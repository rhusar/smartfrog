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545" w:rsidRPr="00EB6AE5" w:rsidRDefault="007A3545" w:rsidP="007A3545">
      <w:pPr>
        <w:pStyle w:val="NormalWeb"/>
        <w:keepNext/>
        <w:spacing w:before="102" w:beforeAutospacing="0" w:after="0" w:line="539" w:lineRule="atLeast"/>
        <w:ind w:left="720" w:right="720"/>
        <w:jc w:val="center"/>
        <w:rPr>
          <w:b/>
          <w:bCs/>
          <w:color w:val="000000"/>
          <w:sz w:val="48"/>
          <w:szCs w:val="48"/>
        </w:rPr>
      </w:pPr>
    </w:p>
    <w:p w:rsidR="007A3545" w:rsidRPr="00EB6AE5" w:rsidRDefault="007A3545" w:rsidP="007A3545">
      <w:pPr>
        <w:pStyle w:val="NormalWeb"/>
        <w:keepNext/>
        <w:spacing w:before="102" w:beforeAutospacing="0" w:after="0" w:line="539" w:lineRule="atLeast"/>
        <w:ind w:left="720" w:right="720"/>
        <w:jc w:val="center"/>
        <w:rPr>
          <w:b/>
          <w:bCs/>
          <w:color w:val="000000"/>
          <w:sz w:val="48"/>
          <w:szCs w:val="48"/>
        </w:rPr>
      </w:pPr>
    </w:p>
    <w:p w:rsidR="007A3545" w:rsidRPr="00EB6AE5" w:rsidRDefault="007A3545" w:rsidP="007A3545">
      <w:pPr>
        <w:pStyle w:val="NormalWeb"/>
        <w:keepNext/>
        <w:spacing w:before="102" w:beforeAutospacing="0" w:after="0" w:line="539" w:lineRule="atLeast"/>
        <w:ind w:left="720" w:right="720"/>
        <w:jc w:val="center"/>
        <w:rPr>
          <w:b/>
          <w:bCs/>
          <w:color w:val="000000"/>
          <w:sz w:val="48"/>
          <w:szCs w:val="48"/>
        </w:rPr>
      </w:pPr>
    </w:p>
    <w:p w:rsidR="007A3545" w:rsidRPr="00EB6AE5" w:rsidRDefault="007A3545" w:rsidP="007A3545">
      <w:pPr>
        <w:pStyle w:val="NormalWeb"/>
        <w:keepNext/>
        <w:spacing w:before="102" w:beforeAutospacing="0" w:after="0" w:line="539" w:lineRule="atLeast"/>
        <w:ind w:left="720" w:right="720"/>
        <w:jc w:val="center"/>
        <w:rPr>
          <w:b/>
          <w:bCs/>
          <w:color w:val="000000"/>
          <w:sz w:val="48"/>
          <w:szCs w:val="48"/>
        </w:rPr>
      </w:pPr>
    </w:p>
    <w:p w:rsidR="007A3545" w:rsidRPr="00EB6AE5" w:rsidRDefault="007A3545" w:rsidP="007A3545">
      <w:pPr>
        <w:pStyle w:val="NormalWeb"/>
        <w:keepNext/>
        <w:spacing w:before="102" w:beforeAutospacing="0" w:after="0" w:line="539" w:lineRule="atLeast"/>
        <w:ind w:left="720" w:right="720"/>
        <w:jc w:val="center"/>
      </w:pPr>
      <w:r w:rsidRPr="00EB6AE5">
        <w:rPr>
          <w:b/>
          <w:bCs/>
          <w:color w:val="000000"/>
          <w:sz w:val="48"/>
          <w:szCs w:val="48"/>
        </w:rPr>
        <w:t>The SmartFrog Constraint</w:t>
      </w:r>
    </w:p>
    <w:p w:rsidR="007A3545" w:rsidRPr="00EB6AE5" w:rsidRDefault="007A3545" w:rsidP="007A3545">
      <w:pPr>
        <w:pStyle w:val="NormalWeb"/>
        <w:keepNext/>
        <w:spacing w:before="102" w:beforeAutospacing="0" w:after="0" w:line="403" w:lineRule="atLeast"/>
        <w:ind w:left="720" w:right="720"/>
        <w:jc w:val="center"/>
      </w:pPr>
      <w:r w:rsidRPr="00EB6AE5">
        <w:rPr>
          <w:b/>
          <w:bCs/>
          <w:color w:val="000000"/>
          <w:sz w:val="48"/>
          <w:szCs w:val="48"/>
        </w:rPr>
        <w:t>Extensions</w:t>
      </w:r>
    </w:p>
    <w:p w:rsidR="007A3545" w:rsidRPr="00EB6AE5" w:rsidRDefault="007A3545" w:rsidP="007A3545">
      <w:pPr>
        <w:pStyle w:val="NormalWeb"/>
        <w:keepNext/>
        <w:spacing w:after="240" w:line="403" w:lineRule="atLeast"/>
        <w:ind w:left="720" w:right="720"/>
        <w:jc w:val="center"/>
      </w:pPr>
    </w:p>
    <w:p w:rsidR="007A3545" w:rsidRPr="00EB6AE5" w:rsidRDefault="007A3545" w:rsidP="007A3545">
      <w:pPr>
        <w:pStyle w:val="NormalWeb"/>
        <w:keepNext/>
        <w:spacing w:after="0" w:line="539" w:lineRule="atLeast"/>
        <w:ind w:left="720" w:right="720"/>
        <w:jc w:val="center"/>
      </w:pPr>
    </w:p>
    <w:p w:rsidR="007A3545" w:rsidRPr="00EB6AE5" w:rsidRDefault="007A3545" w:rsidP="007A3545">
      <w:pPr>
        <w:pStyle w:val="NormalWeb"/>
        <w:keepNext/>
        <w:spacing w:after="0" w:line="539" w:lineRule="atLeast"/>
        <w:ind w:left="720" w:right="720"/>
        <w:jc w:val="center"/>
      </w:pPr>
      <w:r w:rsidRPr="00EB6AE5">
        <w:rPr>
          <w:color w:val="000000"/>
        </w:rPr>
        <w:t>For SmartFrog Version 3.12</w:t>
      </w:r>
    </w:p>
    <w:p w:rsidR="007A3545" w:rsidRPr="00EB6AE5" w:rsidRDefault="007A3545" w:rsidP="007A3545">
      <w:pPr>
        <w:pStyle w:val="NormalWeb"/>
        <w:keepNext/>
        <w:spacing w:after="0" w:line="539" w:lineRule="atLeast"/>
        <w:ind w:left="720" w:right="720"/>
        <w:jc w:val="center"/>
      </w:pPr>
      <w:r w:rsidRPr="00EB6AE5">
        <w:rPr>
          <w:color w:val="000000"/>
        </w:rPr>
        <w:t>Local</w:t>
      </w:r>
      <w:r w:rsidR="00873FC4">
        <w:rPr>
          <w:color w:val="000000"/>
        </w:rPr>
        <w:t>is</w:t>
      </w:r>
      <w:r w:rsidRPr="00EB6AE5">
        <w:rPr>
          <w:color w:val="000000"/>
        </w:rPr>
        <w:t>ed for UK English / A4 Paper</w:t>
      </w:r>
    </w:p>
    <w:p w:rsidR="00A92183" w:rsidRDefault="00A92183">
      <w:pPr>
        <w:rPr>
          <w:b/>
        </w:rPr>
      </w:pPr>
    </w:p>
    <w:p w:rsidR="00A92183" w:rsidRDefault="00A92183">
      <w:pPr>
        <w:rPr>
          <w:b/>
        </w:rPr>
      </w:pPr>
    </w:p>
    <w:p w:rsidR="00A92183" w:rsidRDefault="00A92183">
      <w:pPr>
        <w:rPr>
          <w:b/>
        </w:rPr>
      </w:pPr>
    </w:p>
    <w:p w:rsidR="007A3545" w:rsidRDefault="00A92183">
      <w:pPr>
        <w:rPr>
          <w:b/>
        </w:rPr>
      </w:pPr>
      <w:r>
        <w:rPr>
          <w:b/>
        </w:rPr>
        <w:t>NOTE – Constraint Extensions are currently only supported in the branch:</w:t>
      </w:r>
    </w:p>
    <w:p w:rsidR="00A92183" w:rsidRPr="00A92183" w:rsidRDefault="00A92183">
      <w:pPr>
        <w:rPr>
          <w:rFonts w:eastAsiaTheme="majorEastAsia" w:cstheme="majorBidi"/>
          <w:b/>
          <w:bCs/>
          <w:sz w:val="28"/>
          <w:szCs w:val="28"/>
        </w:rPr>
      </w:pPr>
      <w:proofErr w:type="gramStart"/>
      <w:r>
        <w:rPr>
          <w:b/>
        </w:rPr>
        <w:t>branches/core-branch-constraints</w:t>
      </w:r>
      <w:proofErr w:type="gramEnd"/>
    </w:p>
    <w:p w:rsidR="00A92183" w:rsidRDefault="00A92183">
      <w:r>
        <w:br w:type="page"/>
      </w:r>
    </w:p>
    <w:p w:rsidR="00C827AF" w:rsidRDefault="00516E7C">
      <w:pPr>
        <w:pStyle w:val="TOC1"/>
        <w:tabs>
          <w:tab w:val="left" w:pos="440"/>
          <w:tab w:val="right" w:leader="dot" w:pos="9016"/>
        </w:tabs>
        <w:rPr>
          <w:rFonts w:asciiTheme="minorHAnsi" w:hAnsiTheme="minorHAnsi"/>
          <w:noProof/>
          <w:lang w:eastAsia="en-GB" w:bidi="ar-SA"/>
        </w:rPr>
      </w:pPr>
      <w:r>
        <w:lastRenderedPageBreak/>
        <w:fldChar w:fldCharType="begin"/>
      </w:r>
      <w:r w:rsidR="00C827AF">
        <w:instrText xml:space="preserve"> TOC \o "1-3" \h \z \u </w:instrText>
      </w:r>
      <w:r>
        <w:fldChar w:fldCharType="separate"/>
      </w:r>
      <w:hyperlink w:anchor="_Toc184793180" w:history="1">
        <w:r w:rsidR="00C827AF" w:rsidRPr="00160771">
          <w:rPr>
            <w:rStyle w:val="Hyperlink"/>
            <w:noProof/>
          </w:rPr>
          <w:t>1</w:t>
        </w:r>
        <w:r w:rsidR="00C827AF">
          <w:rPr>
            <w:rFonts w:asciiTheme="minorHAnsi" w:hAnsiTheme="minorHAnsi"/>
            <w:noProof/>
            <w:lang w:eastAsia="en-GB" w:bidi="ar-SA"/>
          </w:rPr>
          <w:tab/>
        </w:r>
        <w:r w:rsidR="00C827AF" w:rsidRPr="00160771">
          <w:rPr>
            <w:rStyle w:val="Hyperlink"/>
            <w:noProof/>
          </w:rPr>
          <w:t>Introduction</w:t>
        </w:r>
        <w:r w:rsidR="00C827AF">
          <w:rPr>
            <w:noProof/>
            <w:webHidden/>
          </w:rPr>
          <w:tab/>
        </w:r>
        <w:r>
          <w:rPr>
            <w:noProof/>
            <w:webHidden/>
          </w:rPr>
          <w:fldChar w:fldCharType="begin"/>
        </w:r>
        <w:r w:rsidR="00C827AF">
          <w:rPr>
            <w:noProof/>
            <w:webHidden/>
          </w:rPr>
          <w:instrText xml:space="preserve"> PAGEREF _Toc184793180 \h </w:instrText>
        </w:r>
        <w:r>
          <w:rPr>
            <w:noProof/>
            <w:webHidden/>
          </w:rPr>
        </w:r>
        <w:r>
          <w:rPr>
            <w:noProof/>
            <w:webHidden/>
          </w:rPr>
          <w:fldChar w:fldCharType="separate"/>
        </w:r>
        <w:r w:rsidR="008137E5">
          <w:rPr>
            <w:noProof/>
            <w:webHidden/>
          </w:rPr>
          <w:t>4</w:t>
        </w:r>
        <w:r>
          <w:rPr>
            <w:noProof/>
            <w:webHidden/>
          </w:rPr>
          <w:fldChar w:fldCharType="end"/>
        </w:r>
      </w:hyperlink>
    </w:p>
    <w:p w:rsidR="00C827AF" w:rsidRDefault="00516E7C">
      <w:pPr>
        <w:pStyle w:val="TOC1"/>
        <w:tabs>
          <w:tab w:val="left" w:pos="440"/>
          <w:tab w:val="right" w:leader="dot" w:pos="9016"/>
        </w:tabs>
        <w:rPr>
          <w:rFonts w:asciiTheme="minorHAnsi" w:hAnsiTheme="minorHAnsi"/>
          <w:noProof/>
          <w:lang w:eastAsia="en-GB" w:bidi="ar-SA"/>
        </w:rPr>
      </w:pPr>
      <w:hyperlink w:anchor="_Toc184793181" w:history="1">
        <w:r w:rsidR="00C827AF" w:rsidRPr="00160771">
          <w:rPr>
            <w:rStyle w:val="Hyperlink"/>
            <w:noProof/>
          </w:rPr>
          <w:t>2</w:t>
        </w:r>
        <w:r w:rsidR="00C827AF">
          <w:rPr>
            <w:rFonts w:asciiTheme="minorHAnsi" w:hAnsiTheme="minorHAnsi"/>
            <w:noProof/>
            <w:lang w:eastAsia="en-GB" w:bidi="ar-SA"/>
          </w:rPr>
          <w:tab/>
        </w:r>
        <w:r w:rsidR="00C827AF" w:rsidRPr="00160771">
          <w:rPr>
            <w:rStyle w:val="Hyperlink"/>
            <w:noProof/>
          </w:rPr>
          <w:t>Foundations of SmartFrog's Constraint Support</w:t>
        </w:r>
        <w:r w:rsidR="00C827AF">
          <w:rPr>
            <w:noProof/>
            <w:webHidden/>
          </w:rPr>
          <w:tab/>
        </w:r>
        <w:r>
          <w:rPr>
            <w:noProof/>
            <w:webHidden/>
          </w:rPr>
          <w:fldChar w:fldCharType="begin"/>
        </w:r>
        <w:r w:rsidR="00C827AF">
          <w:rPr>
            <w:noProof/>
            <w:webHidden/>
          </w:rPr>
          <w:instrText xml:space="preserve"> PAGEREF _Toc184793181 \h </w:instrText>
        </w:r>
        <w:r>
          <w:rPr>
            <w:noProof/>
            <w:webHidden/>
          </w:rPr>
        </w:r>
        <w:r>
          <w:rPr>
            <w:noProof/>
            <w:webHidden/>
          </w:rPr>
          <w:fldChar w:fldCharType="separate"/>
        </w:r>
        <w:r w:rsidR="008137E5">
          <w:rPr>
            <w:noProof/>
            <w:webHidden/>
          </w:rPr>
          <w:t>7</w:t>
        </w:r>
        <w:r>
          <w:rPr>
            <w:noProof/>
            <w:webHidden/>
          </w:rPr>
          <w:fldChar w:fldCharType="end"/>
        </w:r>
      </w:hyperlink>
    </w:p>
    <w:p w:rsidR="00C827AF" w:rsidRDefault="00516E7C">
      <w:pPr>
        <w:pStyle w:val="TOC2"/>
        <w:tabs>
          <w:tab w:val="left" w:pos="880"/>
          <w:tab w:val="right" w:leader="dot" w:pos="9016"/>
        </w:tabs>
        <w:rPr>
          <w:rFonts w:asciiTheme="minorHAnsi" w:hAnsiTheme="minorHAnsi"/>
          <w:noProof/>
          <w:lang w:eastAsia="en-GB" w:bidi="ar-SA"/>
        </w:rPr>
      </w:pPr>
      <w:hyperlink w:anchor="_Toc184793182" w:history="1">
        <w:r w:rsidR="00C827AF" w:rsidRPr="00160771">
          <w:rPr>
            <w:rStyle w:val="Hyperlink"/>
            <w:noProof/>
          </w:rPr>
          <w:t>2.1</w:t>
        </w:r>
        <w:r w:rsidR="00C827AF">
          <w:rPr>
            <w:rFonts w:asciiTheme="minorHAnsi" w:hAnsiTheme="minorHAnsi"/>
            <w:noProof/>
            <w:lang w:eastAsia="en-GB" w:bidi="ar-SA"/>
          </w:rPr>
          <w:tab/>
        </w:r>
        <w:r w:rsidR="00C827AF" w:rsidRPr="00160771">
          <w:rPr>
            <w:rStyle w:val="Hyperlink"/>
            <w:noProof/>
          </w:rPr>
          <w:t>Prolog – Programming in Logic</w:t>
        </w:r>
        <w:r w:rsidR="00C827AF">
          <w:rPr>
            <w:noProof/>
            <w:webHidden/>
          </w:rPr>
          <w:tab/>
        </w:r>
        <w:r>
          <w:rPr>
            <w:noProof/>
            <w:webHidden/>
          </w:rPr>
          <w:fldChar w:fldCharType="begin"/>
        </w:r>
        <w:r w:rsidR="00C827AF">
          <w:rPr>
            <w:noProof/>
            <w:webHidden/>
          </w:rPr>
          <w:instrText xml:space="preserve"> PAGEREF _Toc184793182 \h </w:instrText>
        </w:r>
        <w:r>
          <w:rPr>
            <w:noProof/>
            <w:webHidden/>
          </w:rPr>
        </w:r>
        <w:r>
          <w:rPr>
            <w:noProof/>
            <w:webHidden/>
          </w:rPr>
          <w:fldChar w:fldCharType="separate"/>
        </w:r>
        <w:r w:rsidR="008137E5">
          <w:rPr>
            <w:noProof/>
            <w:webHidden/>
          </w:rPr>
          <w:t>8</w:t>
        </w:r>
        <w:r>
          <w:rPr>
            <w:noProof/>
            <w:webHidden/>
          </w:rPr>
          <w:fldChar w:fldCharType="end"/>
        </w:r>
      </w:hyperlink>
    </w:p>
    <w:p w:rsidR="00C827AF" w:rsidRDefault="00516E7C">
      <w:pPr>
        <w:pStyle w:val="TOC2"/>
        <w:tabs>
          <w:tab w:val="left" w:pos="880"/>
          <w:tab w:val="right" w:leader="dot" w:pos="9016"/>
        </w:tabs>
        <w:rPr>
          <w:rFonts w:asciiTheme="minorHAnsi" w:hAnsiTheme="minorHAnsi"/>
          <w:noProof/>
          <w:lang w:eastAsia="en-GB" w:bidi="ar-SA"/>
        </w:rPr>
      </w:pPr>
      <w:hyperlink w:anchor="_Toc184793183" w:history="1">
        <w:r w:rsidR="00C827AF" w:rsidRPr="00160771">
          <w:rPr>
            <w:rStyle w:val="Hyperlink"/>
            <w:noProof/>
          </w:rPr>
          <w:t>2.2</w:t>
        </w:r>
        <w:r w:rsidR="00C827AF">
          <w:rPr>
            <w:rFonts w:asciiTheme="minorHAnsi" w:hAnsiTheme="minorHAnsi"/>
            <w:noProof/>
            <w:lang w:eastAsia="en-GB" w:bidi="ar-SA"/>
          </w:rPr>
          <w:tab/>
        </w:r>
        <w:r w:rsidR="00C827AF" w:rsidRPr="00160771">
          <w:rPr>
            <w:rStyle w:val="Hyperlink"/>
            <w:noProof/>
          </w:rPr>
          <w:t>Constraint Solving with Eclipse</w:t>
        </w:r>
        <w:r w:rsidR="00C827AF">
          <w:rPr>
            <w:noProof/>
            <w:webHidden/>
          </w:rPr>
          <w:tab/>
        </w:r>
        <w:r>
          <w:rPr>
            <w:noProof/>
            <w:webHidden/>
          </w:rPr>
          <w:fldChar w:fldCharType="begin"/>
        </w:r>
        <w:r w:rsidR="00C827AF">
          <w:rPr>
            <w:noProof/>
            <w:webHidden/>
          </w:rPr>
          <w:instrText xml:space="preserve"> PAGEREF _Toc184793183 \h </w:instrText>
        </w:r>
        <w:r>
          <w:rPr>
            <w:noProof/>
            <w:webHidden/>
          </w:rPr>
        </w:r>
        <w:r>
          <w:rPr>
            <w:noProof/>
            <w:webHidden/>
          </w:rPr>
          <w:fldChar w:fldCharType="separate"/>
        </w:r>
        <w:r w:rsidR="008137E5">
          <w:rPr>
            <w:noProof/>
            <w:webHidden/>
          </w:rPr>
          <w:t>11</w:t>
        </w:r>
        <w:r>
          <w:rPr>
            <w:noProof/>
            <w:webHidden/>
          </w:rPr>
          <w:fldChar w:fldCharType="end"/>
        </w:r>
      </w:hyperlink>
    </w:p>
    <w:p w:rsidR="00C827AF" w:rsidRDefault="00516E7C">
      <w:pPr>
        <w:pStyle w:val="TOC1"/>
        <w:tabs>
          <w:tab w:val="left" w:pos="440"/>
          <w:tab w:val="right" w:leader="dot" w:pos="9016"/>
        </w:tabs>
        <w:rPr>
          <w:rFonts w:asciiTheme="minorHAnsi" w:hAnsiTheme="minorHAnsi"/>
          <w:noProof/>
          <w:lang w:eastAsia="en-GB" w:bidi="ar-SA"/>
        </w:rPr>
      </w:pPr>
      <w:hyperlink w:anchor="_Toc184793184" w:history="1">
        <w:r w:rsidR="00C827AF" w:rsidRPr="00160771">
          <w:rPr>
            <w:rStyle w:val="Hyperlink"/>
            <w:noProof/>
          </w:rPr>
          <w:t>3</w:t>
        </w:r>
        <w:r w:rsidR="00C827AF">
          <w:rPr>
            <w:rFonts w:asciiTheme="minorHAnsi" w:hAnsiTheme="minorHAnsi"/>
            <w:noProof/>
            <w:lang w:eastAsia="en-GB" w:bidi="ar-SA"/>
          </w:rPr>
          <w:tab/>
        </w:r>
        <w:r w:rsidR="00C827AF" w:rsidRPr="00160771">
          <w:rPr>
            <w:rStyle w:val="Hyperlink"/>
            <w:noProof/>
          </w:rPr>
          <w:t>Link Resolution When Using Constraints</w:t>
        </w:r>
        <w:r w:rsidR="00C827AF">
          <w:rPr>
            <w:noProof/>
            <w:webHidden/>
          </w:rPr>
          <w:tab/>
        </w:r>
        <w:r>
          <w:rPr>
            <w:noProof/>
            <w:webHidden/>
          </w:rPr>
          <w:fldChar w:fldCharType="begin"/>
        </w:r>
        <w:r w:rsidR="00C827AF">
          <w:rPr>
            <w:noProof/>
            <w:webHidden/>
          </w:rPr>
          <w:instrText xml:space="preserve"> PAGEREF _Toc184793184 \h </w:instrText>
        </w:r>
        <w:r>
          <w:rPr>
            <w:noProof/>
            <w:webHidden/>
          </w:rPr>
        </w:r>
        <w:r>
          <w:rPr>
            <w:noProof/>
            <w:webHidden/>
          </w:rPr>
          <w:fldChar w:fldCharType="separate"/>
        </w:r>
        <w:r w:rsidR="008137E5">
          <w:rPr>
            <w:noProof/>
            <w:webHidden/>
          </w:rPr>
          <w:t>12</w:t>
        </w:r>
        <w:r>
          <w:rPr>
            <w:noProof/>
            <w:webHidden/>
          </w:rPr>
          <w:fldChar w:fldCharType="end"/>
        </w:r>
      </w:hyperlink>
    </w:p>
    <w:p w:rsidR="00C827AF" w:rsidRDefault="00516E7C">
      <w:pPr>
        <w:pStyle w:val="TOC1"/>
        <w:tabs>
          <w:tab w:val="left" w:pos="440"/>
          <w:tab w:val="right" w:leader="dot" w:pos="9016"/>
        </w:tabs>
        <w:rPr>
          <w:rFonts w:asciiTheme="minorHAnsi" w:hAnsiTheme="minorHAnsi"/>
          <w:noProof/>
          <w:lang w:eastAsia="en-GB" w:bidi="ar-SA"/>
        </w:rPr>
      </w:pPr>
      <w:hyperlink w:anchor="_Toc184793185" w:history="1">
        <w:r w:rsidR="00C827AF" w:rsidRPr="00160771">
          <w:rPr>
            <w:rStyle w:val="Hyperlink"/>
            <w:noProof/>
          </w:rPr>
          <w:t>4</w:t>
        </w:r>
        <w:r w:rsidR="00C827AF">
          <w:rPr>
            <w:rFonts w:asciiTheme="minorHAnsi" w:hAnsiTheme="minorHAnsi"/>
            <w:noProof/>
            <w:lang w:eastAsia="en-GB" w:bidi="ar-SA"/>
          </w:rPr>
          <w:tab/>
        </w:r>
        <w:r w:rsidR="00C827AF" w:rsidRPr="00160771">
          <w:rPr>
            <w:rStyle w:val="Hyperlink"/>
            <w:noProof/>
          </w:rPr>
          <w:t>Basic Syntax Overview</w:t>
        </w:r>
        <w:r w:rsidR="00C827AF">
          <w:rPr>
            <w:noProof/>
            <w:webHidden/>
          </w:rPr>
          <w:tab/>
        </w:r>
        <w:r>
          <w:rPr>
            <w:noProof/>
            <w:webHidden/>
          </w:rPr>
          <w:fldChar w:fldCharType="begin"/>
        </w:r>
        <w:r w:rsidR="00C827AF">
          <w:rPr>
            <w:noProof/>
            <w:webHidden/>
          </w:rPr>
          <w:instrText xml:space="preserve"> PAGEREF _Toc184793185 \h </w:instrText>
        </w:r>
        <w:r>
          <w:rPr>
            <w:noProof/>
            <w:webHidden/>
          </w:rPr>
        </w:r>
        <w:r>
          <w:rPr>
            <w:noProof/>
            <w:webHidden/>
          </w:rPr>
          <w:fldChar w:fldCharType="separate"/>
        </w:r>
        <w:r w:rsidR="008137E5">
          <w:rPr>
            <w:noProof/>
            <w:webHidden/>
          </w:rPr>
          <w:t>14</w:t>
        </w:r>
        <w:r>
          <w:rPr>
            <w:noProof/>
            <w:webHidden/>
          </w:rPr>
          <w:fldChar w:fldCharType="end"/>
        </w:r>
      </w:hyperlink>
    </w:p>
    <w:p w:rsidR="00C827AF" w:rsidRDefault="00516E7C">
      <w:pPr>
        <w:pStyle w:val="TOC2"/>
        <w:tabs>
          <w:tab w:val="left" w:pos="880"/>
          <w:tab w:val="right" w:leader="dot" w:pos="9016"/>
        </w:tabs>
        <w:rPr>
          <w:rFonts w:asciiTheme="minorHAnsi" w:hAnsiTheme="minorHAnsi"/>
          <w:noProof/>
          <w:lang w:eastAsia="en-GB" w:bidi="ar-SA"/>
        </w:rPr>
      </w:pPr>
      <w:hyperlink w:anchor="_Toc184793186" w:history="1">
        <w:r w:rsidR="00C827AF" w:rsidRPr="00160771">
          <w:rPr>
            <w:rStyle w:val="Hyperlink"/>
            <w:noProof/>
          </w:rPr>
          <w:t>4.1</w:t>
        </w:r>
        <w:r w:rsidR="00C827AF">
          <w:rPr>
            <w:rFonts w:asciiTheme="minorHAnsi" w:hAnsiTheme="minorHAnsi"/>
            <w:noProof/>
            <w:lang w:eastAsia="en-GB" w:bidi="ar-SA"/>
          </w:rPr>
          <w:tab/>
        </w:r>
        <w:r w:rsidR="00C827AF" w:rsidRPr="00160771">
          <w:rPr>
            <w:rStyle w:val="Hyperlink"/>
            <w:noProof/>
          </w:rPr>
          <w:t>Control flow operators</w:t>
        </w:r>
        <w:r w:rsidR="00C827AF">
          <w:rPr>
            <w:noProof/>
            <w:webHidden/>
          </w:rPr>
          <w:tab/>
        </w:r>
        <w:r>
          <w:rPr>
            <w:noProof/>
            <w:webHidden/>
          </w:rPr>
          <w:fldChar w:fldCharType="begin"/>
        </w:r>
        <w:r w:rsidR="00C827AF">
          <w:rPr>
            <w:noProof/>
            <w:webHidden/>
          </w:rPr>
          <w:instrText xml:space="preserve"> PAGEREF _Toc184793186 \h </w:instrText>
        </w:r>
        <w:r>
          <w:rPr>
            <w:noProof/>
            <w:webHidden/>
          </w:rPr>
        </w:r>
        <w:r>
          <w:rPr>
            <w:noProof/>
            <w:webHidden/>
          </w:rPr>
          <w:fldChar w:fldCharType="separate"/>
        </w:r>
        <w:r w:rsidR="008137E5">
          <w:rPr>
            <w:noProof/>
            <w:webHidden/>
          </w:rPr>
          <w:t>15</w:t>
        </w:r>
        <w:r>
          <w:rPr>
            <w:noProof/>
            <w:webHidden/>
          </w:rPr>
          <w:fldChar w:fldCharType="end"/>
        </w:r>
      </w:hyperlink>
    </w:p>
    <w:p w:rsidR="00C827AF" w:rsidRDefault="00516E7C">
      <w:pPr>
        <w:pStyle w:val="TOC3"/>
        <w:tabs>
          <w:tab w:val="left" w:pos="1320"/>
          <w:tab w:val="right" w:leader="dot" w:pos="9016"/>
        </w:tabs>
        <w:rPr>
          <w:rFonts w:asciiTheme="minorHAnsi" w:hAnsiTheme="minorHAnsi"/>
          <w:noProof/>
          <w:lang w:eastAsia="en-GB" w:bidi="ar-SA"/>
        </w:rPr>
      </w:pPr>
      <w:hyperlink w:anchor="_Toc184793187" w:history="1">
        <w:r w:rsidR="00C827AF" w:rsidRPr="00160771">
          <w:rPr>
            <w:rStyle w:val="Hyperlink"/>
            <w:noProof/>
          </w:rPr>
          <w:t>4.1.1</w:t>
        </w:r>
        <w:r w:rsidR="00C827AF">
          <w:rPr>
            <w:rFonts w:asciiTheme="minorHAnsi" w:hAnsiTheme="minorHAnsi"/>
            <w:noProof/>
            <w:lang w:eastAsia="en-GB" w:bidi="ar-SA"/>
          </w:rPr>
          <w:tab/>
        </w:r>
        <w:r w:rsidR="00C827AF" w:rsidRPr="00160771">
          <w:rPr>
            <w:rStyle w:val="Hyperlink"/>
            <w:noProof/>
          </w:rPr>
          <w:t>‘,’ ‘;’</w:t>
        </w:r>
        <w:r w:rsidR="00C827AF">
          <w:rPr>
            <w:noProof/>
            <w:webHidden/>
          </w:rPr>
          <w:tab/>
        </w:r>
        <w:r>
          <w:rPr>
            <w:noProof/>
            <w:webHidden/>
          </w:rPr>
          <w:fldChar w:fldCharType="begin"/>
        </w:r>
        <w:r w:rsidR="00C827AF">
          <w:rPr>
            <w:noProof/>
            <w:webHidden/>
          </w:rPr>
          <w:instrText xml:space="preserve"> PAGEREF _Toc184793187 \h </w:instrText>
        </w:r>
        <w:r>
          <w:rPr>
            <w:noProof/>
            <w:webHidden/>
          </w:rPr>
        </w:r>
        <w:r>
          <w:rPr>
            <w:noProof/>
            <w:webHidden/>
          </w:rPr>
          <w:fldChar w:fldCharType="separate"/>
        </w:r>
        <w:r w:rsidR="008137E5">
          <w:rPr>
            <w:noProof/>
            <w:webHidden/>
          </w:rPr>
          <w:t>15</w:t>
        </w:r>
        <w:r>
          <w:rPr>
            <w:noProof/>
            <w:webHidden/>
          </w:rPr>
          <w:fldChar w:fldCharType="end"/>
        </w:r>
      </w:hyperlink>
    </w:p>
    <w:p w:rsidR="00C827AF" w:rsidRDefault="00516E7C">
      <w:pPr>
        <w:pStyle w:val="TOC3"/>
        <w:tabs>
          <w:tab w:val="left" w:pos="1320"/>
          <w:tab w:val="right" w:leader="dot" w:pos="9016"/>
        </w:tabs>
        <w:rPr>
          <w:rFonts w:asciiTheme="minorHAnsi" w:hAnsiTheme="minorHAnsi"/>
          <w:noProof/>
          <w:lang w:eastAsia="en-GB" w:bidi="ar-SA"/>
        </w:rPr>
      </w:pPr>
      <w:hyperlink w:anchor="_Toc184793188" w:history="1">
        <w:r w:rsidR="00C827AF" w:rsidRPr="00160771">
          <w:rPr>
            <w:rStyle w:val="Hyperlink"/>
            <w:noProof/>
          </w:rPr>
          <w:t>4.1.2</w:t>
        </w:r>
        <w:r w:rsidR="00C827AF">
          <w:rPr>
            <w:rFonts w:asciiTheme="minorHAnsi" w:hAnsiTheme="minorHAnsi"/>
            <w:noProof/>
            <w:lang w:eastAsia="en-GB" w:bidi="ar-SA"/>
          </w:rPr>
          <w:tab/>
        </w:r>
        <w:r w:rsidR="00C827AF" w:rsidRPr="00160771">
          <w:rPr>
            <w:rStyle w:val="Hyperlink"/>
            <w:noProof/>
          </w:rPr>
          <w:t>‘-&gt;’ ‘--&gt;’</w:t>
        </w:r>
        <w:r w:rsidR="00C827AF">
          <w:rPr>
            <w:noProof/>
            <w:webHidden/>
          </w:rPr>
          <w:tab/>
        </w:r>
        <w:r>
          <w:rPr>
            <w:noProof/>
            <w:webHidden/>
          </w:rPr>
          <w:fldChar w:fldCharType="begin"/>
        </w:r>
        <w:r w:rsidR="00C827AF">
          <w:rPr>
            <w:noProof/>
            <w:webHidden/>
          </w:rPr>
          <w:instrText xml:space="preserve"> PAGEREF _Toc184793188 \h </w:instrText>
        </w:r>
        <w:r>
          <w:rPr>
            <w:noProof/>
            <w:webHidden/>
          </w:rPr>
        </w:r>
        <w:r>
          <w:rPr>
            <w:noProof/>
            <w:webHidden/>
          </w:rPr>
          <w:fldChar w:fldCharType="separate"/>
        </w:r>
        <w:r w:rsidR="008137E5">
          <w:rPr>
            <w:noProof/>
            <w:webHidden/>
          </w:rPr>
          <w:t>15</w:t>
        </w:r>
        <w:r>
          <w:rPr>
            <w:noProof/>
            <w:webHidden/>
          </w:rPr>
          <w:fldChar w:fldCharType="end"/>
        </w:r>
      </w:hyperlink>
    </w:p>
    <w:p w:rsidR="00C827AF" w:rsidRDefault="00516E7C">
      <w:pPr>
        <w:pStyle w:val="TOC2"/>
        <w:tabs>
          <w:tab w:val="left" w:pos="880"/>
          <w:tab w:val="right" w:leader="dot" w:pos="9016"/>
        </w:tabs>
        <w:rPr>
          <w:rFonts w:asciiTheme="minorHAnsi" w:hAnsiTheme="minorHAnsi"/>
          <w:noProof/>
          <w:lang w:eastAsia="en-GB" w:bidi="ar-SA"/>
        </w:rPr>
      </w:pPr>
      <w:hyperlink w:anchor="_Toc184793189" w:history="1">
        <w:r w:rsidR="00C827AF" w:rsidRPr="00160771">
          <w:rPr>
            <w:rStyle w:val="Hyperlink"/>
            <w:noProof/>
          </w:rPr>
          <w:t>4.2</w:t>
        </w:r>
        <w:r w:rsidR="00C827AF">
          <w:rPr>
            <w:rFonts w:asciiTheme="minorHAnsi" w:hAnsiTheme="minorHAnsi"/>
            <w:noProof/>
            <w:lang w:eastAsia="en-GB" w:bidi="ar-SA"/>
          </w:rPr>
          <w:tab/>
        </w:r>
        <w:r w:rsidR="00C827AF" w:rsidRPr="00160771">
          <w:rPr>
            <w:rStyle w:val="Hyperlink"/>
            <w:noProof/>
          </w:rPr>
          <w:t>Assignment Operators</w:t>
        </w:r>
        <w:r w:rsidR="00C827AF">
          <w:rPr>
            <w:noProof/>
            <w:webHidden/>
          </w:rPr>
          <w:tab/>
        </w:r>
        <w:r>
          <w:rPr>
            <w:noProof/>
            <w:webHidden/>
          </w:rPr>
          <w:fldChar w:fldCharType="begin"/>
        </w:r>
        <w:r w:rsidR="00C827AF">
          <w:rPr>
            <w:noProof/>
            <w:webHidden/>
          </w:rPr>
          <w:instrText xml:space="preserve"> PAGEREF _Toc184793189 \h </w:instrText>
        </w:r>
        <w:r>
          <w:rPr>
            <w:noProof/>
            <w:webHidden/>
          </w:rPr>
        </w:r>
        <w:r>
          <w:rPr>
            <w:noProof/>
            <w:webHidden/>
          </w:rPr>
          <w:fldChar w:fldCharType="separate"/>
        </w:r>
        <w:r w:rsidR="008137E5">
          <w:rPr>
            <w:noProof/>
            <w:webHidden/>
          </w:rPr>
          <w:t>16</w:t>
        </w:r>
        <w:r>
          <w:rPr>
            <w:noProof/>
            <w:webHidden/>
          </w:rPr>
          <w:fldChar w:fldCharType="end"/>
        </w:r>
      </w:hyperlink>
    </w:p>
    <w:p w:rsidR="00C827AF" w:rsidRDefault="00516E7C">
      <w:pPr>
        <w:pStyle w:val="TOC3"/>
        <w:tabs>
          <w:tab w:val="left" w:pos="1320"/>
          <w:tab w:val="right" w:leader="dot" w:pos="9016"/>
        </w:tabs>
        <w:rPr>
          <w:rFonts w:asciiTheme="minorHAnsi" w:hAnsiTheme="minorHAnsi"/>
          <w:noProof/>
          <w:lang w:eastAsia="en-GB" w:bidi="ar-SA"/>
        </w:rPr>
      </w:pPr>
      <w:hyperlink w:anchor="_Toc184793190" w:history="1">
        <w:r w:rsidR="00C827AF" w:rsidRPr="00160771">
          <w:rPr>
            <w:rStyle w:val="Hyperlink"/>
            <w:noProof/>
          </w:rPr>
          <w:t>4.2.1</w:t>
        </w:r>
        <w:r w:rsidR="00C827AF">
          <w:rPr>
            <w:rFonts w:asciiTheme="minorHAnsi" w:hAnsiTheme="minorHAnsi"/>
            <w:noProof/>
            <w:lang w:eastAsia="en-GB" w:bidi="ar-SA"/>
          </w:rPr>
          <w:tab/>
        </w:r>
        <w:r w:rsidR="00C827AF" w:rsidRPr="00160771">
          <w:rPr>
            <w:rStyle w:val="Hyperlink"/>
            <w:noProof/>
          </w:rPr>
          <w:t>‘=’</w:t>
        </w:r>
        <w:r w:rsidR="00C827AF">
          <w:rPr>
            <w:noProof/>
            <w:webHidden/>
          </w:rPr>
          <w:tab/>
        </w:r>
        <w:r>
          <w:rPr>
            <w:noProof/>
            <w:webHidden/>
          </w:rPr>
          <w:fldChar w:fldCharType="begin"/>
        </w:r>
        <w:r w:rsidR="00C827AF">
          <w:rPr>
            <w:noProof/>
            <w:webHidden/>
          </w:rPr>
          <w:instrText xml:space="preserve"> PAGEREF _Toc184793190 \h </w:instrText>
        </w:r>
        <w:r>
          <w:rPr>
            <w:noProof/>
            <w:webHidden/>
          </w:rPr>
        </w:r>
        <w:r>
          <w:rPr>
            <w:noProof/>
            <w:webHidden/>
          </w:rPr>
          <w:fldChar w:fldCharType="separate"/>
        </w:r>
        <w:r w:rsidR="008137E5">
          <w:rPr>
            <w:noProof/>
            <w:webHidden/>
          </w:rPr>
          <w:t>16</w:t>
        </w:r>
        <w:r>
          <w:rPr>
            <w:noProof/>
            <w:webHidden/>
          </w:rPr>
          <w:fldChar w:fldCharType="end"/>
        </w:r>
      </w:hyperlink>
    </w:p>
    <w:p w:rsidR="00C827AF" w:rsidRDefault="00516E7C">
      <w:pPr>
        <w:pStyle w:val="TOC3"/>
        <w:tabs>
          <w:tab w:val="left" w:pos="1320"/>
          <w:tab w:val="right" w:leader="dot" w:pos="9016"/>
        </w:tabs>
        <w:rPr>
          <w:rFonts w:asciiTheme="minorHAnsi" w:hAnsiTheme="minorHAnsi"/>
          <w:noProof/>
          <w:lang w:eastAsia="en-GB" w:bidi="ar-SA"/>
        </w:rPr>
      </w:pPr>
      <w:hyperlink w:anchor="_Toc184793191" w:history="1">
        <w:r w:rsidR="00C827AF" w:rsidRPr="00160771">
          <w:rPr>
            <w:rStyle w:val="Hyperlink"/>
            <w:noProof/>
          </w:rPr>
          <w:t>4.2.2</w:t>
        </w:r>
        <w:r w:rsidR="00C827AF">
          <w:rPr>
            <w:rFonts w:asciiTheme="minorHAnsi" w:hAnsiTheme="minorHAnsi"/>
            <w:noProof/>
            <w:lang w:eastAsia="en-GB" w:bidi="ar-SA"/>
          </w:rPr>
          <w:tab/>
        </w:r>
        <w:r w:rsidR="00C827AF" w:rsidRPr="00160771">
          <w:rPr>
            <w:rStyle w:val="Hyperlink"/>
            <w:noProof/>
          </w:rPr>
          <w:t>‘is’</w:t>
        </w:r>
        <w:r w:rsidR="00C827AF">
          <w:rPr>
            <w:noProof/>
            <w:webHidden/>
          </w:rPr>
          <w:tab/>
        </w:r>
        <w:r>
          <w:rPr>
            <w:noProof/>
            <w:webHidden/>
          </w:rPr>
          <w:fldChar w:fldCharType="begin"/>
        </w:r>
        <w:r w:rsidR="00C827AF">
          <w:rPr>
            <w:noProof/>
            <w:webHidden/>
          </w:rPr>
          <w:instrText xml:space="preserve"> PAGEREF _Toc184793191 \h </w:instrText>
        </w:r>
        <w:r>
          <w:rPr>
            <w:noProof/>
            <w:webHidden/>
          </w:rPr>
        </w:r>
        <w:r>
          <w:rPr>
            <w:noProof/>
            <w:webHidden/>
          </w:rPr>
          <w:fldChar w:fldCharType="separate"/>
        </w:r>
        <w:r w:rsidR="008137E5">
          <w:rPr>
            <w:noProof/>
            <w:webHidden/>
          </w:rPr>
          <w:t>16</w:t>
        </w:r>
        <w:r>
          <w:rPr>
            <w:noProof/>
            <w:webHidden/>
          </w:rPr>
          <w:fldChar w:fldCharType="end"/>
        </w:r>
      </w:hyperlink>
    </w:p>
    <w:p w:rsidR="00C827AF" w:rsidRDefault="00516E7C">
      <w:pPr>
        <w:pStyle w:val="TOC3"/>
        <w:tabs>
          <w:tab w:val="left" w:pos="1320"/>
          <w:tab w:val="right" w:leader="dot" w:pos="9016"/>
        </w:tabs>
        <w:rPr>
          <w:rFonts w:asciiTheme="minorHAnsi" w:hAnsiTheme="minorHAnsi"/>
          <w:noProof/>
          <w:lang w:eastAsia="en-GB" w:bidi="ar-SA"/>
        </w:rPr>
      </w:pPr>
      <w:hyperlink w:anchor="_Toc184793192" w:history="1">
        <w:r w:rsidR="00C827AF" w:rsidRPr="00160771">
          <w:rPr>
            <w:rStyle w:val="Hyperlink"/>
            <w:noProof/>
          </w:rPr>
          <w:t>4.2.3</w:t>
        </w:r>
        <w:r w:rsidR="00C827AF">
          <w:rPr>
            <w:rFonts w:asciiTheme="minorHAnsi" w:hAnsiTheme="minorHAnsi"/>
            <w:noProof/>
            <w:lang w:eastAsia="en-GB" w:bidi="ar-SA"/>
          </w:rPr>
          <w:tab/>
        </w:r>
        <w:r w:rsidR="00C827AF" w:rsidRPr="00160771">
          <w:rPr>
            <w:rStyle w:val="Hyperlink"/>
            <w:noProof/>
          </w:rPr>
          <w:t>member</w:t>
        </w:r>
        <w:r w:rsidR="00C827AF">
          <w:rPr>
            <w:noProof/>
            <w:webHidden/>
          </w:rPr>
          <w:tab/>
        </w:r>
        <w:r>
          <w:rPr>
            <w:noProof/>
            <w:webHidden/>
          </w:rPr>
          <w:fldChar w:fldCharType="begin"/>
        </w:r>
        <w:r w:rsidR="00C827AF">
          <w:rPr>
            <w:noProof/>
            <w:webHidden/>
          </w:rPr>
          <w:instrText xml:space="preserve"> PAGEREF _Toc184793192 \h </w:instrText>
        </w:r>
        <w:r>
          <w:rPr>
            <w:noProof/>
            <w:webHidden/>
          </w:rPr>
        </w:r>
        <w:r>
          <w:rPr>
            <w:noProof/>
            <w:webHidden/>
          </w:rPr>
          <w:fldChar w:fldCharType="separate"/>
        </w:r>
        <w:r w:rsidR="008137E5">
          <w:rPr>
            <w:noProof/>
            <w:webHidden/>
          </w:rPr>
          <w:t>17</w:t>
        </w:r>
        <w:r>
          <w:rPr>
            <w:noProof/>
            <w:webHidden/>
          </w:rPr>
          <w:fldChar w:fldCharType="end"/>
        </w:r>
      </w:hyperlink>
    </w:p>
    <w:p w:rsidR="00C827AF" w:rsidRDefault="00516E7C">
      <w:pPr>
        <w:pStyle w:val="TOC3"/>
        <w:tabs>
          <w:tab w:val="left" w:pos="1320"/>
          <w:tab w:val="right" w:leader="dot" w:pos="9016"/>
        </w:tabs>
        <w:rPr>
          <w:rFonts w:asciiTheme="minorHAnsi" w:hAnsiTheme="minorHAnsi"/>
          <w:noProof/>
          <w:lang w:eastAsia="en-GB" w:bidi="ar-SA"/>
        </w:rPr>
      </w:pPr>
      <w:hyperlink w:anchor="_Toc184793193" w:history="1">
        <w:r w:rsidR="00C827AF" w:rsidRPr="00160771">
          <w:rPr>
            <w:rStyle w:val="Hyperlink"/>
            <w:noProof/>
          </w:rPr>
          <w:t>4.2.4</w:t>
        </w:r>
        <w:r w:rsidR="00C827AF">
          <w:rPr>
            <w:rFonts w:asciiTheme="minorHAnsi" w:hAnsiTheme="minorHAnsi"/>
            <w:noProof/>
            <w:lang w:eastAsia="en-GB" w:bidi="ar-SA"/>
          </w:rPr>
          <w:tab/>
        </w:r>
        <w:r w:rsidR="00C827AF" w:rsidRPr="00160771">
          <w:rPr>
            <w:rStyle w:val="Hyperlink"/>
            <w:noProof/>
          </w:rPr>
          <w:t>allocate</w:t>
        </w:r>
        <w:r w:rsidR="00C827AF">
          <w:rPr>
            <w:noProof/>
            <w:webHidden/>
          </w:rPr>
          <w:tab/>
        </w:r>
        <w:r>
          <w:rPr>
            <w:noProof/>
            <w:webHidden/>
          </w:rPr>
          <w:fldChar w:fldCharType="begin"/>
        </w:r>
        <w:r w:rsidR="00C827AF">
          <w:rPr>
            <w:noProof/>
            <w:webHidden/>
          </w:rPr>
          <w:instrText xml:space="preserve"> PAGEREF _Toc184793193 \h </w:instrText>
        </w:r>
        <w:r>
          <w:rPr>
            <w:noProof/>
            <w:webHidden/>
          </w:rPr>
        </w:r>
        <w:r>
          <w:rPr>
            <w:noProof/>
            <w:webHidden/>
          </w:rPr>
          <w:fldChar w:fldCharType="separate"/>
        </w:r>
        <w:r w:rsidR="008137E5">
          <w:rPr>
            <w:noProof/>
            <w:webHidden/>
          </w:rPr>
          <w:t>17</w:t>
        </w:r>
        <w:r>
          <w:rPr>
            <w:noProof/>
            <w:webHidden/>
          </w:rPr>
          <w:fldChar w:fldCharType="end"/>
        </w:r>
      </w:hyperlink>
    </w:p>
    <w:p w:rsidR="00C827AF" w:rsidRDefault="00516E7C">
      <w:pPr>
        <w:pStyle w:val="TOC3"/>
        <w:tabs>
          <w:tab w:val="left" w:pos="1320"/>
          <w:tab w:val="right" w:leader="dot" w:pos="9016"/>
        </w:tabs>
        <w:rPr>
          <w:rFonts w:asciiTheme="minorHAnsi" w:hAnsiTheme="minorHAnsi"/>
          <w:noProof/>
          <w:lang w:eastAsia="en-GB" w:bidi="ar-SA"/>
        </w:rPr>
      </w:pPr>
      <w:hyperlink w:anchor="_Toc184793194" w:history="1">
        <w:r w:rsidR="00C827AF" w:rsidRPr="00160771">
          <w:rPr>
            <w:rStyle w:val="Hyperlink"/>
            <w:noProof/>
          </w:rPr>
          <w:t>4.2.5</w:t>
        </w:r>
        <w:r w:rsidR="00C827AF">
          <w:rPr>
            <w:rFonts w:asciiTheme="minorHAnsi" w:hAnsiTheme="minorHAnsi"/>
            <w:noProof/>
            <w:lang w:eastAsia="en-GB" w:bidi="ar-SA"/>
          </w:rPr>
          <w:tab/>
        </w:r>
        <w:r w:rsidR="00C827AF" w:rsidRPr="00160771">
          <w:rPr>
            <w:rStyle w:val="Hyperlink"/>
            <w:noProof/>
          </w:rPr>
          <w:t>source, add_path</w:t>
        </w:r>
        <w:r w:rsidR="00C827AF">
          <w:rPr>
            <w:noProof/>
            <w:webHidden/>
          </w:rPr>
          <w:tab/>
        </w:r>
        <w:r>
          <w:rPr>
            <w:noProof/>
            <w:webHidden/>
          </w:rPr>
          <w:fldChar w:fldCharType="begin"/>
        </w:r>
        <w:r w:rsidR="00C827AF">
          <w:rPr>
            <w:noProof/>
            <w:webHidden/>
          </w:rPr>
          <w:instrText xml:space="preserve"> PAGEREF _Toc184793194 \h </w:instrText>
        </w:r>
        <w:r>
          <w:rPr>
            <w:noProof/>
            <w:webHidden/>
          </w:rPr>
        </w:r>
        <w:r>
          <w:rPr>
            <w:noProof/>
            <w:webHidden/>
          </w:rPr>
          <w:fldChar w:fldCharType="separate"/>
        </w:r>
        <w:r w:rsidR="008137E5">
          <w:rPr>
            <w:noProof/>
            <w:webHidden/>
          </w:rPr>
          <w:t>18</w:t>
        </w:r>
        <w:r>
          <w:rPr>
            <w:noProof/>
            <w:webHidden/>
          </w:rPr>
          <w:fldChar w:fldCharType="end"/>
        </w:r>
      </w:hyperlink>
    </w:p>
    <w:p w:rsidR="00C827AF" w:rsidRDefault="00516E7C">
      <w:pPr>
        <w:pStyle w:val="TOC2"/>
        <w:tabs>
          <w:tab w:val="left" w:pos="880"/>
          <w:tab w:val="right" w:leader="dot" w:pos="9016"/>
        </w:tabs>
        <w:rPr>
          <w:rFonts w:asciiTheme="minorHAnsi" w:hAnsiTheme="minorHAnsi"/>
          <w:noProof/>
          <w:lang w:eastAsia="en-GB" w:bidi="ar-SA"/>
        </w:rPr>
      </w:pPr>
      <w:hyperlink w:anchor="_Toc184793195" w:history="1">
        <w:r w:rsidR="00C827AF" w:rsidRPr="00160771">
          <w:rPr>
            <w:rStyle w:val="Hyperlink"/>
            <w:noProof/>
          </w:rPr>
          <w:t>4.3</w:t>
        </w:r>
        <w:r w:rsidR="00C827AF">
          <w:rPr>
            <w:rFonts w:asciiTheme="minorHAnsi" w:hAnsiTheme="minorHAnsi"/>
            <w:noProof/>
            <w:lang w:eastAsia="en-GB" w:bidi="ar-SA"/>
          </w:rPr>
          <w:tab/>
        </w:r>
        <w:r w:rsidR="00C827AF" w:rsidRPr="00160771">
          <w:rPr>
            <w:rStyle w:val="Hyperlink"/>
            <w:noProof/>
          </w:rPr>
          <w:t>Passive test operators</w:t>
        </w:r>
        <w:r w:rsidR="00C827AF">
          <w:rPr>
            <w:noProof/>
            <w:webHidden/>
          </w:rPr>
          <w:tab/>
        </w:r>
        <w:r>
          <w:rPr>
            <w:noProof/>
            <w:webHidden/>
          </w:rPr>
          <w:fldChar w:fldCharType="begin"/>
        </w:r>
        <w:r w:rsidR="00C827AF">
          <w:rPr>
            <w:noProof/>
            <w:webHidden/>
          </w:rPr>
          <w:instrText xml:space="preserve"> PAGEREF _Toc184793195 \h </w:instrText>
        </w:r>
        <w:r>
          <w:rPr>
            <w:noProof/>
            <w:webHidden/>
          </w:rPr>
        </w:r>
        <w:r>
          <w:rPr>
            <w:noProof/>
            <w:webHidden/>
          </w:rPr>
          <w:fldChar w:fldCharType="separate"/>
        </w:r>
        <w:r w:rsidR="008137E5">
          <w:rPr>
            <w:noProof/>
            <w:webHidden/>
          </w:rPr>
          <w:t>19</w:t>
        </w:r>
        <w:r>
          <w:rPr>
            <w:noProof/>
            <w:webHidden/>
          </w:rPr>
          <w:fldChar w:fldCharType="end"/>
        </w:r>
      </w:hyperlink>
    </w:p>
    <w:p w:rsidR="00C827AF" w:rsidRDefault="00516E7C">
      <w:pPr>
        <w:pStyle w:val="TOC3"/>
        <w:tabs>
          <w:tab w:val="left" w:pos="1320"/>
          <w:tab w:val="right" w:leader="dot" w:pos="9016"/>
        </w:tabs>
        <w:rPr>
          <w:rFonts w:asciiTheme="minorHAnsi" w:hAnsiTheme="minorHAnsi"/>
          <w:noProof/>
          <w:lang w:eastAsia="en-GB" w:bidi="ar-SA"/>
        </w:rPr>
      </w:pPr>
      <w:hyperlink w:anchor="_Toc184793196" w:history="1">
        <w:r w:rsidR="00C827AF" w:rsidRPr="00160771">
          <w:rPr>
            <w:rStyle w:val="Hyperlink"/>
            <w:noProof/>
          </w:rPr>
          <w:t>4.3.1</w:t>
        </w:r>
        <w:r w:rsidR="00C827AF">
          <w:rPr>
            <w:rFonts w:asciiTheme="minorHAnsi" w:hAnsiTheme="minorHAnsi"/>
            <w:noProof/>
            <w:lang w:eastAsia="en-GB" w:bidi="ar-SA"/>
          </w:rPr>
          <w:tab/>
        </w:r>
        <w:r w:rsidR="00C827AF" w:rsidRPr="00160771">
          <w:rPr>
            <w:rStyle w:val="Hyperlink"/>
            <w:noProof/>
          </w:rPr>
          <w:t>‘==’ ‘\==’</w:t>
        </w:r>
        <w:r w:rsidR="00C827AF">
          <w:rPr>
            <w:noProof/>
            <w:webHidden/>
          </w:rPr>
          <w:tab/>
        </w:r>
        <w:r>
          <w:rPr>
            <w:noProof/>
            <w:webHidden/>
          </w:rPr>
          <w:fldChar w:fldCharType="begin"/>
        </w:r>
        <w:r w:rsidR="00C827AF">
          <w:rPr>
            <w:noProof/>
            <w:webHidden/>
          </w:rPr>
          <w:instrText xml:space="preserve"> PAGEREF _Toc184793196 \h </w:instrText>
        </w:r>
        <w:r>
          <w:rPr>
            <w:noProof/>
            <w:webHidden/>
          </w:rPr>
        </w:r>
        <w:r>
          <w:rPr>
            <w:noProof/>
            <w:webHidden/>
          </w:rPr>
          <w:fldChar w:fldCharType="separate"/>
        </w:r>
        <w:r w:rsidR="008137E5">
          <w:rPr>
            <w:noProof/>
            <w:webHidden/>
          </w:rPr>
          <w:t>19</w:t>
        </w:r>
        <w:r>
          <w:rPr>
            <w:noProof/>
            <w:webHidden/>
          </w:rPr>
          <w:fldChar w:fldCharType="end"/>
        </w:r>
      </w:hyperlink>
    </w:p>
    <w:p w:rsidR="00C827AF" w:rsidRDefault="00516E7C">
      <w:pPr>
        <w:pStyle w:val="TOC3"/>
        <w:tabs>
          <w:tab w:val="left" w:pos="1320"/>
          <w:tab w:val="right" w:leader="dot" w:pos="9016"/>
        </w:tabs>
        <w:rPr>
          <w:rFonts w:asciiTheme="minorHAnsi" w:hAnsiTheme="minorHAnsi"/>
          <w:noProof/>
          <w:lang w:eastAsia="en-GB" w:bidi="ar-SA"/>
        </w:rPr>
      </w:pPr>
      <w:hyperlink w:anchor="_Toc184793197" w:history="1">
        <w:r w:rsidR="00C827AF" w:rsidRPr="00160771">
          <w:rPr>
            <w:rStyle w:val="Hyperlink"/>
            <w:noProof/>
          </w:rPr>
          <w:t>4.3.2</w:t>
        </w:r>
        <w:r w:rsidR="00C827AF">
          <w:rPr>
            <w:rFonts w:asciiTheme="minorHAnsi" w:hAnsiTheme="minorHAnsi"/>
            <w:noProof/>
            <w:lang w:eastAsia="en-GB" w:bidi="ar-SA"/>
          </w:rPr>
          <w:tab/>
        </w:r>
        <w:r w:rsidR="00C827AF" w:rsidRPr="00160771">
          <w:rPr>
            <w:rStyle w:val="Hyperlink"/>
            <w:noProof/>
          </w:rPr>
          <w:t>‘&lt;’ ‘&gt;’ ‘&gt;=’ ‘=&lt;’</w:t>
        </w:r>
        <w:r w:rsidR="00C827AF">
          <w:rPr>
            <w:noProof/>
            <w:webHidden/>
          </w:rPr>
          <w:tab/>
        </w:r>
        <w:r>
          <w:rPr>
            <w:noProof/>
            <w:webHidden/>
          </w:rPr>
          <w:fldChar w:fldCharType="begin"/>
        </w:r>
        <w:r w:rsidR="00C827AF">
          <w:rPr>
            <w:noProof/>
            <w:webHidden/>
          </w:rPr>
          <w:instrText xml:space="preserve"> PAGEREF _Toc184793197 \h </w:instrText>
        </w:r>
        <w:r>
          <w:rPr>
            <w:noProof/>
            <w:webHidden/>
          </w:rPr>
        </w:r>
        <w:r>
          <w:rPr>
            <w:noProof/>
            <w:webHidden/>
          </w:rPr>
          <w:fldChar w:fldCharType="separate"/>
        </w:r>
        <w:r w:rsidR="008137E5">
          <w:rPr>
            <w:noProof/>
            <w:webHidden/>
          </w:rPr>
          <w:t>19</w:t>
        </w:r>
        <w:r>
          <w:rPr>
            <w:noProof/>
            <w:webHidden/>
          </w:rPr>
          <w:fldChar w:fldCharType="end"/>
        </w:r>
      </w:hyperlink>
    </w:p>
    <w:p w:rsidR="00C827AF" w:rsidRDefault="00516E7C">
      <w:pPr>
        <w:pStyle w:val="TOC2"/>
        <w:tabs>
          <w:tab w:val="left" w:pos="880"/>
          <w:tab w:val="right" w:leader="dot" w:pos="9016"/>
        </w:tabs>
        <w:rPr>
          <w:rFonts w:asciiTheme="minorHAnsi" w:hAnsiTheme="minorHAnsi"/>
          <w:noProof/>
          <w:lang w:eastAsia="en-GB" w:bidi="ar-SA"/>
        </w:rPr>
      </w:pPr>
      <w:hyperlink w:anchor="_Toc184793198" w:history="1">
        <w:r w:rsidR="00C827AF" w:rsidRPr="00160771">
          <w:rPr>
            <w:rStyle w:val="Hyperlink"/>
            <w:noProof/>
          </w:rPr>
          <w:t>4.4</w:t>
        </w:r>
        <w:r w:rsidR="00C827AF">
          <w:rPr>
            <w:rFonts w:asciiTheme="minorHAnsi" w:hAnsiTheme="minorHAnsi"/>
            <w:noProof/>
            <w:lang w:eastAsia="en-GB" w:bidi="ar-SA"/>
          </w:rPr>
          <w:tab/>
        </w:r>
        <w:r w:rsidR="00C827AF" w:rsidRPr="00160771">
          <w:rPr>
            <w:rStyle w:val="Hyperlink"/>
            <w:noProof/>
          </w:rPr>
          <w:t>Active constraint operators</w:t>
        </w:r>
        <w:r w:rsidR="00C827AF">
          <w:rPr>
            <w:noProof/>
            <w:webHidden/>
          </w:rPr>
          <w:tab/>
        </w:r>
        <w:r>
          <w:rPr>
            <w:noProof/>
            <w:webHidden/>
          </w:rPr>
          <w:fldChar w:fldCharType="begin"/>
        </w:r>
        <w:r w:rsidR="00C827AF">
          <w:rPr>
            <w:noProof/>
            <w:webHidden/>
          </w:rPr>
          <w:instrText xml:space="preserve"> PAGEREF _Toc184793198 \h </w:instrText>
        </w:r>
        <w:r>
          <w:rPr>
            <w:noProof/>
            <w:webHidden/>
          </w:rPr>
        </w:r>
        <w:r>
          <w:rPr>
            <w:noProof/>
            <w:webHidden/>
          </w:rPr>
          <w:fldChar w:fldCharType="separate"/>
        </w:r>
        <w:r w:rsidR="008137E5">
          <w:rPr>
            <w:noProof/>
            <w:webHidden/>
          </w:rPr>
          <w:t>20</w:t>
        </w:r>
        <w:r>
          <w:rPr>
            <w:noProof/>
            <w:webHidden/>
          </w:rPr>
          <w:fldChar w:fldCharType="end"/>
        </w:r>
      </w:hyperlink>
    </w:p>
    <w:p w:rsidR="00C827AF" w:rsidRDefault="00516E7C">
      <w:pPr>
        <w:pStyle w:val="TOC3"/>
        <w:tabs>
          <w:tab w:val="left" w:pos="1320"/>
          <w:tab w:val="right" w:leader="dot" w:pos="9016"/>
        </w:tabs>
        <w:rPr>
          <w:rFonts w:asciiTheme="minorHAnsi" w:hAnsiTheme="minorHAnsi"/>
          <w:noProof/>
          <w:lang w:eastAsia="en-GB" w:bidi="ar-SA"/>
        </w:rPr>
      </w:pPr>
      <w:hyperlink w:anchor="_Toc184793199" w:history="1">
        <w:r w:rsidR="00C827AF" w:rsidRPr="00160771">
          <w:rPr>
            <w:rStyle w:val="Hyperlink"/>
            <w:noProof/>
          </w:rPr>
          <w:t>4.4.1</w:t>
        </w:r>
        <w:r w:rsidR="00C827AF">
          <w:rPr>
            <w:rFonts w:asciiTheme="minorHAnsi" w:hAnsiTheme="minorHAnsi"/>
            <w:noProof/>
            <w:lang w:eastAsia="en-GB" w:bidi="ar-SA"/>
          </w:rPr>
          <w:tab/>
        </w:r>
        <w:r w:rsidR="00C827AF" w:rsidRPr="00160771">
          <w:rPr>
            <w:rStyle w:val="Hyperlink"/>
            <w:noProof/>
          </w:rPr>
          <w:t>‘subtype’</w:t>
        </w:r>
        <w:r w:rsidR="00C827AF">
          <w:rPr>
            <w:noProof/>
            <w:webHidden/>
          </w:rPr>
          <w:tab/>
        </w:r>
        <w:r>
          <w:rPr>
            <w:noProof/>
            <w:webHidden/>
          </w:rPr>
          <w:fldChar w:fldCharType="begin"/>
        </w:r>
        <w:r w:rsidR="00C827AF">
          <w:rPr>
            <w:noProof/>
            <w:webHidden/>
          </w:rPr>
          <w:instrText xml:space="preserve"> PAGEREF _Toc184793199 \h </w:instrText>
        </w:r>
        <w:r>
          <w:rPr>
            <w:noProof/>
            <w:webHidden/>
          </w:rPr>
        </w:r>
        <w:r>
          <w:rPr>
            <w:noProof/>
            <w:webHidden/>
          </w:rPr>
          <w:fldChar w:fldCharType="separate"/>
        </w:r>
        <w:r w:rsidR="008137E5">
          <w:rPr>
            <w:noProof/>
            <w:webHidden/>
          </w:rPr>
          <w:t>20</w:t>
        </w:r>
        <w:r>
          <w:rPr>
            <w:noProof/>
            <w:webHidden/>
          </w:rPr>
          <w:fldChar w:fldCharType="end"/>
        </w:r>
      </w:hyperlink>
    </w:p>
    <w:p w:rsidR="00C827AF" w:rsidRDefault="00516E7C">
      <w:pPr>
        <w:pStyle w:val="TOC3"/>
        <w:tabs>
          <w:tab w:val="left" w:pos="1320"/>
          <w:tab w:val="right" w:leader="dot" w:pos="9016"/>
        </w:tabs>
        <w:rPr>
          <w:rFonts w:asciiTheme="minorHAnsi" w:hAnsiTheme="minorHAnsi"/>
          <w:noProof/>
          <w:lang w:eastAsia="en-GB" w:bidi="ar-SA"/>
        </w:rPr>
      </w:pPr>
      <w:hyperlink w:anchor="_Toc184793200" w:history="1">
        <w:r w:rsidR="00C827AF" w:rsidRPr="00160771">
          <w:rPr>
            <w:rStyle w:val="Hyperlink"/>
            <w:noProof/>
          </w:rPr>
          <w:t>4.4.2</w:t>
        </w:r>
        <w:r w:rsidR="00C827AF">
          <w:rPr>
            <w:rFonts w:asciiTheme="minorHAnsi" w:hAnsiTheme="minorHAnsi"/>
            <w:noProof/>
            <w:lang w:eastAsia="en-GB" w:bidi="ar-SA"/>
          </w:rPr>
          <w:tab/>
        </w:r>
        <w:r w:rsidR="00C827AF" w:rsidRPr="00160771">
          <w:rPr>
            <w:rStyle w:val="Hyperlink"/>
            <w:noProof/>
          </w:rPr>
          <w:t>alldifferent</w:t>
        </w:r>
        <w:r w:rsidR="00C827AF">
          <w:rPr>
            <w:noProof/>
            <w:webHidden/>
          </w:rPr>
          <w:tab/>
        </w:r>
        <w:r>
          <w:rPr>
            <w:noProof/>
            <w:webHidden/>
          </w:rPr>
          <w:fldChar w:fldCharType="begin"/>
        </w:r>
        <w:r w:rsidR="00C827AF">
          <w:rPr>
            <w:noProof/>
            <w:webHidden/>
          </w:rPr>
          <w:instrText xml:space="preserve"> PAGEREF _Toc184793200 \h </w:instrText>
        </w:r>
        <w:r>
          <w:rPr>
            <w:noProof/>
            <w:webHidden/>
          </w:rPr>
        </w:r>
        <w:r>
          <w:rPr>
            <w:noProof/>
            <w:webHidden/>
          </w:rPr>
          <w:fldChar w:fldCharType="separate"/>
        </w:r>
        <w:r w:rsidR="008137E5">
          <w:rPr>
            <w:noProof/>
            <w:webHidden/>
          </w:rPr>
          <w:t>21</w:t>
        </w:r>
        <w:r>
          <w:rPr>
            <w:noProof/>
            <w:webHidden/>
          </w:rPr>
          <w:fldChar w:fldCharType="end"/>
        </w:r>
      </w:hyperlink>
    </w:p>
    <w:p w:rsidR="00C827AF" w:rsidRDefault="00516E7C">
      <w:pPr>
        <w:pStyle w:val="TOC3"/>
        <w:tabs>
          <w:tab w:val="left" w:pos="1320"/>
          <w:tab w:val="right" w:leader="dot" w:pos="9016"/>
        </w:tabs>
        <w:rPr>
          <w:rFonts w:asciiTheme="minorHAnsi" w:hAnsiTheme="minorHAnsi"/>
          <w:noProof/>
          <w:lang w:eastAsia="en-GB" w:bidi="ar-SA"/>
        </w:rPr>
      </w:pPr>
      <w:hyperlink w:anchor="_Toc184793201" w:history="1">
        <w:r w:rsidR="00C827AF" w:rsidRPr="00160771">
          <w:rPr>
            <w:rStyle w:val="Hyperlink"/>
            <w:noProof/>
          </w:rPr>
          <w:t>4.4.3</w:t>
        </w:r>
        <w:r w:rsidR="00C827AF">
          <w:rPr>
            <w:rFonts w:asciiTheme="minorHAnsi" w:hAnsiTheme="minorHAnsi"/>
            <w:noProof/>
            <w:lang w:eastAsia="en-GB" w:bidi="ar-SA"/>
          </w:rPr>
          <w:tab/>
        </w:r>
        <w:r w:rsidR="00C827AF" w:rsidRPr="00160771">
          <w:rPr>
            <w:rStyle w:val="Hyperlink"/>
            <w:noProof/>
          </w:rPr>
          <w:t>‘eq’, ‘neq’, ‘lt’, ‘lte’, ‘gt’, ‘gte’, ‘nt’</w:t>
        </w:r>
        <w:r w:rsidR="00C827AF">
          <w:rPr>
            <w:noProof/>
            <w:webHidden/>
          </w:rPr>
          <w:tab/>
        </w:r>
        <w:r>
          <w:rPr>
            <w:noProof/>
            <w:webHidden/>
          </w:rPr>
          <w:fldChar w:fldCharType="begin"/>
        </w:r>
        <w:r w:rsidR="00C827AF">
          <w:rPr>
            <w:noProof/>
            <w:webHidden/>
          </w:rPr>
          <w:instrText xml:space="preserve"> PAGEREF _Toc184793201 \h </w:instrText>
        </w:r>
        <w:r>
          <w:rPr>
            <w:noProof/>
            <w:webHidden/>
          </w:rPr>
        </w:r>
        <w:r>
          <w:rPr>
            <w:noProof/>
            <w:webHidden/>
          </w:rPr>
          <w:fldChar w:fldCharType="separate"/>
        </w:r>
        <w:r w:rsidR="008137E5">
          <w:rPr>
            <w:noProof/>
            <w:webHidden/>
          </w:rPr>
          <w:t>21</w:t>
        </w:r>
        <w:r>
          <w:rPr>
            <w:noProof/>
            <w:webHidden/>
          </w:rPr>
          <w:fldChar w:fldCharType="end"/>
        </w:r>
      </w:hyperlink>
    </w:p>
    <w:p w:rsidR="00C827AF" w:rsidRDefault="00516E7C">
      <w:pPr>
        <w:pStyle w:val="TOC3"/>
        <w:tabs>
          <w:tab w:val="left" w:pos="1320"/>
          <w:tab w:val="right" w:leader="dot" w:pos="9016"/>
        </w:tabs>
        <w:rPr>
          <w:rFonts w:asciiTheme="minorHAnsi" w:hAnsiTheme="minorHAnsi"/>
          <w:noProof/>
          <w:lang w:eastAsia="en-GB" w:bidi="ar-SA"/>
        </w:rPr>
      </w:pPr>
      <w:hyperlink w:anchor="_Toc184793202" w:history="1">
        <w:r w:rsidR="00C827AF" w:rsidRPr="00160771">
          <w:rPr>
            <w:rStyle w:val="Hyperlink"/>
            <w:noProof/>
          </w:rPr>
          <w:t>4.4.4</w:t>
        </w:r>
        <w:r w:rsidR="00C827AF">
          <w:rPr>
            <w:rFonts w:asciiTheme="minorHAnsi" w:hAnsiTheme="minorHAnsi"/>
            <w:noProof/>
            <w:lang w:eastAsia="en-GB" w:bidi="ar-SA"/>
          </w:rPr>
          <w:tab/>
        </w:r>
        <w:r w:rsidR="00C827AF" w:rsidRPr="00160771">
          <w:rPr>
            <w:rStyle w:val="Hyperlink"/>
            <w:noProof/>
          </w:rPr>
          <w:t>‘and’, ‘or’, ‘implies’</w:t>
        </w:r>
        <w:r w:rsidR="00C827AF">
          <w:rPr>
            <w:noProof/>
            <w:webHidden/>
          </w:rPr>
          <w:tab/>
        </w:r>
        <w:r>
          <w:rPr>
            <w:noProof/>
            <w:webHidden/>
          </w:rPr>
          <w:fldChar w:fldCharType="begin"/>
        </w:r>
        <w:r w:rsidR="00C827AF">
          <w:rPr>
            <w:noProof/>
            <w:webHidden/>
          </w:rPr>
          <w:instrText xml:space="preserve"> PAGEREF _Toc184793202 \h </w:instrText>
        </w:r>
        <w:r>
          <w:rPr>
            <w:noProof/>
            <w:webHidden/>
          </w:rPr>
        </w:r>
        <w:r>
          <w:rPr>
            <w:noProof/>
            <w:webHidden/>
          </w:rPr>
          <w:fldChar w:fldCharType="separate"/>
        </w:r>
        <w:r w:rsidR="008137E5">
          <w:rPr>
            <w:noProof/>
            <w:webHidden/>
          </w:rPr>
          <w:t>21</w:t>
        </w:r>
        <w:r>
          <w:rPr>
            <w:noProof/>
            <w:webHidden/>
          </w:rPr>
          <w:fldChar w:fldCharType="end"/>
        </w:r>
      </w:hyperlink>
    </w:p>
    <w:p w:rsidR="00C827AF" w:rsidRDefault="00516E7C">
      <w:pPr>
        <w:pStyle w:val="TOC1"/>
        <w:tabs>
          <w:tab w:val="left" w:pos="440"/>
          <w:tab w:val="right" w:leader="dot" w:pos="9016"/>
        </w:tabs>
        <w:rPr>
          <w:rFonts w:asciiTheme="minorHAnsi" w:hAnsiTheme="minorHAnsi"/>
          <w:noProof/>
          <w:lang w:eastAsia="en-GB" w:bidi="ar-SA"/>
        </w:rPr>
      </w:pPr>
      <w:hyperlink w:anchor="_Toc184793203" w:history="1">
        <w:r w:rsidR="00C827AF" w:rsidRPr="00160771">
          <w:rPr>
            <w:rStyle w:val="Hyperlink"/>
            <w:noProof/>
          </w:rPr>
          <w:t>5</w:t>
        </w:r>
        <w:r w:rsidR="00C827AF">
          <w:rPr>
            <w:rFonts w:asciiTheme="minorHAnsi" w:hAnsiTheme="minorHAnsi"/>
            <w:noProof/>
            <w:lang w:eastAsia="en-GB" w:bidi="ar-SA"/>
          </w:rPr>
          <w:tab/>
        </w:r>
        <w:r w:rsidR="00C827AF" w:rsidRPr="00160771">
          <w:rPr>
            <w:rStyle w:val="Hyperlink"/>
            <w:noProof/>
          </w:rPr>
          <w:t>Further Aspects of SmartFrog’s constraint support</w:t>
        </w:r>
        <w:r w:rsidR="00C827AF">
          <w:rPr>
            <w:noProof/>
            <w:webHidden/>
          </w:rPr>
          <w:tab/>
        </w:r>
        <w:r>
          <w:rPr>
            <w:noProof/>
            <w:webHidden/>
          </w:rPr>
          <w:fldChar w:fldCharType="begin"/>
        </w:r>
        <w:r w:rsidR="00C827AF">
          <w:rPr>
            <w:noProof/>
            <w:webHidden/>
          </w:rPr>
          <w:instrText xml:space="preserve"> PAGEREF _Toc184793203 \h </w:instrText>
        </w:r>
        <w:r>
          <w:rPr>
            <w:noProof/>
            <w:webHidden/>
          </w:rPr>
        </w:r>
        <w:r>
          <w:rPr>
            <w:noProof/>
            <w:webHidden/>
          </w:rPr>
          <w:fldChar w:fldCharType="separate"/>
        </w:r>
        <w:r w:rsidR="008137E5">
          <w:rPr>
            <w:noProof/>
            <w:webHidden/>
          </w:rPr>
          <w:t>23</w:t>
        </w:r>
        <w:r>
          <w:rPr>
            <w:noProof/>
            <w:webHidden/>
          </w:rPr>
          <w:fldChar w:fldCharType="end"/>
        </w:r>
      </w:hyperlink>
    </w:p>
    <w:p w:rsidR="00C827AF" w:rsidRDefault="00516E7C">
      <w:pPr>
        <w:pStyle w:val="TOC2"/>
        <w:tabs>
          <w:tab w:val="left" w:pos="880"/>
          <w:tab w:val="right" w:leader="dot" w:pos="9016"/>
        </w:tabs>
        <w:rPr>
          <w:rFonts w:asciiTheme="minorHAnsi" w:hAnsiTheme="minorHAnsi"/>
          <w:noProof/>
          <w:lang w:eastAsia="en-GB" w:bidi="ar-SA"/>
        </w:rPr>
      </w:pPr>
      <w:hyperlink w:anchor="_Toc184793204" w:history="1">
        <w:r w:rsidR="00C827AF" w:rsidRPr="00160771">
          <w:rPr>
            <w:rStyle w:val="Hyperlink"/>
            <w:noProof/>
          </w:rPr>
          <w:t>5.1</w:t>
        </w:r>
        <w:r w:rsidR="00C827AF">
          <w:rPr>
            <w:rFonts w:asciiTheme="minorHAnsi" w:hAnsiTheme="minorHAnsi"/>
            <w:noProof/>
            <w:lang w:eastAsia="en-GB" w:bidi="ar-SA"/>
          </w:rPr>
          <w:tab/>
        </w:r>
        <w:r w:rsidR="00C827AF" w:rsidRPr="00160771">
          <w:rPr>
            <w:rStyle w:val="Hyperlink"/>
            <w:noProof/>
          </w:rPr>
          <w:t>VARs</w:t>
        </w:r>
        <w:r w:rsidR="00C827AF">
          <w:rPr>
            <w:noProof/>
            <w:webHidden/>
          </w:rPr>
          <w:tab/>
        </w:r>
        <w:r>
          <w:rPr>
            <w:noProof/>
            <w:webHidden/>
          </w:rPr>
          <w:fldChar w:fldCharType="begin"/>
        </w:r>
        <w:r w:rsidR="00C827AF">
          <w:rPr>
            <w:noProof/>
            <w:webHidden/>
          </w:rPr>
          <w:instrText xml:space="preserve"> PAGEREF _Toc184793204 \h </w:instrText>
        </w:r>
        <w:r>
          <w:rPr>
            <w:noProof/>
            <w:webHidden/>
          </w:rPr>
        </w:r>
        <w:r>
          <w:rPr>
            <w:noProof/>
            <w:webHidden/>
          </w:rPr>
          <w:fldChar w:fldCharType="separate"/>
        </w:r>
        <w:r w:rsidR="008137E5">
          <w:rPr>
            <w:noProof/>
            <w:webHidden/>
          </w:rPr>
          <w:t>23</w:t>
        </w:r>
        <w:r>
          <w:rPr>
            <w:noProof/>
            <w:webHidden/>
          </w:rPr>
          <w:fldChar w:fldCharType="end"/>
        </w:r>
      </w:hyperlink>
    </w:p>
    <w:p w:rsidR="00C827AF" w:rsidRDefault="00516E7C">
      <w:pPr>
        <w:pStyle w:val="TOC3"/>
        <w:tabs>
          <w:tab w:val="left" w:pos="1320"/>
          <w:tab w:val="right" w:leader="dot" w:pos="9016"/>
        </w:tabs>
        <w:rPr>
          <w:rFonts w:asciiTheme="minorHAnsi" w:hAnsiTheme="minorHAnsi"/>
          <w:noProof/>
          <w:lang w:eastAsia="en-GB" w:bidi="ar-SA"/>
        </w:rPr>
      </w:pPr>
      <w:hyperlink w:anchor="_Toc184793205" w:history="1">
        <w:r w:rsidR="00C827AF" w:rsidRPr="00160771">
          <w:rPr>
            <w:rStyle w:val="Hyperlink"/>
            <w:noProof/>
          </w:rPr>
          <w:t>5.1.1</w:t>
        </w:r>
        <w:r w:rsidR="00C827AF">
          <w:rPr>
            <w:rFonts w:asciiTheme="minorHAnsi" w:hAnsiTheme="minorHAnsi"/>
            <w:noProof/>
            <w:lang w:eastAsia="en-GB" w:bidi="ar-SA"/>
          </w:rPr>
          <w:tab/>
        </w:r>
        <w:r w:rsidR="00C827AF" w:rsidRPr="00160771">
          <w:rPr>
            <w:rStyle w:val="Hyperlink"/>
            <w:noProof/>
          </w:rPr>
          <w:t>List Example</w:t>
        </w:r>
        <w:r w:rsidR="00C827AF">
          <w:rPr>
            <w:noProof/>
            <w:webHidden/>
          </w:rPr>
          <w:tab/>
        </w:r>
        <w:r>
          <w:rPr>
            <w:noProof/>
            <w:webHidden/>
          </w:rPr>
          <w:fldChar w:fldCharType="begin"/>
        </w:r>
        <w:r w:rsidR="00C827AF">
          <w:rPr>
            <w:noProof/>
            <w:webHidden/>
          </w:rPr>
          <w:instrText xml:space="preserve"> PAGEREF _Toc184793205 \h </w:instrText>
        </w:r>
        <w:r>
          <w:rPr>
            <w:noProof/>
            <w:webHidden/>
          </w:rPr>
        </w:r>
        <w:r>
          <w:rPr>
            <w:noProof/>
            <w:webHidden/>
          </w:rPr>
          <w:fldChar w:fldCharType="separate"/>
        </w:r>
        <w:r w:rsidR="008137E5">
          <w:rPr>
            <w:noProof/>
            <w:webHidden/>
          </w:rPr>
          <w:t>25</w:t>
        </w:r>
        <w:r>
          <w:rPr>
            <w:noProof/>
            <w:webHidden/>
          </w:rPr>
          <w:fldChar w:fldCharType="end"/>
        </w:r>
      </w:hyperlink>
    </w:p>
    <w:p w:rsidR="00C827AF" w:rsidRDefault="00516E7C">
      <w:pPr>
        <w:pStyle w:val="TOC3"/>
        <w:tabs>
          <w:tab w:val="left" w:pos="1320"/>
          <w:tab w:val="right" w:leader="dot" w:pos="9016"/>
        </w:tabs>
        <w:rPr>
          <w:rFonts w:asciiTheme="minorHAnsi" w:hAnsiTheme="minorHAnsi"/>
          <w:noProof/>
          <w:lang w:eastAsia="en-GB" w:bidi="ar-SA"/>
        </w:rPr>
      </w:pPr>
      <w:hyperlink w:anchor="_Toc184793206" w:history="1">
        <w:r w:rsidR="00C827AF" w:rsidRPr="00160771">
          <w:rPr>
            <w:rStyle w:val="Hyperlink"/>
            <w:noProof/>
          </w:rPr>
          <w:t>5.1.2</w:t>
        </w:r>
        <w:r w:rsidR="00C827AF">
          <w:rPr>
            <w:rFonts w:asciiTheme="minorHAnsi" w:hAnsiTheme="minorHAnsi"/>
            <w:noProof/>
            <w:lang w:eastAsia="en-GB" w:bidi="ar-SA"/>
          </w:rPr>
          <w:tab/>
        </w:r>
        <w:r w:rsidR="00C827AF" w:rsidRPr="00160771">
          <w:rPr>
            <w:rStyle w:val="Hyperlink"/>
            <w:noProof/>
          </w:rPr>
          <w:t>Subtyping examples</w:t>
        </w:r>
        <w:r w:rsidR="00C827AF">
          <w:rPr>
            <w:noProof/>
            <w:webHidden/>
          </w:rPr>
          <w:tab/>
        </w:r>
        <w:r>
          <w:rPr>
            <w:noProof/>
            <w:webHidden/>
          </w:rPr>
          <w:fldChar w:fldCharType="begin"/>
        </w:r>
        <w:r w:rsidR="00C827AF">
          <w:rPr>
            <w:noProof/>
            <w:webHidden/>
          </w:rPr>
          <w:instrText xml:space="preserve"> PAGEREF _Toc184793206 \h </w:instrText>
        </w:r>
        <w:r>
          <w:rPr>
            <w:noProof/>
            <w:webHidden/>
          </w:rPr>
        </w:r>
        <w:r>
          <w:rPr>
            <w:noProof/>
            <w:webHidden/>
          </w:rPr>
          <w:fldChar w:fldCharType="separate"/>
        </w:r>
        <w:r w:rsidR="008137E5">
          <w:rPr>
            <w:noProof/>
            <w:webHidden/>
          </w:rPr>
          <w:t>26</w:t>
        </w:r>
        <w:r>
          <w:rPr>
            <w:noProof/>
            <w:webHidden/>
          </w:rPr>
          <w:fldChar w:fldCharType="end"/>
        </w:r>
      </w:hyperlink>
    </w:p>
    <w:p w:rsidR="00C827AF" w:rsidRDefault="00516E7C">
      <w:pPr>
        <w:pStyle w:val="TOC2"/>
        <w:tabs>
          <w:tab w:val="left" w:pos="880"/>
          <w:tab w:val="right" w:leader="dot" w:pos="9016"/>
        </w:tabs>
        <w:rPr>
          <w:rFonts w:asciiTheme="minorHAnsi" w:hAnsiTheme="minorHAnsi"/>
          <w:noProof/>
          <w:lang w:eastAsia="en-GB" w:bidi="ar-SA"/>
        </w:rPr>
      </w:pPr>
      <w:hyperlink w:anchor="_Toc184793207" w:history="1">
        <w:r w:rsidR="00C827AF" w:rsidRPr="00160771">
          <w:rPr>
            <w:rStyle w:val="Hyperlink"/>
            <w:noProof/>
          </w:rPr>
          <w:t>5.2</w:t>
        </w:r>
        <w:r w:rsidR="00C827AF">
          <w:rPr>
            <w:rFonts w:asciiTheme="minorHAnsi" w:hAnsiTheme="minorHAnsi"/>
            <w:noProof/>
            <w:lang w:eastAsia="en-GB" w:bidi="ar-SA"/>
          </w:rPr>
          <w:tab/>
        </w:r>
        <w:r w:rsidR="00C827AF" w:rsidRPr="00160771">
          <w:rPr>
            <w:rStyle w:val="Hyperlink"/>
            <w:noProof/>
          </w:rPr>
          <w:t>Automatic Variables</w:t>
        </w:r>
        <w:r w:rsidR="00C827AF">
          <w:rPr>
            <w:noProof/>
            <w:webHidden/>
          </w:rPr>
          <w:tab/>
        </w:r>
        <w:r>
          <w:rPr>
            <w:noProof/>
            <w:webHidden/>
          </w:rPr>
          <w:fldChar w:fldCharType="begin"/>
        </w:r>
        <w:r w:rsidR="00C827AF">
          <w:rPr>
            <w:noProof/>
            <w:webHidden/>
          </w:rPr>
          <w:instrText xml:space="preserve"> PAGEREF _Toc184793207 \h </w:instrText>
        </w:r>
        <w:r>
          <w:rPr>
            <w:noProof/>
            <w:webHidden/>
          </w:rPr>
        </w:r>
        <w:r>
          <w:rPr>
            <w:noProof/>
            <w:webHidden/>
          </w:rPr>
          <w:fldChar w:fldCharType="separate"/>
        </w:r>
        <w:r w:rsidR="008137E5">
          <w:rPr>
            <w:noProof/>
            <w:webHidden/>
          </w:rPr>
          <w:t>29</w:t>
        </w:r>
        <w:r>
          <w:rPr>
            <w:noProof/>
            <w:webHidden/>
          </w:rPr>
          <w:fldChar w:fldCharType="end"/>
        </w:r>
      </w:hyperlink>
    </w:p>
    <w:p w:rsidR="00C827AF" w:rsidRDefault="00516E7C">
      <w:pPr>
        <w:pStyle w:val="TOC2"/>
        <w:tabs>
          <w:tab w:val="left" w:pos="880"/>
          <w:tab w:val="right" w:leader="dot" w:pos="9016"/>
        </w:tabs>
        <w:rPr>
          <w:rFonts w:asciiTheme="minorHAnsi" w:hAnsiTheme="minorHAnsi"/>
          <w:noProof/>
          <w:lang w:eastAsia="en-GB" w:bidi="ar-SA"/>
        </w:rPr>
      </w:pPr>
      <w:hyperlink w:anchor="_Toc184793208" w:history="1">
        <w:r w:rsidR="00C827AF" w:rsidRPr="00160771">
          <w:rPr>
            <w:rStyle w:val="Hyperlink"/>
            <w:noProof/>
          </w:rPr>
          <w:t>5.3</w:t>
        </w:r>
        <w:r w:rsidR="00C827AF">
          <w:rPr>
            <w:rFonts w:asciiTheme="minorHAnsi" w:hAnsiTheme="minorHAnsi"/>
            <w:noProof/>
            <w:lang w:eastAsia="en-GB" w:bidi="ar-SA"/>
          </w:rPr>
          <w:tab/>
        </w:r>
        <w:r w:rsidR="00C827AF" w:rsidRPr="00160771">
          <w:rPr>
            <w:rStyle w:val="Hyperlink"/>
            <w:noProof/>
          </w:rPr>
          <w:t>User Variables</w:t>
        </w:r>
        <w:r w:rsidR="00C827AF">
          <w:rPr>
            <w:noProof/>
            <w:webHidden/>
          </w:rPr>
          <w:tab/>
        </w:r>
        <w:r>
          <w:rPr>
            <w:noProof/>
            <w:webHidden/>
          </w:rPr>
          <w:fldChar w:fldCharType="begin"/>
        </w:r>
        <w:r w:rsidR="00C827AF">
          <w:rPr>
            <w:noProof/>
            <w:webHidden/>
          </w:rPr>
          <w:instrText xml:space="preserve"> PAGEREF _Toc184793208 \h </w:instrText>
        </w:r>
        <w:r>
          <w:rPr>
            <w:noProof/>
            <w:webHidden/>
          </w:rPr>
        </w:r>
        <w:r>
          <w:rPr>
            <w:noProof/>
            <w:webHidden/>
          </w:rPr>
          <w:fldChar w:fldCharType="separate"/>
        </w:r>
        <w:r w:rsidR="008137E5">
          <w:rPr>
            <w:noProof/>
            <w:webHidden/>
          </w:rPr>
          <w:t>30</w:t>
        </w:r>
        <w:r>
          <w:rPr>
            <w:noProof/>
            <w:webHidden/>
          </w:rPr>
          <w:fldChar w:fldCharType="end"/>
        </w:r>
      </w:hyperlink>
    </w:p>
    <w:p w:rsidR="00C827AF" w:rsidRDefault="00516E7C">
      <w:pPr>
        <w:pStyle w:val="TOC2"/>
        <w:tabs>
          <w:tab w:val="left" w:pos="880"/>
          <w:tab w:val="right" w:leader="dot" w:pos="9016"/>
        </w:tabs>
        <w:rPr>
          <w:rFonts w:asciiTheme="minorHAnsi" w:hAnsiTheme="minorHAnsi"/>
          <w:noProof/>
          <w:lang w:eastAsia="en-GB" w:bidi="ar-SA"/>
        </w:rPr>
      </w:pPr>
      <w:hyperlink w:anchor="_Toc184793209" w:history="1">
        <w:r w:rsidR="00C827AF" w:rsidRPr="00160771">
          <w:rPr>
            <w:rStyle w:val="Hyperlink"/>
            <w:noProof/>
          </w:rPr>
          <w:t>5.4</w:t>
        </w:r>
        <w:r w:rsidR="00C827AF">
          <w:rPr>
            <w:rFonts w:asciiTheme="minorHAnsi" w:hAnsiTheme="minorHAnsi"/>
            <w:noProof/>
            <w:lang w:eastAsia="en-GB" w:bidi="ar-SA"/>
          </w:rPr>
          <w:tab/>
        </w:r>
        <w:r w:rsidR="00C827AF" w:rsidRPr="00160771">
          <w:rPr>
            <w:rStyle w:val="Hyperlink"/>
            <w:noProof/>
          </w:rPr>
          <w:t>Array Types</w:t>
        </w:r>
        <w:r w:rsidR="00C827AF">
          <w:rPr>
            <w:noProof/>
            <w:webHidden/>
          </w:rPr>
          <w:tab/>
        </w:r>
        <w:r>
          <w:rPr>
            <w:noProof/>
            <w:webHidden/>
          </w:rPr>
          <w:fldChar w:fldCharType="begin"/>
        </w:r>
        <w:r w:rsidR="00C827AF">
          <w:rPr>
            <w:noProof/>
            <w:webHidden/>
          </w:rPr>
          <w:instrText xml:space="preserve"> PAGEREF _Toc184793209 \h </w:instrText>
        </w:r>
        <w:r>
          <w:rPr>
            <w:noProof/>
            <w:webHidden/>
          </w:rPr>
        </w:r>
        <w:r>
          <w:rPr>
            <w:noProof/>
            <w:webHidden/>
          </w:rPr>
          <w:fldChar w:fldCharType="separate"/>
        </w:r>
        <w:r w:rsidR="008137E5">
          <w:rPr>
            <w:noProof/>
            <w:webHidden/>
          </w:rPr>
          <w:t>34</w:t>
        </w:r>
        <w:r>
          <w:rPr>
            <w:noProof/>
            <w:webHidden/>
          </w:rPr>
          <w:fldChar w:fldCharType="end"/>
        </w:r>
      </w:hyperlink>
    </w:p>
    <w:p w:rsidR="00C827AF" w:rsidRDefault="00516E7C">
      <w:pPr>
        <w:pStyle w:val="TOC2"/>
        <w:tabs>
          <w:tab w:val="left" w:pos="880"/>
          <w:tab w:val="right" w:leader="dot" w:pos="9016"/>
        </w:tabs>
        <w:rPr>
          <w:rFonts w:asciiTheme="minorHAnsi" w:hAnsiTheme="minorHAnsi"/>
          <w:noProof/>
          <w:lang w:eastAsia="en-GB" w:bidi="ar-SA"/>
        </w:rPr>
      </w:pPr>
      <w:hyperlink w:anchor="_Toc184793210" w:history="1">
        <w:r w:rsidR="00C827AF" w:rsidRPr="00160771">
          <w:rPr>
            <w:rStyle w:val="Hyperlink"/>
            <w:noProof/>
          </w:rPr>
          <w:t>5.5</w:t>
        </w:r>
        <w:r w:rsidR="00C827AF">
          <w:rPr>
            <w:rFonts w:asciiTheme="minorHAnsi" w:hAnsiTheme="minorHAnsi"/>
            <w:noProof/>
            <w:lang w:eastAsia="en-GB" w:bidi="ar-SA"/>
          </w:rPr>
          <w:tab/>
        </w:r>
        <w:r w:rsidR="00C827AF" w:rsidRPr="00160771">
          <w:rPr>
            <w:rStyle w:val="Hyperlink"/>
            <w:noProof/>
          </w:rPr>
          <w:t>Aggregator Types</w:t>
        </w:r>
        <w:r w:rsidR="00C827AF">
          <w:rPr>
            <w:noProof/>
            <w:webHidden/>
          </w:rPr>
          <w:tab/>
        </w:r>
        <w:r>
          <w:rPr>
            <w:noProof/>
            <w:webHidden/>
          </w:rPr>
          <w:fldChar w:fldCharType="begin"/>
        </w:r>
        <w:r w:rsidR="00C827AF">
          <w:rPr>
            <w:noProof/>
            <w:webHidden/>
          </w:rPr>
          <w:instrText xml:space="preserve"> PAGEREF _Toc184793210 \h </w:instrText>
        </w:r>
        <w:r>
          <w:rPr>
            <w:noProof/>
            <w:webHidden/>
          </w:rPr>
        </w:r>
        <w:r>
          <w:rPr>
            <w:noProof/>
            <w:webHidden/>
          </w:rPr>
          <w:fldChar w:fldCharType="separate"/>
        </w:r>
        <w:r w:rsidR="008137E5">
          <w:rPr>
            <w:noProof/>
            <w:webHidden/>
          </w:rPr>
          <w:t>36</w:t>
        </w:r>
        <w:r>
          <w:rPr>
            <w:noProof/>
            <w:webHidden/>
          </w:rPr>
          <w:fldChar w:fldCharType="end"/>
        </w:r>
      </w:hyperlink>
    </w:p>
    <w:p w:rsidR="00C827AF" w:rsidRDefault="00516E7C">
      <w:pPr>
        <w:pStyle w:val="TOC3"/>
        <w:tabs>
          <w:tab w:val="left" w:pos="1320"/>
          <w:tab w:val="right" w:leader="dot" w:pos="9016"/>
        </w:tabs>
        <w:rPr>
          <w:rFonts w:asciiTheme="minorHAnsi" w:hAnsiTheme="minorHAnsi"/>
          <w:noProof/>
          <w:lang w:eastAsia="en-GB" w:bidi="ar-SA"/>
        </w:rPr>
      </w:pPr>
      <w:hyperlink w:anchor="_Toc184793211" w:history="1">
        <w:r w:rsidR="00C827AF" w:rsidRPr="00160771">
          <w:rPr>
            <w:rStyle w:val="Hyperlink"/>
            <w:noProof/>
          </w:rPr>
          <w:t>5.5.1</w:t>
        </w:r>
        <w:r w:rsidR="00C827AF">
          <w:rPr>
            <w:rFonts w:asciiTheme="minorHAnsi" w:hAnsiTheme="minorHAnsi"/>
            <w:noProof/>
            <w:lang w:eastAsia="en-GB" w:bidi="ar-SA"/>
          </w:rPr>
          <w:tab/>
        </w:r>
        <w:r w:rsidR="00C827AF" w:rsidRPr="00160771">
          <w:rPr>
            <w:rStyle w:val="Hyperlink"/>
            <w:noProof/>
          </w:rPr>
          <w:t>forall/exists</w:t>
        </w:r>
        <w:r w:rsidR="00C827AF">
          <w:rPr>
            <w:noProof/>
            <w:webHidden/>
          </w:rPr>
          <w:tab/>
        </w:r>
        <w:r>
          <w:rPr>
            <w:noProof/>
            <w:webHidden/>
          </w:rPr>
          <w:fldChar w:fldCharType="begin"/>
        </w:r>
        <w:r w:rsidR="00C827AF">
          <w:rPr>
            <w:noProof/>
            <w:webHidden/>
          </w:rPr>
          <w:instrText xml:space="preserve"> PAGEREF _Toc184793211 \h </w:instrText>
        </w:r>
        <w:r>
          <w:rPr>
            <w:noProof/>
            <w:webHidden/>
          </w:rPr>
        </w:r>
        <w:r>
          <w:rPr>
            <w:noProof/>
            <w:webHidden/>
          </w:rPr>
          <w:fldChar w:fldCharType="separate"/>
        </w:r>
        <w:r w:rsidR="008137E5">
          <w:rPr>
            <w:noProof/>
            <w:webHidden/>
          </w:rPr>
          <w:t>37</w:t>
        </w:r>
        <w:r>
          <w:rPr>
            <w:noProof/>
            <w:webHidden/>
          </w:rPr>
          <w:fldChar w:fldCharType="end"/>
        </w:r>
      </w:hyperlink>
    </w:p>
    <w:p w:rsidR="00C827AF" w:rsidRDefault="00516E7C">
      <w:pPr>
        <w:pStyle w:val="TOC3"/>
        <w:tabs>
          <w:tab w:val="left" w:pos="1320"/>
          <w:tab w:val="right" w:leader="dot" w:pos="9016"/>
        </w:tabs>
        <w:rPr>
          <w:rFonts w:asciiTheme="minorHAnsi" w:hAnsiTheme="minorHAnsi"/>
          <w:noProof/>
          <w:lang w:eastAsia="en-GB" w:bidi="ar-SA"/>
        </w:rPr>
      </w:pPr>
      <w:hyperlink w:anchor="_Toc184793212" w:history="1">
        <w:r w:rsidR="00C827AF" w:rsidRPr="00160771">
          <w:rPr>
            <w:rStyle w:val="Hyperlink"/>
            <w:noProof/>
          </w:rPr>
          <w:t>5.5.2</w:t>
        </w:r>
        <w:r w:rsidR="00C827AF">
          <w:rPr>
            <w:rFonts w:asciiTheme="minorHAnsi" w:hAnsiTheme="minorHAnsi"/>
            <w:noProof/>
            <w:lang w:eastAsia="en-GB" w:bidi="ar-SA"/>
          </w:rPr>
          <w:tab/>
        </w:r>
        <w:r w:rsidR="00C827AF" w:rsidRPr="00160771">
          <w:rPr>
            <w:rStyle w:val="Hyperlink"/>
            <w:noProof/>
          </w:rPr>
          <w:t>nsum/nproduct</w:t>
        </w:r>
        <w:r w:rsidR="00C827AF">
          <w:rPr>
            <w:noProof/>
            <w:webHidden/>
          </w:rPr>
          <w:tab/>
        </w:r>
        <w:r>
          <w:rPr>
            <w:noProof/>
            <w:webHidden/>
          </w:rPr>
          <w:fldChar w:fldCharType="begin"/>
        </w:r>
        <w:r w:rsidR="00C827AF">
          <w:rPr>
            <w:noProof/>
            <w:webHidden/>
          </w:rPr>
          <w:instrText xml:space="preserve"> PAGEREF _Toc184793212 \h </w:instrText>
        </w:r>
        <w:r>
          <w:rPr>
            <w:noProof/>
            <w:webHidden/>
          </w:rPr>
        </w:r>
        <w:r>
          <w:rPr>
            <w:noProof/>
            <w:webHidden/>
          </w:rPr>
          <w:fldChar w:fldCharType="separate"/>
        </w:r>
        <w:r w:rsidR="008137E5">
          <w:rPr>
            <w:noProof/>
            <w:webHidden/>
          </w:rPr>
          <w:t>40</w:t>
        </w:r>
        <w:r>
          <w:rPr>
            <w:noProof/>
            <w:webHidden/>
          </w:rPr>
          <w:fldChar w:fldCharType="end"/>
        </w:r>
      </w:hyperlink>
    </w:p>
    <w:p w:rsidR="00C827AF" w:rsidRDefault="00516E7C">
      <w:pPr>
        <w:pStyle w:val="TOC3"/>
        <w:tabs>
          <w:tab w:val="left" w:pos="1320"/>
          <w:tab w:val="right" w:leader="dot" w:pos="9016"/>
        </w:tabs>
        <w:rPr>
          <w:rFonts w:asciiTheme="minorHAnsi" w:hAnsiTheme="minorHAnsi"/>
          <w:noProof/>
          <w:lang w:eastAsia="en-GB" w:bidi="ar-SA"/>
        </w:rPr>
      </w:pPr>
      <w:hyperlink w:anchor="_Toc184793213" w:history="1">
        <w:r w:rsidR="00C827AF" w:rsidRPr="00160771">
          <w:rPr>
            <w:rStyle w:val="Hyperlink"/>
            <w:noProof/>
          </w:rPr>
          <w:t>5.5.3</w:t>
        </w:r>
        <w:r w:rsidR="00C827AF">
          <w:rPr>
            <w:rFonts w:asciiTheme="minorHAnsi" w:hAnsiTheme="minorHAnsi"/>
            <w:noProof/>
            <w:lang w:eastAsia="en-GB" w:bidi="ar-SA"/>
          </w:rPr>
          <w:tab/>
        </w:r>
        <w:r w:rsidR="00C827AF" w:rsidRPr="00160771">
          <w:rPr>
            <w:rStyle w:val="Hyperlink"/>
            <w:noProof/>
          </w:rPr>
          <w:t>alldifferent</w:t>
        </w:r>
        <w:r w:rsidR="00C827AF">
          <w:rPr>
            <w:noProof/>
            <w:webHidden/>
          </w:rPr>
          <w:tab/>
        </w:r>
        <w:r>
          <w:rPr>
            <w:noProof/>
            <w:webHidden/>
          </w:rPr>
          <w:fldChar w:fldCharType="begin"/>
        </w:r>
        <w:r w:rsidR="00C827AF">
          <w:rPr>
            <w:noProof/>
            <w:webHidden/>
          </w:rPr>
          <w:instrText xml:space="preserve"> PAGEREF _Toc184793213 \h </w:instrText>
        </w:r>
        <w:r>
          <w:rPr>
            <w:noProof/>
            <w:webHidden/>
          </w:rPr>
        </w:r>
        <w:r>
          <w:rPr>
            <w:noProof/>
            <w:webHidden/>
          </w:rPr>
          <w:fldChar w:fldCharType="separate"/>
        </w:r>
        <w:r w:rsidR="008137E5">
          <w:rPr>
            <w:noProof/>
            <w:webHidden/>
          </w:rPr>
          <w:t>40</w:t>
        </w:r>
        <w:r>
          <w:rPr>
            <w:noProof/>
            <w:webHidden/>
          </w:rPr>
          <w:fldChar w:fldCharType="end"/>
        </w:r>
      </w:hyperlink>
    </w:p>
    <w:p w:rsidR="00C827AF" w:rsidRDefault="00516E7C">
      <w:pPr>
        <w:pStyle w:val="TOC3"/>
        <w:tabs>
          <w:tab w:val="left" w:pos="1320"/>
          <w:tab w:val="right" w:leader="dot" w:pos="9016"/>
        </w:tabs>
        <w:rPr>
          <w:rFonts w:asciiTheme="minorHAnsi" w:hAnsiTheme="minorHAnsi"/>
          <w:noProof/>
          <w:lang w:eastAsia="en-GB" w:bidi="ar-SA"/>
        </w:rPr>
      </w:pPr>
      <w:hyperlink w:anchor="_Toc184793214" w:history="1">
        <w:r w:rsidR="00C827AF" w:rsidRPr="00160771">
          <w:rPr>
            <w:rStyle w:val="Hyperlink"/>
            <w:noProof/>
          </w:rPr>
          <w:t>5.5.4</w:t>
        </w:r>
        <w:r w:rsidR="00C827AF">
          <w:rPr>
            <w:rFonts w:asciiTheme="minorHAnsi" w:hAnsiTheme="minorHAnsi"/>
            <w:noProof/>
            <w:lang w:eastAsia="en-GB" w:bidi="ar-SA"/>
          </w:rPr>
          <w:tab/>
        </w:r>
        <w:r w:rsidR="00C827AF" w:rsidRPr="00160771">
          <w:rPr>
            <w:rStyle w:val="Hyperlink"/>
            <w:noProof/>
          </w:rPr>
          <w:t>Further Examples</w:t>
        </w:r>
        <w:r w:rsidR="00C827AF">
          <w:rPr>
            <w:noProof/>
            <w:webHidden/>
          </w:rPr>
          <w:tab/>
        </w:r>
        <w:r>
          <w:rPr>
            <w:noProof/>
            <w:webHidden/>
          </w:rPr>
          <w:fldChar w:fldCharType="begin"/>
        </w:r>
        <w:r w:rsidR="00C827AF">
          <w:rPr>
            <w:noProof/>
            <w:webHidden/>
          </w:rPr>
          <w:instrText xml:space="preserve"> PAGEREF _Toc184793214 \h </w:instrText>
        </w:r>
        <w:r>
          <w:rPr>
            <w:noProof/>
            <w:webHidden/>
          </w:rPr>
        </w:r>
        <w:r>
          <w:rPr>
            <w:noProof/>
            <w:webHidden/>
          </w:rPr>
          <w:fldChar w:fldCharType="separate"/>
        </w:r>
        <w:r w:rsidR="008137E5">
          <w:rPr>
            <w:noProof/>
            <w:webHidden/>
          </w:rPr>
          <w:t>40</w:t>
        </w:r>
        <w:r>
          <w:rPr>
            <w:noProof/>
            <w:webHidden/>
          </w:rPr>
          <w:fldChar w:fldCharType="end"/>
        </w:r>
      </w:hyperlink>
    </w:p>
    <w:p w:rsidR="00C827AF" w:rsidRDefault="00516E7C">
      <w:pPr>
        <w:pStyle w:val="TOC2"/>
        <w:tabs>
          <w:tab w:val="left" w:pos="880"/>
          <w:tab w:val="right" w:leader="dot" w:pos="9016"/>
        </w:tabs>
        <w:rPr>
          <w:rFonts w:asciiTheme="minorHAnsi" w:hAnsiTheme="minorHAnsi"/>
          <w:noProof/>
          <w:lang w:eastAsia="en-GB" w:bidi="ar-SA"/>
        </w:rPr>
      </w:pPr>
      <w:hyperlink w:anchor="_Toc184793215" w:history="1">
        <w:r w:rsidR="00C827AF" w:rsidRPr="00160771">
          <w:rPr>
            <w:rStyle w:val="Hyperlink"/>
            <w:noProof/>
          </w:rPr>
          <w:t>5.6</w:t>
        </w:r>
        <w:r w:rsidR="00C827AF">
          <w:rPr>
            <w:rFonts w:asciiTheme="minorHAnsi" w:hAnsiTheme="minorHAnsi"/>
            <w:noProof/>
            <w:lang w:eastAsia="en-GB" w:bidi="ar-SA"/>
          </w:rPr>
          <w:tab/>
        </w:r>
        <w:r w:rsidR="00C827AF" w:rsidRPr="00160771">
          <w:rPr>
            <w:rStyle w:val="Hyperlink"/>
            <w:noProof/>
          </w:rPr>
          <w:t>AggregatedConstraint Types</w:t>
        </w:r>
        <w:r w:rsidR="00C827AF">
          <w:rPr>
            <w:noProof/>
            <w:webHidden/>
          </w:rPr>
          <w:tab/>
        </w:r>
        <w:r>
          <w:rPr>
            <w:noProof/>
            <w:webHidden/>
          </w:rPr>
          <w:fldChar w:fldCharType="begin"/>
        </w:r>
        <w:r w:rsidR="00C827AF">
          <w:rPr>
            <w:noProof/>
            <w:webHidden/>
          </w:rPr>
          <w:instrText xml:space="preserve"> PAGEREF _Toc184793215 \h </w:instrText>
        </w:r>
        <w:r>
          <w:rPr>
            <w:noProof/>
            <w:webHidden/>
          </w:rPr>
        </w:r>
        <w:r>
          <w:rPr>
            <w:noProof/>
            <w:webHidden/>
          </w:rPr>
          <w:fldChar w:fldCharType="separate"/>
        </w:r>
        <w:r w:rsidR="008137E5">
          <w:rPr>
            <w:noProof/>
            <w:webHidden/>
          </w:rPr>
          <w:t>41</w:t>
        </w:r>
        <w:r>
          <w:rPr>
            <w:noProof/>
            <w:webHidden/>
          </w:rPr>
          <w:fldChar w:fldCharType="end"/>
        </w:r>
      </w:hyperlink>
    </w:p>
    <w:p w:rsidR="00C827AF" w:rsidRDefault="00516E7C">
      <w:pPr>
        <w:pStyle w:val="TOC3"/>
        <w:tabs>
          <w:tab w:val="left" w:pos="1320"/>
          <w:tab w:val="right" w:leader="dot" w:pos="9016"/>
        </w:tabs>
        <w:rPr>
          <w:rFonts w:asciiTheme="minorHAnsi" w:hAnsiTheme="minorHAnsi"/>
          <w:noProof/>
          <w:lang w:eastAsia="en-GB" w:bidi="ar-SA"/>
        </w:rPr>
      </w:pPr>
      <w:hyperlink w:anchor="_Toc184793216" w:history="1">
        <w:r w:rsidR="00C827AF" w:rsidRPr="00160771">
          <w:rPr>
            <w:rStyle w:val="Hyperlink"/>
            <w:noProof/>
          </w:rPr>
          <w:t>5.6.1</w:t>
        </w:r>
        <w:r w:rsidR="00C827AF">
          <w:rPr>
            <w:rFonts w:asciiTheme="minorHAnsi" w:hAnsiTheme="minorHAnsi"/>
            <w:noProof/>
            <w:lang w:eastAsia="en-GB" w:bidi="ar-SA"/>
          </w:rPr>
          <w:tab/>
        </w:r>
        <w:r w:rsidR="00C827AF" w:rsidRPr="00160771">
          <w:rPr>
            <w:rStyle w:val="Hyperlink"/>
            <w:noProof/>
          </w:rPr>
          <w:t>Alternative Characterisation of Resource Allocation Example</w:t>
        </w:r>
        <w:r w:rsidR="00C827AF">
          <w:rPr>
            <w:noProof/>
            <w:webHidden/>
          </w:rPr>
          <w:tab/>
        </w:r>
        <w:r>
          <w:rPr>
            <w:noProof/>
            <w:webHidden/>
          </w:rPr>
          <w:fldChar w:fldCharType="begin"/>
        </w:r>
        <w:r w:rsidR="00C827AF">
          <w:rPr>
            <w:noProof/>
            <w:webHidden/>
          </w:rPr>
          <w:instrText xml:space="preserve"> PAGEREF _Toc184793216 \h </w:instrText>
        </w:r>
        <w:r>
          <w:rPr>
            <w:noProof/>
            <w:webHidden/>
          </w:rPr>
        </w:r>
        <w:r>
          <w:rPr>
            <w:noProof/>
            <w:webHidden/>
          </w:rPr>
          <w:fldChar w:fldCharType="separate"/>
        </w:r>
        <w:r w:rsidR="008137E5">
          <w:rPr>
            <w:noProof/>
            <w:webHidden/>
          </w:rPr>
          <w:t>46</w:t>
        </w:r>
        <w:r>
          <w:rPr>
            <w:noProof/>
            <w:webHidden/>
          </w:rPr>
          <w:fldChar w:fldCharType="end"/>
        </w:r>
      </w:hyperlink>
    </w:p>
    <w:p w:rsidR="00C827AF" w:rsidRDefault="00516E7C">
      <w:pPr>
        <w:pStyle w:val="TOC3"/>
        <w:tabs>
          <w:tab w:val="left" w:pos="1320"/>
          <w:tab w:val="right" w:leader="dot" w:pos="9016"/>
        </w:tabs>
        <w:rPr>
          <w:rFonts w:asciiTheme="minorHAnsi" w:hAnsiTheme="minorHAnsi"/>
          <w:noProof/>
          <w:lang w:eastAsia="en-GB" w:bidi="ar-SA"/>
        </w:rPr>
      </w:pPr>
      <w:hyperlink w:anchor="_Toc184793217" w:history="1">
        <w:r w:rsidR="00C827AF" w:rsidRPr="00160771">
          <w:rPr>
            <w:rStyle w:val="Hyperlink"/>
            <w:noProof/>
          </w:rPr>
          <w:t>5.6.2</w:t>
        </w:r>
        <w:r w:rsidR="00C827AF">
          <w:rPr>
            <w:rFonts w:asciiTheme="minorHAnsi" w:hAnsiTheme="minorHAnsi"/>
            <w:noProof/>
            <w:lang w:eastAsia="en-GB" w:bidi="ar-SA"/>
          </w:rPr>
          <w:tab/>
        </w:r>
        <w:r w:rsidR="00C827AF" w:rsidRPr="00160771">
          <w:rPr>
            <w:rStyle w:val="Hyperlink"/>
            <w:noProof/>
          </w:rPr>
          <w:t>Alternative Characterisation of List Example</w:t>
        </w:r>
        <w:r w:rsidR="00C827AF">
          <w:rPr>
            <w:noProof/>
            <w:webHidden/>
          </w:rPr>
          <w:tab/>
        </w:r>
        <w:r>
          <w:rPr>
            <w:noProof/>
            <w:webHidden/>
          </w:rPr>
          <w:fldChar w:fldCharType="begin"/>
        </w:r>
        <w:r w:rsidR="00C827AF">
          <w:rPr>
            <w:noProof/>
            <w:webHidden/>
          </w:rPr>
          <w:instrText xml:space="preserve"> PAGEREF _Toc184793217 \h </w:instrText>
        </w:r>
        <w:r>
          <w:rPr>
            <w:noProof/>
            <w:webHidden/>
          </w:rPr>
        </w:r>
        <w:r>
          <w:rPr>
            <w:noProof/>
            <w:webHidden/>
          </w:rPr>
          <w:fldChar w:fldCharType="separate"/>
        </w:r>
        <w:r w:rsidR="008137E5">
          <w:rPr>
            <w:noProof/>
            <w:webHidden/>
          </w:rPr>
          <w:t>47</w:t>
        </w:r>
        <w:r>
          <w:rPr>
            <w:noProof/>
            <w:webHidden/>
          </w:rPr>
          <w:fldChar w:fldCharType="end"/>
        </w:r>
      </w:hyperlink>
    </w:p>
    <w:p w:rsidR="00C827AF" w:rsidRDefault="00516E7C">
      <w:pPr>
        <w:pStyle w:val="TOC1"/>
        <w:tabs>
          <w:tab w:val="left" w:pos="440"/>
          <w:tab w:val="right" w:leader="dot" w:pos="9016"/>
        </w:tabs>
        <w:rPr>
          <w:rFonts w:asciiTheme="minorHAnsi" w:hAnsiTheme="minorHAnsi"/>
          <w:noProof/>
          <w:lang w:eastAsia="en-GB" w:bidi="ar-SA"/>
        </w:rPr>
      </w:pPr>
      <w:hyperlink w:anchor="_Toc184793218" w:history="1">
        <w:r w:rsidR="00C827AF" w:rsidRPr="00160771">
          <w:rPr>
            <w:rStyle w:val="Hyperlink"/>
            <w:noProof/>
          </w:rPr>
          <w:t>6</w:t>
        </w:r>
        <w:r w:rsidR="00C827AF">
          <w:rPr>
            <w:rFonts w:asciiTheme="minorHAnsi" w:hAnsiTheme="minorHAnsi"/>
            <w:noProof/>
            <w:lang w:eastAsia="en-GB" w:bidi="ar-SA"/>
          </w:rPr>
          <w:tab/>
        </w:r>
        <w:r w:rsidR="00C827AF" w:rsidRPr="00160771">
          <w:rPr>
            <w:rStyle w:val="Hyperlink"/>
            <w:noProof/>
          </w:rPr>
          <w:t>Frequently Asked Questions</w:t>
        </w:r>
        <w:r w:rsidR="00C827AF">
          <w:rPr>
            <w:noProof/>
            <w:webHidden/>
          </w:rPr>
          <w:tab/>
        </w:r>
        <w:r>
          <w:rPr>
            <w:noProof/>
            <w:webHidden/>
          </w:rPr>
          <w:fldChar w:fldCharType="begin"/>
        </w:r>
        <w:r w:rsidR="00C827AF">
          <w:rPr>
            <w:noProof/>
            <w:webHidden/>
          </w:rPr>
          <w:instrText xml:space="preserve"> PAGEREF _Toc184793218 \h </w:instrText>
        </w:r>
        <w:r>
          <w:rPr>
            <w:noProof/>
            <w:webHidden/>
          </w:rPr>
        </w:r>
        <w:r>
          <w:rPr>
            <w:noProof/>
            <w:webHidden/>
          </w:rPr>
          <w:fldChar w:fldCharType="separate"/>
        </w:r>
        <w:r w:rsidR="008137E5">
          <w:rPr>
            <w:noProof/>
            <w:webHidden/>
          </w:rPr>
          <w:t>49</w:t>
        </w:r>
        <w:r>
          <w:rPr>
            <w:noProof/>
            <w:webHidden/>
          </w:rPr>
          <w:fldChar w:fldCharType="end"/>
        </w:r>
      </w:hyperlink>
    </w:p>
    <w:p w:rsidR="00C827AF" w:rsidRDefault="00516E7C">
      <w:pPr>
        <w:pStyle w:val="TOC2"/>
        <w:tabs>
          <w:tab w:val="left" w:pos="880"/>
          <w:tab w:val="right" w:leader="dot" w:pos="9016"/>
        </w:tabs>
        <w:rPr>
          <w:rFonts w:asciiTheme="minorHAnsi" w:hAnsiTheme="minorHAnsi"/>
          <w:noProof/>
          <w:lang w:eastAsia="en-GB" w:bidi="ar-SA"/>
        </w:rPr>
      </w:pPr>
      <w:hyperlink w:anchor="_Toc184793219" w:history="1">
        <w:r w:rsidR="00C827AF" w:rsidRPr="00160771">
          <w:rPr>
            <w:rStyle w:val="Hyperlink"/>
            <w:noProof/>
          </w:rPr>
          <w:t>6.1</w:t>
        </w:r>
        <w:r w:rsidR="00C827AF">
          <w:rPr>
            <w:rFonts w:asciiTheme="minorHAnsi" w:hAnsiTheme="minorHAnsi"/>
            <w:noProof/>
            <w:lang w:eastAsia="en-GB" w:bidi="ar-SA"/>
          </w:rPr>
          <w:tab/>
        </w:r>
        <w:r w:rsidR="00C827AF" w:rsidRPr="00160771">
          <w:rPr>
            <w:rStyle w:val="Hyperlink"/>
            <w:noProof/>
          </w:rPr>
          <w:t>Why no support for reals?</w:t>
        </w:r>
        <w:r w:rsidR="00C827AF">
          <w:rPr>
            <w:noProof/>
            <w:webHidden/>
          </w:rPr>
          <w:tab/>
        </w:r>
        <w:r>
          <w:rPr>
            <w:noProof/>
            <w:webHidden/>
          </w:rPr>
          <w:fldChar w:fldCharType="begin"/>
        </w:r>
        <w:r w:rsidR="00C827AF">
          <w:rPr>
            <w:noProof/>
            <w:webHidden/>
          </w:rPr>
          <w:instrText xml:space="preserve"> PAGEREF _Toc184793219 \h </w:instrText>
        </w:r>
        <w:r>
          <w:rPr>
            <w:noProof/>
            <w:webHidden/>
          </w:rPr>
        </w:r>
        <w:r>
          <w:rPr>
            <w:noProof/>
            <w:webHidden/>
          </w:rPr>
          <w:fldChar w:fldCharType="separate"/>
        </w:r>
        <w:r w:rsidR="008137E5">
          <w:rPr>
            <w:noProof/>
            <w:webHidden/>
          </w:rPr>
          <w:t>49</w:t>
        </w:r>
        <w:r>
          <w:rPr>
            <w:noProof/>
            <w:webHidden/>
          </w:rPr>
          <w:fldChar w:fldCharType="end"/>
        </w:r>
      </w:hyperlink>
    </w:p>
    <w:p w:rsidR="00C827AF" w:rsidRDefault="00516E7C">
      <w:pPr>
        <w:pStyle w:val="TOC2"/>
        <w:tabs>
          <w:tab w:val="left" w:pos="880"/>
          <w:tab w:val="right" w:leader="dot" w:pos="9016"/>
        </w:tabs>
        <w:rPr>
          <w:rFonts w:asciiTheme="minorHAnsi" w:hAnsiTheme="minorHAnsi"/>
          <w:noProof/>
          <w:lang w:eastAsia="en-GB" w:bidi="ar-SA"/>
        </w:rPr>
      </w:pPr>
      <w:hyperlink w:anchor="_Toc184793220" w:history="1">
        <w:r w:rsidR="00C827AF" w:rsidRPr="00160771">
          <w:rPr>
            <w:rStyle w:val="Hyperlink"/>
            <w:noProof/>
          </w:rPr>
          <w:t>6.2</w:t>
        </w:r>
        <w:r w:rsidR="00C827AF">
          <w:rPr>
            <w:rFonts w:asciiTheme="minorHAnsi" w:hAnsiTheme="minorHAnsi"/>
            <w:noProof/>
            <w:lang w:eastAsia="en-GB" w:bidi="ar-SA"/>
          </w:rPr>
          <w:tab/>
        </w:r>
        <w:r w:rsidR="00C827AF" w:rsidRPr="00160771">
          <w:rPr>
            <w:rStyle w:val="Hyperlink"/>
            <w:noProof/>
          </w:rPr>
          <w:t>What about optimisation problems?</w:t>
        </w:r>
        <w:r w:rsidR="00C827AF">
          <w:rPr>
            <w:noProof/>
            <w:webHidden/>
          </w:rPr>
          <w:tab/>
        </w:r>
        <w:r>
          <w:rPr>
            <w:noProof/>
            <w:webHidden/>
          </w:rPr>
          <w:fldChar w:fldCharType="begin"/>
        </w:r>
        <w:r w:rsidR="00C827AF">
          <w:rPr>
            <w:noProof/>
            <w:webHidden/>
          </w:rPr>
          <w:instrText xml:space="preserve"> PAGEREF _Toc184793220 \h </w:instrText>
        </w:r>
        <w:r>
          <w:rPr>
            <w:noProof/>
            <w:webHidden/>
          </w:rPr>
        </w:r>
        <w:r>
          <w:rPr>
            <w:noProof/>
            <w:webHidden/>
          </w:rPr>
          <w:fldChar w:fldCharType="separate"/>
        </w:r>
        <w:r w:rsidR="008137E5">
          <w:rPr>
            <w:noProof/>
            <w:webHidden/>
          </w:rPr>
          <w:t>49</w:t>
        </w:r>
        <w:r>
          <w:rPr>
            <w:noProof/>
            <w:webHidden/>
          </w:rPr>
          <w:fldChar w:fldCharType="end"/>
        </w:r>
      </w:hyperlink>
    </w:p>
    <w:p w:rsidR="00C827AF" w:rsidRDefault="00516E7C">
      <w:pPr>
        <w:pStyle w:val="TOC2"/>
        <w:tabs>
          <w:tab w:val="left" w:pos="880"/>
          <w:tab w:val="right" w:leader="dot" w:pos="9016"/>
        </w:tabs>
        <w:rPr>
          <w:rFonts w:asciiTheme="minorHAnsi" w:hAnsiTheme="minorHAnsi"/>
          <w:noProof/>
          <w:lang w:eastAsia="en-GB" w:bidi="ar-SA"/>
        </w:rPr>
      </w:pPr>
      <w:hyperlink w:anchor="_Toc184793221" w:history="1">
        <w:r w:rsidR="00C827AF" w:rsidRPr="00160771">
          <w:rPr>
            <w:rStyle w:val="Hyperlink"/>
            <w:noProof/>
          </w:rPr>
          <w:t>6.3</w:t>
        </w:r>
        <w:r w:rsidR="00C827AF">
          <w:rPr>
            <w:rFonts w:asciiTheme="minorHAnsi" w:hAnsiTheme="minorHAnsi"/>
            <w:noProof/>
            <w:lang w:eastAsia="en-GB" w:bidi="ar-SA"/>
          </w:rPr>
          <w:tab/>
        </w:r>
        <w:r w:rsidR="00C827AF" w:rsidRPr="00160771">
          <w:rPr>
            <w:rStyle w:val="Hyperlink"/>
            <w:noProof/>
          </w:rPr>
          <w:t>What happens if Eclipse is not installed, or constraint support not enabled?</w:t>
        </w:r>
        <w:r w:rsidR="00C827AF">
          <w:rPr>
            <w:noProof/>
            <w:webHidden/>
          </w:rPr>
          <w:tab/>
        </w:r>
        <w:r>
          <w:rPr>
            <w:noProof/>
            <w:webHidden/>
          </w:rPr>
          <w:fldChar w:fldCharType="begin"/>
        </w:r>
        <w:r w:rsidR="00C827AF">
          <w:rPr>
            <w:noProof/>
            <w:webHidden/>
          </w:rPr>
          <w:instrText xml:space="preserve"> PAGEREF _Toc184793221 \h </w:instrText>
        </w:r>
        <w:r>
          <w:rPr>
            <w:noProof/>
            <w:webHidden/>
          </w:rPr>
        </w:r>
        <w:r>
          <w:rPr>
            <w:noProof/>
            <w:webHidden/>
          </w:rPr>
          <w:fldChar w:fldCharType="separate"/>
        </w:r>
        <w:r w:rsidR="008137E5">
          <w:rPr>
            <w:noProof/>
            <w:webHidden/>
          </w:rPr>
          <w:t>49</w:t>
        </w:r>
        <w:r>
          <w:rPr>
            <w:noProof/>
            <w:webHidden/>
          </w:rPr>
          <w:fldChar w:fldCharType="end"/>
        </w:r>
      </w:hyperlink>
    </w:p>
    <w:p w:rsidR="00C827AF" w:rsidRDefault="00516E7C">
      <w:pPr>
        <w:pStyle w:val="TOC2"/>
        <w:tabs>
          <w:tab w:val="left" w:pos="880"/>
          <w:tab w:val="right" w:leader="dot" w:pos="9016"/>
        </w:tabs>
        <w:rPr>
          <w:rFonts w:asciiTheme="minorHAnsi" w:hAnsiTheme="minorHAnsi"/>
          <w:noProof/>
          <w:lang w:eastAsia="en-GB" w:bidi="ar-SA"/>
        </w:rPr>
      </w:pPr>
      <w:hyperlink w:anchor="_Toc184793222" w:history="1">
        <w:r w:rsidR="00C827AF" w:rsidRPr="00160771">
          <w:rPr>
            <w:rStyle w:val="Hyperlink"/>
            <w:noProof/>
          </w:rPr>
          <w:t>6.4</w:t>
        </w:r>
        <w:r w:rsidR="00C827AF">
          <w:rPr>
            <w:rFonts w:asciiTheme="minorHAnsi" w:hAnsiTheme="minorHAnsi"/>
            <w:noProof/>
            <w:lang w:eastAsia="en-GB" w:bidi="ar-SA"/>
          </w:rPr>
          <w:tab/>
        </w:r>
        <w:r w:rsidR="00C827AF" w:rsidRPr="00160771">
          <w:rPr>
            <w:rStyle w:val="Hyperlink"/>
            <w:noProof/>
          </w:rPr>
          <w:t>What about SmartFrog’s support for Assertions and Schemas?</w:t>
        </w:r>
        <w:r w:rsidR="00C827AF">
          <w:rPr>
            <w:noProof/>
            <w:webHidden/>
          </w:rPr>
          <w:tab/>
        </w:r>
        <w:r>
          <w:rPr>
            <w:noProof/>
            <w:webHidden/>
          </w:rPr>
          <w:fldChar w:fldCharType="begin"/>
        </w:r>
        <w:r w:rsidR="00C827AF">
          <w:rPr>
            <w:noProof/>
            <w:webHidden/>
          </w:rPr>
          <w:instrText xml:space="preserve"> PAGEREF _Toc184793222 \h </w:instrText>
        </w:r>
        <w:r>
          <w:rPr>
            <w:noProof/>
            <w:webHidden/>
          </w:rPr>
        </w:r>
        <w:r>
          <w:rPr>
            <w:noProof/>
            <w:webHidden/>
          </w:rPr>
          <w:fldChar w:fldCharType="separate"/>
        </w:r>
        <w:r w:rsidR="008137E5">
          <w:rPr>
            <w:noProof/>
            <w:webHidden/>
          </w:rPr>
          <w:t>49</w:t>
        </w:r>
        <w:r>
          <w:rPr>
            <w:noProof/>
            <w:webHidden/>
          </w:rPr>
          <w:fldChar w:fldCharType="end"/>
        </w:r>
      </w:hyperlink>
    </w:p>
    <w:p w:rsidR="00C827AF" w:rsidRDefault="00516E7C">
      <w:pPr>
        <w:pStyle w:val="TOC1"/>
        <w:tabs>
          <w:tab w:val="left" w:pos="440"/>
          <w:tab w:val="right" w:leader="dot" w:pos="9016"/>
        </w:tabs>
        <w:rPr>
          <w:rFonts w:asciiTheme="minorHAnsi" w:hAnsiTheme="minorHAnsi"/>
          <w:noProof/>
          <w:lang w:eastAsia="en-GB" w:bidi="ar-SA"/>
        </w:rPr>
      </w:pPr>
      <w:hyperlink w:anchor="_Toc184793223" w:history="1">
        <w:r w:rsidR="00C827AF" w:rsidRPr="00160771">
          <w:rPr>
            <w:rStyle w:val="Hyperlink"/>
            <w:noProof/>
          </w:rPr>
          <w:t>7</w:t>
        </w:r>
        <w:r w:rsidR="00C827AF">
          <w:rPr>
            <w:rFonts w:asciiTheme="minorHAnsi" w:hAnsiTheme="minorHAnsi"/>
            <w:noProof/>
            <w:lang w:eastAsia="en-GB" w:bidi="ar-SA"/>
          </w:rPr>
          <w:tab/>
        </w:r>
        <w:r w:rsidR="00C827AF" w:rsidRPr="00160771">
          <w:rPr>
            <w:rStyle w:val="Hyperlink"/>
            <w:noProof/>
          </w:rPr>
          <w:t>References</w:t>
        </w:r>
        <w:r w:rsidR="00C827AF">
          <w:rPr>
            <w:noProof/>
            <w:webHidden/>
          </w:rPr>
          <w:tab/>
        </w:r>
        <w:r>
          <w:rPr>
            <w:noProof/>
            <w:webHidden/>
          </w:rPr>
          <w:fldChar w:fldCharType="begin"/>
        </w:r>
        <w:r w:rsidR="00C827AF">
          <w:rPr>
            <w:noProof/>
            <w:webHidden/>
          </w:rPr>
          <w:instrText xml:space="preserve"> PAGEREF _Toc184793223 \h </w:instrText>
        </w:r>
        <w:r>
          <w:rPr>
            <w:noProof/>
            <w:webHidden/>
          </w:rPr>
        </w:r>
        <w:r>
          <w:rPr>
            <w:noProof/>
            <w:webHidden/>
          </w:rPr>
          <w:fldChar w:fldCharType="separate"/>
        </w:r>
        <w:r w:rsidR="008137E5">
          <w:rPr>
            <w:noProof/>
            <w:webHidden/>
          </w:rPr>
          <w:t>50</w:t>
        </w:r>
        <w:r>
          <w:rPr>
            <w:noProof/>
            <w:webHidden/>
          </w:rPr>
          <w:fldChar w:fldCharType="end"/>
        </w:r>
      </w:hyperlink>
    </w:p>
    <w:p w:rsidR="00A3250E" w:rsidRDefault="00516E7C">
      <w:r>
        <w:fldChar w:fldCharType="end"/>
      </w:r>
    </w:p>
    <w:p w:rsidR="00A3250E" w:rsidRDefault="00A3250E">
      <w:r>
        <w:br w:type="page"/>
      </w:r>
    </w:p>
    <w:p w:rsidR="00034238" w:rsidRPr="00EB6AE5" w:rsidRDefault="0020701C" w:rsidP="00460843">
      <w:pPr>
        <w:pStyle w:val="Heading1"/>
      </w:pPr>
      <w:bookmarkStart w:id="0" w:name="_Toc184459532"/>
      <w:bookmarkStart w:id="1" w:name="_Toc184793180"/>
      <w:r w:rsidRPr="00EB6AE5">
        <w:lastRenderedPageBreak/>
        <w:t>Introduction</w:t>
      </w:r>
      <w:bookmarkEnd w:id="0"/>
      <w:bookmarkEnd w:id="1"/>
    </w:p>
    <w:p w:rsidR="0020701C" w:rsidRPr="00EB6AE5" w:rsidRDefault="0020701C" w:rsidP="0020701C">
      <w:r w:rsidRPr="00EB6AE5">
        <w:t xml:space="preserve">This document describes how constraints may be </w:t>
      </w:r>
      <w:r w:rsidR="00B3242A" w:rsidRPr="00EB6AE5">
        <w:t>used within</w:t>
      </w:r>
      <w:r w:rsidRPr="00EB6AE5">
        <w:t xml:space="preserve"> the SmartFrog language. The purpose of adding constraints to the SmartFrog language is to allow descriptions given in the SmartFrog language to be partially specified, and for the constraints to be used to complete and/or verify them. </w:t>
      </w:r>
    </w:p>
    <w:p w:rsidR="0020701C" w:rsidRPr="00EB6AE5" w:rsidRDefault="0020701C" w:rsidP="0020701C">
      <w:r w:rsidRPr="00EB6AE5">
        <w:t xml:space="preserve">To specify a constraint in a </w:t>
      </w:r>
      <w:r w:rsidR="00B3242A" w:rsidRPr="00EB6AE5">
        <w:t>SmartFrog</w:t>
      </w:r>
      <w:r w:rsidRPr="00EB6AE5">
        <w:t xml:space="preserve"> description, we use the built-in description type: Constraint.  Constraints are function types and are evaluated as part of link resolution, as all function types are. </w:t>
      </w:r>
    </w:p>
    <w:p w:rsidR="0020701C" w:rsidRPr="00EB6AE5" w:rsidRDefault="0020701C" w:rsidP="0020701C">
      <w:r w:rsidRPr="00EB6AE5">
        <w:t>A Constraint will declare what may be considered to be local variables which will be filled in as the Constraint is evaluated.  These are declared using the VAR keyword.</w:t>
      </w:r>
    </w:p>
    <w:p w:rsidR="0020701C" w:rsidRPr="00EB6AE5" w:rsidRDefault="0020701C" w:rsidP="0020701C">
      <w:r w:rsidRPr="00EB6AE5">
        <w:t>The general form of a Constraint type is as follows.</w:t>
      </w:r>
    </w:p>
    <w:p w:rsidR="005179BA" w:rsidRPr="00EB6AE5" w:rsidRDefault="005179BA" w:rsidP="005179BA">
      <w:pPr>
        <w:pStyle w:val="Code1"/>
      </w:pPr>
      <w:proofErr w:type="spellStart"/>
      <w:proofErr w:type="gramStart"/>
      <w:r w:rsidRPr="00EB6AE5">
        <w:t>foo</w:t>
      </w:r>
      <w:proofErr w:type="spellEnd"/>
      <w:proofErr w:type="gramEnd"/>
      <w:r w:rsidRPr="00EB6AE5">
        <w:t xml:space="preserve"> extends Constraint {</w:t>
      </w:r>
    </w:p>
    <w:p w:rsidR="005179BA" w:rsidRPr="00EB6AE5" w:rsidRDefault="005179BA" w:rsidP="005179BA">
      <w:pPr>
        <w:pStyle w:val="Code1"/>
      </w:pPr>
      <w:r w:rsidRPr="00EB6AE5">
        <w:t xml:space="preserve">   </w:t>
      </w:r>
      <w:proofErr w:type="gramStart"/>
      <w:r w:rsidRPr="00EB6AE5">
        <w:t>bar1</w:t>
      </w:r>
      <w:proofErr w:type="gramEnd"/>
      <w:r w:rsidRPr="00EB6AE5">
        <w:t xml:space="preserve"> VAR </w:t>
      </w:r>
      <w:r w:rsidRPr="00EB6AE5">
        <w:rPr>
          <w:i/>
        </w:rPr>
        <w:t>range default</w:t>
      </w:r>
      <w:r w:rsidRPr="00EB6AE5">
        <w:t>;</w:t>
      </w:r>
    </w:p>
    <w:p w:rsidR="005179BA" w:rsidRPr="00EB6AE5" w:rsidRDefault="005179BA" w:rsidP="005179BA">
      <w:pPr>
        <w:pStyle w:val="Code1"/>
      </w:pPr>
      <w:r w:rsidRPr="00EB6AE5">
        <w:t xml:space="preserve">   ...</w:t>
      </w:r>
    </w:p>
    <w:p w:rsidR="005179BA" w:rsidRPr="00EB6AE5" w:rsidRDefault="005179BA" w:rsidP="005179BA">
      <w:pPr>
        <w:pStyle w:val="Code1"/>
      </w:pPr>
      <w:r w:rsidRPr="00EB6AE5">
        <w:t xml:space="preserve">   </w:t>
      </w:r>
      <w:proofErr w:type="gramStart"/>
      <w:r w:rsidRPr="00EB6AE5">
        <w:t>barn</w:t>
      </w:r>
      <w:proofErr w:type="gramEnd"/>
      <w:r w:rsidRPr="00EB6AE5">
        <w:t xml:space="preserve"> VAR </w:t>
      </w:r>
      <w:r w:rsidRPr="00EB6AE5">
        <w:rPr>
          <w:i/>
        </w:rPr>
        <w:t>range default</w:t>
      </w:r>
      <w:r w:rsidRPr="00EB6AE5">
        <w:t>;</w:t>
      </w:r>
    </w:p>
    <w:p w:rsidR="005179BA" w:rsidRPr="00EB6AE5" w:rsidRDefault="005179BA" w:rsidP="005179BA">
      <w:pPr>
        <w:pStyle w:val="Code1"/>
      </w:pPr>
      <w:r w:rsidRPr="00EB6AE5">
        <w:t xml:space="preserve">   </w:t>
      </w:r>
    </w:p>
    <w:p w:rsidR="005179BA" w:rsidRPr="00EB6AE5" w:rsidRDefault="005179BA" w:rsidP="005179BA">
      <w:pPr>
        <w:pStyle w:val="Code1"/>
      </w:pPr>
      <w:r w:rsidRPr="00EB6AE5">
        <w:t xml:space="preserve">   </w:t>
      </w:r>
      <w:proofErr w:type="gramStart"/>
      <w:r w:rsidRPr="00EB6AE5">
        <w:t>bas1</w:t>
      </w:r>
      <w:proofErr w:type="gramEnd"/>
      <w:r w:rsidRPr="00EB6AE5">
        <w:t xml:space="preserve"> </w:t>
      </w:r>
      <w:r w:rsidRPr="00EB6AE5">
        <w:rPr>
          <w:i/>
        </w:rPr>
        <w:t>reference</w:t>
      </w:r>
      <w:r w:rsidRPr="00EB6AE5">
        <w:t>;</w:t>
      </w:r>
    </w:p>
    <w:p w:rsidR="005179BA" w:rsidRPr="00EB6AE5" w:rsidRDefault="005179BA" w:rsidP="005179BA">
      <w:pPr>
        <w:pStyle w:val="Code1"/>
      </w:pPr>
      <w:r w:rsidRPr="00EB6AE5">
        <w:t xml:space="preserve">   ...</w:t>
      </w:r>
    </w:p>
    <w:p w:rsidR="005179BA" w:rsidRPr="00EB6AE5" w:rsidRDefault="005179BA" w:rsidP="005179BA">
      <w:pPr>
        <w:pStyle w:val="Code1"/>
      </w:pPr>
      <w:r w:rsidRPr="00EB6AE5">
        <w:t xml:space="preserve">   </w:t>
      </w:r>
      <w:proofErr w:type="spellStart"/>
      <w:proofErr w:type="gramStart"/>
      <w:r w:rsidRPr="00EB6AE5">
        <w:t>basn</w:t>
      </w:r>
      <w:proofErr w:type="spellEnd"/>
      <w:proofErr w:type="gramEnd"/>
      <w:r w:rsidRPr="00EB6AE5">
        <w:t xml:space="preserve"> </w:t>
      </w:r>
      <w:r w:rsidRPr="00EB6AE5">
        <w:rPr>
          <w:i/>
        </w:rPr>
        <w:t>reference</w:t>
      </w:r>
      <w:r w:rsidRPr="00EB6AE5">
        <w:t>;</w:t>
      </w:r>
    </w:p>
    <w:p w:rsidR="005179BA" w:rsidRPr="00EB6AE5" w:rsidRDefault="005179BA" w:rsidP="005179BA">
      <w:pPr>
        <w:pStyle w:val="Code1"/>
      </w:pPr>
    </w:p>
    <w:p w:rsidR="005179BA" w:rsidRPr="00EB6AE5" w:rsidRDefault="005179BA" w:rsidP="005179BA">
      <w:pPr>
        <w:pStyle w:val="Code1"/>
      </w:pPr>
      <w:r w:rsidRPr="00EB6AE5">
        <w:t xml:space="preserve">   </w:t>
      </w:r>
      <w:proofErr w:type="gramStart"/>
      <w:r w:rsidRPr="00EB6AE5">
        <w:t>bat1</w:t>
      </w:r>
      <w:proofErr w:type="gramEnd"/>
      <w:r w:rsidRPr="00EB6AE5">
        <w:t xml:space="preserve"> </w:t>
      </w:r>
      <w:r w:rsidRPr="00EB6AE5">
        <w:rPr>
          <w:i/>
        </w:rPr>
        <w:t>value</w:t>
      </w:r>
      <w:r w:rsidRPr="00EB6AE5">
        <w:t>;</w:t>
      </w:r>
    </w:p>
    <w:p w:rsidR="005179BA" w:rsidRPr="00EB6AE5" w:rsidRDefault="005179BA" w:rsidP="005179BA">
      <w:pPr>
        <w:pStyle w:val="Code1"/>
      </w:pPr>
      <w:r w:rsidRPr="00EB6AE5">
        <w:t xml:space="preserve">   ...</w:t>
      </w:r>
    </w:p>
    <w:p w:rsidR="005179BA" w:rsidRPr="00EB6AE5" w:rsidRDefault="005179BA" w:rsidP="005179BA">
      <w:pPr>
        <w:pStyle w:val="Code1"/>
      </w:pPr>
      <w:r w:rsidRPr="00EB6AE5">
        <w:t xml:space="preserve">   </w:t>
      </w:r>
      <w:proofErr w:type="spellStart"/>
      <w:proofErr w:type="gramStart"/>
      <w:r w:rsidRPr="00EB6AE5">
        <w:t>batn</w:t>
      </w:r>
      <w:proofErr w:type="spellEnd"/>
      <w:proofErr w:type="gramEnd"/>
      <w:r w:rsidRPr="00EB6AE5">
        <w:t xml:space="preserve"> </w:t>
      </w:r>
      <w:r w:rsidRPr="00EB6AE5">
        <w:rPr>
          <w:i/>
        </w:rPr>
        <w:t>value</w:t>
      </w:r>
      <w:r w:rsidRPr="00EB6AE5">
        <w:t>;</w:t>
      </w:r>
    </w:p>
    <w:p w:rsidR="005179BA" w:rsidRPr="00EB6AE5" w:rsidRDefault="005179BA" w:rsidP="005179BA">
      <w:pPr>
        <w:pStyle w:val="Code1"/>
      </w:pPr>
    </w:p>
    <w:p w:rsidR="005179BA" w:rsidRPr="00EB6AE5" w:rsidRDefault="005179BA" w:rsidP="005179BA">
      <w:pPr>
        <w:pStyle w:val="Code1"/>
      </w:pPr>
      <w:r w:rsidRPr="00EB6AE5">
        <w:t xml:space="preserve">   [</w:t>
      </w:r>
      <w:proofErr w:type="spellStart"/>
      <w:proofErr w:type="gramStart"/>
      <w:r w:rsidRPr="00EB6AE5">
        <w:t>sfConstraint</w:t>
      </w:r>
      <w:proofErr w:type="spellEnd"/>
      <w:proofErr w:type="gramEnd"/>
      <w:r w:rsidRPr="00EB6AE5">
        <w:t xml:space="preserve">] pred1 </w:t>
      </w:r>
      <w:r w:rsidRPr="00EB6AE5">
        <w:rPr>
          <w:i/>
        </w:rPr>
        <w:t>constraint string</w:t>
      </w:r>
      <w:r w:rsidRPr="00EB6AE5">
        <w:t>;</w:t>
      </w:r>
    </w:p>
    <w:p w:rsidR="005179BA" w:rsidRPr="00EB6AE5" w:rsidRDefault="005179BA" w:rsidP="005179BA">
      <w:pPr>
        <w:pStyle w:val="Code1"/>
      </w:pPr>
      <w:r w:rsidRPr="00EB6AE5">
        <w:t xml:space="preserve">   ...</w:t>
      </w:r>
    </w:p>
    <w:p w:rsidR="005179BA" w:rsidRPr="00EB6AE5" w:rsidRDefault="005179BA" w:rsidP="005179BA">
      <w:pPr>
        <w:pStyle w:val="Code1"/>
      </w:pPr>
      <w:r w:rsidRPr="00EB6AE5">
        <w:t xml:space="preserve">   [</w:t>
      </w:r>
      <w:proofErr w:type="spellStart"/>
      <w:proofErr w:type="gramStart"/>
      <w:r w:rsidRPr="00EB6AE5">
        <w:t>sfConstraint</w:t>
      </w:r>
      <w:proofErr w:type="spellEnd"/>
      <w:proofErr w:type="gramEnd"/>
      <w:r w:rsidRPr="00EB6AE5">
        <w:t xml:space="preserve">] </w:t>
      </w:r>
      <w:proofErr w:type="spellStart"/>
      <w:r w:rsidRPr="00EB6AE5">
        <w:t>predn</w:t>
      </w:r>
      <w:proofErr w:type="spellEnd"/>
      <w:r w:rsidRPr="00EB6AE5">
        <w:t xml:space="preserve"> </w:t>
      </w:r>
      <w:r w:rsidRPr="00EB6AE5">
        <w:rPr>
          <w:i/>
        </w:rPr>
        <w:t>constraint string</w:t>
      </w:r>
      <w:r w:rsidRPr="00EB6AE5">
        <w:t>;</w:t>
      </w:r>
    </w:p>
    <w:p w:rsidR="005179BA" w:rsidRPr="00EB6AE5" w:rsidRDefault="005179BA" w:rsidP="005179BA">
      <w:pPr>
        <w:pStyle w:val="Code1"/>
      </w:pPr>
      <w:r w:rsidRPr="00EB6AE5">
        <w:t xml:space="preserve">}  </w:t>
      </w:r>
    </w:p>
    <w:p w:rsidR="005179BA" w:rsidRPr="00EB6AE5" w:rsidRDefault="005179BA" w:rsidP="0020701C"/>
    <w:p w:rsidR="00BA1DAF" w:rsidRPr="00EB6AE5" w:rsidRDefault="00BA1DAF" w:rsidP="00BA1DAF">
      <w:pPr>
        <w:pStyle w:val="BodyText"/>
      </w:pPr>
      <w:r w:rsidRPr="00EB6AE5">
        <w:t xml:space="preserve">The order of attributes within the description is unimportant. In the foregoing: </w:t>
      </w:r>
    </w:p>
    <w:p w:rsidR="00BA1DAF" w:rsidRPr="00EB6AE5" w:rsidRDefault="00BA1DAF" w:rsidP="00BA1DAF">
      <w:pPr>
        <w:pStyle w:val="BodyText"/>
        <w:numPr>
          <w:ilvl w:val="0"/>
          <w:numId w:val="10"/>
        </w:numPr>
        <w:tabs>
          <w:tab w:val="left" w:pos="2160"/>
        </w:tabs>
        <w:suppressAutoHyphens/>
        <w:spacing w:after="220" w:line="220" w:lineRule="atLeast"/>
        <w:jc w:val="both"/>
      </w:pPr>
      <w:proofErr w:type="gramStart"/>
      <w:r w:rsidRPr="00EB6AE5">
        <w:t>bar1</w:t>
      </w:r>
      <w:proofErr w:type="gramEnd"/>
      <w:r w:rsidRPr="00EB6AE5">
        <w:t xml:space="preserve"> through barn are the local variables filled in by constraint evaluation.  All variables must eventually be filled in, although they do not necessarily have to </w:t>
      </w:r>
      <w:proofErr w:type="gramStart"/>
      <w:r w:rsidRPr="00EB6AE5">
        <w:t>filled</w:t>
      </w:r>
      <w:proofErr w:type="gramEnd"/>
      <w:r w:rsidRPr="00EB6AE5">
        <w:t xml:space="preserve"> in during the evaluation of the particular constraint type that they are attached to. An </w:t>
      </w:r>
      <w:r w:rsidR="00002E1D" w:rsidRPr="00EB6AE5">
        <w:t xml:space="preserve">example of this is given in </w:t>
      </w:r>
      <w:r w:rsidR="00761252">
        <w:t xml:space="preserve">Section </w:t>
      </w:r>
      <w:r w:rsidR="00002E1D" w:rsidRPr="00EB6AE5">
        <w:t>5.1.1</w:t>
      </w:r>
      <w:r w:rsidRPr="00EB6AE5">
        <w:t xml:space="preserve">. </w:t>
      </w:r>
    </w:p>
    <w:p w:rsidR="00BA1DAF" w:rsidRPr="00EB6AE5" w:rsidRDefault="00BA1DAF" w:rsidP="00BA1DAF">
      <w:pPr>
        <w:pStyle w:val="BodyText"/>
        <w:ind w:left="720"/>
      </w:pPr>
      <w:r w:rsidRPr="00EB6AE5">
        <w:t xml:space="preserve">When declaring a VAR attribute, it is usual practice to specify at least a range.  The author may also like to specify a default value. An example might be: </w:t>
      </w:r>
      <w:proofErr w:type="spellStart"/>
      <w:r w:rsidRPr="00EB6AE5">
        <w:t>foo</w:t>
      </w:r>
      <w:proofErr w:type="spellEnd"/>
      <w:r w:rsidRPr="00EB6AE5">
        <w:t xml:space="preserve"> VAR “[1</w:t>
      </w:r>
      <w:proofErr w:type="gramStart"/>
      <w:r w:rsidRPr="00EB6AE5">
        <w:t>..10</w:t>
      </w:r>
      <w:proofErr w:type="gramEnd"/>
      <w:r w:rsidRPr="00EB6AE5">
        <w:t xml:space="preserve">]” 10.  This says that </w:t>
      </w:r>
      <w:proofErr w:type="spellStart"/>
      <w:r w:rsidRPr="00EB6AE5">
        <w:t>foo</w:t>
      </w:r>
      <w:proofErr w:type="spellEnd"/>
      <w:r w:rsidRPr="00EB6AE5">
        <w:t xml:space="preserve"> is a local (integer) variable with range [1</w:t>
      </w:r>
      <w:proofErr w:type="gramStart"/>
      <w:r w:rsidRPr="00EB6AE5">
        <w:t>..10</w:t>
      </w:r>
      <w:proofErr w:type="gramEnd"/>
      <w:r w:rsidRPr="00EB6AE5">
        <w:t>], and whose value defaults to 10 if it is left unassigned a</w:t>
      </w:r>
      <w:r w:rsidR="00775165" w:rsidRPr="00EB6AE5">
        <w:t xml:space="preserve">fter otherwise </w:t>
      </w:r>
      <w:r w:rsidR="004310A0" w:rsidRPr="00EB6AE5">
        <w:t>evaluating the Constraint that the VAR is attached to</w:t>
      </w:r>
      <w:r w:rsidRPr="00EB6AE5">
        <w:t>.</w:t>
      </w:r>
    </w:p>
    <w:p w:rsidR="00BA1DAF" w:rsidRPr="00EB6AE5" w:rsidRDefault="00BA1DAF" w:rsidP="00BA1DAF">
      <w:pPr>
        <w:pStyle w:val="BodyText"/>
        <w:numPr>
          <w:ilvl w:val="0"/>
          <w:numId w:val="10"/>
        </w:numPr>
        <w:tabs>
          <w:tab w:val="left" w:pos="2160"/>
        </w:tabs>
        <w:suppressAutoHyphens/>
        <w:spacing w:after="220" w:line="220" w:lineRule="atLeast"/>
        <w:jc w:val="both"/>
        <w:rPr>
          <w:i/>
          <w:iCs/>
        </w:rPr>
      </w:pPr>
      <w:proofErr w:type="gramStart"/>
      <w:r w:rsidRPr="00EB6AE5">
        <w:t>bas1</w:t>
      </w:r>
      <w:proofErr w:type="gramEnd"/>
      <w:r w:rsidRPr="00EB6AE5">
        <w:t xml:space="preserve"> through </w:t>
      </w:r>
      <w:proofErr w:type="spellStart"/>
      <w:r w:rsidRPr="00EB6AE5">
        <w:t>basn</w:t>
      </w:r>
      <w:proofErr w:type="spellEnd"/>
      <w:r w:rsidRPr="00EB6AE5">
        <w:t xml:space="preserve"> are link references that are resolved prior to evaluating the constraint.  </w:t>
      </w:r>
      <w:r w:rsidRPr="00EB6AE5">
        <w:rPr>
          <w:i/>
          <w:iCs/>
        </w:rPr>
        <w:t xml:space="preserve">The use of link references facilitates a means of controlling the order in which constraints within a sfConfig description are evaluated. </w:t>
      </w:r>
    </w:p>
    <w:p w:rsidR="00BA1DAF" w:rsidRPr="00EB6AE5" w:rsidRDefault="00BA1DAF" w:rsidP="00BA1DAF">
      <w:pPr>
        <w:pStyle w:val="BodyText"/>
        <w:ind w:left="720"/>
      </w:pPr>
      <w:r w:rsidRPr="00EB6AE5">
        <w:t>That is to say, the evaluation of a constraint will be deferred until link references contained therein are first resolved, and if any of these references themselves have parts which resolve to constraint types, then these constraints will be evaluated first.</w:t>
      </w:r>
    </w:p>
    <w:p w:rsidR="00BA1DAF" w:rsidRPr="00EB6AE5" w:rsidRDefault="00BA1DAF" w:rsidP="00BA1DAF">
      <w:pPr>
        <w:pStyle w:val="BodyText"/>
        <w:numPr>
          <w:ilvl w:val="0"/>
          <w:numId w:val="10"/>
        </w:numPr>
        <w:tabs>
          <w:tab w:val="left" w:pos="2160"/>
        </w:tabs>
        <w:suppressAutoHyphens/>
        <w:spacing w:after="220" w:line="220" w:lineRule="atLeast"/>
        <w:jc w:val="both"/>
      </w:pPr>
      <w:proofErr w:type="gramStart"/>
      <w:r w:rsidRPr="00EB6AE5">
        <w:t>bat1</w:t>
      </w:r>
      <w:proofErr w:type="gramEnd"/>
      <w:r w:rsidRPr="00EB6AE5">
        <w:t xml:space="preserve"> through </w:t>
      </w:r>
      <w:proofErr w:type="spellStart"/>
      <w:r w:rsidRPr="00EB6AE5">
        <w:t>batn</w:t>
      </w:r>
      <w:proofErr w:type="spellEnd"/>
      <w:r w:rsidRPr="00EB6AE5">
        <w:t xml:space="preserve"> are </w:t>
      </w:r>
      <w:r w:rsidR="007414D4" w:rsidRPr="00EB6AE5">
        <w:t>SmartFrog</w:t>
      </w:r>
      <w:r w:rsidRPr="00EB6AE5">
        <w:t xml:space="preserve"> values, either components or simple values.</w:t>
      </w:r>
    </w:p>
    <w:p w:rsidR="00BA1DAF" w:rsidRPr="00EB6AE5" w:rsidRDefault="00BA1DAF" w:rsidP="00BA1DAF">
      <w:pPr>
        <w:pStyle w:val="BodyText"/>
        <w:numPr>
          <w:ilvl w:val="0"/>
          <w:numId w:val="10"/>
        </w:numPr>
        <w:tabs>
          <w:tab w:val="left" w:pos="2160"/>
        </w:tabs>
        <w:suppressAutoHyphens/>
        <w:spacing w:after="220" w:line="220" w:lineRule="atLeast"/>
        <w:jc w:val="both"/>
      </w:pPr>
      <w:proofErr w:type="gramStart"/>
      <w:r w:rsidRPr="00EB6AE5">
        <w:lastRenderedPageBreak/>
        <w:t>pred1</w:t>
      </w:r>
      <w:proofErr w:type="gramEnd"/>
      <w:r w:rsidRPr="00EB6AE5">
        <w:t xml:space="preserve"> through </w:t>
      </w:r>
      <w:proofErr w:type="spellStart"/>
      <w:r w:rsidRPr="00EB6AE5">
        <w:t>predn</w:t>
      </w:r>
      <w:proofErr w:type="spellEnd"/>
      <w:r w:rsidRPr="00EB6AE5">
        <w:t xml:space="preserve"> are uninterpreted constraint strings that are passed to a constraint solving engine for evaluation, according </w:t>
      </w:r>
      <w:r w:rsidR="004B7B70" w:rsidRPr="00EB6AE5">
        <w:t>to which the VAR attributes may</w:t>
      </w:r>
      <w:r w:rsidRPr="00EB6AE5">
        <w:t xml:space="preserve"> be filled in.  </w:t>
      </w:r>
    </w:p>
    <w:p w:rsidR="00BA1DAF" w:rsidRPr="00EB6AE5" w:rsidRDefault="00BA1DAF" w:rsidP="00BA1DAF">
      <w:pPr>
        <w:pStyle w:val="BodyText"/>
        <w:ind w:left="720"/>
      </w:pPr>
      <w:r w:rsidRPr="00EB6AE5">
        <w:t>Constraint strings are determined by means of the tag [</w:t>
      </w:r>
      <w:proofErr w:type="spellStart"/>
      <w:r w:rsidRPr="00EB6AE5">
        <w:t>sfConstraint</w:t>
      </w:r>
      <w:proofErr w:type="spellEnd"/>
      <w:r w:rsidRPr="00EB6AE5">
        <w:t>].</w:t>
      </w:r>
    </w:p>
    <w:p w:rsidR="00BA1DAF" w:rsidRPr="00EB6AE5" w:rsidRDefault="00BA1DAF" w:rsidP="00BA1DAF">
      <w:pPr>
        <w:pStyle w:val="BodyText"/>
        <w:ind w:left="720"/>
      </w:pPr>
      <w:r w:rsidRPr="00EB6AE5">
        <w:t xml:space="preserve">Constraint strings within a constraint type are ordered according to the lexical ordering of their attribute names. This means that if a constraint type is extended, the order of constraint strings in the extended type can be controlled by appropriate use of attribute names. For example, defining a constraint string with attribute name p1a in an extension of a type with </w:t>
      </w:r>
      <w:proofErr w:type="gramStart"/>
      <w:r w:rsidRPr="00EB6AE5">
        <w:t>constraint  strings</w:t>
      </w:r>
      <w:proofErr w:type="gramEnd"/>
      <w:r w:rsidRPr="00EB6AE5">
        <w:t xml:space="preserve"> p1, p2, p3, will mean that the constraint strings are evaluated in the order p1, p1a, p2, p3.</w:t>
      </w:r>
    </w:p>
    <w:p w:rsidR="00BA1DAF" w:rsidRPr="00EB6AE5" w:rsidRDefault="00BA1DAF" w:rsidP="00BA1DAF">
      <w:pPr>
        <w:pStyle w:val="BodyText"/>
        <w:rPr>
          <w:sz w:val="20"/>
          <w:szCs w:val="20"/>
        </w:rPr>
      </w:pPr>
      <w:r w:rsidRPr="00EB6AE5">
        <w:rPr>
          <w:sz w:val="20"/>
          <w:szCs w:val="20"/>
        </w:rPr>
        <w:t xml:space="preserve">As a simple example, consider the following </w:t>
      </w:r>
      <w:r w:rsidR="007414D4" w:rsidRPr="00EB6AE5">
        <w:rPr>
          <w:sz w:val="20"/>
          <w:szCs w:val="20"/>
        </w:rPr>
        <w:t>SmartFrog</w:t>
      </w:r>
      <w:r w:rsidRPr="00EB6AE5">
        <w:rPr>
          <w:sz w:val="20"/>
          <w:szCs w:val="20"/>
        </w:rPr>
        <w:t xml:space="preserve"> description. </w:t>
      </w:r>
    </w:p>
    <w:p w:rsidR="00BA1DAF" w:rsidRPr="00EB6AE5" w:rsidRDefault="00BA1DAF" w:rsidP="00BA1DAF">
      <w:pPr>
        <w:pStyle w:val="Code1"/>
      </w:pPr>
    </w:p>
    <w:p w:rsidR="00BA1DAF" w:rsidRPr="00EB6AE5" w:rsidRDefault="00BA1DAF" w:rsidP="00BA1DAF">
      <w:pPr>
        <w:pStyle w:val="Code1"/>
      </w:pPr>
      <w:r w:rsidRPr="00EB6AE5">
        <w:t>#include "/org/</w:t>
      </w:r>
      <w:proofErr w:type="spellStart"/>
      <w:r w:rsidRPr="00EB6AE5">
        <w:t>smartfrog</w:t>
      </w:r>
      <w:proofErr w:type="spellEnd"/>
      <w:r w:rsidRPr="00EB6AE5">
        <w:t>/functions.sf"</w:t>
      </w:r>
    </w:p>
    <w:p w:rsidR="00BA1DAF" w:rsidRPr="00EB6AE5" w:rsidRDefault="00BA1DAF" w:rsidP="00BA1DAF">
      <w:pPr>
        <w:pStyle w:val="Code1"/>
      </w:pPr>
    </w:p>
    <w:p w:rsidR="00BA1DAF" w:rsidRPr="00EB6AE5" w:rsidRDefault="00BA1DAF" w:rsidP="00BA1DAF">
      <w:pPr>
        <w:pStyle w:val="Code1"/>
      </w:pPr>
    </w:p>
    <w:p w:rsidR="00BA1DAF" w:rsidRPr="00EB6AE5" w:rsidRDefault="00BA1DAF" w:rsidP="00BA1DAF">
      <w:pPr>
        <w:pStyle w:val="Code1"/>
      </w:pPr>
      <w:proofErr w:type="gramStart"/>
      <w:r w:rsidRPr="00EB6AE5">
        <w:t>sfConfig</w:t>
      </w:r>
      <w:proofErr w:type="gramEnd"/>
      <w:r w:rsidRPr="00EB6AE5">
        <w:t xml:space="preserve"> extends {</w:t>
      </w:r>
    </w:p>
    <w:p w:rsidR="00BA1DAF" w:rsidRPr="00EB6AE5" w:rsidRDefault="00BA1DAF" w:rsidP="00BA1DAF">
      <w:pPr>
        <w:pStyle w:val="Code1"/>
      </w:pPr>
      <w:r w:rsidRPr="00EB6AE5">
        <w:t xml:space="preserve">  </w:t>
      </w:r>
      <w:proofErr w:type="spellStart"/>
      <w:proofErr w:type="gramStart"/>
      <w:r w:rsidR="00742413" w:rsidRPr="00EB6AE5">
        <w:t>foo</w:t>
      </w:r>
      <w:proofErr w:type="spellEnd"/>
      <w:proofErr w:type="gramEnd"/>
      <w:r w:rsidRPr="00EB6AE5">
        <w:t xml:space="preserve"> extends Constraint {</w:t>
      </w:r>
    </w:p>
    <w:p w:rsidR="00BA1DAF" w:rsidRPr="00EB6AE5" w:rsidRDefault="00BA1DAF" w:rsidP="00BA1DAF">
      <w:pPr>
        <w:pStyle w:val="Code1"/>
      </w:pPr>
      <w:r w:rsidRPr="00EB6AE5">
        <w:t xml:space="preserve">     </w:t>
      </w:r>
      <w:proofErr w:type="gramStart"/>
      <w:r w:rsidRPr="00EB6AE5">
        <w:t>x</w:t>
      </w:r>
      <w:proofErr w:type="gramEnd"/>
      <w:r w:rsidRPr="00EB6AE5">
        <w:t xml:space="preserve"> foo2:x;</w:t>
      </w:r>
    </w:p>
    <w:p w:rsidR="00BA1DAF" w:rsidRPr="00EB6AE5" w:rsidRDefault="00BA1DAF" w:rsidP="00BA1DAF">
      <w:pPr>
        <w:pStyle w:val="Code1"/>
      </w:pPr>
      <w:r w:rsidRPr="00EB6AE5">
        <w:t xml:space="preserve">     </w:t>
      </w:r>
      <w:proofErr w:type="gramStart"/>
      <w:r w:rsidRPr="00EB6AE5">
        <w:t>y</w:t>
      </w:r>
      <w:proofErr w:type="gramEnd"/>
      <w:r w:rsidRPr="00EB6AE5">
        <w:t xml:space="preserve"> VAR "[1..3]";</w:t>
      </w:r>
    </w:p>
    <w:p w:rsidR="00BA1DAF" w:rsidRPr="00EB6AE5" w:rsidRDefault="00BA1DAF" w:rsidP="00BA1DAF">
      <w:pPr>
        <w:pStyle w:val="Code1"/>
      </w:pPr>
      <w:r w:rsidRPr="00EB6AE5">
        <w:t xml:space="preserve">     </w:t>
      </w:r>
      <w:proofErr w:type="gramStart"/>
      <w:r w:rsidRPr="00EB6AE5">
        <w:t>z</w:t>
      </w:r>
      <w:proofErr w:type="gramEnd"/>
      <w:r w:rsidRPr="00EB6AE5">
        <w:t xml:space="preserve"> (x + 1);</w:t>
      </w:r>
    </w:p>
    <w:p w:rsidR="00BA1DAF" w:rsidRPr="00EB6AE5" w:rsidRDefault="00BA1DAF" w:rsidP="00BA1DAF">
      <w:pPr>
        <w:pStyle w:val="Code1"/>
      </w:pPr>
      <w:r w:rsidRPr="00EB6AE5">
        <w:t xml:space="preserve">     [</w:t>
      </w:r>
      <w:proofErr w:type="spellStart"/>
      <w:proofErr w:type="gramStart"/>
      <w:r w:rsidRPr="00EB6AE5">
        <w:t>sfConstraint</w:t>
      </w:r>
      <w:proofErr w:type="spellEnd"/>
      <w:proofErr w:type="gramEnd"/>
      <w:r w:rsidRPr="00EB6AE5">
        <w:t>] -- "y is x*z";</w:t>
      </w:r>
    </w:p>
    <w:p w:rsidR="00BA1DAF" w:rsidRPr="00EB6AE5" w:rsidRDefault="00BA1DAF" w:rsidP="00BA1DAF">
      <w:pPr>
        <w:pStyle w:val="Code1"/>
      </w:pPr>
      <w:r w:rsidRPr="00EB6AE5">
        <w:t xml:space="preserve">  }</w:t>
      </w:r>
    </w:p>
    <w:p w:rsidR="00BA1DAF" w:rsidRPr="00EB6AE5" w:rsidRDefault="00BA1DAF" w:rsidP="00BA1DAF">
      <w:pPr>
        <w:pStyle w:val="Code1"/>
      </w:pPr>
      <w:r w:rsidRPr="00EB6AE5">
        <w:t xml:space="preserve">  </w:t>
      </w:r>
      <w:proofErr w:type="gramStart"/>
      <w:r w:rsidRPr="00EB6AE5">
        <w:t>foo2</w:t>
      </w:r>
      <w:proofErr w:type="gramEnd"/>
      <w:r w:rsidRPr="00EB6AE5">
        <w:t xml:space="preserve"> extends Constraint {</w:t>
      </w:r>
    </w:p>
    <w:p w:rsidR="00BA1DAF" w:rsidRPr="00EB6AE5" w:rsidRDefault="00BA1DAF" w:rsidP="00BA1DAF">
      <w:pPr>
        <w:pStyle w:val="Code1"/>
      </w:pPr>
      <w:r w:rsidRPr="00EB6AE5">
        <w:t xml:space="preserve">     </w:t>
      </w:r>
      <w:proofErr w:type="gramStart"/>
      <w:r w:rsidRPr="00EB6AE5">
        <w:t>x</w:t>
      </w:r>
      <w:proofErr w:type="gramEnd"/>
      <w:r w:rsidRPr="00EB6AE5">
        <w:t xml:space="preserve"> VAR "[1,2]";</w:t>
      </w:r>
    </w:p>
    <w:p w:rsidR="00BA1DAF" w:rsidRPr="00EB6AE5" w:rsidRDefault="00BA1DAF" w:rsidP="00BA1DAF">
      <w:pPr>
        <w:pStyle w:val="Code1"/>
      </w:pPr>
      <w:r w:rsidRPr="00EB6AE5">
        <w:t xml:space="preserve">     [</w:t>
      </w:r>
      <w:proofErr w:type="spellStart"/>
      <w:proofErr w:type="gramStart"/>
      <w:r w:rsidRPr="00EB6AE5">
        <w:t>sfConstraint</w:t>
      </w:r>
      <w:proofErr w:type="spellEnd"/>
      <w:proofErr w:type="gramEnd"/>
      <w:r w:rsidRPr="00EB6AE5">
        <w:t>] -- "(x=2; x=1)";</w:t>
      </w:r>
    </w:p>
    <w:p w:rsidR="00BA1DAF" w:rsidRPr="00EB6AE5" w:rsidRDefault="00BA1DAF" w:rsidP="00BA1DAF">
      <w:pPr>
        <w:pStyle w:val="Code1"/>
      </w:pPr>
      <w:r w:rsidRPr="00EB6AE5">
        <w:t xml:space="preserve">  }</w:t>
      </w:r>
    </w:p>
    <w:p w:rsidR="0020701C" w:rsidRPr="00EB6AE5" w:rsidRDefault="00BA1DAF" w:rsidP="00BA1DAF">
      <w:pPr>
        <w:pStyle w:val="Code1"/>
      </w:pPr>
      <w:r w:rsidRPr="00EB6AE5">
        <w:t>}</w:t>
      </w:r>
    </w:p>
    <w:p w:rsidR="00BA1DAF" w:rsidRPr="00EB6AE5" w:rsidRDefault="00BA1DAF" w:rsidP="00BA1DAF">
      <w:pPr>
        <w:pStyle w:val="Code1"/>
      </w:pPr>
    </w:p>
    <w:p w:rsidR="00BA1DAF" w:rsidRPr="00EB6AE5" w:rsidRDefault="00BA1DAF" w:rsidP="00BA1DAF"/>
    <w:p w:rsidR="00BA1DAF" w:rsidRPr="00EB6AE5" w:rsidRDefault="00BA1DAF" w:rsidP="00BA1DAF">
      <w:pPr>
        <w:pStyle w:val="BodyText"/>
      </w:pPr>
      <w:r w:rsidRPr="00EB6AE5">
        <w:t>To make use of the constraint extensions we need to include the file functions.sf which contains definitions of some function types.</w:t>
      </w:r>
    </w:p>
    <w:p w:rsidR="00BA1DAF" w:rsidRPr="00EB6AE5" w:rsidRDefault="00742413" w:rsidP="00BA1DAF">
      <w:pPr>
        <w:pStyle w:val="BodyText"/>
      </w:pPr>
      <w:proofErr w:type="spellStart"/>
      <w:proofErr w:type="gramStart"/>
      <w:r w:rsidRPr="00EB6AE5">
        <w:t>foo</w:t>
      </w:r>
      <w:proofErr w:type="spellEnd"/>
      <w:proofErr w:type="gramEnd"/>
      <w:r w:rsidRPr="00EB6AE5">
        <w:t xml:space="preserve"> is a C</w:t>
      </w:r>
      <w:r w:rsidR="00BA1DAF" w:rsidRPr="00EB6AE5">
        <w:t>onstraint type which contains:</w:t>
      </w:r>
    </w:p>
    <w:p w:rsidR="00BA1DAF" w:rsidRPr="00EB6AE5" w:rsidRDefault="00BA1DAF" w:rsidP="00C10552">
      <w:pPr>
        <w:pStyle w:val="BodyText"/>
        <w:numPr>
          <w:ilvl w:val="0"/>
          <w:numId w:val="16"/>
        </w:numPr>
        <w:tabs>
          <w:tab w:val="left" w:pos="2160"/>
        </w:tabs>
        <w:suppressAutoHyphens/>
        <w:spacing w:after="220" w:line="220" w:lineRule="atLeast"/>
        <w:jc w:val="both"/>
      </w:pPr>
      <w:r w:rsidRPr="00EB6AE5">
        <w:t>an attribute x, which is a reference to the value of the attribute of the same name in foo2</w:t>
      </w:r>
    </w:p>
    <w:p w:rsidR="00BA1DAF" w:rsidRPr="00EB6AE5" w:rsidRDefault="00BA1DAF" w:rsidP="00C10552">
      <w:pPr>
        <w:pStyle w:val="BodyText"/>
        <w:numPr>
          <w:ilvl w:val="0"/>
          <w:numId w:val="16"/>
        </w:numPr>
        <w:tabs>
          <w:tab w:val="left" w:pos="2160"/>
        </w:tabs>
        <w:suppressAutoHyphens/>
        <w:spacing w:after="220" w:line="220" w:lineRule="atLeast"/>
        <w:jc w:val="both"/>
      </w:pPr>
      <w:r w:rsidRPr="00EB6AE5">
        <w:t xml:space="preserve">an attribute y, which is declared </w:t>
      </w:r>
      <w:r w:rsidR="00742413" w:rsidRPr="00EB6AE5">
        <w:t xml:space="preserve">to be </w:t>
      </w:r>
      <w:r w:rsidRPr="00EB6AE5">
        <w:t>a local variable (VAR) with an integer range [1..3]</w:t>
      </w:r>
    </w:p>
    <w:p w:rsidR="00BA1DAF" w:rsidRPr="00EB6AE5" w:rsidRDefault="00BA1DAF" w:rsidP="00C10552">
      <w:pPr>
        <w:pStyle w:val="BodyText"/>
        <w:numPr>
          <w:ilvl w:val="0"/>
          <w:numId w:val="16"/>
        </w:numPr>
        <w:tabs>
          <w:tab w:val="left" w:pos="2160"/>
        </w:tabs>
        <w:suppressAutoHyphens/>
        <w:spacing w:after="220" w:line="220" w:lineRule="atLeast"/>
        <w:jc w:val="both"/>
      </w:pPr>
      <w:r w:rsidRPr="00EB6AE5">
        <w:t xml:space="preserve">an attribute z, which is a sum expression in regular </w:t>
      </w:r>
      <w:r w:rsidR="007414D4" w:rsidRPr="00EB6AE5">
        <w:t>SmartFrog</w:t>
      </w:r>
      <w:r w:rsidRPr="00EB6AE5">
        <w:t xml:space="preserve"> syntax</w:t>
      </w:r>
    </w:p>
    <w:p w:rsidR="00BA1DAF" w:rsidRPr="00EB6AE5" w:rsidRDefault="00BA1DAF" w:rsidP="00BA1DAF">
      <w:pPr>
        <w:pStyle w:val="BodyText"/>
      </w:pPr>
      <w:proofErr w:type="gramStart"/>
      <w:r w:rsidRPr="00EB6AE5">
        <w:t>x</w:t>
      </w:r>
      <w:proofErr w:type="gramEnd"/>
      <w:r w:rsidRPr="00EB6AE5">
        <w:t xml:space="preserve"> and z are references and must be resolved prior to evaluating the </w:t>
      </w:r>
      <w:proofErr w:type="spellStart"/>
      <w:r w:rsidR="00742413" w:rsidRPr="00EB6AE5">
        <w:t>foo</w:t>
      </w:r>
      <w:proofErr w:type="spellEnd"/>
      <w:r w:rsidRPr="00EB6AE5">
        <w:t xml:space="preserve"> constraint.</w:t>
      </w:r>
    </w:p>
    <w:p w:rsidR="00BA1DAF" w:rsidRPr="00EB6AE5" w:rsidRDefault="00BA1DAF" w:rsidP="00BA1DAF">
      <w:pPr>
        <w:pStyle w:val="BodyText"/>
      </w:pPr>
      <w:r w:rsidRPr="00EB6AE5">
        <w:t>As the foo2 part of the foo2</w:t>
      </w:r>
      <w:proofErr w:type="gramStart"/>
      <w:r w:rsidRPr="00EB6AE5">
        <w:t>:x</w:t>
      </w:r>
      <w:proofErr w:type="gramEnd"/>
      <w:r w:rsidRPr="00EB6AE5">
        <w:t xml:space="preserve"> reference is resolved to another constraint, this constraint must be evaluated first. Evaluating foo2 means processing the single anonymous constraint string "(x=2; x=1)".</w:t>
      </w:r>
    </w:p>
    <w:p w:rsidR="00BA1DAF" w:rsidRPr="00EB6AE5" w:rsidRDefault="00BA1DAF" w:rsidP="00BA1DAF">
      <w:pPr>
        <w:pStyle w:val="BodyText"/>
      </w:pPr>
      <w:r w:rsidRPr="00EB6AE5">
        <w:t xml:space="preserve">In constraint strings, attributes are referred to simply by using their name.  </w:t>
      </w:r>
      <w:r w:rsidRPr="00EB6AE5">
        <w:rPr>
          <w:bCs/>
        </w:rPr>
        <w:t>Note</w:t>
      </w:r>
      <w:r w:rsidRPr="00EB6AE5">
        <w:rPr>
          <w:b/>
          <w:bCs/>
        </w:rPr>
        <w:t xml:space="preserve">, </w:t>
      </w:r>
      <w:r w:rsidRPr="00EB6AE5">
        <w:t xml:space="preserve">for now, attribute names within Constraint types may </w:t>
      </w:r>
      <w:r w:rsidRPr="00EB6AE5">
        <w:rPr>
          <w:b/>
          <w:bCs/>
        </w:rPr>
        <w:t xml:space="preserve">not </w:t>
      </w:r>
      <w:r w:rsidRPr="00EB6AE5">
        <w:t xml:space="preserve">start in upper-case. </w:t>
      </w:r>
    </w:p>
    <w:p w:rsidR="00BA1DAF" w:rsidRPr="00EB6AE5" w:rsidRDefault="00BA1DAF" w:rsidP="00BA1DAF">
      <w:pPr>
        <w:pStyle w:val="BodyText"/>
      </w:pPr>
      <w:r w:rsidRPr="00EB6AE5">
        <w:t xml:space="preserve">In the given constraint string, x is first bound to 2.  If further constraint solving within the sfConfig hierarchy fails, backtracking may occur to the extent that this assignment is undone.  This will be the case in this example, as we shall see. In this eventuality, another possibility is provided; that is to assign x to 1. </w:t>
      </w:r>
    </w:p>
    <w:p w:rsidR="00BA1DAF" w:rsidRPr="00EB6AE5" w:rsidRDefault="00BA1DAF" w:rsidP="00BA1DAF">
      <w:pPr>
        <w:pStyle w:val="BodyText"/>
      </w:pPr>
      <w:r w:rsidRPr="00EB6AE5">
        <w:lastRenderedPageBreak/>
        <w:t xml:space="preserve">The result of processing foo2 initially is to set x to 2.  In </w:t>
      </w:r>
      <w:proofErr w:type="spellStart"/>
      <w:r w:rsidR="00742413" w:rsidRPr="00EB6AE5">
        <w:t>foo</w:t>
      </w:r>
      <w:proofErr w:type="spellEnd"/>
      <w:r w:rsidRPr="00EB6AE5">
        <w:t xml:space="preserve">, x is thus resolved to 2. Further, z is resolved to 3.  The constraint string in </w:t>
      </w:r>
      <w:proofErr w:type="spellStart"/>
      <w:r w:rsidR="00742413" w:rsidRPr="00EB6AE5">
        <w:t>foo</w:t>
      </w:r>
      <w:proofErr w:type="spellEnd"/>
      <w:r w:rsidRPr="00EB6AE5">
        <w:t xml:space="preserve"> assigns the value of y to be x*z.  As the result of this expres</w:t>
      </w:r>
      <w:r w:rsidR="008E461E" w:rsidRPr="00EB6AE5">
        <w:t>sion is 6, which is outside the</w:t>
      </w:r>
      <w:r w:rsidRPr="00EB6AE5">
        <w:t xml:space="preserve"> range</w:t>
      </w:r>
      <w:r w:rsidR="008E461E" w:rsidRPr="00EB6AE5">
        <w:t xml:space="preserve"> declared for y</w:t>
      </w:r>
      <w:r w:rsidRPr="00EB6AE5">
        <w:t xml:space="preserve">, link resolution is backtracked.  This includes the assignment of z to 3, and the assignment of x to 2.  The single constraint string in foo2 makes a dispensation for x to be assigned to 1 as an alternative.  This means that z in </w:t>
      </w:r>
      <w:proofErr w:type="spellStart"/>
      <w:r w:rsidR="00742413" w:rsidRPr="00EB6AE5">
        <w:t>foo</w:t>
      </w:r>
      <w:proofErr w:type="spellEnd"/>
      <w:r w:rsidRPr="00EB6AE5">
        <w:t xml:space="preserve"> is assigned to 2, and y assigned to 2 by the evaluation of constraint string p2.</w:t>
      </w:r>
    </w:p>
    <w:p w:rsidR="00BA1DAF" w:rsidRPr="00EB6AE5" w:rsidRDefault="00BA1DAF" w:rsidP="00BA1DAF">
      <w:pPr>
        <w:pStyle w:val="BodyText"/>
      </w:pPr>
      <w:r w:rsidRPr="00EB6AE5">
        <w:t>The final sfConfig after link resolution is as follows, as dumped by sfParse is given.</w:t>
      </w:r>
    </w:p>
    <w:p w:rsidR="0055068D" w:rsidRPr="00EB6AE5" w:rsidRDefault="00742413" w:rsidP="0055068D">
      <w:pPr>
        <w:pStyle w:val="Code1"/>
      </w:pPr>
      <w:proofErr w:type="spellStart"/>
      <w:proofErr w:type="gramStart"/>
      <w:r w:rsidRPr="00EB6AE5">
        <w:t>foo</w:t>
      </w:r>
      <w:proofErr w:type="spellEnd"/>
      <w:proofErr w:type="gramEnd"/>
      <w:r w:rsidR="0055068D" w:rsidRPr="00EB6AE5">
        <w:t xml:space="preserve"> extends DATA  {</w:t>
      </w:r>
    </w:p>
    <w:p w:rsidR="0055068D" w:rsidRPr="00EB6AE5" w:rsidRDefault="0055068D" w:rsidP="0055068D">
      <w:pPr>
        <w:pStyle w:val="Code1"/>
      </w:pPr>
      <w:r w:rsidRPr="00EB6AE5">
        <w:t xml:space="preserve">  </w:t>
      </w:r>
      <w:proofErr w:type="gramStart"/>
      <w:r w:rsidRPr="00EB6AE5">
        <w:t>x</w:t>
      </w:r>
      <w:proofErr w:type="gramEnd"/>
      <w:r w:rsidRPr="00EB6AE5">
        <w:t xml:space="preserve"> 1;</w:t>
      </w:r>
    </w:p>
    <w:p w:rsidR="0055068D" w:rsidRPr="00EB6AE5" w:rsidRDefault="0055068D" w:rsidP="0055068D">
      <w:pPr>
        <w:pStyle w:val="Code1"/>
      </w:pPr>
      <w:r w:rsidRPr="00EB6AE5">
        <w:t xml:space="preserve">  </w:t>
      </w:r>
      <w:proofErr w:type="gramStart"/>
      <w:r w:rsidRPr="00EB6AE5">
        <w:t>y</w:t>
      </w:r>
      <w:proofErr w:type="gramEnd"/>
      <w:r w:rsidRPr="00EB6AE5">
        <w:t xml:space="preserve"> 2;</w:t>
      </w:r>
    </w:p>
    <w:p w:rsidR="0055068D" w:rsidRPr="00EB6AE5" w:rsidRDefault="0055068D" w:rsidP="0055068D">
      <w:pPr>
        <w:pStyle w:val="Code1"/>
      </w:pPr>
      <w:r w:rsidRPr="00EB6AE5">
        <w:t xml:space="preserve">  </w:t>
      </w:r>
      <w:proofErr w:type="gramStart"/>
      <w:r w:rsidRPr="00EB6AE5">
        <w:t>z</w:t>
      </w:r>
      <w:proofErr w:type="gramEnd"/>
      <w:r w:rsidRPr="00EB6AE5">
        <w:t xml:space="preserve"> 2;</w:t>
      </w:r>
    </w:p>
    <w:p w:rsidR="0055068D" w:rsidRPr="00EB6AE5" w:rsidRDefault="0055068D" w:rsidP="0055068D">
      <w:pPr>
        <w:pStyle w:val="Code1"/>
      </w:pPr>
      <w:r w:rsidRPr="00EB6AE5">
        <w:t>}</w:t>
      </w:r>
    </w:p>
    <w:p w:rsidR="0055068D" w:rsidRPr="00EB6AE5" w:rsidRDefault="0055068D" w:rsidP="0055068D">
      <w:pPr>
        <w:pStyle w:val="Code1"/>
      </w:pPr>
      <w:proofErr w:type="gramStart"/>
      <w:r w:rsidRPr="00EB6AE5">
        <w:t>foo2</w:t>
      </w:r>
      <w:proofErr w:type="gramEnd"/>
      <w:r w:rsidRPr="00EB6AE5">
        <w:t xml:space="preserve"> extends DATA  {</w:t>
      </w:r>
    </w:p>
    <w:p w:rsidR="0055068D" w:rsidRPr="00EB6AE5" w:rsidRDefault="0055068D" w:rsidP="0055068D">
      <w:pPr>
        <w:pStyle w:val="Code1"/>
      </w:pPr>
      <w:r w:rsidRPr="00EB6AE5">
        <w:t xml:space="preserve">  </w:t>
      </w:r>
      <w:proofErr w:type="gramStart"/>
      <w:r w:rsidRPr="00EB6AE5">
        <w:t>x</w:t>
      </w:r>
      <w:proofErr w:type="gramEnd"/>
      <w:r w:rsidRPr="00EB6AE5">
        <w:t xml:space="preserve"> 1;</w:t>
      </w:r>
    </w:p>
    <w:p w:rsidR="0055068D" w:rsidRPr="00EB6AE5" w:rsidRDefault="0055068D" w:rsidP="0055068D">
      <w:pPr>
        <w:pStyle w:val="Code1"/>
      </w:pPr>
      <w:r w:rsidRPr="00EB6AE5">
        <w:t>}</w:t>
      </w:r>
    </w:p>
    <w:p w:rsidR="001F29E7" w:rsidRPr="00EB6AE5" w:rsidRDefault="001F29E7">
      <w:pPr>
        <w:rPr>
          <w:rFonts w:eastAsiaTheme="majorEastAsia" w:cstheme="majorBidi"/>
          <w:b/>
          <w:bCs/>
          <w:sz w:val="28"/>
          <w:szCs w:val="28"/>
        </w:rPr>
      </w:pPr>
      <w:r w:rsidRPr="00EB6AE5">
        <w:br w:type="page"/>
      </w:r>
    </w:p>
    <w:p w:rsidR="00BA1DAF" w:rsidRPr="00EB6AE5" w:rsidRDefault="007414D4" w:rsidP="00C10552">
      <w:pPr>
        <w:pStyle w:val="Heading1"/>
      </w:pPr>
      <w:bookmarkStart w:id="2" w:name="_Toc184459533"/>
      <w:bookmarkStart w:id="3" w:name="_Toc184793181"/>
      <w:r>
        <w:lastRenderedPageBreak/>
        <w:t>Foundations of SmartF</w:t>
      </w:r>
      <w:r w:rsidR="00C10552" w:rsidRPr="00EB6AE5">
        <w:t>rog's Constraint Support</w:t>
      </w:r>
      <w:bookmarkEnd w:id="2"/>
      <w:bookmarkEnd w:id="3"/>
    </w:p>
    <w:p w:rsidR="00C10552" w:rsidRPr="00EB6AE5" w:rsidRDefault="00C10552" w:rsidP="00C10552">
      <w:pPr>
        <w:pStyle w:val="BodyText"/>
      </w:pPr>
      <w:r w:rsidRPr="00EB6AE5">
        <w:t xml:space="preserve">The constraint solving support within </w:t>
      </w:r>
      <w:r w:rsidR="007414D4" w:rsidRPr="00EB6AE5">
        <w:t>SmartFrog</w:t>
      </w:r>
      <w:r w:rsidRPr="00EB6AE5">
        <w:t xml:space="preserve"> is provided through the use of the </w:t>
      </w:r>
      <w:r w:rsidRPr="00EB6AE5">
        <w:rPr>
          <w:i/>
          <w:iCs/>
        </w:rPr>
        <w:t xml:space="preserve">Eclipse </w:t>
      </w:r>
      <w:r w:rsidRPr="00EB6AE5">
        <w:t xml:space="preserve">constraint solving </w:t>
      </w:r>
      <w:r w:rsidR="001B0344" w:rsidRPr="00EB6AE5">
        <w:t xml:space="preserve">engine </w:t>
      </w:r>
      <w:r w:rsidRPr="00EB6AE5">
        <w:t xml:space="preserve">(not to be confused with the Java IDE of the same name).  The Eclipse constraint engine had been previously developed by Imperial College, London, UK, and has since been developed by Cisco Systems.  More information can be found on Eclipse at: </w:t>
      </w:r>
      <w:hyperlink r:id="rId8" w:history="1">
        <w:r w:rsidRPr="00EB6AE5">
          <w:rPr>
            <w:rStyle w:val="Hyperlink"/>
          </w:rPr>
          <w:t>http://eclipse.crosscoreop.com/</w:t>
        </w:r>
      </w:hyperlink>
      <w:r w:rsidR="00145B80" w:rsidRPr="00EB6AE5">
        <w:t xml:space="preserve"> and in [1].</w:t>
      </w:r>
    </w:p>
    <w:p w:rsidR="00C10552" w:rsidRPr="00EB6AE5" w:rsidRDefault="00C10552" w:rsidP="00C10552">
      <w:pPr>
        <w:pStyle w:val="BodyText"/>
      </w:pPr>
      <w:r w:rsidRPr="00EB6AE5">
        <w:t xml:space="preserve">The subset of the </w:t>
      </w:r>
      <w:r w:rsidR="007414D4" w:rsidRPr="00EB6AE5">
        <w:t>SmartFrog</w:t>
      </w:r>
      <w:r w:rsidRPr="00EB6AE5">
        <w:t xml:space="preserve"> language </w:t>
      </w:r>
      <w:r w:rsidR="00617EBA" w:rsidRPr="00EB6AE5">
        <w:t>specific</w:t>
      </w:r>
      <w:r w:rsidRPr="00EB6AE5">
        <w:t xml:space="preserve"> to constraint support provides abstractions from the language of Eclipse.  That is to say, it is an </w:t>
      </w:r>
      <w:r w:rsidRPr="00EB6AE5">
        <w:rPr>
          <w:i/>
          <w:iCs/>
        </w:rPr>
        <w:t>abstract syntax</w:t>
      </w:r>
      <w:r w:rsidRPr="00EB6AE5">
        <w:t xml:space="preserve"> which is somewhat detached from the Eclipse language.  </w:t>
      </w:r>
    </w:p>
    <w:p w:rsidR="00C10552" w:rsidRPr="00EB6AE5" w:rsidRDefault="00C10552" w:rsidP="00C10552">
      <w:pPr>
        <w:pStyle w:val="BodyText"/>
      </w:pPr>
      <w:r w:rsidRPr="00EB6AE5">
        <w:t>However, on occasion, it may be necessary to revert to s</w:t>
      </w:r>
      <w:r w:rsidR="006C10B7" w:rsidRPr="00EB6AE5">
        <w:t xml:space="preserve">pecifying certain aspects of </w:t>
      </w:r>
      <w:proofErr w:type="gramStart"/>
      <w:r w:rsidR="006C10B7" w:rsidRPr="00EB6AE5">
        <w:t>a</w:t>
      </w:r>
      <w:r w:rsidRPr="00EB6AE5">
        <w:t xml:space="preserve">  particular</w:t>
      </w:r>
      <w:proofErr w:type="gramEnd"/>
      <w:r w:rsidRPr="00EB6AE5">
        <w:t xml:space="preserve"> domain being modelled using the Eclipse language directly.  </w:t>
      </w:r>
    </w:p>
    <w:p w:rsidR="00286E88" w:rsidRDefault="00C10552" w:rsidP="00C10552">
      <w:pPr>
        <w:pStyle w:val="BodyText"/>
      </w:pPr>
      <w:r w:rsidRPr="00EB6AE5">
        <w:t>Before presenting t</w:t>
      </w:r>
      <w:r w:rsidR="00E263BA" w:rsidRPr="00EB6AE5">
        <w:t>he abstract constraint language</w:t>
      </w:r>
      <w:r w:rsidRPr="00EB6AE5">
        <w:t xml:space="preserve"> in full, it is appropriate to provide an overview of certain aspects of the native Eclipse language.  This is particularly desirable as the computational model is shared between the abstract and Eclipse languages, as well as certain aspects of syntax.</w:t>
      </w:r>
    </w:p>
    <w:p w:rsidR="00286E88" w:rsidRDefault="00286E88">
      <w:r>
        <w:br w:type="page"/>
      </w:r>
    </w:p>
    <w:p w:rsidR="00C10552" w:rsidRPr="00EB6AE5" w:rsidRDefault="00C10552" w:rsidP="00F85A21">
      <w:pPr>
        <w:pStyle w:val="Heading2"/>
      </w:pPr>
      <w:bookmarkStart w:id="4" w:name="_Toc184459534"/>
      <w:bookmarkStart w:id="5" w:name="_Toc184793182"/>
      <w:r w:rsidRPr="00EB6AE5">
        <w:lastRenderedPageBreak/>
        <w:t>Prolog – Programming in Logic</w:t>
      </w:r>
      <w:bookmarkEnd w:id="4"/>
      <w:bookmarkEnd w:id="5"/>
    </w:p>
    <w:p w:rsidR="00C10552" w:rsidRPr="00EB6AE5" w:rsidRDefault="00C10552" w:rsidP="00C10552">
      <w:pPr>
        <w:pStyle w:val="BodyText"/>
      </w:pPr>
      <w:r w:rsidRPr="00EB6AE5">
        <w:t xml:space="preserve">Prolog </w:t>
      </w:r>
      <w:r w:rsidR="00F81A86" w:rsidRPr="00EB6AE5">
        <w:t>(</w:t>
      </w:r>
      <w:r w:rsidR="00F81A86" w:rsidRPr="00EB6AE5">
        <w:rPr>
          <w:i/>
        </w:rPr>
        <w:t>Prog</w:t>
      </w:r>
      <w:r w:rsidR="00F81A86" w:rsidRPr="00EB6AE5">
        <w:t xml:space="preserve">ramming in </w:t>
      </w:r>
      <w:r w:rsidR="00F81A86" w:rsidRPr="00EB6AE5">
        <w:rPr>
          <w:i/>
        </w:rPr>
        <w:t>Log</w:t>
      </w:r>
      <w:r w:rsidR="00F81A86" w:rsidRPr="00EB6AE5">
        <w:t xml:space="preserve">ic) </w:t>
      </w:r>
      <w:r w:rsidR="00DC038B" w:rsidRPr="00EB6AE5">
        <w:t xml:space="preserve">[2] </w:t>
      </w:r>
      <w:r w:rsidRPr="00EB6AE5">
        <w:t xml:space="preserve">is a special case of </w:t>
      </w:r>
      <w:r w:rsidRPr="00EB6AE5">
        <w:rPr>
          <w:i/>
          <w:iCs/>
        </w:rPr>
        <w:t>logic programming</w:t>
      </w:r>
      <w:r w:rsidRPr="00EB6AE5">
        <w:t xml:space="preserve">, which is the use of logic as a programming language combined with deduction, specifically resolution, as a computational mechanism. </w:t>
      </w:r>
    </w:p>
    <w:p w:rsidR="00C10552" w:rsidRPr="00EB6AE5" w:rsidRDefault="00C10552" w:rsidP="00C10552">
      <w:pPr>
        <w:pStyle w:val="BodyText"/>
      </w:pPr>
      <w:r w:rsidRPr="00EB6AE5">
        <w:t xml:space="preserve">A Prolog program may be viewed from both declarative and procedural perspectives.  For this document, it suffices to restrict discussion to a procedural perspective (which we unapologetically abuse from a purist's standpoint to make the discussion fit with our assumed audience of practitioners more accustomed to imperative programming languages, such as Java).  </w:t>
      </w:r>
    </w:p>
    <w:p w:rsidR="00C10552" w:rsidRPr="00EB6AE5" w:rsidRDefault="00C10552" w:rsidP="00C10552">
      <w:pPr>
        <w:pStyle w:val="BodyText"/>
      </w:pPr>
      <w:r w:rsidRPr="00EB6AE5">
        <w:t>The operator ':-' is used to define a procedure, i</w:t>
      </w:r>
      <w:r w:rsidR="00E20729" w:rsidRPr="00EB6AE5">
        <w:t>.</w:t>
      </w:r>
      <w:r w:rsidRPr="00EB6AE5">
        <w:t>e</w:t>
      </w:r>
      <w:proofErr w:type="gramStart"/>
      <w:r w:rsidR="00E20729" w:rsidRPr="00EB6AE5">
        <w:t>.,</w:t>
      </w:r>
      <w:proofErr w:type="gramEnd"/>
      <w:r w:rsidRPr="00EB6AE5">
        <w:t xml:space="preserve"> </w:t>
      </w:r>
    </w:p>
    <w:p w:rsidR="00C10552" w:rsidRPr="00EB6AE5" w:rsidRDefault="00C10552" w:rsidP="00C10552">
      <w:pPr>
        <w:pStyle w:val="Code1"/>
      </w:pPr>
      <w:proofErr w:type="gramStart"/>
      <w:r w:rsidRPr="00EB6AE5">
        <w:t>proc</w:t>
      </w:r>
      <w:r w:rsidR="009D7FF0" w:rsidRPr="00EB6AE5">
        <w:t>ed</w:t>
      </w:r>
      <w:r w:rsidRPr="00EB6AE5">
        <w:t>ure</w:t>
      </w:r>
      <w:proofErr w:type="gramEnd"/>
      <w:r w:rsidRPr="00EB6AE5">
        <w:t xml:space="preserve"> head :- procedure body.  </w:t>
      </w:r>
    </w:p>
    <w:p w:rsidR="00C10552" w:rsidRPr="00EB6AE5" w:rsidRDefault="00C10552" w:rsidP="00C10552">
      <w:pPr>
        <w:pStyle w:val="BodyText"/>
      </w:pPr>
    </w:p>
    <w:p w:rsidR="00C10552" w:rsidRPr="00EB6AE5" w:rsidRDefault="0026647D" w:rsidP="00C10552">
      <w:pPr>
        <w:pStyle w:val="BodyText"/>
      </w:pPr>
      <w:r w:rsidRPr="00EB6AE5">
        <w:t xml:space="preserve">In Prolog, procedure names are symbols which begin with lower-case letters.   </w:t>
      </w:r>
      <w:r w:rsidR="00C10552" w:rsidRPr="00EB6AE5">
        <w:t>For instance,</w:t>
      </w:r>
    </w:p>
    <w:p w:rsidR="00C10552" w:rsidRPr="00EB6AE5" w:rsidRDefault="00C10552" w:rsidP="00C10552">
      <w:pPr>
        <w:pStyle w:val="Code1"/>
      </w:pPr>
      <w:proofErr w:type="spellStart"/>
      <w:proofErr w:type="gramStart"/>
      <w:r w:rsidRPr="00EB6AE5">
        <w:t>foo</w:t>
      </w:r>
      <w:proofErr w:type="spellEnd"/>
      <w:proofErr w:type="gramEnd"/>
      <w:r w:rsidRPr="00EB6AE5">
        <w:t xml:space="preserve"> :- bar, bar2.</w:t>
      </w:r>
    </w:p>
    <w:p w:rsidR="00C10552" w:rsidRPr="00EB6AE5" w:rsidRDefault="00C10552" w:rsidP="00C10552">
      <w:pPr>
        <w:pStyle w:val="BodyText"/>
      </w:pPr>
    </w:p>
    <w:p w:rsidR="00C10552" w:rsidRPr="00EB6AE5" w:rsidRDefault="00C10552" w:rsidP="00E20729">
      <w:pPr>
        <w:pStyle w:val="BodyText"/>
      </w:pPr>
      <w:r w:rsidRPr="00EB6AE5">
        <w:t>This procedurally may be read as</w:t>
      </w:r>
      <w:r w:rsidR="001A2991" w:rsidRPr="00EB6AE5">
        <w:t xml:space="preserve">: </w:t>
      </w:r>
      <w:r w:rsidR="001A2991" w:rsidRPr="00EB6AE5">
        <w:rPr>
          <w:i/>
        </w:rPr>
        <w:t>one way</w:t>
      </w:r>
      <w:r w:rsidR="001A2991" w:rsidRPr="00EB6AE5">
        <w:t xml:space="preserve"> to perform </w:t>
      </w:r>
      <w:proofErr w:type="spellStart"/>
      <w:r w:rsidR="001A2991" w:rsidRPr="00EB6AE5">
        <w:t>foo</w:t>
      </w:r>
      <w:proofErr w:type="spellEnd"/>
      <w:r w:rsidR="001A2991" w:rsidRPr="00EB6AE5">
        <w:t xml:space="preserve"> is to</w:t>
      </w:r>
      <w:r w:rsidRPr="00EB6AE5">
        <w:t xml:space="preserve"> perform bar followed by bar2.  In this procedural view, calls made to procedures implicitly evaluate (or yield, or return) true or false values. </w:t>
      </w:r>
    </w:p>
    <w:p w:rsidR="00C10552" w:rsidRPr="00EB6AE5" w:rsidRDefault="00C10552" w:rsidP="00C10552">
      <w:r w:rsidRPr="00EB6AE5">
        <w:t xml:space="preserve">We may provide multiple definitions of a procedure, whose bodies </w:t>
      </w:r>
      <w:r w:rsidR="000E22D0" w:rsidRPr="00EB6AE5">
        <w:t>constitute alternative ways in which the head may be real</w:t>
      </w:r>
      <w:r w:rsidR="00873FC4">
        <w:t>is</w:t>
      </w:r>
      <w:r w:rsidR="000E22D0" w:rsidRPr="00EB6AE5">
        <w:t>ed.</w:t>
      </w:r>
      <w:r w:rsidR="00842FE1" w:rsidRPr="00EB6AE5">
        <w:t xml:space="preserve">  </w:t>
      </w:r>
      <w:r w:rsidRPr="00EB6AE5">
        <w:t xml:space="preserve">For example, </w:t>
      </w:r>
      <w:proofErr w:type="spellStart"/>
      <w:r w:rsidRPr="00EB6AE5">
        <w:t>foo</w:t>
      </w:r>
      <w:proofErr w:type="spellEnd"/>
      <w:r w:rsidRPr="00EB6AE5">
        <w:t xml:space="preserve"> may also be defined according to the following:</w:t>
      </w:r>
    </w:p>
    <w:p w:rsidR="00C10552" w:rsidRPr="00EB6AE5" w:rsidRDefault="00C10552" w:rsidP="00C10552">
      <w:pPr>
        <w:pStyle w:val="Code1"/>
      </w:pPr>
      <w:proofErr w:type="spellStart"/>
      <w:proofErr w:type="gramStart"/>
      <w:r w:rsidRPr="00EB6AE5">
        <w:t>foo</w:t>
      </w:r>
      <w:proofErr w:type="spellEnd"/>
      <w:proofErr w:type="gramEnd"/>
      <w:r w:rsidRPr="00EB6AE5">
        <w:t xml:space="preserve"> :- </w:t>
      </w:r>
      <w:proofErr w:type="spellStart"/>
      <w:r w:rsidRPr="00EB6AE5">
        <w:t>baz</w:t>
      </w:r>
      <w:proofErr w:type="spellEnd"/>
      <w:r w:rsidRPr="00EB6AE5">
        <w:t>, baz2.</w:t>
      </w:r>
    </w:p>
    <w:p w:rsidR="00C10552" w:rsidRPr="00EB6AE5" w:rsidRDefault="00C10552" w:rsidP="00C10552">
      <w:pPr>
        <w:pStyle w:val="BodyText"/>
      </w:pPr>
    </w:p>
    <w:p w:rsidR="00C10552" w:rsidRPr="00EB6AE5" w:rsidRDefault="00C10552" w:rsidP="00C10552">
      <w:pPr>
        <w:pStyle w:val="BodyText"/>
      </w:pPr>
      <w:r w:rsidRPr="00EB6AE5">
        <w:t>The body of a Prolog definition may be empty. Procedurally, this means that the procedure does no work and trivially evaluates to true. An example is:</w:t>
      </w:r>
    </w:p>
    <w:p w:rsidR="00C10552" w:rsidRPr="00EB6AE5" w:rsidRDefault="00C10552" w:rsidP="00C10552">
      <w:pPr>
        <w:pStyle w:val="Code1"/>
      </w:pPr>
      <w:r w:rsidRPr="00EB6AE5">
        <w:t xml:space="preserve">foo2.  </w:t>
      </w:r>
    </w:p>
    <w:p w:rsidR="00C10552" w:rsidRPr="00EB6AE5" w:rsidRDefault="00C10552" w:rsidP="00C10552">
      <w:pPr>
        <w:pStyle w:val="BodyText"/>
        <w:rPr>
          <w:i/>
          <w:iCs/>
        </w:rPr>
      </w:pPr>
    </w:p>
    <w:p w:rsidR="00C10552" w:rsidRPr="00EB6AE5" w:rsidRDefault="00842FE1" w:rsidP="00C10552">
      <w:pPr>
        <w:pStyle w:val="BodyText"/>
      </w:pPr>
      <w:r w:rsidRPr="00EB6AE5">
        <w:t xml:space="preserve">This says that foo2 </w:t>
      </w:r>
      <w:r w:rsidR="00C10552" w:rsidRPr="00EB6AE5">
        <w:t xml:space="preserve">necessarily </w:t>
      </w:r>
      <w:r w:rsidRPr="00EB6AE5">
        <w:t xml:space="preserve">evaluates to </w:t>
      </w:r>
      <w:r w:rsidR="00C10552" w:rsidRPr="00EB6AE5">
        <w:t>true. It is a fact of the domain.</w:t>
      </w:r>
    </w:p>
    <w:p w:rsidR="00C10552" w:rsidRPr="00EB6AE5" w:rsidRDefault="00C10552" w:rsidP="00C10552">
      <w:pPr>
        <w:pStyle w:val="BodyText"/>
      </w:pPr>
      <w:r w:rsidRPr="00EB6AE5">
        <w:rPr>
          <w:i/>
          <w:iCs/>
        </w:rPr>
        <w:t xml:space="preserve">A goal </w:t>
      </w:r>
      <w:r w:rsidRPr="00EB6AE5">
        <w:t xml:space="preserve">in Prolog is a conjunction of procedure calls which each have to evaluate to true (in the order specified in the goal), for the goal itself to evaluate to true, or succeed.  An example is the following which procedurally says perform </w:t>
      </w:r>
      <w:proofErr w:type="spellStart"/>
      <w:r w:rsidRPr="00EB6AE5">
        <w:t>foo</w:t>
      </w:r>
      <w:proofErr w:type="spellEnd"/>
      <w:r w:rsidRPr="00EB6AE5">
        <w:t xml:space="preserve">, followed by foo2. </w:t>
      </w:r>
    </w:p>
    <w:p w:rsidR="00C10552" w:rsidRPr="00EB6AE5" w:rsidRDefault="00C10552" w:rsidP="00C10552">
      <w:pPr>
        <w:pStyle w:val="Code1"/>
      </w:pPr>
      <w:proofErr w:type="gramStart"/>
      <w:r w:rsidRPr="00EB6AE5">
        <w:t>:-</w:t>
      </w:r>
      <w:proofErr w:type="gramEnd"/>
      <w:r w:rsidRPr="00EB6AE5">
        <w:t xml:space="preserve"> </w:t>
      </w:r>
      <w:proofErr w:type="spellStart"/>
      <w:r w:rsidRPr="00EB6AE5">
        <w:t>foo</w:t>
      </w:r>
      <w:proofErr w:type="spellEnd"/>
      <w:r w:rsidRPr="00EB6AE5">
        <w:t>, foo2</w:t>
      </w:r>
    </w:p>
    <w:p w:rsidR="00C10552" w:rsidRPr="00EB6AE5" w:rsidRDefault="00C10552" w:rsidP="00C10552">
      <w:pPr>
        <w:pStyle w:val="BodyText"/>
      </w:pPr>
    </w:p>
    <w:p w:rsidR="00C10552" w:rsidRPr="00EB6AE5" w:rsidRDefault="00C10552" w:rsidP="00C10552">
      <w:pPr>
        <w:pStyle w:val="BodyText"/>
      </w:pPr>
      <w:r w:rsidRPr="00EB6AE5">
        <w:t>In calling a</w:t>
      </w:r>
      <w:r w:rsidR="00CC50BF" w:rsidRPr="00EB6AE5">
        <w:t xml:space="preserve"> procedure, we replace the call in the goal </w:t>
      </w:r>
      <w:r w:rsidRPr="00EB6AE5">
        <w:t xml:space="preserve">with the body (or right-hand side) of the procedure definition.  For instance, if we start with the single </w:t>
      </w:r>
      <w:proofErr w:type="gramStart"/>
      <w:r w:rsidRPr="00EB6AE5">
        <w:rPr>
          <w:i/>
          <w:iCs/>
        </w:rPr>
        <w:t>goal</w:t>
      </w:r>
      <w:r w:rsidRPr="00EB6AE5">
        <w:t xml:space="preserve"> :-</w:t>
      </w:r>
      <w:proofErr w:type="gramEnd"/>
      <w:r w:rsidRPr="00EB6AE5">
        <w:t xml:space="preserve"> </w:t>
      </w:r>
      <w:proofErr w:type="spellStart"/>
      <w:r w:rsidRPr="00EB6AE5">
        <w:t>foo</w:t>
      </w:r>
      <w:proofErr w:type="spellEnd"/>
      <w:r w:rsidRPr="00EB6AE5">
        <w:t xml:space="preserve">, then in calling </w:t>
      </w:r>
      <w:proofErr w:type="spellStart"/>
      <w:r w:rsidRPr="00EB6AE5">
        <w:t>foo</w:t>
      </w:r>
      <w:proofErr w:type="spellEnd"/>
      <w:r w:rsidRPr="00EB6AE5">
        <w:t xml:space="preserve">, the goal may evolve to :- bar, bar2, according to the first definition of </w:t>
      </w:r>
      <w:proofErr w:type="spellStart"/>
      <w:r w:rsidRPr="00EB6AE5">
        <w:t>foo</w:t>
      </w:r>
      <w:proofErr w:type="spellEnd"/>
      <w:r w:rsidRPr="00EB6AE5">
        <w:t xml:space="preserve">, or to :- </w:t>
      </w:r>
      <w:proofErr w:type="spellStart"/>
      <w:r w:rsidRPr="00EB6AE5">
        <w:t>baz</w:t>
      </w:r>
      <w:proofErr w:type="spellEnd"/>
      <w:r w:rsidRPr="00EB6AE5">
        <w:t xml:space="preserve">, baz2, according to the second definition.  Say the first is chosen to begin with but the evaluation of bar fails.  In this case, the current goal will be unwound to the last </w:t>
      </w:r>
      <w:r w:rsidRPr="00EB6AE5">
        <w:rPr>
          <w:i/>
          <w:iCs/>
        </w:rPr>
        <w:t>choice-point</w:t>
      </w:r>
      <w:r w:rsidRPr="00EB6AE5">
        <w:t xml:space="preserve">, where another selection is made.  It is not hard to see from this that the evaluation of a </w:t>
      </w:r>
      <w:r w:rsidR="00617EBA" w:rsidRPr="00EB6AE5">
        <w:t>Prolog</w:t>
      </w:r>
      <w:r w:rsidRPr="00EB6AE5">
        <w:t xml:space="preserve"> goal yields a computation tree. In this case, the other available selection is to replace </w:t>
      </w:r>
      <w:proofErr w:type="spellStart"/>
      <w:r w:rsidRPr="00EB6AE5">
        <w:t>foo</w:t>
      </w:r>
      <w:proofErr w:type="spellEnd"/>
      <w:r w:rsidRPr="00EB6AE5">
        <w:t xml:space="preserve"> with </w:t>
      </w:r>
      <w:proofErr w:type="spellStart"/>
      <w:r w:rsidRPr="00EB6AE5">
        <w:t>baz</w:t>
      </w:r>
      <w:proofErr w:type="spellEnd"/>
      <w:r w:rsidRPr="00EB6AE5">
        <w:t xml:space="preserve">, baz2.  </w:t>
      </w:r>
    </w:p>
    <w:p w:rsidR="00C10552" w:rsidRPr="00EB6AE5" w:rsidRDefault="00C10552" w:rsidP="00C10552">
      <w:pPr>
        <w:pStyle w:val="BodyText"/>
      </w:pPr>
      <w:r w:rsidRPr="00EB6AE5">
        <w:lastRenderedPageBreak/>
        <w:t>The computation of a goal is successful iff the empty goal</w:t>
      </w:r>
      <w:r w:rsidR="001E7135" w:rsidRPr="00EB6AE5">
        <w:t xml:space="preserve">, </w:t>
      </w:r>
      <w:proofErr w:type="gramStart"/>
      <w:r w:rsidR="001E7135" w:rsidRPr="00EB6AE5">
        <w:t>written :-</w:t>
      </w:r>
      <w:proofErr w:type="gramEnd"/>
      <w:r w:rsidR="001E7135" w:rsidRPr="00EB6AE5">
        <w:t xml:space="preserve"> true,</w:t>
      </w:r>
      <w:r w:rsidRPr="00EB6AE5">
        <w:t xml:space="preserve"> is yielded through the act of successively refining the goal through replacing calls in the goal with the bodies of procedure definitions.  </w:t>
      </w:r>
    </w:p>
    <w:p w:rsidR="00C10552" w:rsidRPr="00EB6AE5" w:rsidRDefault="003C156A" w:rsidP="00C10552">
      <w:pPr>
        <w:pStyle w:val="BodyText"/>
      </w:pPr>
      <w:r w:rsidRPr="00EB6AE5">
        <w:t>Say we have</w:t>
      </w:r>
      <w:r w:rsidR="00C10552" w:rsidRPr="00EB6AE5">
        <w:t xml:space="preserve"> the following set of procedure definitions:</w:t>
      </w:r>
    </w:p>
    <w:p w:rsidR="00C10552" w:rsidRPr="00EB6AE5" w:rsidRDefault="00C10552" w:rsidP="00C10552">
      <w:pPr>
        <w:pStyle w:val="Code1"/>
      </w:pPr>
      <w:proofErr w:type="spellStart"/>
      <w:proofErr w:type="gramStart"/>
      <w:r w:rsidRPr="00EB6AE5">
        <w:t>foo</w:t>
      </w:r>
      <w:proofErr w:type="spellEnd"/>
      <w:proofErr w:type="gramEnd"/>
      <w:r w:rsidRPr="00EB6AE5">
        <w:t xml:space="preserve"> :- bar, bar2.</w:t>
      </w:r>
    </w:p>
    <w:p w:rsidR="00C10552" w:rsidRPr="00EB6AE5" w:rsidRDefault="00C10552" w:rsidP="00C10552">
      <w:pPr>
        <w:pStyle w:val="Code1"/>
      </w:pPr>
      <w:proofErr w:type="spellStart"/>
      <w:proofErr w:type="gramStart"/>
      <w:r w:rsidRPr="00EB6AE5">
        <w:t>foo</w:t>
      </w:r>
      <w:proofErr w:type="spellEnd"/>
      <w:proofErr w:type="gramEnd"/>
      <w:r w:rsidRPr="00EB6AE5">
        <w:t xml:space="preserve"> :- </w:t>
      </w:r>
      <w:proofErr w:type="spellStart"/>
      <w:r w:rsidRPr="00EB6AE5">
        <w:t>baz</w:t>
      </w:r>
      <w:proofErr w:type="spellEnd"/>
      <w:r w:rsidRPr="00EB6AE5">
        <w:t>, baz2.</w:t>
      </w:r>
    </w:p>
    <w:p w:rsidR="00C10552" w:rsidRPr="00EB6AE5" w:rsidRDefault="00C10552" w:rsidP="00C10552">
      <w:pPr>
        <w:pStyle w:val="Code1"/>
      </w:pPr>
      <w:proofErr w:type="gramStart"/>
      <w:r w:rsidRPr="00EB6AE5">
        <w:t>bar</w:t>
      </w:r>
      <w:proofErr w:type="gramEnd"/>
      <w:r w:rsidRPr="00EB6AE5">
        <w:t xml:space="preserve"> :- bat, bat2.</w:t>
      </w:r>
    </w:p>
    <w:p w:rsidR="00C10552" w:rsidRPr="00EB6AE5" w:rsidRDefault="00C10552" w:rsidP="00C10552">
      <w:pPr>
        <w:pStyle w:val="Code1"/>
      </w:pPr>
      <w:r w:rsidRPr="00EB6AE5">
        <w:t>bar2.</w:t>
      </w:r>
    </w:p>
    <w:p w:rsidR="00C10552" w:rsidRPr="00EB6AE5" w:rsidRDefault="00C10552" w:rsidP="00C10552">
      <w:pPr>
        <w:pStyle w:val="Code1"/>
      </w:pPr>
      <w:r w:rsidRPr="00EB6AE5">
        <w:t>bat2.</w:t>
      </w:r>
    </w:p>
    <w:p w:rsidR="00C10552" w:rsidRPr="00EB6AE5" w:rsidRDefault="00C10552" w:rsidP="00C10552">
      <w:pPr>
        <w:pStyle w:val="Code1"/>
      </w:pPr>
      <w:proofErr w:type="spellStart"/>
      <w:proofErr w:type="gramStart"/>
      <w:r w:rsidRPr="00EB6AE5">
        <w:t>baz</w:t>
      </w:r>
      <w:proofErr w:type="spellEnd"/>
      <w:proofErr w:type="gramEnd"/>
      <w:r w:rsidRPr="00EB6AE5">
        <w:t>.</w:t>
      </w:r>
    </w:p>
    <w:p w:rsidR="00C10552" w:rsidRPr="00EB6AE5" w:rsidRDefault="00C10552" w:rsidP="00C10552">
      <w:pPr>
        <w:pStyle w:val="Code1"/>
      </w:pPr>
      <w:r w:rsidRPr="00EB6AE5">
        <w:t>baz2.</w:t>
      </w:r>
    </w:p>
    <w:p w:rsidR="00C10552" w:rsidRPr="00EB6AE5" w:rsidRDefault="00C10552" w:rsidP="00C10552">
      <w:pPr>
        <w:pStyle w:val="Code1"/>
      </w:pPr>
    </w:p>
    <w:p w:rsidR="00C10552" w:rsidRPr="00EB6AE5" w:rsidRDefault="00C10552" w:rsidP="00C10552">
      <w:pPr>
        <w:pStyle w:val="BodyText"/>
      </w:pPr>
    </w:p>
    <w:p w:rsidR="00C10552" w:rsidRPr="00EB6AE5" w:rsidRDefault="00C10552" w:rsidP="00C10552">
      <w:pPr>
        <w:pStyle w:val="BodyText"/>
      </w:pPr>
      <w:r w:rsidRPr="00EB6AE5">
        <w:t xml:space="preserve">In Prolog, evaluation of the </w:t>
      </w:r>
      <w:proofErr w:type="gramStart"/>
      <w:r w:rsidRPr="00EB6AE5">
        <w:t>goal :-</w:t>
      </w:r>
      <w:proofErr w:type="gramEnd"/>
      <w:r w:rsidRPr="00EB6AE5">
        <w:t xml:space="preserve"> </w:t>
      </w:r>
      <w:proofErr w:type="spellStart"/>
      <w:r w:rsidRPr="00EB6AE5">
        <w:t>foo</w:t>
      </w:r>
      <w:proofErr w:type="spellEnd"/>
      <w:r w:rsidRPr="00EB6AE5">
        <w:t xml:space="preserve"> would proceed thus:</w:t>
      </w:r>
    </w:p>
    <w:p w:rsidR="00C10552" w:rsidRPr="00EB6AE5" w:rsidRDefault="00C10552" w:rsidP="00C10552">
      <w:pPr>
        <w:pStyle w:val="Code1"/>
      </w:pPr>
      <w:proofErr w:type="gramStart"/>
      <w:r w:rsidRPr="00EB6AE5">
        <w:t>:-</w:t>
      </w:r>
      <w:proofErr w:type="gramEnd"/>
      <w:r w:rsidRPr="00EB6AE5">
        <w:t xml:space="preserve"> </w:t>
      </w:r>
      <w:proofErr w:type="spellStart"/>
      <w:r w:rsidRPr="00EB6AE5">
        <w:t>foo</w:t>
      </w:r>
      <w:proofErr w:type="spellEnd"/>
      <w:r w:rsidRPr="00EB6AE5">
        <w:t>.</w:t>
      </w:r>
    </w:p>
    <w:p w:rsidR="00C10552" w:rsidRPr="00EB6AE5" w:rsidRDefault="00C10552" w:rsidP="00C10552">
      <w:pPr>
        <w:pStyle w:val="Code1"/>
      </w:pPr>
      <w:proofErr w:type="gramStart"/>
      <w:r w:rsidRPr="00EB6AE5">
        <w:t>:-</w:t>
      </w:r>
      <w:proofErr w:type="gramEnd"/>
      <w:r w:rsidRPr="00EB6AE5">
        <w:t xml:space="preserve"> bar, bar2. </w:t>
      </w:r>
    </w:p>
    <w:p w:rsidR="00C10552" w:rsidRPr="00EB6AE5" w:rsidRDefault="00C10552" w:rsidP="00C10552">
      <w:pPr>
        <w:pStyle w:val="Code1"/>
      </w:pPr>
      <w:proofErr w:type="gramStart"/>
      <w:r w:rsidRPr="00EB6AE5">
        <w:t>:-</w:t>
      </w:r>
      <w:proofErr w:type="gramEnd"/>
      <w:r w:rsidRPr="00EB6AE5">
        <w:t xml:space="preserve"> bat, bat2, bar2.  No resolution on bat can be performed, backtrack </w:t>
      </w:r>
      <w:r w:rsidRPr="00EB6AE5">
        <w:tab/>
      </w:r>
      <w:r w:rsidRPr="00EB6AE5">
        <w:tab/>
      </w:r>
      <w:r w:rsidRPr="00EB6AE5">
        <w:tab/>
        <w:t xml:space="preserve">      to last choice-point, which was for </w:t>
      </w:r>
      <w:proofErr w:type="spellStart"/>
      <w:r w:rsidRPr="00EB6AE5">
        <w:t>foo</w:t>
      </w:r>
      <w:proofErr w:type="spellEnd"/>
      <w:r w:rsidRPr="00EB6AE5">
        <w:t>...</w:t>
      </w:r>
    </w:p>
    <w:p w:rsidR="00C10552" w:rsidRPr="00EB6AE5" w:rsidRDefault="00C10552" w:rsidP="00C10552">
      <w:pPr>
        <w:pStyle w:val="Code1"/>
      </w:pPr>
      <w:proofErr w:type="gramStart"/>
      <w:r w:rsidRPr="00EB6AE5">
        <w:t>:-</w:t>
      </w:r>
      <w:proofErr w:type="gramEnd"/>
      <w:r w:rsidRPr="00EB6AE5">
        <w:t xml:space="preserve"> </w:t>
      </w:r>
      <w:proofErr w:type="spellStart"/>
      <w:r w:rsidRPr="00EB6AE5">
        <w:t>baz</w:t>
      </w:r>
      <w:proofErr w:type="spellEnd"/>
      <w:r w:rsidRPr="00EB6AE5">
        <w:t>, baz2.</w:t>
      </w:r>
    </w:p>
    <w:p w:rsidR="00C10552" w:rsidRPr="00EB6AE5" w:rsidRDefault="00C10552" w:rsidP="00C10552">
      <w:pPr>
        <w:pStyle w:val="Code1"/>
      </w:pPr>
      <w:proofErr w:type="gramStart"/>
      <w:r w:rsidRPr="00EB6AE5">
        <w:t>:-</w:t>
      </w:r>
      <w:proofErr w:type="gramEnd"/>
      <w:r w:rsidRPr="00EB6AE5">
        <w:t xml:space="preserve"> baz2.</w:t>
      </w:r>
    </w:p>
    <w:p w:rsidR="00C10552" w:rsidRPr="00EB6AE5" w:rsidRDefault="00C10552" w:rsidP="00C10552">
      <w:pPr>
        <w:pStyle w:val="Code1"/>
      </w:pPr>
      <w:proofErr w:type="gramStart"/>
      <w:r w:rsidRPr="00EB6AE5">
        <w:t>:-</w:t>
      </w:r>
      <w:proofErr w:type="gramEnd"/>
      <w:r w:rsidRPr="00EB6AE5">
        <w:t xml:space="preserve"> true.</w:t>
      </w:r>
    </w:p>
    <w:p w:rsidR="00C10552" w:rsidRPr="00EB6AE5" w:rsidRDefault="00C10552" w:rsidP="00C10552">
      <w:pPr>
        <w:pStyle w:val="Code1"/>
      </w:pPr>
    </w:p>
    <w:p w:rsidR="00C10552" w:rsidRPr="00EB6AE5" w:rsidRDefault="00C10552" w:rsidP="00C10552">
      <w:pPr>
        <w:pStyle w:val="BodyText"/>
      </w:pPr>
    </w:p>
    <w:p w:rsidR="00C10552" w:rsidRPr="00EB6AE5" w:rsidRDefault="001A4F57" w:rsidP="00C10552">
      <w:pPr>
        <w:pStyle w:val="BodyText"/>
      </w:pPr>
      <w:r>
        <w:t>As can be seen, t</w:t>
      </w:r>
      <w:r w:rsidR="00C10552" w:rsidRPr="00EB6AE5">
        <w:t xml:space="preserve">he goal successfully evaluates </w:t>
      </w:r>
      <w:proofErr w:type="gramStart"/>
      <w:r w:rsidR="00C10552" w:rsidRPr="00EB6AE5">
        <w:t xml:space="preserve">to </w:t>
      </w:r>
      <w:r w:rsidR="00C52819" w:rsidRPr="00EB6AE5">
        <w:t>:-</w:t>
      </w:r>
      <w:proofErr w:type="gramEnd"/>
      <w:r w:rsidR="00C52819" w:rsidRPr="00EB6AE5">
        <w:t xml:space="preserve"> </w:t>
      </w:r>
      <w:r w:rsidR="00C10552" w:rsidRPr="00EB6AE5">
        <w:t>true.</w:t>
      </w:r>
    </w:p>
    <w:p w:rsidR="00C10552" w:rsidRPr="00EB6AE5" w:rsidRDefault="00C10552" w:rsidP="00C10552">
      <w:pPr>
        <w:pStyle w:val="BodyText"/>
      </w:pPr>
      <w:r w:rsidRPr="00EB6AE5">
        <w:t>Procedures may be parameterised, with the arguments of a procedure being terms, which are constants, variables, or compound terms.  An example:</w:t>
      </w:r>
    </w:p>
    <w:p w:rsidR="00C10552" w:rsidRPr="00EB6AE5" w:rsidRDefault="00C10552" w:rsidP="00C10552">
      <w:pPr>
        <w:pStyle w:val="Code1"/>
      </w:pPr>
      <w:proofErr w:type="spellStart"/>
      <w:proofErr w:type="gramStart"/>
      <w:r w:rsidRPr="00EB6AE5">
        <w:t>foo</w:t>
      </w:r>
      <w:proofErr w:type="spellEnd"/>
      <w:r w:rsidRPr="00EB6AE5">
        <w:t>(</w:t>
      </w:r>
      <w:proofErr w:type="gramEnd"/>
      <w:r w:rsidRPr="00EB6AE5">
        <w:t>X) :- foo2(Y,X).</w:t>
      </w:r>
    </w:p>
    <w:p w:rsidR="00C10552" w:rsidRPr="00EB6AE5" w:rsidRDefault="00C10552" w:rsidP="00C10552">
      <w:pPr>
        <w:pStyle w:val="BodyText"/>
      </w:pPr>
    </w:p>
    <w:p w:rsidR="00C10552" w:rsidRPr="00EB6AE5" w:rsidRDefault="00C10552" w:rsidP="00C10552">
      <w:pPr>
        <w:pStyle w:val="BodyText"/>
      </w:pPr>
      <w:r w:rsidRPr="00EB6AE5">
        <w:t xml:space="preserve">Here, X and Y are variables which are both universally quantified at the scope of the procedure definition.  As Y occurs in the body only, it may be alternatively viewed as being existentially quantified in the body.  Variables in goals are also existentially quantified.  </w:t>
      </w:r>
    </w:p>
    <w:p w:rsidR="00C10552" w:rsidRPr="00EB6AE5" w:rsidRDefault="00C10552" w:rsidP="00C10552">
      <w:pPr>
        <w:pStyle w:val="BodyText"/>
      </w:pPr>
      <w:r w:rsidRPr="00EB6AE5">
        <w:t xml:space="preserve">Terms in Prolog are may be viewed </w:t>
      </w:r>
      <w:r w:rsidR="00FF49BF" w:rsidRPr="00EB6AE5">
        <w:t xml:space="preserve">as </w:t>
      </w:r>
      <w:r w:rsidRPr="00EB6AE5">
        <w:t xml:space="preserve">data over which computations are made. A constant in Prolog is a </w:t>
      </w:r>
      <w:r w:rsidRPr="00EB6AE5">
        <w:rPr>
          <w:i/>
          <w:iCs/>
        </w:rPr>
        <w:t>number</w:t>
      </w:r>
      <w:r w:rsidRPr="00EB6AE5">
        <w:t xml:space="preserve">, such as 1, 2, 3 etc, or an </w:t>
      </w:r>
      <w:r w:rsidRPr="00EB6AE5">
        <w:rPr>
          <w:i/>
          <w:iCs/>
        </w:rPr>
        <w:t>atom</w:t>
      </w:r>
      <w:r w:rsidRPr="00EB6AE5">
        <w:t xml:space="preserve">, such as </w:t>
      </w:r>
      <w:proofErr w:type="spellStart"/>
      <w:proofErr w:type="gramStart"/>
      <w:r w:rsidRPr="00EB6AE5">
        <w:t>fred</w:t>
      </w:r>
      <w:proofErr w:type="spellEnd"/>
      <w:proofErr w:type="gramEnd"/>
      <w:r w:rsidRPr="00EB6AE5">
        <w:t xml:space="preserve">, tom, or 'hello'.  </w:t>
      </w:r>
      <w:r w:rsidR="00B42AAE" w:rsidRPr="00EB6AE5">
        <w:t>An atom is any sequence of characters startin</w:t>
      </w:r>
      <w:r w:rsidR="00303E78" w:rsidRPr="00EB6AE5">
        <w:t>g with a lower-case letter, or ‘</w:t>
      </w:r>
      <w:r w:rsidR="00B42AAE" w:rsidRPr="00EB6AE5">
        <w:t xml:space="preserve">.  </w:t>
      </w:r>
      <w:r w:rsidRPr="00EB6AE5">
        <w:t xml:space="preserve">A compound term is a combination of a </w:t>
      </w:r>
      <w:r w:rsidRPr="00EB6AE5">
        <w:rPr>
          <w:i/>
          <w:iCs/>
        </w:rPr>
        <w:t>functor</w:t>
      </w:r>
      <w:r w:rsidRPr="00EB6AE5">
        <w:t xml:space="preserve"> (which syntactically is the same as an atom) with a number of terms as arguments. An example is the combination of a list '.' functor with a set of terms to make a list of these terms, such </w:t>
      </w:r>
      <w:proofErr w:type="gramStart"/>
      <w:r w:rsidRPr="00EB6AE5">
        <w:t>as .(</w:t>
      </w:r>
      <w:proofErr w:type="gramEnd"/>
      <w:r w:rsidRPr="00EB6AE5">
        <w:t xml:space="preserve">1, .(2, 3)), which may be written as [1,2,3] in sugared Prolog syntax.  A variable starts with an upper-case letter, or underscore, to indicate as much. </w:t>
      </w:r>
      <w:r w:rsidR="00343DD7" w:rsidRPr="00EB6AE5">
        <w:t>Examples are Var, Val, _23, _ (where _ is the anonymous variable, for which multiple occurrence</w:t>
      </w:r>
      <w:r w:rsidR="00A5722F">
        <w:t>s</w:t>
      </w:r>
      <w:r w:rsidR="00343DD7" w:rsidRPr="00EB6AE5">
        <w:t xml:space="preserve"> do not constitute the same variable, unlike</w:t>
      </w:r>
      <w:r w:rsidR="00E96191" w:rsidRPr="00EB6AE5">
        <w:t xml:space="preserve"> all other variables).</w:t>
      </w:r>
    </w:p>
    <w:p w:rsidR="00C10552" w:rsidRPr="00EB6AE5" w:rsidRDefault="00C10552" w:rsidP="00C10552">
      <w:pPr>
        <w:pStyle w:val="BodyText"/>
      </w:pPr>
      <w:r w:rsidRPr="00EB6AE5">
        <w:t xml:space="preserve">A call within a Prolog goal may be replaced by the body of a definition iff the head of the definition matches the call according to a process called </w:t>
      </w:r>
      <w:r w:rsidRPr="00EB6AE5">
        <w:rPr>
          <w:i/>
          <w:iCs/>
        </w:rPr>
        <w:t>unification</w:t>
      </w:r>
      <w:r w:rsidRPr="00EB6AE5">
        <w:t>.  A call unifie</w:t>
      </w:r>
      <w:r w:rsidR="007F0F00" w:rsidRPr="00EB6AE5">
        <w:t>s with a procedure head iff their names</w:t>
      </w:r>
      <w:r w:rsidRPr="00EB6AE5">
        <w:t xml:space="preserve"> are syntactically identical, they have the same number of parameters, and all parameters themselves term-unify.  </w:t>
      </w:r>
    </w:p>
    <w:p w:rsidR="00C10552" w:rsidRPr="00EB6AE5" w:rsidRDefault="00C10552" w:rsidP="00C10552">
      <w:pPr>
        <w:pStyle w:val="BodyText"/>
      </w:pPr>
      <w:r w:rsidRPr="00EB6AE5">
        <w:t>Two terms unify (</w:t>
      </w:r>
      <w:r w:rsidR="00617EBA" w:rsidRPr="00EB6AE5">
        <w:t>i.e.</w:t>
      </w:r>
      <w:r w:rsidRPr="00EB6AE5">
        <w:t xml:space="preserve"> term-unify) iff:</w:t>
      </w:r>
    </w:p>
    <w:p w:rsidR="00C10552" w:rsidRPr="00EB6AE5" w:rsidRDefault="00C10552" w:rsidP="00C10552">
      <w:pPr>
        <w:pStyle w:val="BodyText"/>
        <w:numPr>
          <w:ilvl w:val="0"/>
          <w:numId w:val="15"/>
        </w:numPr>
        <w:tabs>
          <w:tab w:val="left" w:pos="2160"/>
        </w:tabs>
        <w:suppressAutoHyphens/>
        <w:spacing w:after="220" w:line="220" w:lineRule="atLeast"/>
        <w:jc w:val="both"/>
      </w:pPr>
      <w:r w:rsidRPr="00EB6AE5">
        <w:t>One or both are variables, or</w:t>
      </w:r>
    </w:p>
    <w:p w:rsidR="00C10552" w:rsidRPr="00EB6AE5" w:rsidRDefault="00C10552" w:rsidP="00C10552">
      <w:pPr>
        <w:pStyle w:val="BodyText"/>
        <w:numPr>
          <w:ilvl w:val="0"/>
          <w:numId w:val="15"/>
        </w:numPr>
        <w:tabs>
          <w:tab w:val="left" w:pos="2160"/>
        </w:tabs>
        <w:suppressAutoHyphens/>
        <w:spacing w:after="220" w:line="220" w:lineRule="atLeast"/>
        <w:jc w:val="both"/>
      </w:pPr>
      <w:r w:rsidRPr="00EB6AE5">
        <w:t>They are both constants, and are syntactically identical, or</w:t>
      </w:r>
    </w:p>
    <w:p w:rsidR="00C10552" w:rsidRPr="00EB6AE5" w:rsidRDefault="00C10552" w:rsidP="00C10552">
      <w:pPr>
        <w:pStyle w:val="BodyText"/>
        <w:numPr>
          <w:ilvl w:val="0"/>
          <w:numId w:val="15"/>
        </w:numPr>
        <w:tabs>
          <w:tab w:val="left" w:pos="2160"/>
        </w:tabs>
        <w:suppressAutoHyphens/>
        <w:spacing w:after="220" w:line="220" w:lineRule="atLeast"/>
        <w:jc w:val="both"/>
      </w:pPr>
      <w:r w:rsidRPr="00EB6AE5">
        <w:lastRenderedPageBreak/>
        <w:t>They are both compound terms, with syntactically identical functors, and the same number of arguments, such that their respective arguments also term-unify.</w:t>
      </w:r>
    </w:p>
    <w:p w:rsidR="00C10552" w:rsidRPr="00EB6AE5" w:rsidRDefault="00C10552" w:rsidP="00C10552">
      <w:pPr>
        <w:pStyle w:val="BodyText"/>
      </w:pPr>
      <w:r w:rsidRPr="00EB6AE5">
        <w:t>Variables in Prolog are logical variables, meaning that their values may only be progressively more specialised to some term value, through the process of unification. That is to say, they are not mutable variables as are the mainstay in imperative programming.  For instance, the variable X might be instantiated to a list of two variables [A</w:t>
      </w:r>
      <w:proofErr w:type="gramStart"/>
      <w:r w:rsidRPr="00EB6AE5">
        <w:t>,B</w:t>
      </w:r>
      <w:proofErr w:type="gramEnd"/>
      <w:r w:rsidRPr="00EB6AE5">
        <w:t>], say, as X and [A,B] term-unify. Subsequently, we may further refine this term to [1</w:t>
      </w:r>
      <w:proofErr w:type="gramStart"/>
      <w:r w:rsidRPr="00EB6AE5">
        <w:t>,2</w:t>
      </w:r>
      <w:proofErr w:type="gramEnd"/>
      <w:r w:rsidRPr="00EB6AE5">
        <w:t>], through term-unification. However, [A</w:t>
      </w:r>
      <w:proofErr w:type="gramStart"/>
      <w:r w:rsidRPr="00EB6AE5">
        <w:t>,B</w:t>
      </w:r>
      <w:proofErr w:type="gramEnd"/>
      <w:r w:rsidRPr="00EB6AE5">
        <w:t>] may not be refined to [1], say, as [A,B] and [1] do not term-unify.</w:t>
      </w:r>
    </w:p>
    <w:p w:rsidR="00286E88" w:rsidRDefault="00286E88">
      <w:pPr>
        <w:rPr>
          <w:rFonts w:eastAsiaTheme="majorEastAsia" w:cstheme="majorBidi"/>
          <w:b/>
          <w:bCs/>
          <w:sz w:val="26"/>
          <w:szCs w:val="26"/>
        </w:rPr>
      </w:pPr>
      <w:bookmarkStart w:id="6" w:name="_Toc184459535"/>
      <w:bookmarkStart w:id="7" w:name="_Toc184793183"/>
      <w:r>
        <w:br w:type="page"/>
      </w:r>
    </w:p>
    <w:p w:rsidR="00C10552" w:rsidRPr="00EB6AE5" w:rsidRDefault="00C10552" w:rsidP="00F85A21">
      <w:pPr>
        <w:pStyle w:val="Heading2"/>
      </w:pPr>
      <w:r w:rsidRPr="00EB6AE5">
        <w:lastRenderedPageBreak/>
        <w:t>Constraint Solving with Eclipse</w:t>
      </w:r>
      <w:bookmarkEnd w:id="6"/>
      <w:bookmarkEnd w:id="7"/>
    </w:p>
    <w:p w:rsidR="001F29E7" w:rsidRPr="00EB6AE5" w:rsidRDefault="001F29E7" w:rsidP="001F29E7">
      <w:pPr>
        <w:pStyle w:val="BodyText"/>
      </w:pPr>
      <w:r w:rsidRPr="00EB6AE5">
        <w:t xml:space="preserve">Eclipse is a Prolog-based constraint programming language.  Constraint solving in Eclipse fundamentally comes down to evaluating/executing Prolog goals, where certain calls made in the process of such evaluation may have side-effects on both a conceived </w:t>
      </w:r>
      <w:r w:rsidRPr="00EB6AE5">
        <w:rPr>
          <w:i/>
          <w:iCs/>
        </w:rPr>
        <w:t>constraint store</w:t>
      </w:r>
      <w:r w:rsidRPr="00EB6AE5">
        <w:t xml:space="preserve"> and the </w:t>
      </w:r>
      <w:r w:rsidRPr="00EB6AE5">
        <w:rPr>
          <w:i/>
          <w:iCs/>
        </w:rPr>
        <w:t>ranges</w:t>
      </w:r>
      <w:r w:rsidRPr="00EB6AE5">
        <w:t xml:space="preserve"> of logical variables used within the Prolog goal. </w:t>
      </w:r>
    </w:p>
    <w:p w:rsidR="001F29E7" w:rsidRPr="00EB6AE5" w:rsidRDefault="001F29E7" w:rsidP="001F29E7">
      <w:pPr>
        <w:pStyle w:val="BodyText"/>
      </w:pPr>
      <w:r w:rsidRPr="00EB6AE5">
        <w:t xml:space="preserve">Fundamentally, there are two types of call that may be made from within an Eclipse goal.  The first is to </w:t>
      </w:r>
      <w:r w:rsidRPr="00EB6AE5">
        <w:rPr>
          <w:i/>
          <w:iCs/>
        </w:rPr>
        <w:t xml:space="preserve">constrain </w:t>
      </w:r>
      <w:r w:rsidRPr="00EB6AE5">
        <w:t xml:space="preserve">the range of a logical </w:t>
      </w:r>
      <w:proofErr w:type="gramStart"/>
      <w:r w:rsidRPr="00EB6AE5">
        <w:t>variable,</w:t>
      </w:r>
      <w:proofErr w:type="gramEnd"/>
      <w:r w:rsidRPr="00EB6AE5">
        <w:t xml:space="preserve"> the second is to work towards instantiating a logical variable to a particular value.   The first are </w:t>
      </w:r>
      <w:r w:rsidRPr="00EB6AE5">
        <w:rPr>
          <w:i/>
          <w:iCs/>
        </w:rPr>
        <w:t>constraint calls</w:t>
      </w:r>
      <w:r w:rsidRPr="00EB6AE5">
        <w:t xml:space="preserve">, the second </w:t>
      </w:r>
      <w:r w:rsidRPr="00EB6AE5">
        <w:rPr>
          <w:i/>
          <w:iCs/>
        </w:rPr>
        <w:t>search calls</w:t>
      </w:r>
      <w:r w:rsidRPr="00EB6AE5">
        <w:t xml:space="preserve">.  Constraint calls cause the ranges of variables, and other constraints, to be stored within the constraint store.  Whenever a logical variable is </w:t>
      </w:r>
      <w:proofErr w:type="gramStart"/>
      <w:r w:rsidRPr="00EB6AE5">
        <w:t>assigned/instantiated</w:t>
      </w:r>
      <w:proofErr w:type="gramEnd"/>
      <w:r w:rsidRPr="00EB6AE5">
        <w:t xml:space="preserve"> to a value, </w:t>
      </w:r>
      <w:r w:rsidRPr="00EB6AE5">
        <w:rPr>
          <w:i/>
          <w:iCs/>
        </w:rPr>
        <w:t>constraint propagation</w:t>
      </w:r>
      <w:r w:rsidRPr="00EB6AE5">
        <w:t xml:space="preserve"> within the constraint store occur</w:t>
      </w:r>
      <w:r w:rsidR="009136CB" w:rsidRPr="00EB6AE5">
        <w:t>s</w:t>
      </w:r>
      <w:r w:rsidRPr="00EB6AE5">
        <w:t xml:space="preserve">, in that the ranges of all logical variables that are remaining to be instantiated are modified appropriately.  </w:t>
      </w:r>
    </w:p>
    <w:p w:rsidR="001F29E7" w:rsidRPr="00EB6AE5" w:rsidRDefault="001F29E7" w:rsidP="001F29E7">
      <w:pPr>
        <w:pStyle w:val="BodyText"/>
      </w:pPr>
      <w:r w:rsidRPr="00EB6AE5">
        <w:t>For example, say we have three logical variables X, Y and Z.  Let's say that we assign each of these variables the range [1</w:t>
      </w:r>
      <w:proofErr w:type="gramStart"/>
      <w:r w:rsidRPr="00EB6AE5">
        <w:t>,2,3</w:t>
      </w:r>
      <w:proofErr w:type="gramEnd"/>
      <w:r w:rsidRPr="00EB6AE5">
        <w:t xml:space="preserve">].  Specifying the range constraint would be a constraint call. (We do not elaborate how we would do this in Eclipse here – see pertinent documentation, because in SmartFrog we use an abstraction for range specification).  Let us imagine another constraint call: </w:t>
      </w:r>
      <w:proofErr w:type="gramStart"/>
      <w:r w:rsidRPr="00EB6AE5">
        <w:t>alldifferent(</w:t>
      </w:r>
      <w:proofErr w:type="gramEnd"/>
      <w:r w:rsidRPr="00EB6AE5">
        <w:t>[X,Y,Z]), which prescribes that the eventual values of X, Y and Z are all different</w:t>
      </w:r>
      <w:r w:rsidR="00D07EA3" w:rsidRPr="00EB6AE5">
        <w:t>, i.e., pair-wise distinct</w:t>
      </w:r>
      <w:r w:rsidRPr="00EB6AE5">
        <w:t>.  Having made these constraint calls, the conceived constraint store contains the following information:</w:t>
      </w:r>
    </w:p>
    <w:p w:rsidR="001F29E7" w:rsidRPr="00EB6AE5" w:rsidRDefault="001F29E7" w:rsidP="001F29E7">
      <w:pPr>
        <w:pStyle w:val="BodyText"/>
        <w:numPr>
          <w:ilvl w:val="0"/>
          <w:numId w:val="20"/>
        </w:numPr>
        <w:tabs>
          <w:tab w:val="left" w:pos="1495"/>
        </w:tabs>
        <w:suppressAutoHyphens/>
        <w:spacing w:after="220" w:line="220" w:lineRule="atLeast"/>
        <w:jc w:val="both"/>
      </w:pPr>
      <w:r w:rsidRPr="00EB6AE5">
        <w:t>X {1..3}, Y {1..3}, Z {1..3}</w:t>
      </w:r>
    </w:p>
    <w:p w:rsidR="001F29E7" w:rsidRPr="00EB6AE5" w:rsidRDefault="001F29E7" w:rsidP="001F29E7">
      <w:pPr>
        <w:pStyle w:val="BodyText"/>
        <w:numPr>
          <w:ilvl w:val="0"/>
          <w:numId w:val="20"/>
        </w:numPr>
        <w:tabs>
          <w:tab w:val="left" w:pos="1495"/>
        </w:tabs>
        <w:suppressAutoHyphens/>
        <w:spacing w:after="220" w:line="220" w:lineRule="atLeast"/>
        <w:jc w:val="both"/>
      </w:pPr>
      <w:r w:rsidRPr="00EB6AE5">
        <w:t>alldifferent([X,Y,Z])</w:t>
      </w:r>
    </w:p>
    <w:p w:rsidR="001F29E7" w:rsidRPr="00EB6AE5" w:rsidRDefault="001F29E7" w:rsidP="001F29E7">
      <w:pPr>
        <w:pStyle w:val="BodyText"/>
      </w:pPr>
      <w:r w:rsidRPr="00EB6AE5">
        <w:t xml:space="preserve">Now, let's say that we perform a search call, using Eclipse's member/2 procedure:  member(X, [1, 2, </w:t>
      </w:r>
      <w:proofErr w:type="gramStart"/>
      <w:r w:rsidRPr="00EB6AE5">
        <w:t>3</w:t>
      </w:r>
      <w:proofErr w:type="gramEnd"/>
      <w:r w:rsidRPr="00EB6AE5">
        <w:t xml:space="preserve">]).  </w:t>
      </w:r>
      <w:r w:rsidR="00BD6141" w:rsidRPr="00EB6AE5">
        <w:t xml:space="preserve">This procedure will assign/unify its first argument to be a member of the list which is supplied as its second argument.  </w:t>
      </w:r>
      <w:r w:rsidR="00483D13" w:rsidRPr="00EB6AE5">
        <w:t>The implementation of the</w:t>
      </w:r>
      <w:r w:rsidRPr="00EB6AE5">
        <w:t xml:space="preserve"> procedure is such that it will pick members in </w:t>
      </w:r>
      <w:r w:rsidR="00F42F93" w:rsidRPr="00EB6AE5">
        <w:t xml:space="preserve">the </w:t>
      </w:r>
      <w:r w:rsidRPr="00EB6AE5">
        <w:t>order</w:t>
      </w:r>
      <w:r w:rsidR="00F42F93" w:rsidRPr="00EB6AE5">
        <w:t xml:space="preserve"> of the </w:t>
      </w:r>
      <w:r w:rsidR="00AA71CE" w:rsidRPr="00EB6AE5">
        <w:t xml:space="preserve">given </w:t>
      </w:r>
      <w:r w:rsidR="00F42F93" w:rsidRPr="00EB6AE5">
        <w:t>list</w:t>
      </w:r>
      <w:r w:rsidRPr="00EB6AE5">
        <w:t>. So, it should assign X to 1. The effects of this assignment on the constraint store are for Eclipse to update the ranges of the remaining logical variables as part of constraint propagation.  The conceived constraint store now contains the following information:</w:t>
      </w:r>
    </w:p>
    <w:p w:rsidR="001F29E7" w:rsidRPr="00EB6AE5" w:rsidRDefault="001F29E7" w:rsidP="001F29E7">
      <w:pPr>
        <w:pStyle w:val="BodyText"/>
        <w:numPr>
          <w:ilvl w:val="0"/>
          <w:numId w:val="21"/>
        </w:numPr>
        <w:tabs>
          <w:tab w:val="left" w:pos="1495"/>
        </w:tabs>
        <w:suppressAutoHyphens/>
        <w:spacing w:after="220" w:line="220" w:lineRule="atLeast"/>
        <w:jc w:val="both"/>
      </w:pPr>
      <w:r w:rsidRPr="00EB6AE5">
        <w:t>Y {2,3}, Z {2,3}</w:t>
      </w:r>
    </w:p>
    <w:p w:rsidR="001F29E7" w:rsidRPr="00EB6AE5" w:rsidRDefault="001F29E7" w:rsidP="001F29E7">
      <w:pPr>
        <w:pStyle w:val="BodyText"/>
        <w:numPr>
          <w:ilvl w:val="0"/>
          <w:numId w:val="21"/>
        </w:numPr>
        <w:tabs>
          <w:tab w:val="left" w:pos="1495"/>
        </w:tabs>
        <w:suppressAutoHyphens/>
        <w:spacing w:after="220" w:line="220" w:lineRule="atLeast"/>
        <w:jc w:val="both"/>
      </w:pPr>
      <w:r w:rsidRPr="00EB6AE5">
        <w:t>alldifferent([Y,Z])</w:t>
      </w:r>
    </w:p>
    <w:p w:rsidR="001F29E7" w:rsidRPr="00EB6AE5" w:rsidRDefault="001F29E7" w:rsidP="001F29E7">
      <w:pPr>
        <w:pStyle w:val="BodyText"/>
      </w:pPr>
      <w:r w:rsidRPr="00EB6AE5">
        <w:t>As can be seen the ranges of Y and Z have updated dynamically. If we next evaluate member(Y, [1</w:t>
      </w:r>
      <w:proofErr w:type="gramStart"/>
      <w:r w:rsidRPr="00EB6AE5">
        <w:t>,2,3</w:t>
      </w:r>
      <w:proofErr w:type="gramEnd"/>
      <w:r w:rsidRPr="00EB6AE5">
        <w:t>]), then assigning Y to 1 may no longer occur. Through backtracking member</w:t>
      </w:r>
      <w:r w:rsidR="00F02610" w:rsidRPr="00EB6AE5">
        <w:t>/2</w:t>
      </w:r>
      <w:r w:rsidRPr="00EB6AE5">
        <w:t xml:space="preserve"> will</w:t>
      </w:r>
      <w:r w:rsidR="00F02610" w:rsidRPr="00EB6AE5">
        <w:t xml:space="preserve"> eventually</w:t>
      </w:r>
      <w:r w:rsidRPr="00EB6AE5">
        <w:t xml:space="preserve"> assign Y to </w:t>
      </w:r>
      <w:r w:rsidR="00D916E5" w:rsidRPr="00EB6AE5">
        <w:t xml:space="preserve">have </w:t>
      </w:r>
      <w:r w:rsidRPr="00EB6AE5">
        <w:t xml:space="preserve">the value 2.  The effect of constraint propagation will then be to </w:t>
      </w:r>
      <w:r w:rsidRPr="00EB6AE5">
        <w:rPr>
          <w:i/>
          <w:iCs/>
        </w:rPr>
        <w:t xml:space="preserve">automatically assign </w:t>
      </w:r>
      <w:r w:rsidRPr="00EB6AE5">
        <w:t>Z to have the value 3, as this is the single remaining valid value for it to have.</w:t>
      </w:r>
    </w:p>
    <w:p w:rsidR="001F29E7" w:rsidRPr="00EB6AE5" w:rsidRDefault="001F29E7" w:rsidP="001F29E7">
      <w:pPr>
        <w:pStyle w:val="BodyText"/>
      </w:pPr>
      <w:r w:rsidRPr="00EB6AE5">
        <w:t xml:space="preserve">In summary, writing Eclipse goals amounts to writing constraint and search calls, and </w:t>
      </w:r>
      <w:r w:rsidR="00F5192E" w:rsidRPr="00EB6AE5">
        <w:t xml:space="preserve">for </w:t>
      </w:r>
      <w:r w:rsidRPr="00EB6AE5">
        <w:t>the effect</w:t>
      </w:r>
      <w:r w:rsidR="00F5192E" w:rsidRPr="00EB6AE5">
        <w:t>s</w:t>
      </w:r>
      <w:r w:rsidRPr="00EB6AE5">
        <w:t xml:space="preserve"> of search calls </w:t>
      </w:r>
      <w:r w:rsidR="00F5192E" w:rsidRPr="00EB6AE5">
        <w:t xml:space="preserve">to be </w:t>
      </w:r>
      <w:r w:rsidRPr="00EB6AE5">
        <w:t>propagated to constraints within a conceived constraint store by means of constraint propagation.</w:t>
      </w:r>
    </w:p>
    <w:p w:rsidR="001F29E7" w:rsidRPr="00EB6AE5" w:rsidRDefault="001F29E7">
      <w:pPr>
        <w:rPr>
          <w:rFonts w:eastAsiaTheme="majorEastAsia" w:cstheme="majorBidi"/>
          <w:b/>
          <w:bCs/>
          <w:sz w:val="28"/>
          <w:szCs w:val="28"/>
        </w:rPr>
      </w:pPr>
      <w:r w:rsidRPr="00EB6AE5">
        <w:br w:type="page"/>
      </w:r>
    </w:p>
    <w:p w:rsidR="00D1070A" w:rsidRPr="00EB6AE5" w:rsidRDefault="007A3545" w:rsidP="007A3545">
      <w:pPr>
        <w:pStyle w:val="Heading1"/>
      </w:pPr>
      <w:bookmarkStart w:id="8" w:name="_Toc184459536"/>
      <w:bookmarkStart w:id="9" w:name="_Toc184793184"/>
      <w:r w:rsidRPr="00EB6AE5">
        <w:lastRenderedPageBreak/>
        <w:t>Link Resolution When Using Constraints</w:t>
      </w:r>
      <w:bookmarkEnd w:id="8"/>
      <w:bookmarkEnd w:id="9"/>
    </w:p>
    <w:p w:rsidR="00412D62" w:rsidRPr="00EB6AE5" w:rsidRDefault="00D1070A" w:rsidP="00D1070A">
      <w:r w:rsidRPr="00EB6AE5">
        <w:t>As Constraint is a function type</w:t>
      </w:r>
      <w:r w:rsidR="00412D62" w:rsidRPr="00EB6AE5">
        <w:t xml:space="preserve">, an instance of a Constraint will be evaluated as part of link resolution.  This may happen </w:t>
      </w:r>
      <w:r w:rsidR="00232DAD" w:rsidRPr="00EB6AE5">
        <w:t>either</w:t>
      </w:r>
      <w:r w:rsidR="00412D62" w:rsidRPr="00EB6AE5">
        <w:t xml:space="preserve"> when a link reference refers in part to such an instance, or as part of the depth-first traversal of the component description hierarchy, which is undertaken as part of link resolution.  In either case, once a constraint instance has been processed, i.e. its constraint strings have been </w:t>
      </w:r>
      <w:proofErr w:type="gramStart"/>
      <w:r w:rsidR="00412D62" w:rsidRPr="00EB6AE5">
        <w:t>evaluated,</w:t>
      </w:r>
      <w:proofErr w:type="gramEnd"/>
      <w:r w:rsidR="00412D62" w:rsidRPr="00EB6AE5">
        <w:t xml:space="preserve"> it is marked as processed, and is not processed again whenever it is referred to subsequently.</w:t>
      </w:r>
    </w:p>
    <w:p w:rsidR="00412D62" w:rsidRPr="00EB6AE5" w:rsidRDefault="00412D62" w:rsidP="00D1070A">
      <w:r w:rsidRPr="00EB6AE5">
        <w:t>To elaborate</w:t>
      </w:r>
      <w:r w:rsidR="00205584" w:rsidRPr="00EB6AE5">
        <w:t>, let’s revisit</w:t>
      </w:r>
      <w:r w:rsidRPr="00EB6AE5">
        <w:t xml:space="preserve"> the example presented in the Introduction, which we </w:t>
      </w:r>
      <w:r w:rsidR="004A2D79" w:rsidRPr="00EB6AE5">
        <w:t xml:space="preserve">give </w:t>
      </w:r>
      <w:r w:rsidRPr="00EB6AE5">
        <w:t xml:space="preserve">again here for convenience.  </w:t>
      </w:r>
    </w:p>
    <w:p w:rsidR="00CA4357" w:rsidRPr="00EB6AE5" w:rsidRDefault="00CA4357" w:rsidP="00CA4357">
      <w:pPr>
        <w:pStyle w:val="Code1"/>
      </w:pPr>
      <w:proofErr w:type="gramStart"/>
      <w:r w:rsidRPr="00EB6AE5">
        <w:t>sfConfig</w:t>
      </w:r>
      <w:proofErr w:type="gramEnd"/>
      <w:r w:rsidRPr="00EB6AE5">
        <w:t xml:space="preserve"> extends {</w:t>
      </w:r>
    </w:p>
    <w:p w:rsidR="00CA4357" w:rsidRPr="00EB6AE5" w:rsidRDefault="00CA4357" w:rsidP="00CA4357">
      <w:pPr>
        <w:pStyle w:val="Code1"/>
      </w:pPr>
      <w:r w:rsidRPr="00EB6AE5">
        <w:t xml:space="preserve">  </w:t>
      </w:r>
      <w:proofErr w:type="spellStart"/>
      <w:proofErr w:type="gramStart"/>
      <w:r w:rsidR="00742413" w:rsidRPr="00EB6AE5">
        <w:t>foo</w:t>
      </w:r>
      <w:proofErr w:type="spellEnd"/>
      <w:proofErr w:type="gramEnd"/>
      <w:r w:rsidRPr="00EB6AE5">
        <w:t xml:space="preserve"> extends Constraint {</w:t>
      </w:r>
    </w:p>
    <w:p w:rsidR="00CA4357" w:rsidRPr="00EB6AE5" w:rsidRDefault="00CA4357" w:rsidP="00CA4357">
      <w:pPr>
        <w:pStyle w:val="Code1"/>
      </w:pPr>
      <w:r w:rsidRPr="00EB6AE5">
        <w:t xml:space="preserve">     </w:t>
      </w:r>
      <w:proofErr w:type="gramStart"/>
      <w:r w:rsidRPr="00EB6AE5">
        <w:t>x</w:t>
      </w:r>
      <w:proofErr w:type="gramEnd"/>
      <w:r w:rsidRPr="00EB6AE5">
        <w:t xml:space="preserve"> foo2:x;</w:t>
      </w:r>
    </w:p>
    <w:p w:rsidR="00CA4357" w:rsidRPr="00EB6AE5" w:rsidRDefault="00CA4357" w:rsidP="00CA4357">
      <w:pPr>
        <w:pStyle w:val="Code1"/>
      </w:pPr>
      <w:r w:rsidRPr="00EB6AE5">
        <w:t xml:space="preserve">     </w:t>
      </w:r>
      <w:proofErr w:type="gramStart"/>
      <w:r w:rsidRPr="00EB6AE5">
        <w:t>y</w:t>
      </w:r>
      <w:proofErr w:type="gramEnd"/>
      <w:r w:rsidRPr="00EB6AE5">
        <w:t xml:space="preserve"> VAR "[1..3]";</w:t>
      </w:r>
    </w:p>
    <w:p w:rsidR="00CA4357" w:rsidRPr="00EB6AE5" w:rsidRDefault="00CA4357" w:rsidP="00CA4357">
      <w:pPr>
        <w:pStyle w:val="Code1"/>
      </w:pPr>
      <w:r w:rsidRPr="00EB6AE5">
        <w:t xml:space="preserve">     </w:t>
      </w:r>
      <w:proofErr w:type="gramStart"/>
      <w:r w:rsidRPr="00EB6AE5">
        <w:t>z</w:t>
      </w:r>
      <w:proofErr w:type="gramEnd"/>
      <w:r w:rsidRPr="00EB6AE5">
        <w:t xml:space="preserve"> (x + 1);</w:t>
      </w:r>
    </w:p>
    <w:p w:rsidR="00CA4357" w:rsidRPr="00EB6AE5" w:rsidRDefault="00CA4357" w:rsidP="00CA4357">
      <w:pPr>
        <w:pStyle w:val="Code1"/>
      </w:pPr>
      <w:r w:rsidRPr="00EB6AE5">
        <w:t xml:space="preserve">     [</w:t>
      </w:r>
      <w:proofErr w:type="spellStart"/>
      <w:proofErr w:type="gramStart"/>
      <w:r w:rsidRPr="00EB6AE5">
        <w:t>sfConstraint</w:t>
      </w:r>
      <w:proofErr w:type="spellEnd"/>
      <w:proofErr w:type="gramEnd"/>
      <w:r w:rsidRPr="00EB6AE5">
        <w:t>] -- "y is x*z";</w:t>
      </w:r>
    </w:p>
    <w:p w:rsidR="00CA4357" w:rsidRPr="00EB6AE5" w:rsidRDefault="00CA4357" w:rsidP="00CA4357">
      <w:pPr>
        <w:pStyle w:val="Code1"/>
      </w:pPr>
      <w:r w:rsidRPr="00EB6AE5">
        <w:t xml:space="preserve">  }</w:t>
      </w:r>
    </w:p>
    <w:p w:rsidR="00CA4357" w:rsidRPr="00EB6AE5" w:rsidRDefault="00CA4357" w:rsidP="00CA4357">
      <w:pPr>
        <w:pStyle w:val="Code1"/>
      </w:pPr>
      <w:r w:rsidRPr="00EB6AE5">
        <w:t xml:space="preserve">  </w:t>
      </w:r>
      <w:proofErr w:type="gramStart"/>
      <w:r w:rsidRPr="00EB6AE5">
        <w:t>foo2</w:t>
      </w:r>
      <w:proofErr w:type="gramEnd"/>
      <w:r w:rsidRPr="00EB6AE5">
        <w:t xml:space="preserve"> extends Constraint {</w:t>
      </w:r>
    </w:p>
    <w:p w:rsidR="00CA4357" w:rsidRPr="00EB6AE5" w:rsidRDefault="00CA4357" w:rsidP="00CA4357">
      <w:pPr>
        <w:pStyle w:val="Code1"/>
      </w:pPr>
      <w:r w:rsidRPr="00EB6AE5">
        <w:t xml:space="preserve">     </w:t>
      </w:r>
      <w:proofErr w:type="gramStart"/>
      <w:r w:rsidRPr="00EB6AE5">
        <w:t>x</w:t>
      </w:r>
      <w:proofErr w:type="gramEnd"/>
      <w:r w:rsidRPr="00EB6AE5">
        <w:t xml:space="preserve"> VAR "[1,2]";</w:t>
      </w:r>
    </w:p>
    <w:p w:rsidR="00CA4357" w:rsidRPr="00EB6AE5" w:rsidRDefault="00CA4357" w:rsidP="00CA4357">
      <w:pPr>
        <w:pStyle w:val="Code1"/>
      </w:pPr>
      <w:r w:rsidRPr="00EB6AE5">
        <w:t xml:space="preserve">     [</w:t>
      </w:r>
      <w:proofErr w:type="spellStart"/>
      <w:proofErr w:type="gramStart"/>
      <w:r w:rsidRPr="00EB6AE5">
        <w:t>sfConstraint</w:t>
      </w:r>
      <w:proofErr w:type="spellEnd"/>
      <w:proofErr w:type="gramEnd"/>
      <w:r w:rsidRPr="00EB6AE5">
        <w:t>] -- "(x=2; x=1)";</w:t>
      </w:r>
    </w:p>
    <w:p w:rsidR="00CA4357" w:rsidRPr="00EB6AE5" w:rsidRDefault="00CA4357" w:rsidP="00CA4357">
      <w:pPr>
        <w:pStyle w:val="Code1"/>
      </w:pPr>
      <w:r w:rsidRPr="00EB6AE5">
        <w:t xml:space="preserve">  }</w:t>
      </w:r>
    </w:p>
    <w:p w:rsidR="00CA4357" w:rsidRPr="00EB6AE5" w:rsidRDefault="00CA4357" w:rsidP="00CA4357">
      <w:pPr>
        <w:pStyle w:val="Code1"/>
      </w:pPr>
      <w:r w:rsidRPr="00EB6AE5">
        <w:t>}</w:t>
      </w:r>
    </w:p>
    <w:p w:rsidR="00412D62" w:rsidRPr="00EB6AE5" w:rsidRDefault="00412D62" w:rsidP="00D1070A"/>
    <w:p w:rsidR="00CA4357" w:rsidRPr="00EB6AE5" w:rsidRDefault="00CA4357" w:rsidP="00D1070A">
      <w:r w:rsidRPr="00EB6AE5">
        <w:t xml:space="preserve">When performing link resolution, a depth-first, top-down traversal of the sfConfig hierarchy will be undertaken.  This means that we start with the attribute </w:t>
      </w:r>
      <w:proofErr w:type="spellStart"/>
      <w:r w:rsidR="00742413" w:rsidRPr="00EB6AE5">
        <w:t>foo</w:t>
      </w:r>
      <w:proofErr w:type="spellEnd"/>
      <w:r w:rsidRPr="00EB6AE5">
        <w:t xml:space="preserve"> in the example.  As this is a function type, it is evaluated.  What this means is to resolve all of its attributes in turn, and then </w:t>
      </w:r>
      <w:r w:rsidR="004571B1" w:rsidRPr="00EB6AE5">
        <w:t xml:space="preserve">to </w:t>
      </w:r>
      <w:r w:rsidRPr="00EB6AE5">
        <w:t>apply the function, which for Constraint</w:t>
      </w:r>
      <w:r w:rsidR="00070471" w:rsidRPr="00EB6AE5">
        <w:t xml:space="preserve"> type</w:t>
      </w:r>
      <w:r w:rsidRPr="00EB6AE5">
        <w:t xml:space="preserve">s means that we evaluate the pertaining constraint string/s.  </w:t>
      </w:r>
    </w:p>
    <w:p w:rsidR="00A1658B" w:rsidRPr="00EB6AE5" w:rsidRDefault="00CA4357" w:rsidP="00D1070A">
      <w:r w:rsidRPr="00EB6AE5">
        <w:t xml:space="preserve">We resolve all of the attributes of </w:t>
      </w:r>
      <w:proofErr w:type="spellStart"/>
      <w:r w:rsidR="00742413" w:rsidRPr="00EB6AE5">
        <w:t>foo</w:t>
      </w:r>
      <w:proofErr w:type="spellEnd"/>
      <w:r w:rsidRPr="00EB6AE5">
        <w:t xml:space="preserve"> in top-down order.  The first attribute, x, is a link reference, part of which refers to another constraint </w:t>
      </w:r>
      <w:r w:rsidR="006A64B4" w:rsidRPr="00EB6AE5">
        <w:t xml:space="preserve">type, </w:t>
      </w:r>
      <w:r w:rsidRPr="00EB6AE5">
        <w:t xml:space="preserve">foo2.  This means that the constraint function type foo2 will be evaluated at this point.  To evaluate foo2, we do exactly the same. We resolve all of its attributes and then evaluate its constraint string.  Resolving a VAR is trivial, it simply yields the VAR itself; and, as such, the value that is assigned to the attribute remains the same.  We then proceed to evaluate foo2’s single (in this case) constraint string; and, having done so, we mark foo2 as having been evaluated.  As a side-effect of this particular evaluation, x will have been assigned; although it need not have been.  The value assigned to x in foo2 is copied to the x in </w:t>
      </w:r>
      <w:proofErr w:type="spellStart"/>
      <w:r w:rsidR="00742413" w:rsidRPr="00EB6AE5">
        <w:t>foo</w:t>
      </w:r>
      <w:proofErr w:type="spellEnd"/>
      <w:r w:rsidRPr="00EB6AE5">
        <w:t xml:space="preserve">.  </w:t>
      </w:r>
      <w:r w:rsidR="00CC224C" w:rsidRPr="00EB6AE5">
        <w:t xml:space="preserve">(By copying, we mean that the link reference is replaced by a </w:t>
      </w:r>
      <w:r w:rsidR="00CC224C" w:rsidRPr="00EB6AE5">
        <w:rPr>
          <w:i/>
        </w:rPr>
        <w:t xml:space="preserve">shared </w:t>
      </w:r>
      <w:r w:rsidR="00CC224C" w:rsidRPr="00EB6AE5">
        <w:t>representation of the value).  T</w:t>
      </w:r>
      <w:r w:rsidRPr="00EB6AE5">
        <w:t xml:space="preserve">he remaining attributes in </w:t>
      </w:r>
      <w:proofErr w:type="spellStart"/>
      <w:r w:rsidR="00742413" w:rsidRPr="00EB6AE5">
        <w:t>foo</w:t>
      </w:r>
      <w:proofErr w:type="spellEnd"/>
      <w:r w:rsidRPr="00EB6AE5">
        <w:t xml:space="preserve"> are resolved, including z which is another function application.  Then, the constraint string is evaluated in </w:t>
      </w:r>
      <w:proofErr w:type="spellStart"/>
      <w:r w:rsidR="00742413" w:rsidRPr="00EB6AE5">
        <w:t>foo</w:t>
      </w:r>
      <w:proofErr w:type="spellEnd"/>
      <w:r w:rsidR="00237362" w:rsidRPr="00EB6AE5">
        <w:t xml:space="preserve">. </w:t>
      </w:r>
    </w:p>
    <w:p w:rsidR="00CA4357" w:rsidRPr="00EB6AE5" w:rsidRDefault="00A1658B" w:rsidP="00D1070A">
      <w:r w:rsidRPr="00EB6AE5">
        <w:t xml:space="preserve">Note that constraint evaluation, as carried out by the underlying constraint engine, may be subject to arbitrary backtracking at any stage.  This may have the effect of not only backtracking through the evaluation of the current Constraint, but a number thereof.  In this event, all of the assignments made within the link resolution process (both to attributes made as part of constraint evaluation, but also to attributes made as part of other function evaluation, such as according to an arbitrary arithmetic expression, as </w:t>
      </w:r>
      <w:r w:rsidR="009B09F7" w:rsidRPr="00EB6AE5">
        <w:t xml:space="preserve">is the case </w:t>
      </w:r>
      <w:r w:rsidRPr="00EB6AE5">
        <w:t xml:space="preserve">for </w:t>
      </w:r>
      <w:proofErr w:type="spellStart"/>
      <w:r w:rsidR="00742413" w:rsidRPr="00EB6AE5">
        <w:t>foo</w:t>
      </w:r>
      <w:proofErr w:type="gramStart"/>
      <w:r w:rsidR="009B09F7" w:rsidRPr="00EB6AE5">
        <w:t>:z</w:t>
      </w:r>
      <w:proofErr w:type="spellEnd"/>
      <w:proofErr w:type="gramEnd"/>
      <w:r w:rsidRPr="00EB6AE5">
        <w:t xml:space="preserve"> in the example) between the point of failure, which initiated the backtracking, and the point to which link resolution has backtracked, will be undone. </w:t>
      </w:r>
    </w:p>
    <w:p w:rsidR="00A1658B" w:rsidRPr="00EB6AE5" w:rsidRDefault="00A1658B" w:rsidP="00D1070A">
      <w:r w:rsidRPr="00EB6AE5">
        <w:lastRenderedPageBreak/>
        <w:t>This may be seen in the example.  We initially set foo2</w:t>
      </w:r>
      <w:proofErr w:type="gramStart"/>
      <w:r w:rsidRPr="00EB6AE5">
        <w:t>:x</w:t>
      </w:r>
      <w:proofErr w:type="gramEnd"/>
      <w:r w:rsidRPr="00EB6AE5">
        <w:t xml:space="preserve"> to have the value 2, which also causes </w:t>
      </w:r>
      <w:proofErr w:type="spellStart"/>
      <w:r w:rsidR="00742413" w:rsidRPr="00EB6AE5">
        <w:t>foo</w:t>
      </w:r>
      <w:r w:rsidRPr="00EB6AE5">
        <w:t>:x</w:t>
      </w:r>
      <w:proofErr w:type="spellEnd"/>
      <w:r w:rsidRPr="00EB6AE5">
        <w:t xml:space="preserve"> to be similarly assigned.  We then perform a function evaluation to arrive at the value of </w:t>
      </w:r>
      <w:proofErr w:type="spellStart"/>
      <w:r w:rsidR="00742413" w:rsidRPr="00EB6AE5">
        <w:t>foo</w:t>
      </w:r>
      <w:proofErr w:type="gramStart"/>
      <w:r w:rsidRPr="00EB6AE5">
        <w:t>:z</w:t>
      </w:r>
      <w:proofErr w:type="spellEnd"/>
      <w:proofErr w:type="gramEnd"/>
      <w:r w:rsidRPr="00EB6AE5">
        <w:t>, which yields 3 for this attribute.  On evaluating the constraint string, however, there is a failure to assign y to be 6.  Backtracking then occurs, unrolling link resolution to the last choice point.  This is where we assigned foo2</w:t>
      </w:r>
      <w:proofErr w:type="gramStart"/>
      <w:r w:rsidRPr="00EB6AE5">
        <w:t>:x</w:t>
      </w:r>
      <w:proofErr w:type="gramEnd"/>
      <w:r w:rsidRPr="00EB6AE5">
        <w:t xml:space="preserve"> to have the value 2.  As an alternative, we could have chosen 1.  As part of this backtracking, the assignment to </w:t>
      </w:r>
      <w:proofErr w:type="spellStart"/>
      <w:r w:rsidR="00742413" w:rsidRPr="00EB6AE5">
        <w:t>foo</w:t>
      </w:r>
      <w:proofErr w:type="gramStart"/>
      <w:r w:rsidRPr="00EB6AE5">
        <w:t>:z</w:t>
      </w:r>
      <w:proofErr w:type="spellEnd"/>
      <w:proofErr w:type="gramEnd"/>
      <w:r w:rsidRPr="00EB6AE5">
        <w:t xml:space="preserve"> is also undone.</w:t>
      </w:r>
    </w:p>
    <w:p w:rsidR="00FE28A8" w:rsidRPr="00EB6AE5" w:rsidRDefault="00692500" w:rsidP="00FE28A8">
      <w:r w:rsidRPr="00EB6AE5">
        <w:t>Thereafter, we a</w:t>
      </w:r>
      <w:r w:rsidR="00862D9B">
        <w:t xml:space="preserve">ssign z and y to both </w:t>
      </w:r>
      <w:proofErr w:type="gramStart"/>
      <w:r w:rsidR="00862D9B">
        <w:t>be</w:t>
      </w:r>
      <w:proofErr w:type="gramEnd"/>
      <w:r w:rsidR="00862D9B">
        <w:t xml:space="preserve"> </w:t>
      </w:r>
      <w:r w:rsidR="00515471">
        <w:t xml:space="preserve">the value </w:t>
      </w:r>
      <w:r w:rsidR="00862D9B">
        <w:t>2</w:t>
      </w:r>
      <w:r w:rsidRPr="00EB6AE5">
        <w:t xml:space="preserve">.  </w:t>
      </w:r>
      <w:r w:rsidR="00FE28A8" w:rsidRPr="00EB6AE5">
        <w:t xml:space="preserve">This is the sum of performing link resolution on the </w:t>
      </w:r>
      <w:proofErr w:type="spellStart"/>
      <w:r w:rsidR="00FE28A8" w:rsidRPr="00EB6AE5">
        <w:t>foo</w:t>
      </w:r>
      <w:proofErr w:type="spellEnd"/>
      <w:r w:rsidR="00FE28A8" w:rsidRPr="00EB6AE5">
        <w:t xml:space="preserve"> sub-tree.  Link resolution then moves to foo2; but, as this has already been marked as having been processed, it trivially returns.  We are then finished link resolving sfConfig.</w:t>
      </w:r>
    </w:p>
    <w:p w:rsidR="00CC4186" w:rsidRPr="00EB6AE5" w:rsidRDefault="006E61CB" w:rsidP="00D1070A">
      <w:r w:rsidRPr="00EB6AE5">
        <w:t>Note that the constraint strings within a constraint are aggregated into a single goal, in the lexical ordering given by their attribute names.  Once the single goal has been evaluated the Constraint type is marked as being done. When the depth-first, top-down link resolution traversal</w:t>
      </w:r>
      <w:r w:rsidR="00CC4186" w:rsidRPr="00EB6AE5">
        <w:t xml:space="preserve"> </w:t>
      </w:r>
      <w:r w:rsidRPr="00EB6AE5">
        <w:t>reaches the attribute which specifies that it extends the Constraint, the value of the attribute is set to be the component description that underwrites the Constraint type (rather than the Constraint type itself, which is a reference).</w:t>
      </w:r>
      <w:r w:rsidR="0083224C" w:rsidRPr="00EB6AE5">
        <w:t xml:space="preserve"> Whenever a reference is link resolved which points to this type, the component description is returned also.</w:t>
      </w:r>
    </w:p>
    <w:p w:rsidR="00CA4357" w:rsidRPr="00EB6AE5" w:rsidRDefault="00CA4357" w:rsidP="00D1070A"/>
    <w:p w:rsidR="007A3545" w:rsidRPr="00EB6AE5" w:rsidRDefault="007A3545" w:rsidP="00D1070A">
      <w:pPr>
        <w:rPr>
          <w:rFonts w:eastAsiaTheme="majorEastAsia"/>
        </w:rPr>
      </w:pPr>
      <w:r w:rsidRPr="00EB6AE5">
        <w:br w:type="page"/>
      </w:r>
    </w:p>
    <w:p w:rsidR="001F29E7" w:rsidRPr="00EB6AE5" w:rsidRDefault="001F29E7" w:rsidP="001F29E7">
      <w:pPr>
        <w:pStyle w:val="Heading1"/>
      </w:pPr>
      <w:bookmarkStart w:id="10" w:name="_Toc184459537"/>
      <w:bookmarkStart w:id="11" w:name="_Toc184793185"/>
      <w:r w:rsidRPr="00EB6AE5">
        <w:lastRenderedPageBreak/>
        <w:t>Basic Syntax Overview</w:t>
      </w:r>
      <w:bookmarkEnd w:id="10"/>
      <w:bookmarkEnd w:id="11"/>
    </w:p>
    <w:p w:rsidR="007C5429" w:rsidRPr="00EB6AE5" w:rsidRDefault="001F29E7" w:rsidP="001F29E7">
      <w:pPr>
        <w:pStyle w:val="BodyText"/>
      </w:pPr>
      <w:r w:rsidRPr="00EB6AE5">
        <w:t xml:space="preserve">In this section, we present some basic aspects of the syntax of the constraint language supported by SmartFrog.  Note that, </w:t>
      </w:r>
      <w:r w:rsidR="007C5429" w:rsidRPr="00EB6AE5">
        <w:t>with some exceptions</w:t>
      </w:r>
      <w:r w:rsidRPr="00EB6AE5">
        <w:t>, any Eclipse syntax may be used within constraint strings (see Introduction) with original Eclip</w:t>
      </w:r>
      <w:r w:rsidR="007C5429" w:rsidRPr="00EB6AE5">
        <w:t xml:space="preserve">se semantics being maintained. It is not worth enumerating the exceptions here. If an issue with using certain Eclipse functionality within constraint strings becomes evident, then it is reasonably likely that there is some conflict constituting one of these exceptions.  In this event, the simplest course of action is to define a new procedure in a separate source file (see Section </w:t>
      </w:r>
      <w:r w:rsidR="00D735C4" w:rsidRPr="00EB6AE5">
        <w:t>4.2.5</w:t>
      </w:r>
      <w:r w:rsidR="007C5429" w:rsidRPr="00EB6AE5">
        <w:t xml:space="preserve">), and then call this procedure within a constraint string.  The original Eclipse semantics are applied </w:t>
      </w:r>
      <w:r w:rsidR="004613BA" w:rsidRPr="00EB6AE5">
        <w:rPr>
          <w:i/>
        </w:rPr>
        <w:t xml:space="preserve">without any exceptions </w:t>
      </w:r>
      <w:r w:rsidR="007C5429" w:rsidRPr="00EB6AE5">
        <w:t xml:space="preserve">to </w:t>
      </w:r>
      <w:r w:rsidR="004A5AFE" w:rsidRPr="00EB6AE5">
        <w:t xml:space="preserve">additional </w:t>
      </w:r>
      <w:r w:rsidR="007C5429" w:rsidRPr="00EB6AE5">
        <w:t>source files.</w:t>
      </w:r>
    </w:p>
    <w:p w:rsidR="001F29E7" w:rsidRPr="00EB6AE5" w:rsidRDefault="001F29E7" w:rsidP="001F29E7">
      <w:pPr>
        <w:pStyle w:val="BodyText"/>
      </w:pPr>
      <w:r w:rsidRPr="00EB6AE5">
        <w:t>However, it is strongly emphasised that we provide a number of abstractions from primitive Eclipse syntax to ease the process of writing SmartFrog descriptions with constraints.  This provision is to the extent that, for many intended uses, the syntax presented herein should be sufficient.</w:t>
      </w:r>
    </w:p>
    <w:p w:rsidR="001F29E7" w:rsidRPr="00EB6AE5" w:rsidRDefault="001F29E7" w:rsidP="001F29E7">
      <w:pPr>
        <w:pStyle w:val="BodyText"/>
      </w:pPr>
      <w:r w:rsidRPr="00EB6AE5">
        <w:t>We now proceed with basic aspects of syntax, as would be used within SmartFrog constraint strings.  We present further syntax provisi</w:t>
      </w:r>
      <w:r w:rsidR="00F311B9" w:rsidRPr="00EB6AE5">
        <w:t>ons in Section 5</w:t>
      </w:r>
      <w:r w:rsidRPr="00EB6AE5">
        <w:t xml:space="preserve">. </w:t>
      </w:r>
    </w:p>
    <w:p w:rsidR="00286E88" w:rsidRDefault="00286E88">
      <w:pPr>
        <w:rPr>
          <w:rFonts w:eastAsiaTheme="majorEastAsia" w:cstheme="majorBidi"/>
          <w:b/>
          <w:bCs/>
          <w:sz w:val="26"/>
          <w:szCs w:val="26"/>
        </w:rPr>
      </w:pPr>
      <w:bookmarkStart w:id="12" w:name="_Toc184459538"/>
      <w:bookmarkStart w:id="13" w:name="_Toc184793186"/>
      <w:r>
        <w:br w:type="page"/>
      </w:r>
    </w:p>
    <w:p w:rsidR="00662268" w:rsidRPr="00EB6AE5" w:rsidRDefault="00662268" w:rsidP="00F85A21">
      <w:pPr>
        <w:pStyle w:val="Heading2"/>
      </w:pPr>
      <w:r w:rsidRPr="00EB6AE5">
        <w:lastRenderedPageBreak/>
        <w:t>Control flow operators</w:t>
      </w:r>
      <w:bookmarkEnd w:id="12"/>
      <w:bookmarkEnd w:id="13"/>
    </w:p>
    <w:p w:rsidR="001F29E7" w:rsidRPr="00EB6AE5" w:rsidRDefault="00447C10" w:rsidP="001304A2">
      <w:pPr>
        <w:pStyle w:val="Heading3"/>
      </w:pPr>
      <w:bookmarkStart w:id="14" w:name="_Toc184459539"/>
      <w:bookmarkStart w:id="15" w:name="_Toc184793187"/>
      <w:r w:rsidRPr="00EB6AE5">
        <w:t>‘</w:t>
      </w:r>
      <w:r w:rsidR="001F29E7" w:rsidRPr="00EB6AE5">
        <w:t>,</w:t>
      </w:r>
      <w:r w:rsidRPr="00EB6AE5">
        <w:t>’ ‘</w:t>
      </w:r>
      <w:r w:rsidR="001F29E7" w:rsidRPr="00EB6AE5">
        <w:t>;</w:t>
      </w:r>
      <w:r w:rsidRPr="00EB6AE5">
        <w:t>’</w:t>
      </w:r>
      <w:bookmarkEnd w:id="14"/>
      <w:bookmarkEnd w:id="15"/>
    </w:p>
    <w:p w:rsidR="001F29E7" w:rsidRPr="00EB6AE5" w:rsidRDefault="001F29E7" w:rsidP="001F29E7">
      <w:r w:rsidRPr="00EB6AE5">
        <w:t xml:space="preserve">The operator </w:t>
      </w:r>
      <w:r w:rsidR="00585876" w:rsidRPr="00EB6AE5">
        <w:t>‘</w:t>
      </w:r>
      <w:r w:rsidRPr="00EB6AE5">
        <w:t>,</w:t>
      </w:r>
      <w:proofErr w:type="gramStart"/>
      <w:r w:rsidR="00585876" w:rsidRPr="00EB6AE5">
        <w:t>’</w:t>
      </w:r>
      <w:r w:rsidRPr="00EB6AE5">
        <w:t xml:space="preserve">  conjoins</w:t>
      </w:r>
      <w:proofErr w:type="gramEnd"/>
      <w:r w:rsidRPr="00EB6AE5">
        <w:t xml:space="preserve"> calls within a constraint string (which is an Eclipse goal).  Calls are made from left-to-right.  </w:t>
      </w:r>
      <w:r w:rsidR="00EB5D50" w:rsidRPr="00EB6AE5">
        <w:t>That is to say, the constraint string</w:t>
      </w:r>
    </w:p>
    <w:p w:rsidR="00EB5D50" w:rsidRPr="00EB6AE5" w:rsidRDefault="00EB5D50" w:rsidP="00EB5D50">
      <w:pPr>
        <w:pStyle w:val="Code1"/>
      </w:pPr>
      <w:proofErr w:type="spellStart"/>
      <w:proofErr w:type="gramStart"/>
      <w:r w:rsidRPr="00EB6AE5">
        <w:t>a,</w:t>
      </w:r>
      <w:proofErr w:type="gramEnd"/>
      <w:r w:rsidRPr="00EB6AE5">
        <w:t>b,c</w:t>
      </w:r>
      <w:proofErr w:type="spellEnd"/>
    </w:p>
    <w:p w:rsidR="00EB5D50" w:rsidRPr="00EB6AE5" w:rsidRDefault="00EB5D50" w:rsidP="00C10552">
      <w:proofErr w:type="gramStart"/>
      <w:r w:rsidRPr="00EB6AE5">
        <w:t>prescribes</w:t>
      </w:r>
      <w:proofErr w:type="gramEnd"/>
      <w:r w:rsidRPr="00EB6AE5">
        <w:t xml:space="preserve"> that a is called, followed by b, followed by c.</w:t>
      </w:r>
      <w:r w:rsidR="00FE246E" w:rsidRPr="00EB6AE5">
        <w:t xml:space="preserve">  Note that, if any of these calls fail (i.e., </w:t>
      </w:r>
      <w:r w:rsidR="00585876" w:rsidRPr="00EB6AE5">
        <w:t xml:space="preserve">evaluates to </w:t>
      </w:r>
      <w:r w:rsidR="00FE246E" w:rsidRPr="00EB6AE5">
        <w:t>false)</w:t>
      </w:r>
      <w:r w:rsidR="00585876" w:rsidRPr="00EB6AE5">
        <w:t>, then the entire goal fails.</w:t>
      </w:r>
    </w:p>
    <w:p w:rsidR="00585876" w:rsidRPr="00EB6AE5" w:rsidRDefault="00585876" w:rsidP="00C10552">
      <w:r w:rsidRPr="00EB6AE5">
        <w:t>The operator ‘;’ may be used to prescribe a disjunction, such that just one of its operands need to be called and succeed.  That is to say, the constraint string</w:t>
      </w:r>
    </w:p>
    <w:p w:rsidR="00585876" w:rsidRPr="00EB6AE5" w:rsidRDefault="00585876" w:rsidP="00585876">
      <w:pPr>
        <w:pStyle w:val="Code1"/>
      </w:pPr>
      <w:proofErr w:type="spellStart"/>
      <w:proofErr w:type="gramStart"/>
      <w:r w:rsidRPr="00EB6AE5">
        <w:t>a;</w:t>
      </w:r>
      <w:proofErr w:type="gramEnd"/>
      <w:r w:rsidRPr="00EB6AE5">
        <w:t>b;c</w:t>
      </w:r>
      <w:proofErr w:type="spellEnd"/>
    </w:p>
    <w:p w:rsidR="00585876" w:rsidRPr="00EB6AE5" w:rsidRDefault="00585876" w:rsidP="00C10552">
      <w:proofErr w:type="gramStart"/>
      <w:r w:rsidRPr="00EB6AE5">
        <w:t>prescribes</w:t>
      </w:r>
      <w:proofErr w:type="gramEnd"/>
      <w:r w:rsidRPr="00EB6AE5">
        <w:t xml:space="preserve"> that just one of the calls succeeds.  The evaluation is also done left-to-right, and only that which is sufficient for the whole goal to succeed is evaluated.  For instance, if </w:t>
      </w:r>
      <w:proofErr w:type="gramStart"/>
      <w:r w:rsidRPr="00EB6AE5">
        <w:t>a succeeds</w:t>
      </w:r>
      <w:proofErr w:type="gramEnd"/>
      <w:r w:rsidRPr="00EB6AE5">
        <w:t xml:space="preserve">, then b and c are never tried.  </w:t>
      </w:r>
    </w:p>
    <w:p w:rsidR="00585876" w:rsidRPr="00EB6AE5" w:rsidRDefault="00617EBA" w:rsidP="00C10552">
      <w:r w:rsidRPr="00EB6AE5">
        <w:t>Parentheses</w:t>
      </w:r>
      <w:r w:rsidR="00585876" w:rsidRPr="00EB6AE5">
        <w:t xml:space="preserve"> may also be used to force appropriate precedence.  Notably, ‘,’ binds more tightly than ‘;’.</w:t>
      </w:r>
    </w:p>
    <w:p w:rsidR="001304A2" w:rsidRPr="00EB6AE5" w:rsidRDefault="001304A2" w:rsidP="001304A2">
      <w:pPr>
        <w:pStyle w:val="Heading3"/>
      </w:pPr>
      <w:bookmarkStart w:id="16" w:name="_Toc184459540"/>
      <w:bookmarkStart w:id="17" w:name="_Toc184793188"/>
      <w:r w:rsidRPr="00EB6AE5">
        <w:t>‘-&gt;’ ‘--&gt;’</w:t>
      </w:r>
      <w:bookmarkEnd w:id="16"/>
      <w:bookmarkEnd w:id="17"/>
    </w:p>
    <w:p w:rsidR="001304A2" w:rsidRPr="00EB6AE5" w:rsidRDefault="001304A2" w:rsidP="001304A2">
      <w:proofErr w:type="gramStart"/>
      <w:r w:rsidRPr="00EB6AE5">
        <w:t>For writing if-then-else blocks within constraint strings.</w:t>
      </w:r>
      <w:proofErr w:type="gramEnd"/>
      <w:r w:rsidRPr="00EB6AE5">
        <w:t xml:space="preserve">  ‘--&gt;’ is else-less, containing just a ‘then’ part, whereas ‘-&gt;’ contains an else part as well as a then part. The condition of </w:t>
      </w:r>
      <w:r w:rsidR="0040514C" w:rsidRPr="00EB6AE5">
        <w:t xml:space="preserve">an </w:t>
      </w:r>
      <w:r w:rsidRPr="00EB6AE5">
        <w:t>if-the</w:t>
      </w:r>
      <w:r w:rsidR="0040514C" w:rsidRPr="00EB6AE5">
        <w:t>n</w:t>
      </w:r>
      <w:r w:rsidRPr="00EB6AE5">
        <w:t xml:space="preserve">-else </w:t>
      </w:r>
      <w:r w:rsidR="0040514C" w:rsidRPr="00EB6AE5">
        <w:t xml:space="preserve">instance </w:t>
      </w:r>
      <w:r w:rsidRPr="00EB6AE5">
        <w:t xml:space="preserve">is just a standard goal.  (It should not make use of the active constraint syntax, presented in </w:t>
      </w:r>
      <w:r w:rsidR="008C0D2B" w:rsidRPr="00EB6AE5">
        <w:t xml:space="preserve">Section </w:t>
      </w:r>
      <w:r w:rsidRPr="00EB6AE5">
        <w:t>4.</w:t>
      </w:r>
      <w:r w:rsidR="000D4198" w:rsidRPr="00EB6AE5">
        <w:t>4</w:t>
      </w:r>
      <w:r w:rsidRPr="00EB6AE5">
        <w:t xml:space="preserve">). </w:t>
      </w:r>
    </w:p>
    <w:p w:rsidR="001304A2" w:rsidRPr="00EB6AE5" w:rsidRDefault="001304A2" w:rsidP="001304A2">
      <w:r w:rsidRPr="00EB6AE5">
        <w:t>For ‘--&gt;’, the appropriate syntax is: (</w:t>
      </w:r>
      <w:r w:rsidRPr="00EB6AE5">
        <w:rPr>
          <w:i/>
        </w:rPr>
        <w:t>condition --&gt; thenpart</w:t>
      </w:r>
      <w:r w:rsidRPr="00EB6AE5">
        <w:t>).  For ‘-&gt;’, the appropriate syntax is: (</w:t>
      </w:r>
      <w:r w:rsidRPr="00EB6AE5">
        <w:rPr>
          <w:i/>
        </w:rPr>
        <w:t xml:space="preserve">condition -&gt; </w:t>
      </w:r>
      <w:proofErr w:type="gramStart"/>
      <w:r w:rsidRPr="00EB6AE5">
        <w:rPr>
          <w:i/>
        </w:rPr>
        <w:t xml:space="preserve">thenpart </w:t>
      </w:r>
      <w:r w:rsidRPr="00EB6AE5">
        <w:rPr>
          <w:b/>
          <w:i/>
        </w:rPr>
        <w:t>;</w:t>
      </w:r>
      <w:proofErr w:type="gramEnd"/>
      <w:r w:rsidRPr="00EB6AE5">
        <w:rPr>
          <w:b/>
          <w:i/>
        </w:rPr>
        <w:t xml:space="preserve"> </w:t>
      </w:r>
      <w:r w:rsidRPr="00EB6AE5">
        <w:rPr>
          <w:i/>
        </w:rPr>
        <w:t>elsepart</w:t>
      </w:r>
      <w:r w:rsidRPr="00EB6AE5">
        <w:t>).</w:t>
      </w:r>
    </w:p>
    <w:p w:rsidR="001304A2" w:rsidRPr="00EB6AE5" w:rsidRDefault="005D0AC8" w:rsidP="001304A2">
      <w:r w:rsidRPr="00EB6AE5">
        <w:t>There are a few examples in S</w:t>
      </w:r>
      <w:r w:rsidR="001304A2" w:rsidRPr="00EB6AE5">
        <w:t>ection 5 that use such syntax. An example is:</w:t>
      </w:r>
    </w:p>
    <w:p w:rsidR="001304A2" w:rsidRPr="00EB6AE5" w:rsidRDefault="001304A2" w:rsidP="001304A2">
      <w:pPr>
        <w:pStyle w:val="Code1"/>
      </w:pPr>
      <w:r w:rsidRPr="00EB6AE5">
        <w:t>(</w:t>
      </w:r>
      <w:proofErr w:type="spellStart"/>
      <w:proofErr w:type="gramStart"/>
      <w:r w:rsidRPr="00EB6AE5">
        <w:t>sfArrayIndex</w:t>
      </w:r>
      <w:proofErr w:type="spellEnd"/>
      <w:proofErr w:type="gramEnd"/>
      <w:r w:rsidRPr="00EB6AE5">
        <w:t xml:space="preserve">==0 --&gt; </w:t>
      </w:r>
      <w:r w:rsidR="00276563" w:rsidRPr="00EB6AE5">
        <w:t>bar</w:t>
      </w:r>
      <w:r w:rsidRPr="00EB6AE5">
        <w:t>=0)</w:t>
      </w:r>
    </w:p>
    <w:p w:rsidR="001304A2" w:rsidRPr="00EB6AE5" w:rsidRDefault="001304A2" w:rsidP="001304A2">
      <w:proofErr w:type="gramStart"/>
      <w:r w:rsidRPr="00EB6AE5">
        <w:t>which</w:t>
      </w:r>
      <w:proofErr w:type="gramEnd"/>
      <w:r w:rsidRPr="00EB6AE5">
        <w:t xml:space="preserve"> simply says that if the value of </w:t>
      </w:r>
      <w:proofErr w:type="spellStart"/>
      <w:r w:rsidRPr="00EB6AE5">
        <w:t>sfArrayIndex</w:t>
      </w:r>
      <w:proofErr w:type="spellEnd"/>
      <w:r w:rsidRPr="00EB6AE5">
        <w:t xml:space="preserve">, within the pertaining description, is zero then assign the </w:t>
      </w:r>
      <w:r w:rsidR="00DD315E" w:rsidRPr="00EB6AE5">
        <w:t>bar</w:t>
      </w:r>
      <w:r w:rsidRPr="00EB6AE5">
        <w:t xml:space="preserve"> attribute to have the value zero.</w:t>
      </w:r>
    </w:p>
    <w:p w:rsidR="001304A2" w:rsidRPr="00EB6AE5" w:rsidRDefault="001304A2" w:rsidP="001304A2">
      <w:r w:rsidRPr="00EB6AE5">
        <w:t>Using ‘-&gt;’, this would be written:</w:t>
      </w:r>
    </w:p>
    <w:p w:rsidR="001304A2" w:rsidRPr="00EB6AE5" w:rsidRDefault="001304A2" w:rsidP="001304A2">
      <w:pPr>
        <w:pStyle w:val="Code1"/>
      </w:pPr>
      <w:r w:rsidRPr="00EB6AE5">
        <w:t>(</w:t>
      </w:r>
      <w:proofErr w:type="spellStart"/>
      <w:proofErr w:type="gramStart"/>
      <w:r w:rsidRPr="00EB6AE5">
        <w:t>sfArrayIndex</w:t>
      </w:r>
      <w:proofErr w:type="spellEnd"/>
      <w:proofErr w:type="gramEnd"/>
      <w:r w:rsidRPr="00EB6AE5">
        <w:t xml:space="preserve">==0 --&gt; </w:t>
      </w:r>
      <w:r w:rsidR="000F710C" w:rsidRPr="00EB6AE5">
        <w:t>bar</w:t>
      </w:r>
      <w:r w:rsidRPr="00EB6AE5">
        <w:t>=0; true)</w:t>
      </w:r>
    </w:p>
    <w:p w:rsidR="001304A2" w:rsidRPr="00EB6AE5" w:rsidRDefault="001304A2" w:rsidP="001304A2"/>
    <w:p w:rsidR="001304A2" w:rsidRPr="00EB6AE5" w:rsidRDefault="001304A2" w:rsidP="001304A2">
      <w:proofErr w:type="gramStart"/>
      <w:r w:rsidRPr="00EB6AE5">
        <w:t>where</w:t>
      </w:r>
      <w:proofErr w:type="gramEnd"/>
      <w:r w:rsidRPr="00EB6AE5">
        <w:t xml:space="preserve"> </w:t>
      </w:r>
      <w:r w:rsidRPr="00EB6AE5">
        <w:rPr>
          <w:b/>
        </w:rPr>
        <w:t xml:space="preserve">true </w:t>
      </w:r>
      <w:r w:rsidRPr="00EB6AE5">
        <w:t xml:space="preserve">is trivially consumed.  Its opposite, </w:t>
      </w:r>
      <w:proofErr w:type="gramStart"/>
      <w:r w:rsidRPr="00EB6AE5">
        <w:t>to</w:t>
      </w:r>
      <w:proofErr w:type="gramEnd"/>
      <w:r w:rsidRPr="00EB6AE5">
        <w:t xml:space="preserve"> no great surprise, is </w:t>
      </w:r>
      <w:r w:rsidRPr="00EB6AE5">
        <w:rPr>
          <w:b/>
        </w:rPr>
        <w:t>false</w:t>
      </w:r>
      <w:r w:rsidRPr="00EB6AE5">
        <w:t>.  If you write false in a goal, the current branch of the execution tree will fail, and constraint evaluation will backtrack to the last choice-point.</w:t>
      </w:r>
    </w:p>
    <w:p w:rsidR="00286E88" w:rsidRDefault="00286E88">
      <w:pPr>
        <w:rPr>
          <w:rFonts w:eastAsiaTheme="majorEastAsia" w:cstheme="majorBidi"/>
          <w:b/>
          <w:bCs/>
          <w:sz w:val="26"/>
          <w:szCs w:val="26"/>
        </w:rPr>
      </w:pPr>
      <w:bookmarkStart w:id="18" w:name="_Toc184459541"/>
      <w:bookmarkStart w:id="19" w:name="_Toc184793189"/>
      <w:r>
        <w:br w:type="page"/>
      </w:r>
    </w:p>
    <w:p w:rsidR="001304A2" w:rsidRPr="00EB6AE5" w:rsidRDefault="001304A2" w:rsidP="00F85A21">
      <w:pPr>
        <w:pStyle w:val="Heading2"/>
      </w:pPr>
      <w:r w:rsidRPr="00EB6AE5">
        <w:lastRenderedPageBreak/>
        <w:t>Assignment Operator</w:t>
      </w:r>
      <w:r w:rsidR="007D6C25" w:rsidRPr="00EB6AE5">
        <w:t>s</w:t>
      </w:r>
      <w:bookmarkEnd w:id="18"/>
      <w:bookmarkEnd w:id="19"/>
    </w:p>
    <w:p w:rsidR="00585876" w:rsidRPr="00EB6AE5" w:rsidRDefault="00447C10" w:rsidP="001304A2">
      <w:pPr>
        <w:pStyle w:val="Heading3"/>
      </w:pPr>
      <w:bookmarkStart w:id="20" w:name="_Toc184459542"/>
      <w:bookmarkStart w:id="21" w:name="_Toc184793190"/>
      <w:r w:rsidRPr="00EB6AE5">
        <w:t>‘=’</w:t>
      </w:r>
      <w:bookmarkEnd w:id="20"/>
      <w:bookmarkEnd w:id="21"/>
    </w:p>
    <w:p w:rsidR="00447C10" w:rsidRPr="00EB6AE5" w:rsidRDefault="00476BEE" w:rsidP="00447C10">
      <w:r w:rsidRPr="00EB6AE5">
        <w:t xml:space="preserve">A binary operator, </w:t>
      </w:r>
      <w:r w:rsidR="00447C10" w:rsidRPr="00EB6AE5">
        <w:t>‘=’ may be used to term-unify the values of two attributes</w:t>
      </w:r>
      <w:r w:rsidR="006318F0" w:rsidRPr="00EB6AE5">
        <w:t xml:space="preserve">, or the value of one attribute with some term.  </w:t>
      </w:r>
      <w:r w:rsidR="00C61FC9" w:rsidRPr="00EB6AE5">
        <w:t>It is more straightforward for beginners to restrict themselves to the first of these</w:t>
      </w:r>
      <w:r w:rsidR="00300080" w:rsidRPr="00EB6AE5">
        <w:t>; t</w:t>
      </w:r>
      <w:r w:rsidR="00C61FC9" w:rsidRPr="00EB6AE5">
        <w:t xml:space="preserve">hat is, to </w:t>
      </w:r>
      <w:r w:rsidR="006318F0" w:rsidRPr="00EB6AE5">
        <w:t>assign literal values to attributes within a constraint description, and then refer to these attributes from within the constraint string.  We are then effecting the former when using the ‘=’ operator, namely, term-unifying the values of attributes.</w:t>
      </w:r>
      <w:r w:rsidR="00382776" w:rsidRPr="00EB6AE5">
        <w:t xml:space="preserve">  </w:t>
      </w:r>
    </w:p>
    <w:p w:rsidR="00382776" w:rsidRPr="00EB6AE5" w:rsidRDefault="00382776" w:rsidP="00447C10">
      <w:r w:rsidRPr="00EB6AE5">
        <w:t>Alternatively, it may be desired to refer to literal values directly within a constraint string.  To do so, it is necessary to observe the following.</w:t>
      </w:r>
    </w:p>
    <w:p w:rsidR="00B61E7D" w:rsidRPr="00EB6AE5" w:rsidRDefault="00866ED4" w:rsidP="00447C10">
      <w:pPr>
        <w:pStyle w:val="ListParagraph"/>
        <w:numPr>
          <w:ilvl w:val="0"/>
          <w:numId w:val="22"/>
        </w:numPr>
      </w:pPr>
      <w:r w:rsidRPr="00EB6AE5">
        <w:t xml:space="preserve">SmartFrog </w:t>
      </w:r>
      <w:r w:rsidR="00382776" w:rsidRPr="00EB6AE5">
        <w:t>Strings</w:t>
      </w:r>
      <w:r w:rsidRPr="00EB6AE5">
        <w:t>, e.g. “</w:t>
      </w:r>
      <w:proofErr w:type="spellStart"/>
      <w:r w:rsidRPr="00EB6AE5">
        <w:t>foo</w:t>
      </w:r>
      <w:proofErr w:type="spellEnd"/>
      <w:r w:rsidRPr="00EB6AE5">
        <w:t xml:space="preserve">”, “the the”, </w:t>
      </w:r>
      <w:r w:rsidR="00B61E7D" w:rsidRPr="00EB6AE5">
        <w:t>when represented in a constraint string, must either:</w:t>
      </w:r>
    </w:p>
    <w:p w:rsidR="00B61E7D" w:rsidRPr="00EB6AE5" w:rsidRDefault="00B61E7D" w:rsidP="00B61E7D">
      <w:pPr>
        <w:pStyle w:val="ListParagraph"/>
        <w:numPr>
          <w:ilvl w:val="1"/>
          <w:numId w:val="22"/>
        </w:numPr>
      </w:pPr>
      <w:r w:rsidRPr="00EB6AE5">
        <w:t>Have the double-quotes escaped, i.e. \”</w:t>
      </w:r>
      <w:proofErr w:type="spellStart"/>
      <w:r w:rsidRPr="00EB6AE5">
        <w:t>foo</w:t>
      </w:r>
      <w:proofErr w:type="spellEnd"/>
      <w:r w:rsidRPr="00EB6AE5">
        <w:t>\”, \”the the\”, or</w:t>
      </w:r>
    </w:p>
    <w:p w:rsidR="00B61E7D" w:rsidRPr="00EB6AE5" w:rsidRDefault="00B61E7D" w:rsidP="00B61E7D">
      <w:pPr>
        <w:pStyle w:val="ListParagraph"/>
        <w:numPr>
          <w:ilvl w:val="1"/>
          <w:numId w:val="22"/>
        </w:numPr>
      </w:pPr>
      <w:r w:rsidRPr="00EB6AE5">
        <w:t xml:space="preserve">Use single-quotes instead, i.e. </w:t>
      </w:r>
      <w:r w:rsidR="00F2035C" w:rsidRPr="00EB6AE5">
        <w:t>‘</w:t>
      </w:r>
      <w:proofErr w:type="spellStart"/>
      <w:r w:rsidRPr="00EB6AE5">
        <w:t>foo</w:t>
      </w:r>
      <w:proofErr w:type="spellEnd"/>
      <w:r w:rsidR="00F2035C" w:rsidRPr="00EB6AE5">
        <w:t>’</w:t>
      </w:r>
      <w:r w:rsidRPr="00EB6AE5">
        <w:t xml:space="preserve">, </w:t>
      </w:r>
      <w:r w:rsidR="00F2035C" w:rsidRPr="00EB6AE5">
        <w:t>‘</w:t>
      </w:r>
      <w:r w:rsidRPr="00EB6AE5">
        <w:t>the the</w:t>
      </w:r>
      <w:r w:rsidR="00F2035C" w:rsidRPr="00EB6AE5">
        <w:t>’</w:t>
      </w:r>
      <w:r w:rsidRPr="00EB6AE5">
        <w:t>, or</w:t>
      </w:r>
    </w:p>
    <w:p w:rsidR="00B61E7D" w:rsidRPr="00EB6AE5" w:rsidRDefault="00B61E7D" w:rsidP="00B61E7D">
      <w:pPr>
        <w:pStyle w:val="ListParagraph"/>
        <w:numPr>
          <w:ilvl w:val="1"/>
          <w:numId w:val="22"/>
        </w:numPr>
      </w:pPr>
      <w:r w:rsidRPr="00EB6AE5">
        <w:t>In the case of single word/token strings, do not need any adornments (</w:t>
      </w:r>
      <w:r w:rsidR="00617EBA" w:rsidRPr="00EB6AE5">
        <w:t>i.e.</w:t>
      </w:r>
      <w:r w:rsidRPr="00EB6AE5">
        <w:t xml:space="preserve"> quotes marks!) at all, i.e. </w:t>
      </w:r>
      <w:proofErr w:type="spellStart"/>
      <w:r w:rsidRPr="00EB6AE5">
        <w:t>foo</w:t>
      </w:r>
      <w:proofErr w:type="spellEnd"/>
      <w:r w:rsidRPr="00EB6AE5">
        <w:t xml:space="preserve">, but not the </w:t>
      </w:r>
      <w:proofErr w:type="spellStart"/>
      <w:r w:rsidRPr="00EB6AE5">
        <w:t>the</w:t>
      </w:r>
      <w:proofErr w:type="spellEnd"/>
      <w:r w:rsidRPr="00EB6AE5">
        <w:t>.</w:t>
      </w:r>
    </w:p>
    <w:p w:rsidR="00D02775" w:rsidRPr="00EB6AE5" w:rsidRDefault="00D02775" w:rsidP="00D02775">
      <w:pPr>
        <w:pStyle w:val="ListParagraph"/>
        <w:numPr>
          <w:ilvl w:val="0"/>
          <w:numId w:val="22"/>
        </w:numPr>
      </w:pPr>
      <w:r w:rsidRPr="00EB6AE5">
        <w:t>For vectors:</w:t>
      </w:r>
    </w:p>
    <w:p w:rsidR="00D02775" w:rsidRPr="00EB6AE5" w:rsidRDefault="00D02775" w:rsidP="00D02775">
      <w:pPr>
        <w:pStyle w:val="ListParagraph"/>
        <w:numPr>
          <w:ilvl w:val="1"/>
          <w:numId w:val="22"/>
        </w:numPr>
      </w:pPr>
      <w:r w:rsidRPr="00EB6AE5">
        <w:t>When an unquoted single word/token appears in a vector, it is treated within constraint processing as a string, e.g., [</w:t>
      </w:r>
      <w:proofErr w:type="spellStart"/>
      <w:r w:rsidRPr="00EB6AE5">
        <w:t>foo</w:t>
      </w:r>
      <w:proofErr w:type="spellEnd"/>
      <w:r w:rsidRPr="00EB6AE5">
        <w:t>] would be [“</w:t>
      </w:r>
      <w:proofErr w:type="spellStart"/>
      <w:r w:rsidRPr="00EB6AE5">
        <w:t>foo</w:t>
      </w:r>
      <w:proofErr w:type="spellEnd"/>
      <w:r w:rsidRPr="00EB6AE5">
        <w:t>”] when written as the value of a SmartFrog description attribute.</w:t>
      </w:r>
    </w:p>
    <w:p w:rsidR="004F66CA" w:rsidRDefault="004F66CA" w:rsidP="004F66CA">
      <w:pPr>
        <w:pStyle w:val="ListParagraph"/>
        <w:numPr>
          <w:ilvl w:val="0"/>
          <w:numId w:val="22"/>
        </w:numPr>
      </w:pPr>
      <w:r w:rsidRPr="00EB6AE5">
        <w:t xml:space="preserve">Any token starting with an uppercase letter, or an underscore ‘_’, </w:t>
      </w:r>
      <w:r w:rsidR="005C495C" w:rsidRPr="00EB6AE5">
        <w:t>is a variable.  These may appear in constraint strings, for example attr1 = [</w:t>
      </w:r>
      <w:proofErr w:type="spellStart"/>
      <w:r w:rsidR="005C495C" w:rsidRPr="00EB6AE5">
        <w:t>foo</w:t>
      </w:r>
      <w:proofErr w:type="spellEnd"/>
      <w:r w:rsidR="005C495C" w:rsidRPr="00EB6AE5">
        <w:t>, X, Y].</w:t>
      </w:r>
    </w:p>
    <w:p w:rsidR="006C7F92" w:rsidRPr="00EB6AE5" w:rsidRDefault="006C7F92" w:rsidP="006C7F92">
      <w:r w:rsidRPr="00EB6AE5">
        <w:t>Note that often we will say that ‘=’ assigns the value of an attribute to some other value.  Although, in many cases, it may be convenient to think of it in this way, it should always be remembered that we ar</w:t>
      </w:r>
      <w:r>
        <w:t xml:space="preserve">e performing unification on </w:t>
      </w:r>
      <w:r w:rsidRPr="00EB6AE5">
        <w:t>attribute values.  What this means is that:</w:t>
      </w:r>
    </w:p>
    <w:p w:rsidR="006C7F92" w:rsidRPr="00EB6AE5" w:rsidRDefault="006C7F92" w:rsidP="006C7F92">
      <w:pPr>
        <w:pStyle w:val="ListParagraph"/>
        <w:numPr>
          <w:ilvl w:val="0"/>
          <w:numId w:val="40"/>
        </w:numPr>
      </w:pPr>
      <w:r w:rsidRPr="00EB6AE5">
        <w:t>Either argument may be instantiated and the other not at all</w:t>
      </w:r>
      <w:r>
        <w:t>, which is not like imperative-language</w:t>
      </w:r>
      <w:r w:rsidRPr="00EB6AE5">
        <w:t xml:space="preserve"> assignment</w:t>
      </w:r>
      <w:r>
        <w:t xml:space="preserve"> </w:t>
      </w:r>
      <w:r w:rsidRPr="00EB6AE5">
        <w:t>where the left-hand side takes on the value obtained from evaluating the right-hand side</w:t>
      </w:r>
    </w:p>
    <w:p w:rsidR="006C7F92" w:rsidRPr="00EB6AE5" w:rsidRDefault="006C7F92" w:rsidP="006C7F92">
      <w:pPr>
        <w:pStyle w:val="ListParagraph"/>
        <w:numPr>
          <w:ilvl w:val="0"/>
          <w:numId w:val="40"/>
        </w:numPr>
      </w:pPr>
      <w:r w:rsidRPr="00EB6AE5">
        <w:t>Both arguments may be wholly uninstantiated, i.e. no refinement has taken place of their respective original VAR forms, which means that we are marking that both attributes will take on the same value when one of them is eventually instantiated, through unification with an instantiated term</w:t>
      </w:r>
    </w:p>
    <w:p w:rsidR="006C7F92" w:rsidRPr="00EB6AE5" w:rsidRDefault="006C7F92" w:rsidP="006C7F92">
      <w:pPr>
        <w:pStyle w:val="ListParagraph"/>
        <w:numPr>
          <w:ilvl w:val="0"/>
          <w:numId w:val="40"/>
        </w:numPr>
      </w:pPr>
      <w:r w:rsidRPr="00EB6AE5">
        <w:t>Both arguments may be fully-instantiated, which means that we are checking that they have the same value</w:t>
      </w:r>
    </w:p>
    <w:p w:rsidR="006C7F92" w:rsidRDefault="006C7F92" w:rsidP="006C7F92">
      <w:pPr>
        <w:pStyle w:val="ListParagraph"/>
        <w:numPr>
          <w:ilvl w:val="0"/>
          <w:numId w:val="40"/>
        </w:numPr>
      </w:pPr>
      <w:r w:rsidRPr="00EB6AE5">
        <w:t>Both arguments may have some arbitrary level of instantiation, in which case we are attempting to conflate their respective values through term-unification.</w:t>
      </w:r>
    </w:p>
    <w:p w:rsidR="00796080" w:rsidRPr="00EB6AE5" w:rsidRDefault="00796080" w:rsidP="001304A2">
      <w:pPr>
        <w:pStyle w:val="Heading3"/>
      </w:pPr>
      <w:bookmarkStart w:id="22" w:name="_Toc184459543"/>
      <w:bookmarkStart w:id="23" w:name="_Toc184793191"/>
      <w:r w:rsidRPr="00EB6AE5">
        <w:t>‘</w:t>
      </w:r>
      <w:proofErr w:type="gramStart"/>
      <w:r w:rsidRPr="00EB6AE5">
        <w:t>is</w:t>
      </w:r>
      <w:proofErr w:type="gramEnd"/>
      <w:r w:rsidRPr="00EB6AE5">
        <w:t>’</w:t>
      </w:r>
      <w:bookmarkEnd w:id="22"/>
      <w:bookmarkEnd w:id="23"/>
    </w:p>
    <w:p w:rsidR="00684E2A" w:rsidRPr="00EB6AE5" w:rsidRDefault="00612158" w:rsidP="00684E2A">
      <w:r w:rsidRPr="00EB6AE5">
        <w:t xml:space="preserve">A binary operator, </w:t>
      </w:r>
      <w:r w:rsidR="00684E2A" w:rsidRPr="00EB6AE5">
        <w:t>‘is’ is used to assign the value of an attribute to be the result of evaluating some arithmetic expression.  For example, within a constraint string, we may write “</w:t>
      </w:r>
      <w:proofErr w:type="spellStart"/>
      <w:r w:rsidR="00684E2A" w:rsidRPr="00EB6AE5">
        <w:t>attr</w:t>
      </w:r>
      <w:proofErr w:type="spellEnd"/>
      <w:r w:rsidR="00684E2A" w:rsidRPr="00EB6AE5">
        <w:t xml:space="preserve"> is 2+3”.  This wil</w:t>
      </w:r>
      <w:r w:rsidR="00B240AD" w:rsidRPr="00EB6AE5">
        <w:t>l</w:t>
      </w:r>
      <w:r w:rsidR="00684E2A" w:rsidRPr="00EB6AE5">
        <w:t xml:space="preserve"> have the effect of setting the value of </w:t>
      </w:r>
      <w:proofErr w:type="spellStart"/>
      <w:r w:rsidR="00684E2A" w:rsidRPr="00EB6AE5">
        <w:t>attr</w:t>
      </w:r>
      <w:proofErr w:type="spellEnd"/>
      <w:r w:rsidR="00684E2A" w:rsidRPr="00EB6AE5">
        <w:t xml:space="preserve"> within the description to be the value 5.</w:t>
      </w:r>
    </w:p>
    <w:p w:rsidR="005A4699" w:rsidRPr="00EB6AE5" w:rsidRDefault="005A4699" w:rsidP="005A4699">
      <w:pPr>
        <w:pStyle w:val="Heading3"/>
      </w:pPr>
      <w:bookmarkStart w:id="24" w:name="_Toc184459544"/>
      <w:bookmarkStart w:id="25" w:name="_Toc184793192"/>
      <w:proofErr w:type="gramStart"/>
      <w:r w:rsidRPr="00EB6AE5">
        <w:lastRenderedPageBreak/>
        <w:t>member</w:t>
      </w:r>
      <w:bookmarkEnd w:id="24"/>
      <w:bookmarkEnd w:id="25"/>
      <w:proofErr w:type="gramEnd"/>
    </w:p>
    <w:p w:rsidR="005A4699" w:rsidRPr="00EB6AE5" w:rsidRDefault="00F2035C" w:rsidP="005A4699">
      <w:proofErr w:type="gramStart"/>
      <w:r w:rsidRPr="00EB6AE5">
        <w:t>A b</w:t>
      </w:r>
      <w:r w:rsidR="005A4699" w:rsidRPr="00EB6AE5">
        <w:t>inary procedure which assigns its first argument to be a member of the list given as the second argument.</w:t>
      </w:r>
      <w:proofErr w:type="gramEnd"/>
      <w:r w:rsidR="002748EC" w:rsidRPr="00EB6AE5">
        <w:t xml:space="preserve">  For example:</w:t>
      </w:r>
    </w:p>
    <w:p w:rsidR="002748EC" w:rsidRPr="00EB6AE5" w:rsidRDefault="002748EC" w:rsidP="002748EC">
      <w:pPr>
        <w:pStyle w:val="Code1"/>
      </w:pPr>
      <w:proofErr w:type="gramStart"/>
      <w:r w:rsidRPr="00EB6AE5">
        <w:t>member(</w:t>
      </w:r>
      <w:proofErr w:type="gramEnd"/>
      <w:r w:rsidRPr="00EB6AE5">
        <w:t>X, [1,2,3])</w:t>
      </w:r>
    </w:p>
    <w:p w:rsidR="002748EC" w:rsidRPr="00EB6AE5" w:rsidRDefault="002748EC" w:rsidP="002748EC"/>
    <w:p w:rsidR="002748EC" w:rsidRPr="00EB6AE5" w:rsidRDefault="002748EC" w:rsidP="002748EC">
      <w:proofErr w:type="gramStart"/>
      <w:r w:rsidRPr="00EB6AE5">
        <w:t>will</w:t>
      </w:r>
      <w:proofErr w:type="gramEnd"/>
      <w:r w:rsidRPr="00EB6AE5">
        <w:t xml:space="preserve"> assign X to be one of 1, 2 or 3.  Note that it selects them in the order given and will only select a member from a given position if all assignments to members at previous positions cause failure</w:t>
      </w:r>
      <w:r w:rsidR="0090061D" w:rsidRPr="00EB6AE5">
        <w:t>s</w:t>
      </w:r>
      <w:r w:rsidRPr="00EB6AE5">
        <w:t xml:space="preserve"> leading to the</w:t>
      </w:r>
      <w:r w:rsidR="0048267E" w:rsidRPr="00EB6AE5">
        <w:t>m</w:t>
      </w:r>
      <w:r w:rsidRPr="00EB6AE5">
        <w:t xml:space="preserve"> being undone. </w:t>
      </w:r>
    </w:p>
    <w:p w:rsidR="00397E42" w:rsidRPr="00EB6AE5" w:rsidRDefault="00397E42" w:rsidP="00397E42">
      <w:pPr>
        <w:pStyle w:val="Heading3"/>
      </w:pPr>
      <w:bookmarkStart w:id="26" w:name="_Toc184459545"/>
      <w:bookmarkStart w:id="27" w:name="_Toc184793193"/>
      <w:proofErr w:type="gramStart"/>
      <w:r w:rsidRPr="00EB6AE5">
        <w:t>allocate</w:t>
      </w:r>
      <w:bookmarkEnd w:id="26"/>
      <w:bookmarkEnd w:id="27"/>
      <w:proofErr w:type="gramEnd"/>
    </w:p>
    <w:p w:rsidR="00DD2E8F" w:rsidRPr="00EB6AE5" w:rsidRDefault="00DD2E8F" w:rsidP="00397E42">
      <w:r w:rsidRPr="00EB6AE5">
        <w:t xml:space="preserve">The eight-argument procedure </w:t>
      </w:r>
      <w:r w:rsidRPr="00EB6AE5">
        <w:rPr>
          <w:b/>
        </w:rPr>
        <w:t xml:space="preserve">allocate </w:t>
      </w:r>
      <w:r w:rsidRPr="00EB6AE5">
        <w:t>performs resource allocation.  The arguments in order are:</w:t>
      </w:r>
    </w:p>
    <w:p w:rsidR="00DD2E8F" w:rsidRPr="00EB6AE5" w:rsidRDefault="00DD2E8F" w:rsidP="00DD2E8F">
      <w:pPr>
        <w:pStyle w:val="ListParagraph"/>
        <w:numPr>
          <w:ilvl w:val="0"/>
          <w:numId w:val="38"/>
        </w:numPr>
      </w:pPr>
      <w:r w:rsidRPr="00EB6AE5">
        <w:t>A list of resource providers</w:t>
      </w:r>
      <w:r w:rsidR="004B6B0B" w:rsidRPr="00EB6AE5">
        <w:t>.  Example: [</w:t>
      </w:r>
      <w:r w:rsidR="00E95D40" w:rsidRPr="00EB6AE5">
        <w:t>“</w:t>
      </w:r>
      <w:r w:rsidR="004B6B0B" w:rsidRPr="00EB6AE5">
        <w:t>host0</w:t>
      </w:r>
      <w:r w:rsidR="00E95D40" w:rsidRPr="00EB6AE5">
        <w:t>”</w:t>
      </w:r>
      <w:r w:rsidR="004B6B0B" w:rsidRPr="00EB6AE5">
        <w:t xml:space="preserve">, </w:t>
      </w:r>
      <w:r w:rsidR="00E95D40" w:rsidRPr="00EB6AE5">
        <w:t>“</w:t>
      </w:r>
      <w:r w:rsidR="004B6B0B" w:rsidRPr="00EB6AE5">
        <w:t>host1</w:t>
      </w:r>
      <w:r w:rsidR="00E95D40" w:rsidRPr="00EB6AE5">
        <w:t>”</w:t>
      </w:r>
      <w:r w:rsidR="004B6B0B" w:rsidRPr="00EB6AE5">
        <w:t xml:space="preserve">, </w:t>
      </w:r>
      <w:r w:rsidR="00E95D40" w:rsidRPr="00EB6AE5">
        <w:t>“</w:t>
      </w:r>
      <w:r w:rsidR="004B6B0B" w:rsidRPr="00EB6AE5">
        <w:t>host2</w:t>
      </w:r>
      <w:r w:rsidR="00E95D40" w:rsidRPr="00EB6AE5">
        <w:t>”</w:t>
      </w:r>
      <w:r w:rsidR="004B6B0B" w:rsidRPr="00EB6AE5">
        <w:t>]</w:t>
      </w:r>
    </w:p>
    <w:p w:rsidR="004B6B0B" w:rsidRPr="00EB6AE5" w:rsidRDefault="00DD2E8F" w:rsidP="00DD2E8F">
      <w:pPr>
        <w:pStyle w:val="ListParagraph"/>
        <w:numPr>
          <w:ilvl w:val="0"/>
          <w:numId w:val="38"/>
        </w:numPr>
      </w:pPr>
      <w:r w:rsidRPr="00EB6AE5">
        <w:t>A list of provider capabilities</w:t>
      </w:r>
      <w:r w:rsidR="004B6B0B" w:rsidRPr="00EB6AE5">
        <w:t xml:space="preserve"> where member </w:t>
      </w:r>
      <w:proofErr w:type="spellStart"/>
      <w:proofErr w:type="gramStart"/>
      <w:r w:rsidR="004B6B0B" w:rsidRPr="00EB6AE5">
        <w:rPr>
          <w:i/>
        </w:rPr>
        <w:t>i</w:t>
      </w:r>
      <w:proofErr w:type="spellEnd"/>
      <w:r w:rsidR="004B6B0B" w:rsidRPr="00EB6AE5">
        <w:rPr>
          <w:i/>
        </w:rPr>
        <w:t xml:space="preserve">  </w:t>
      </w:r>
      <w:r w:rsidR="004B6B0B" w:rsidRPr="00EB6AE5">
        <w:t>in</w:t>
      </w:r>
      <w:proofErr w:type="gramEnd"/>
      <w:r w:rsidR="004B6B0B" w:rsidRPr="00EB6AE5">
        <w:t xml:space="preserve"> the list corresponds to the capabilities of member </w:t>
      </w:r>
      <w:proofErr w:type="spellStart"/>
      <w:r w:rsidR="004B6B0B" w:rsidRPr="00EB6AE5">
        <w:rPr>
          <w:i/>
        </w:rPr>
        <w:t>i</w:t>
      </w:r>
      <w:proofErr w:type="spellEnd"/>
      <w:r w:rsidR="004B6B0B" w:rsidRPr="00EB6AE5">
        <w:rPr>
          <w:i/>
        </w:rPr>
        <w:t xml:space="preserve"> </w:t>
      </w:r>
      <w:r w:rsidR="004B6B0B" w:rsidRPr="00EB6AE5">
        <w:t xml:space="preserve"> in the list of resource providers.  Each member in the list of capabilities is itself a list of arbitrary arity.  Each such list must be of the same arity as </w:t>
      </w:r>
      <w:r w:rsidR="00336E6F" w:rsidRPr="00EB6AE5">
        <w:t>the others.  Capabilities may pertain to</w:t>
      </w:r>
      <w:r w:rsidR="004B6B0B" w:rsidRPr="00EB6AE5">
        <w:t xml:space="preserve"> anything, for instance mem</w:t>
      </w:r>
      <w:r w:rsidR="00336E6F" w:rsidRPr="00EB6AE5">
        <w:t>ory, processor speed, and so on; but each must be specified as integers.</w:t>
      </w:r>
      <w:r w:rsidR="004B6B0B" w:rsidRPr="00EB6AE5">
        <w:t xml:space="preserve">  Example: [[</w:t>
      </w:r>
      <w:r w:rsidR="00E95D40" w:rsidRPr="00EB6AE5">
        <w:t>4</w:t>
      </w:r>
      <w:r w:rsidR="004B6B0B" w:rsidRPr="00EB6AE5">
        <w:t>], [3], [3]]</w:t>
      </w:r>
      <w:r w:rsidR="00336E6F" w:rsidRPr="00EB6AE5">
        <w:t xml:space="preserve"> – let’s say these are memory capabilities,</w:t>
      </w:r>
      <w:r w:rsidR="00A94637" w:rsidRPr="00EB6AE5">
        <w:t xml:space="preserve"> where for simplicity we consider singleton capabilities.</w:t>
      </w:r>
    </w:p>
    <w:p w:rsidR="00DD2E8F" w:rsidRPr="00EB6AE5" w:rsidRDefault="004B6B0B" w:rsidP="00DD2E8F">
      <w:pPr>
        <w:pStyle w:val="ListParagraph"/>
        <w:numPr>
          <w:ilvl w:val="0"/>
          <w:numId w:val="38"/>
        </w:numPr>
      </w:pPr>
      <w:r w:rsidRPr="00EB6AE5">
        <w:t>A list of consumers.  Example: [</w:t>
      </w:r>
      <w:r w:rsidR="00E95D40" w:rsidRPr="00EB6AE5">
        <w:t>“</w:t>
      </w:r>
      <w:r w:rsidRPr="00EB6AE5">
        <w:t>vm0</w:t>
      </w:r>
      <w:r w:rsidR="00E95D40" w:rsidRPr="00EB6AE5">
        <w:t>”</w:t>
      </w:r>
      <w:r w:rsidRPr="00EB6AE5">
        <w:t xml:space="preserve">, </w:t>
      </w:r>
      <w:r w:rsidR="00E95D40" w:rsidRPr="00EB6AE5">
        <w:t>“</w:t>
      </w:r>
      <w:r w:rsidRPr="00EB6AE5">
        <w:t>vm1</w:t>
      </w:r>
      <w:r w:rsidR="00E95D40" w:rsidRPr="00EB6AE5">
        <w:t>”</w:t>
      </w:r>
      <w:r w:rsidRPr="00EB6AE5">
        <w:t xml:space="preserve">, </w:t>
      </w:r>
      <w:r w:rsidR="00E95D40" w:rsidRPr="00EB6AE5">
        <w:t>“</w:t>
      </w:r>
      <w:r w:rsidRPr="00EB6AE5">
        <w:t>vm2</w:t>
      </w:r>
      <w:r w:rsidR="00E95D40" w:rsidRPr="00EB6AE5">
        <w:t>”</w:t>
      </w:r>
      <w:r w:rsidRPr="00EB6AE5">
        <w:t xml:space="preserve">, </w:t>
      </w:r>
      <w:r w:rsidR="00E95D40" w:rsidRPr="00EB6AE5">
        <w:t>“</w:t>
      </w:r>
      <w:r w:rsidRPr="00EB6AE5">
        <w:t>vm3</w:t>
      </w:r>
      <w:r w:rsidR="00E95D40" w:rsidRPr="00EB6AE5">
        <w:t>”</w:t>
      </w:r>
      <w:r w:rsidRPr="00EB6AE5">
        <w:t xml:space="preserve">]. </w:t>
      </w:r>
      <w:r w:rsidR="00A94637" w:rsidRPr="00EB6AE5">
        <w:t>We consider an example of allocating vms on hosts.</w:t>
      </w:r>
    </w:p>
    <w:p w:rsidR="00A94637" w:rsidRPr="00EB6AE5" w:rsidRDefault="00A94637" w:rsidP="00DD2E8F">
      <w:pPr>
        <w:pStyle w:val="ListParagraph"/>
        <w:numPr>
          <w:ilvl w:val="0"/>
          <w:numId w:val="38"/>
        </w:numPr>
      </w:pPr>
      <w:r w:rsidRPr="00EB6AE5">
        <w:t xml:space="preserve">A list of consumer requirements.  Similar to the list of provider capabilities.  Each </w:t>
      </w:r>
      <w:r w:rsidR="00D94CF1" w:rsidRPr="00EB6AE5">
        <w:t xml:space="preserve">list </w:t>
      </w:r>
      <w:r w:rsidRPr="00EB6AE5">
        <w:t xml:space="preserve">within the list of consumer requirements must be of the same arity, and of the same arity of each of the lists in the </w:t>
      </w:r>
      <w:r w:rsidR="00D94CF1" w:rsidRPr="00EB6AE5">
        <w:t xml:space="preserve">list of provider </w:t>
      </w:r>
      <w:r w:rsidRPr="00EB6AE5">
        <w:t>capabilities.  Example: [[3], [3], [2], [2]]</w:t>
      </w:r>
      <w:r w:rsidR="00B70312" w:rsidRPr="00EB6AE5">
        <w:t>.</w:t>
      </w:r>
    </w:p>
    <w:p w:rsidR="00A94637" w:rsidRPr="00EB6AE5" w:rsidRDefault="00A94637" w:rsidP="00DD2E8F">
      <w:pPr>
        <w:pStyle w:val="ListParagraph"/>
        <w:numPr>
          <w:ilvl w:val="0"/>
          <w:numId w:val="38"/>
        </w:numPr>
      </w:pPr>
      <w:r w:rsidRPr="00EB6AE5">
        <w:t xml:space="preserve">A list of colocation constraints.  Each colocation constraint </w:t>
      </w:r>
      <w:r w:rsidR="003C30C6" w:rsidRPr="00EB6AE5">
        <w:t>is a list of consumers which must be allocated to the same resource.</w:t>
      </w:r>
      <w:r w:rsidR="00B70312" w:rsidRPr="00EB6AE5">
        <w:t xml:space="preserve"> Example: [[“vm0”, “vm1”]].</w:t>
      </w:r>
    </w:p>
    <w:p w:rsidR="003C30C6" w:rsidRPr="00EB6AE5" w:rsidRDefault="003C30C6" w:rsidP="00DD2E8F">
      <w:pPr>
        <w:pStyle w:val="ListParagraph"/>
        <w:numPr>
          <w:ilvl w:val="0"/>
          <w:numId w:val="38"/>
        </w:numPr>
      </w:pPr>
      <w:r w:rsidRPr="00EB6AE5">
        <w:t>A list of noncolocation constraints.  Each noncolocation constraint is a list of consumers which must not be allocated to the same resource.</w:t>
      </w:r>
      <w:r w:rsidR="00B70312" w:rsidRPr="00EB6AE5">
        <w:t xml:space="preserve"> Example: [[“vm0”, “vm2”], [“vm0”, “vm3”]].</w:t>
      </w:r>
    </w:p>
    <w:p w:rsidR="003C30C6" w:rsidRPr="00EB6AE5" w:rsidRDefault="003C30C6" w:rsidP="00DD2E8F">
      <w:pPr>
        <w:pStyle w:val="ListParagraph"/>
        <w:numPr>
          <w:ilvl w:val="0"/>
          <w:numId w:val="38"/>
        </w:numPr>
      </w:pPr>
      <w:r w:rsidRPr="00EB6AE5">
        <w:t>A list of hosted constraints</w:t>
      </w:r>
      <w:r w:rsidR="007E580A" w:rsidRPr="00EB6AE5">
        <w:t xml:space="preserve">. </w:t>
      </w:r>
      <w:r w:rsidR="004B3F5B" w:rsidRPr="00EB6AE5">
        <w:t>Each hosted constraint is a 2-member list of [consumer, pro</w:t>
      </w:r>
      <w:r w:rsidR="004D0C97" w:rsidRPr="00EB6AE5">
        <w:t>vider</w:t>
      </w:r>
      <w:r w:rsidR="004B3F5B" w:rsidRPr="00EB6AE5">
        <w:t>] specifying that consumer must be allocated to provider.</w:t>
      </w:r>
      <w:r w:rsidR="00B70312" w:rsidRPr="00EB6AE5">
        <w:t xml:space="preserve"> Example: [[“vm0”, “host0”], [“vm1”, “host0”]].</w:t>
      </w:r>
    </w:p>
    <w:p w:rsidR="002B4F5E" w:rsidRDefault="003476EC" w:rsidP="00397E42">
      <w:r w:rsidRPr="00EB6AE5">
        <w:t>Let’s consider an example:</w:t>
      </w:r>
    </w:p>
    <w:p w:rsidR="002B4F5E" w:rsidRDefault="002B4F5E">
      <w:r>
        <w:br w:type="page"/>
      </w:r>
    </w:p>
    <w:p w:rsidR="00E95D40" w:rsidRPr="00EB6AE5" w:rsidRDefault="003476EC" w:rsidP="003476EC">
      <w:pPr>
        <w:pStyle w:val="Code1"/>
      </w:pPr>
      <w:proofErr w:type="gramStart"/>
      <w:r w:rsidRPr="00EB6AE5">
        <w:lastRenderedPageBreak/>
        <w:t>sfConfig</w:t>
      </w:r>
      <w:proofErr w:type="gramEnd"/>
      <w:r w:rsidR="00E95D40" w:rsidRPr="00EB6AE5">
        <w:t xml:space="preserve"> extends Constraint {</w:t>
      </w:r>
    </w:p>
    <w:p w:rsidR="00E95D40" w:rsidRPr="00EB6AE5" w:rsidRDefault="00E95D40" w:rsidP="003476EC">
      <w:pPr>
        <w:pStyle w:val="Code1"/>
      </w:pPr>
      <w:r w:rsidRPr="00EB6AE5">
        <w:t xml:space="preserve">   </w:t>
      </w:r>
      <w:proofErr w:type="gramStart"/>
      <w:r w:rsidR="0005621D" w:rsidRPr="00EB6AE5">
        <w:t>provider</w:t>
      </w:r>
      <w:r w:rsidRPr="00EB6AE5">
        <w:t>s</w:t>
      </w:r>
      <w:proofErr w:type="gramEnd"/>
      <w:r w:rsidRPr="00EB6AE5">
        <w:t xml:space="preserve"> ["host0", "host1", "host2"];</w:t>
      </w:r>
    </w:p>
    <w:p w:rsidR="00E95D40" w:rsidRPr="00EB6AE5" w:rsidRDefault="00E95D40" w:rsidP="003476EC">
      <w:pPr>
        <w:pStyle w:val="Code1"/>
      </w:pPr>
      <w:r w:rsidRPr="00EB6AE5">
        <w:t xml:space="preserve">   </w:t>
      </w:r>
      <w:r w:rsidR="0005621D" w:rsidRPr="00EB6AE5">
        <w:t>provider</w:t>
      </w:r>
      <w:r w:rsidRPr="00EB6AE5">
        <w:t>_caps [[4], [3], [3]];</w:t>
      </w:r>
    </w:p>
    <w:p w:rsidR="00E95D40" w:rsidRPr="00EB6AE5" w:rsidRDefault="00E95D40" w:rsidP="003476EC">
      <w:pPr>
        <w:pStyle w:val="Code1"/>
      </w:pPr>
      <w:r w:rsidRPr="00EB6AE5">
        <w:t xml:space="preserve">   </w:t>
      </w:r>
      <w:proofErr w:type="gramStart"/>
      <w:r w:rsidRPr="00EB6AE5">
        <w:t>consumers</w:t>
      </w:r>
      <w:proofErr w:type="gramEnd"/>
      <w:r w:rsidRPr="00EB6AE5">
        <w:t xml:space="preserve"> ["vm0", "vm1", "vm2", "vm3"];</w:t>
      </w:r>
    </w:p>
    <w:p w:rsidR="00E95D40" w:rsidRPr="00EB6AE5" w:rsidRDefault="00E95D40" w:rsidP="003476EC">
      <w:pPr>
        <w:pStyle w:val="Code1"/>
      </w:pPr>
      <w:r w:rsidRPr="00EB6AE5">
        <w:t xml:space="preserve">   consumer_</w:t>
      </w:r>
      <w:r w:rsidR="00252670" w:rsidRPr="00EB6AE5">
        <w:t>reqs</w:t>
      </w:r>
      <w:r w:rsidRPr="00EB6AE5">
        <w:t xml:space="preserve"> [[2], [2], [3], [3]];</w:t>
      </w:r>
      <w:r w:rsidRPr="00EB6AE5">
        <w:tab/>
      </w:r>
    </w:p>
    <w:p w:rsidR="00E95D40" w:rsidRPr="00EB6AE5" w:rsidRDefault="00E95D40" w:rsidP="003476EC">
      <w:pPr>
        <w:pStyle w:val="Code1"/>
      </w:pPr>
      <w:r w:rsidRPr="00EB6AE5">
        <w:t xml:space="preserve">   </w:t>
      </w:r>
      <w:proofErr w:type="gramStart"/>
      <w:r w:rsidRPr="00EB6AE5">
        <w:t>allocation</w:t>
      </w:r>
      <w:proofErr w:type="gramEnd"/>
      <w:r w:rsidRPr="00EB6AE5">
        <w:t xml:space="preserve"> VAR;</w:t>
      </w:r>
    </w:p>
    <w:p w:rsidR="00E95D40" w:rsidRPr="00EB6AE5" w:rsidRDefault="003476EC" w:rsidP="003476EC">
      <w:pPr>
        <w:pStyle w:val="Code1"/>
      </w:pPr>
      <w:r w:rsidRPr="00EB6AE5">
        <w:t xml:space="preserve"> </w:t>
      </w:r>
      <w:r w:rsidR="00E95D40" w:rsidRPr="00EB6AE5">
        <w:t xml:space="preserve"> </w:t>
      </w:r>
      <w:r w:rsidRPr="00EB6AE5">
        <w:t xml:space="preserve"> </w:t>
      </w:r>
      <w:r w:rsidR="00E95D40" w:rsidRPr="00EB6AE5">
        <w:t>[</w:t>
      </w:r>
      <w:proofErr w:type="spellStart"/>
      <w:proofErr w:type="gramStart"/>
      <w:r w:rsidR="00E95D40" w:rsidRPr="00EB6AE5">
        <w:t>sfCo</w:t>
      </w:r>
      <w:r w:rsidRPr="00EB6AE5">
        <w:t>nstraint</w:t>
      </w:r>
      <w:proofErr w:type="spellEnd"/>
      <w:proofErr w:type="gramEnd"/>
      <w:r w:rsidRPr="00EB6AE5">
        <w:t>] -- "</w:t>
      </w:r>
      <w:proofErr w:type="gramStart"/>
      <w:r w:rsidRPr="00EB6AE5">
        <w:t>allocate(</w:t>
      </w:r>
      <w:proofErr w:type="gramEnd"/>
      <w:r w:rsidRPr="00EB6AE5">
        <w:t>providers, provider</w:t>
      </w:r>
      <w:r w:rsidR="00252670" w:rsidRPr="00EB6AE5">
        <w:t>_caps, consumers, consumer_req</w:t>
      </w:r>
      <w:r w:rsidR="00E95D40" w:rsidRPr="00EB6AE5">
        <w:t>s, allocation, [], [], [])";</w:t>
      </w:r>
    </w:p>
    <w:p w:rsidR="00E95D40" w:rsidRPr="00EB6AE5" w:rsidRDefault="00E95D40" w:rsidP="003476EC">
      <w:pPr>
        <w:pStyle w:val="Code1"/>
      </w:pPr>
      <w:r w:rsidRPr="00EB6AE5">
        <w:t>}</w:t>
      </w:r>
    </w:p>
    <w:p w:rsidR="00E95D40" w:rsidRPr="00EB6AE5" w:rsidRDefault="00E95D40" w:rsidP="00397E42"/>
    <w:p w:rsidR="003476EC" w:rsidRPr="00EB6AE5" w:rsidRDefault="003476EC" w:rsidP="00397E42">
      <w:r w:rsidRPr="00EB6AE5">
        <w:t>The output from parsing this description is:</w:t>
      </w:r>
    </w:p>
    <w:p w:rsidR="00252670" w:rsidRPr="00EB6AE5" w:rsidRDefault="0005621D" w:rsidP="00252670">
      <w:pPr>
        <w:pStyle w:val="Code1"/>
      </w:pPr>
      <w:proofErr w:type="gramStart"/>
      <w:r w:rsidRPr="00EB6AE5">
        <w:t>provider</w:t>
      </w:r>
      <w:r w:rsidR="00252670" w:rsidRPr="00EB6AE5">
        <w:t>s</w:t>
      </w:r>
      <w:proofErr w:type="gramEnd"/>
      <w:r w:rsidR="00252670" w:rsidRPr="00EB6AE5">
        <w:t xml:space="preserve"> [|"host0", "host1", "host2"|];</w:t>
      </w:r>
    </w:p>
    <w:p w:rsidR="00252670" w:rsidRPr="00EB6AE5" w:rsidRDefault="0005621D" w:rsidP="00252670">
      <w:pPr>
        <w:pStyle w:val="Code1"/>
      </w:pPr>
      <w:r w:rsidRPr="00EB6AE5">
        <w:t>provider</w:t>
      </w:r>
      <w:r w:rsidR="00252670" w:rsidRPr="00EB6AE5">
        <w:t>_caps [</w:t>
      </w:r>
      <w:proofErr w:type="gramStart"/>
      <w:r w:rsidR="00252670" w:rsidRPr="00EB6AE5">
        <w:t>|[</w:t>
      </w:r>
      <w:proofErr w:type="gramEnd"/>
      <w:r w:rsidR="00252670" w:rsidRPr="00EB6AE5">
        <w:t>|4|], [|3|], [|3|]|];</w:t>
      </w:r>
    </w:p>
    <w:p w:rsidR="00252670" w:rsidRPr="00EB6AE5" w:rsidRDefault="00252670" w:rsidP="00252670">
      <w:pPr>
        <w:pStyle w:val="Code1"/>
      </w:pPr>
      <w:proofErr w:type="gramStart"/>
      <w:r w:rsidRPr="00EB6AE5">
        <w:t>consumers</w:t>
      </w:r>
      <w:proofErr w:type="gramEnd"/>
      <w:r w:rsidRPr="00EB6AE5">
        <w:t xml:space="preserve"> [|"vm0", "vm1", "vm2", "vm3"|];</w:t>
      </w:r>
    </w:p>
    <w:p w:rsidR="00252670" w:rsidRPr="00EB6AE5" w:rsidRDefault="00252670" w:rsidP="00252670">
      <w:pPr>
        <w:pStyle w:val="Code1"/>
      </w:pPr>
      <w:r w:rsidRPr="00EB6AE5">
        <w:t>consumer_reqs [</w:t>
      </w:r>
      <w:proofErr w:type="gramStart"/>
      <w:r w:rsidRPr="00EB6AE5">
        <w:t>|[</w:t>
      </w:r>
      <w:proofErr w:type="gramEnd"/>
      <w:r w:rsidRPr="00EB6AE5">
        <w:t>|2|], [|2|], [|3|], [|3|]|];</w:t>
      </w:r>
    </w:p>
    <w:p w:rsidR="003476EC" w:rsidRPr="00EB6AE5" w:rsidRDefault="00252670" w:rsidP="00252670">
      <w:pPr>
        <w:pStyle w:val="Code1"/>
      </w:pPr>
      <w:proofErr w:type="gramStart"/>
      <w:r w:rsidRPr="00EB6AE5">
        <w:t>allocation</w:t>
      </w:r>
      <w:proofErr w:type="gramEnd"/>
      <w:r w:rsidRPr="00EB6AE5">
        <w:t xml:space="preserve"> [|"host0", "host0", "host1", "host2"|];</w:t>
      </w:r>
    </w:p>
    <w:p w:rsidR="003476EC" w:rsidRPr="00EB6AE5" w:rsidRDefault="003476EC" w:rsidP="00397E42"/>
    <w:p w:rsidR="008E0ED8" w:rsidRPr="00EB6AE5" w:rsidRDefault="008E0ED8" w:rsidP="00397E42">
      <w:r w:rsidRPr="00EB6AE5">
        <w:t>As can be seen the allocation VAR has be i</w:t>
      </w:r>
      <w:r w:rsidR="0005621D" w:rsidRPr="00EB6AE5">
        <w:t>nstantiated with the allocation, which observes the ordering of the consumers list.</w:t>
      </w:r>
    </w:p>
    <w:p w:rsidR="007632B6" w:rsidRPr="00EB6AE5" w:rsidRDefault="007632B6" w:rsidP="007632B6">
      <w:pPr>
        <w:pStyle w:val="Heading3"/>
      </w:pPr>
      <w:bookmarkStart w:id="28" w:name="_Toc184459546"/>
      <w:bookmarkStart w:id="29" w:name="_Toc184793194"/>
      <w:proofErr w:type="gramStart"/>
      <w:r w:rsidRPr="00EB6AE5">
        <w:t>source</w:t>
      </w:r>
      <w:proofErr w:type="gramEnd"/>
      <w:r w:rsidR="00424C85" w:rsidRPr="00EB6AE5">
        <w:t>, add_path</w:t>
      </w:r>
      <w:bookmarkEnd w:id="28"/>
      <w:bookmarkEnd w:id="29"/>
    </w:p>
    <w:p w:rsidR="007632B6" w:rsidRPr="00EB6AE5" w:rsidRDefault="007632B6" w:rsidP="007632B6">
      <w:r w:rsidRPr="00EB6AE5">
        <w:t xml:space="preserve">The procedure source/1 </w:t>
      </w:r>
      <w:r w:rsidR="00640118" w:rsidRPr="00EB6AE5">
        <w:t xml:space="preserve">compiles additional Eclipse sources should the need to define additional Eclipse-based procedures arise. </w:t>
      </w:r>
      <w:r w:rsidR="00D508A3" w:rsidRPr="00EB6AE5">
        <w:t xml:space="preserve"> </w:t>
      </w:r>
      <w:r w:rsidR="00A0603E" w:rsidRPr="00EB6AE5">
        <w:t xml:space="preserve">It will look for these sources in the </w:t>
      </w:r>
      <w:r w:rsidR="00424C85" w:rsidRPr="00EB6AE5">
        <w:t xml:space="preserve">current working directory as default.  Additional paths can be added using </w:t>
      </w:r>
      <w:r w:rsidR="007C1C75" w:rsidRPr="00EB6AE5">
        <w:t>add_path/1.</w:t>
      </w:r>
    </w:p>
    <w:p w:rsidR="007C1C75" w:rsidRPr="00EB6AE5" w:rsidRDefault="007C1C75" w:rsidP="007632B6">
      <w:r w:rsidRPr="00EB6AE5">
        <w:t>Example:</w:t>
      </w:r>
    </w:p>
    <w:p w:rsidR="00173CFE" w:rsidRPr="00EB6AE5" w:rsidRDefault="00173CFE" w:rsidP="00173CFE">
      <w:pPr>
        <w:pStyle w:val="Code1"/>
      </w:pPr>
      <w:r w:rsidRPr="00EB6AE5">
        <w:t>#include "/org/</w:t>
      </w:r>
      <w:proofErr w:type="spellStart"/>
      <w:r w:rsidRPr="00EB6AE5">
        <w:t>smartfrog</w:t>
      </w:r>
      <w:proofErr w:type="spellEnd"/>
      <w:r w:rsidRPr="00EB6AE5">
        <w:t>/functions.sf"</w:t>
      </w:r>
    </w:p>
    <w:p w:rsidR="00173CFE" w:rsidRPr="00EB6AE5" w:rsidRDefault="00173CFE" w:rsidP="00173CFE">
      <w:pPr>
        <w:pStyle w:val="Code1"/>
      </w:pPr>
    </w:p>
    <w:p w:rsidR="00173CFE" w:rsidRPr="00EB6AE5" w:rsidRDefault="00173CFE" w:rsidP="00173CFE">
      <w:pPr>
        <w:pStyle w:val="Code1"/>
      </w:pPr>
      <w:proofErr w:type="gramStart"/>
      <w:r w:rsidRPr="00EB6AE5">
        <w:t>sfConfig</w:t>
      </w:r>
      <w:proofErr w:type="gramEnd"/>
      <w:r w:rsidRPr="00EB6AE5">
        <w:t xml:space="preserve"> extends Constraint {</w:t>
      </w:r>
    </w:p>
    <w:p w:rsidR="00173CFE" w:rsidRPr="00EB6AE5" w:rsidRDefault="00173CFE" w:rsidP="00173CFE">
      <w:pPr>
        <w:pStyle w:val="Code1"/>
      </w:pPr>
      <w:r w:rsidRPr="00EB6AE5">
        <w:t xml:space="preserve">  [</w:t>
      </w:r>
      <w:proofErr w:type="spellStart"/>
      <w:proofErr w:type="gramStart"/>
      <w:r w:rsidRPr="00EB6AE5">
        <w:t>sfConstraint</w:t>
      </w:r>
      <w:proofErr w:type="spellEnd"/>
      <w:proofErr w:type="gramEnd"/>
      <w:r w:rsidRPr="00EB6AE5">
        <w:t>] -- "</w:t>
      </w:r>
      <w:proofErr w:type="gramStart"/>
      <w:r w:rsidRPr="00EB6AE5">
        <w:t>source(</w:t>
      </w:r>
      <w:proofErr w:type="gramEnd"/>
      <w:r w:rsidRPr="00EB6AE5">
        <w:t>'</w:t>
      </w:r>
      <w:proofErr w:type="spellStart"/>
      <w:r w:rsidRPr="00EB6AE5">
        <w:t>foo.ecl</w:t>
      </w:r>
      <w:proofErr w:type="spellEnd"/>
      <w:r w:rsidRPr="00EB6AE5">
        <w:t xml:space="preserve">'), </w:t>
      </w:r>
      <w:proofErr w:type="spellStart"/>
      <w:r w:rsidRPr="00EB6AE5">
        <w:t>foo</w:t>
      </w:r>
      <w:proofErr w:type="spellEnd"/>
      <w:r w:rsidRPr="00EB6AE5">
        <w:t>, add_path('//C/'), source('foo2.ecl'), foo2";</w:t>
      </w:r>
    </w:p>
    <w:p w:rsidR="00173CFE" w:rsidRPr="00EB6AE5" w:rsidRDefault="00173CFE" w:rsidP="00173CFE">
      <w:pPr>
        <w:pStyle w:val="Code1"/>
      </w:pPr>
      <w:r w:rsidRPr="00EB6AE5">
        <w:t>}</w:t>
      </w:r>
    </w:p>
    <w:p w:rsidR="00173CFE" w:rsidRPr="00EB6AE5" w:rsidRDefault="00173CFE" w:rsidP="007632B6"/>
    <w:p w:rsidR="00173CFE" w:rsidRPr="00EB6AE5" w:rsidRDefault="00173CFE" w:rsidP="007632B6">
      <w:r w:rsidRPr="00EB6AE5">
        <w:t xml:space="preserve">The constraint string in sfConfig will attempt to compile </w:t>
      </w:r>
      <w:proofErr w:type="spellStart"/>
      <w:r w:rsidRPr="00EB6AE5">
        <w:t>foo.ecl</w:t>
      </w:r>
      <w:proofErr w:type="spellEnd"/>
      <w:r w:rsidRPr="00EB6AE5">
        <w:t xml:space="preserve"> from the current working directory, and will attempt to compile foo2.ecl from the current working directory firstly, and then from //C/. </w:t>
      </w:r>
    </w:p>
    <w:p w:rsidR="00CB08D1" w:rsidRPr="00EB6AE5" w:rsidRDefault="00CB08D1" w:rsidP="007632B6">
      <w:r w:rsidRPr="00EB6AE5">
        <w:t xml:space="preserve">The contents of </w:t>
      </w:r>
      <w:proofErr w:type="spellStart"/>
      <w:r w:rsidRPr="00EB6AE5">
        <w:t>foo.ecl</w:t>
      </w:r>
      <w:proofErr w:type="spellEnd"/>
      <w:r w:rsidRPr="00EB6AE5">
        <w:t xml:space="preserve"> and foo2.ecl are:</w:t>
      </w:r>
    </w:p>
    <w:p w:rsidR="007D7B8C" w:rsidRPr="00EB6AE5" w:rsidRDefault="007D7B8C" w:rsidP="007D7B8C">
      <w:pPr>
        <w:pStyle w:val="Code1"/>
      </w:pPr>
      <w:proofErr w:type="spellStart"/>
      <w:proofErr w:type="gramStart"/>
      <w:r w:rsidRPr="00EB6AE5">
        <w:t>foo</w:t>
      </w:r>
      <w:proofErr w:type="spellEnd"/>
      <w:proofErr w:type="gramEnd"/>
      <w:r w:rsidRPr="00EB6AE5">
        <w:t xml:space="preserve"> :- </w:t>
      </w:r>
      <w:proofErr w:type="spellStart"/>
      <w:r w:rsidRPr="00EB6AE5">
        <w:t>writeln</w:t>
      </w:r>
      <w:proofErr w:type="spellEnd"/>
      <w:r w:rsidRPr="00EB6AE5">
        <w:t xml:space="preserve">("I am </w:t>
      </w:r>
      <w:proofErr w:type="spellStart"/>
      <w:r w:rsidRPr="00EB6AE5">
        <w:t>foo</w:t>
      </w:r>
      <w:proofErr w:type="spellEnd"/>
      <w:r w:rsidRPr="00EB6AE5">
        <w:t>"), flush(</w:t>
      </w:r>
      <w:proofErr w:type="spellStart"/>
      <w:r w:rsidRPr="00EB6AE5">
        <w:t>stdout</w:t>
      </w:r>
      <w:proofErr w:type="spellEnd"/>
      <w:r w:rsidRPr="00EB6AE5">
        <w:t>).</w:t>
      </w:r>
    </w:p>
    <w:p w:rsidR="007D7B8C" w:rsidRPr="00EB6AE5" w:rsidRDefault="007D7B8C" w:rsidP="007D7B8C"/>
    <w:p w:rsidR="00CB08D1" w:rsidRPr="00EB6AE5" w:rsidRDefault="007D7B8C" w:rsidP="007D7B8C">
      <w:pPr>
        <w:pStyle w:val="Code1"/>
      </w:pPr>
      <w:proofErr w:type="gramStart"/>
      <w:r w:rsidRPr="00EB6AE5">
        <w:t>foo2 :</w:t>
      </w:r>
      <w:proofErr w:type="gramEnd"/>
      <w:r w:rsidRPr="00EB6AE5">
        <w:t xml:space="preserve">- </w:t>
      </w:r>
      <w:proofErr w:type="spellStart"/>
      <w:r w:rsidRPr="00EB6AE5">
        <w:t>writeln</w:t>
      </w:r>
      <w:proofErr w:type="spellEnd"/>
      <w:r w:rsidRPr="00EB6AE5">
        <w:t>("I am foo2"), flush(</w:t>
      </w:r>
      <w:proofErr w:type="spellStart"/>
      <w:r w:rsidRPr="00EB6AE5">
        <w:t>stdout</w:t>
      </w:r>
      <w:proofErr w:type="spellEnd"/>
      <w:r w:rsidRPr="00EB6AE5">
        <w:t>).</w:t>
      </w:r>
    </w:p>
    <w:p w:rsidR="00BE1F6F" w:rsidRPr="00EB6AE5" w:rsidRDefault="00BE1F6F" w:rsidP="007632B6"/>
    <w:p w:rsidR="00BE1F6F" w:rsidRPr="00EB6AE5" w:rsidRDefault="00BE1F6F" w:rsidP="007632B6">
      <w:r w:rsidRPr="00EB6AE5">
        <w:t>The procedures writeln</w:t>
      </w:r>
      <w:r w:rsidR="004114F7" w:rsidRPr="00EB6AE5">
        <w:t>/1</w:t>
      </w:r>
      <w:r w:rsidRPr="00EB6AE5">
        <w:t xml:space="preserve"> and flush</w:t>
      </w:r>
      <w:r w:rsidR="004114F7" w:rsidRPr="00EB6AE5">
        <w:t>/1</w:t>
      </w:r>
      <w:r w:rsidRPr="00EB6AE5">
        <w:t xml:space="preserve"> are built-ins.  Users of the SmartFrog constraint extensions would not ordinarily be concerned with these procedures.</w:t>
      </w:r>
    </w:p>
    <w:p w:rsidR="007D7B8C" w:rsidRPr="00EB6AE5" w:rsidRDefault="007D7B8C" w:rsidP="007632B6">
      <w:r w:rsidRPr="00EB6AE5">
        <w:t>The output is as we would expect.</w:t>
      </w:r>
    </w:p>
    <w:p w:rsidR="00FE287B" w:rsidRPr="00EB6AE5" w:rsidRDefault="00FE287B" w:rsidP="00FE287B">
      <w:pPr>
        <w:pStyle w:val="Code1"/>
      </w:pPr>
      <w:r w:rsidRPr="00EB6AE5">
        <w:t xml:space="preserve">I am </w:t>
      </w:r>
      <w:proofErr w:type="spellStart"/>
      <w:r w:rsidRPr="00EB6AE5">
        <w:t>foo</w:t>
      </w:r>
      <w:proofErr w:type="spellEnd"/>
    </w:p>
    <w:p w:rsidR="00FE287B" w:rsidRPr="00EB6AE5" w:rsidRDefault="00FE287B" w:rsidP="00FE287B">
      <w:pPr>
        <w:pStyle w:val="Code1"/>
      </w:pPr>
      <w:r w:rsidRPr="00EB6AE5">
        <w:t>I am foo2</w:t>
      </w:r>
    </w:p>
    <w:p w:rsidR="00286E88" w:rsidRDefault="00286E88">
      <w:pPr>
        <w:rPr>
          <w:rFonts w:eastAsiaTheme="majorEastAsia" w:cstheme="majorBidi"/>
          <w:b/>
          <w:bCs/>
          <w:sz w:val="26"/>
          <w:szCs w:val="26"/>
        </w:rPr>
      </w:pPr>
      <w:bookmarkStart w:id="30" w:name="_Toc184459547"/>
      <w:bookmarkStart w:id="31" w:name="_Toc184793195"/>
      <w:r>
        <w:br w:type="page"/>
      </w:r>
    </w:p>
    <w:p w:rsidR="001304A2" w:rsidRPr="00EB6AE5" w:rsidRDefault="001304A2" w:rsidP="00F85A21">
      <w:pPr>
        <w:pStyle w:val="Heading2"/>
      </w:pPr>
      <w:r w:rsidRPr="00EB6AE5">
        <w:lastRenderedPageBreak/>
        <w:t>Passive test operators</w:t>
      </w:r>
      <w:bookmarkEnd w:id="30"/>
      <w:bookmarkEnd w:id="31"/>
    </w:p>
    <w:p w:rsidR="002F1739" w:rsidRPr="00EB6AE5" w:rsidRDefault="00CF67C4" w:rsidP="002F1739">
      <w:r w:rsidRPr="00EB6AE5">
        <w:t xml:space="preserve">These are operators which allow us to test the values of attributes, where all arguments </w:t>
      </w:r>
      <w:r w:rsidRPr="00EB6AE5">
        <w:rPr>
          <w:i/>
        </w:rPr>
        <w:t>must be fully instantiated</w:t>
      </w:r>
      <w:r w:rsidRPr="00EB6AE5">
        <w:t>. They are called passive operators in contrast to the active constraint operators</w:t>
      </w:r>
      <w:r w:rsidR="00090DAB" w:rsidRPr="00EB6AE5">
        <w:t xml:space="preserve">. An expression making use of a passive operator is evaluated in full once it is reached.  This evaluation yields either success or failure, which in the latter case will cause backtracking.  </w:t>
      </w:r>
    </w:p>
    <w:p w:rsidR="00617D64" w:rsidRPr="00EB6AE5" w:rsidRDefault="00447C10" w:rsidP="002F1739">
      <w:pPr>
        <w:pStyle w:val="Heading3"/>
      </w:pPr>
      <w:bookmarkStart w:id="32" w:name="_Toc184459548"/>
      <w:bookmarkStart w:id="33" w:name="_Toc184793196"/>
      <w:r w:rsidRPr="00EB6AE5">
        <w:t xml:space="preserve">‘==’ </w:t>
      </w:r>
      <w:r w:rsidR="00B03B69" w:rsidRPr="00EB6AE5">
        <w:t>‘\==’</w:t>
      </w:r>
      <w:bookmarkEnd w:id="32"/>
      <w:bookmarkEnd w:id="33"/>
    </w:p>
    <w:p w:rsidR="001D04EB" w:rsidRPr="00EB6AE5" w:rsidRDefault="00B00FCA" w:rsidP="001D04EB">
      <w:proofErr w:type="gramStart"/>
      <w:r w:rsidRPr="00EB6AE5">
        <w:t>Binary operators which test</w:t>
      </w:r>
      <w:r w:rsidR="00B240AD" w:rsidRPr="00EB6AE5">
        <w:t xml:space="preserve"> whether the values of two attributes, or some attribute value and a literal, are the same</w:t>
      </w:r>
      <w:r w:rsidR="00172FB6" w:rsidRPr="00EB6AE5">
        <w:t xml:space="preserve"> (==), or different (\==)</w:t>
      </w:r>
      <w:r w:rsidR="00B240AD" w:rsidRPr="00EB6AE5">
        <w:t>.</w:t>
      </w:r>
      <w:proofErr w:type="gramEnd"/>
    </w:p>
    <w:p w:rsidR="00447C10" w:rsidRPr="00EB6AE5" w:rsidRDefault="00796080" w:rsidP="001304A2">
      <w:pPr>
        <w:pStyle w:val="Heading3"/>
      </w:pPr>
      <w:bookmarkStart w:id="34" w:name="_Toc184459549"/>
      <w:bookmarkStart w:id="35" w:name="_Toc184793197"/>
      <w:r w:rsidRPr="00EB6AE5">
        <w:t>‘&lt;’ ‘&gt;’ ‘&gt;=’ ‘=&lt;’</w:t>
      </w:r>
      <w:bookmarkEnd w:id="34"/>
      <w:bookmarkEnd w:id="35"/>
    </w:p>
    <w:p w:rsidR="004F63AC" w:rsidRPr="00EB6AE5" w:rsidRDefault="00C70430" w:rsidP="00C70430">
      <w:proofErr w:type="gramStart"/>
      <w:r w:rsidRPr="00EB6AE5">
        <w:t xml:space="preserve">Inequality operators, where </w:t>
      </w:r>
      <w:r w:rsidR="00694282" w:rsidRPr="00EB6AE5">
        <w:t>a</w:t>
      </w:r>
      <w:r w:rsidRPr="00EB6AE5">
        <w:t>rbitrary arithmetic expressions are permitted, e.g.</w:t>
      </w:r>
      <w:proofErr w:type="gramEnd"/>
      <w:r w:rsidRPr="00EB6AE5">
        <w:t xml:space="preserve">  </w:t>
      </w:r>
      <w:proofErr w:type="gramStart"/>
      <w:r w:rsidRPr="00EB6AE5">
        <w:t>“attr1 &lt; (2+3)”.</w:t>
      </w:r>
      <w:proofErr w:type="gramEnd"/>
    </w:p>
    <w:p w:rsidR="00286E88" w:rsidRDefault="00286E88">
      <w:pPr>
        <w:rPr>
          <w:rFonts w:eastAsiaTheme="majorEastAsia" w:cstheme="majorBidi"/>
          <w:b/>
          <w:bCs/>
          <w:sz w:val="26"/>
          <w:szCs w:val="26"/>
        </w:rPr>
      </w:pPr>
      <w:bookmarkStart w:id="36" w:name="_Toc184459550"/>
      <w:bookmarkStart w:id="37" w:name="_Toc184793198"/>
      <w:r>
        <w:br w:type="page"/>
      </w:r>
    </w:p>
    <w:p w:rsidR="001304A2" w:rsidRPr="00EB6AE5" w:rsidRDefault="001304A2" w:rsidP="00F85A21">
      <w:pPr>
        <w:pStyle w:val="Heading2"/>
      </w:pPr>
      <w:r w:rsidRPr="00EB6AE5">
        <w:lastRenderedPageBreak/>
        <w:t>Active constraint operators</w:t>
      </w:r>
      <w:bookmarkEnd w:id="36"/>
      <w:bookmarkEnd w:id="37"/>
      <w:r w:rsidRPr="00EB6AE5">
        <w:t xml:space="preserve"> </w:t>
      </w:r>
    </w:p>
    <w:p w:rsidR="002F1739" w:rsidRPr="00EB6AE5" w:rsidRDefault="00ED3063" w:rsidP="002F1739">
      <w:r w:rsidRPr="00EB6AE5">
        <w:t xml:space="preserve">When using active </w:t>
      </w:r>
      <w:r w:rsidR="002F1739" w:rsidRPr="00EB6AE5">
        <w:t>constraint operator</w:t>
      </w:r>
      <w:r w:rsidRPr="00EB6AE5">
        <w:t>s</w:t>
      </w:r>
      <w:r w:rsidR="002F1739" w:rsidRPr="00EB6AE5">
        <w:t xml:space="preserve">, </w:t>
      </w:r>
      <w:r w:rsidRPr="00EB6AE5">
        <w:t xml:space="preserve">in some </w:t>
      </w:r>
      <w:r w:rsidR="00FF3442" w:rsidRPr="00EB6AE5">
        <w:t xml:space="preserve">call </w:t>
      </w:r>
      <w:r w:rsidRPr="00EB6AE5">
        <w:t>expression</w:t>
      </w:r>
      <w:r w:rsidR="00FF3442" w:rsidRPr="00EB6AE5">
        <w:t xml:space="preserve"> in a goal</w:t>
      </w:r>
      <w:r w:rsidRPr="00EB6AE5">
        <w:t xml:space="preserve">, </w:t>
      </w:r>
      <w:r w:rsidR="002F1739" w:rsidRPr="00EB6AE5">
        <w:t>evaluation of the expression is suspended until i</w:t>
      </w:r>
      <w:r w:rsidR="00934599">
        <w:t>t</w:t>
      </w:r>
      <w:r w:rsidR="002F1739" w:rsidRPr="00EB6AE5">
        <w:t xml:space="preserve">s </w:t>
      </w:r>
      <w:r w:rsidRPr="00EB6AE5">
        <w:t xml:space="preserve">constituents are </w:t>
      </w:r>
      <w:r w:rsidR="002F1739" w:rsidRPr="00EB6AE5">
        <w:t>sufficiently instantiated</w:t>
      </w:r>
      <w:r w:rsidR="006E66A5" w:rsidRPr="00EB6AE5">
        <w:t xml:space="preserve"> for it to be refined or evaluated.  In this occurrence, evaluation of the remainder of the goal continues until such time</w:t>
      </w:r>
      <w:r w:rsidR="00431F28" w:rsidRPr="00EB6AE5">
        <w:t>, at which point the expression</w:t>
      </w:r>
      <w:r w:rsidR="002F1739" w:rsidRPr="00EB6AE5">
        <w:t xml:space="preserve"> may yield success, failure, or may be resuspended awaiting further instantiation. The use of active operators is thus clearly different from that of passive operators.</w:t>
      </w:r>
    </w:p>
    <w:p w:rsidR="00B13AD5" w:rsidRPr="00EB6AE5" w:rsidRDefault="00E94367" w:rsidP="001304A2">
      <w:pPr>
        <w:pStyle w:val="Heading3"/>
      </w:pPr>
      <w:r w:rsidRPr="00EB6AE5">
        <w:t xml:space="preserve"> </w:t>
      </w:r>
      <w:bookmarkStart w:id="38" w:name="_Toc184459551"/>
      <w:bookmarkStart w:id="39" w:name="_Toc184793199"/>
      <w:r w:rsidR="00B13AD5" w:rsidRPr="00EB6AE5">
        <w:t>‘</w:t>
      </w:r>
      <w:proofErr w:type="gramStart"/>
      <w:r w:rsidR="00B13AD5" w:rsidRPr="00EB6AE5">
        <w:t>subtype</w:t>
      </w:r>
      <w:proofErr w:type="gramEnd"/>
      <w:r w:rsidR="00B13AD5" w:rsidRPr="00EB6AE5">
        <w:t>’</w:t>
      </w:r>
      <w:bookmarkEnd w:id="38"/>
      <w:bookmarkEnd w:id="39"/>
    </w:p>
    <w:p w:rsidR="00662268" w:rsidRPr="00EB6AE5" w:rsidRDefault="002F1739" w:rsidP="00662268">
      <w:r w:rsidRPr="00EB6AE5">
        <w:t>A binary operator:</w:t>
      </w:r>
    </w:p>
    <w:p w:rsidR="002F1739" w:rsidRDefault="002F1739" w:rsidP="002F1739">
      <w:pPr>
        <w:pStyle w:val="Code1"/>
      </w:pPr>
      <w:proofErr w:type="gramStart"/>
      <w:r w:rsidRPr="00EB6AE5">
        <w:t>attr1</w:t>
      </w:r>
      <w:proofErr w:type="gramEnd"/>
      <w:r w:rsidRPr="00EB6AE5">
        <w:t xml:space="preserve"> subtype </w:t>
      </w:r>
      <w:r w:rsidR="00370BFA" w:rsidRPr="00EB6AE5">
        <w:t>[</w:t>
      </w:r>
      <w:r w:rsidRPr="00EB6AE5">
        <w:t>attr2</w:t>
      </w:r>
      <w:r w:rsidR="00370BFA" w:rsidRPr="00EB6AE5">
        <w:t>, …</w:t>
      </w:r>
      <w:r w:rsidR="001C7262" w:rsidRPr="00EB6AE5">
        <w:t>,</w:t>
      </w:r>
      <w:r w:rsidR="00370BFA" w:rsidRPr="00EB6AE5">
        <w:t xml:space="preserve"> </w:t>
      </w:r>
      <w:proofErr w:type="spellStart"/>
      <w:r w:rsidR="00370BFA" w:rsidRPr="00EB6AE5">
        <w:t>attr</w:t>
      </w:r>
      <w:r w:rsidR="00370BFA" w:rsidRPr="00EB6AE5">
        <w:rPr>
          <w:i/>
        </w:rPr>
        <w:t>n</w:t>
      </w:r>
      <w:proofErr w:type="spellEnd"/>
      <w:r w:rsidR="00370BFA" w:rsidRPr="00EB6AE5">
        <w:t>]</w:t>
      </w:r>
    </w:p>
    <w:p w:rsidR="002526CF" w:rsidRPr="00EB6AE5" w:rsidRDefault="002526CF" w:rsidP="002F1739">
      <w:pPr>
        <w:pStyle w:val="Code1"/>
      </w:pPr>
      <w:proofErr w:type="gramStart"/>
      <w:r>
        <w:t>attr1</w:t>
      </w:r>
      <w:proofErr w:type="gramEnd"/>
      <w:r>
        <w:t xml:space="preserve"> subtype attr2  /**This is shorthand for</w:t>
      </w:r>
      <w:r w:rsidR="00645633">
        <w:t>:</w:t>
      </w:r>
      <w:r>
        <w:t xml:space="preserve"> attr1 subtype [attr2]**/</w:t>
      </w:r>
    </w:p>
    <w:p w:rsidR="002F1739" w:rsidRPr="00EB6AE5" w:rsidRDefault="002F1739" w:rsidP="002F1739"/>
    <w:p w:rsidR="00762BED" w:rsidRPr="00EB6AE5" w:rsidRDefault="002F1739" w:rsidP="001C7262">
      <w:r w:rsidRPr="00EB6AE5">
        <w:t>This active constraint</w:t>
      </w:r>
      <w:r w:rsidR="002D46BE" w:rsidRPr="00EB6AE5">
        <w:t xml:space="preserve"> prescribes that</w:t>
      </w:r>
      <w:r w:rsidR="001C7262" w:rsidRPr="00EB6AE5">
        <w:t xml:space="preserve"> the value assigned to attr1 is a</w:t>
      </w:r>
      <w:r w:rsidR="002D46BE" w:rsidRPr="00EB6AE5">
        <w:t xml:space="preserve"> Component Description</w:t>
      </w:r>
      <w:r w:rsidR="001C7262" w:rsidRPr="00EB6AE5">
        <w:t xml:space="preserve"> and is a sub-type of the component description that results from an evaluation applied to [attr2</w:t>
      </w:r>
      <w:proofErr w:type="gramStart"/>
      <w:r w:rsidR="001C7262" w:rsidRPr="00EB6AE5">
        <w:t>, …,</w:t>
      </w:r>
      <w:proofErr w:type="gramEnd"/>
      <w:r w:rsidR="001C7262" w:rsidRPr="00EB6AE5">
        <w:t xml:space="preserve"> </w:t>
      </w:r>
      <w:proofErr w:type="spellStart"/>
      <w:r w:rsidR="001C7262" w:rsidRPr="00EB6AE5">
        <w:t>attr</w:t>
      </w:r>
      <w:r w:rsidR="001C7262" w:rsidRPr="00EB6AE5">
        <w:rPr>
          <w:i/>
        </w:rPr>
        <w:t>n</w:t>
      </w:r>
      <w:proofErr w:type="spellEnd"/>
      <w:r w:rsidR="001C7262" w:rsidRPr="00EB6AE5">
        <w:t xml:space="preserve">].  </w:t>
      </w:r>
    </w:p>
    <w:p w:rsidR="002D46BE" w:rsidRPr="00EB6AE5" w:rsidRDefault="001C7262" w:rsidP="001C7262">
      <w:r w:rsidRPr="00EB6AE5">
        <w:t>The ev</w:t>
      </w:r>
      <w:r w:rsidR="00354F55">
        <w:t>aluation performed is to construct</w:t>
      </w:r>
      <w:r w:rsidRPr="00EB6AE5">
        <w:t xml:space="preserve"> a component description starting with the component description (</w:t>
      </w:r>
      <w:r w:rsidRPr="00EB6AE5">
        <w:rPr>
          <w:i/>
        </w:rPr>
        <w:t>cd2</w:t>
      </w:r>
      <w:r w:rsidRPr="00EB6AE5">
        <w:t xml:space="preserve">, say) that is the value of </w:t>
      </w:r>
      <w:r w:rsidRPr="00EB6AE5">
        <w:rPr>
          <w:i/>
        </w:rPr>
        <w:t>attr2</w:t>
      </w:r>
      <w:r w:rsidRPr="00EB6AE5">
        <w:t>.  We then extend this description with the component description (</w:t>
      </w:r>
      <w:r w:rsidRPr="00EB6AE5">
        <w:rPr>
          <w:i/>
        </w:rPr>
        <w:t>cd3</w:t>
      </w:r>
      <w:r w:rsidRPr="00EB6AE5">
        <w:t xml:space="preserve">, say) that is the value of </w:t>
      </w:r>
      <w:r w:rsidRPr="00EB6AE5">
        <w:rPr>
          <w:i/>
        </w:rPr>
        <w:t>attr</w:t>
      </w:r>
      <w:r w:rsidRPr="00EB6AE5">
        <w:t xml:space="preserve">3.  What this means is that we preserve the ordering of </w:t>
      </w:r>
      <w:r w:rsidRPr="00EB6AE5">
        <w:rPr>
          <w:i/>
        </w:rPr>
        <w:t>cd2</w:t>
      </w:r>
      <w:r w:rsidRPr="00EB6AE5">
        <w:t xml:space="preserve">, overwriting any common attributes </w:t>
      </w:r>
      <w:r w:rsidR="00F74ABA" w:rsidRPr="00EB6AE5">
        <w:rPr>
          <w:i/>
        </w:rPr>
        <w:t xml:space="preserve">in situ </w:t>
      </w:r>
      <w:r w:rsidR="009267DD" w:rsidRPr="00EB6AE5">
        <w:t xml:space="preserve">(meaning that the original ordering of attributes is preserved) </w:t>
      </w:r>
      <w:r w:rsidRPr="00EB6AE5">
        <w:t xml:space="preserve">with their respective values in </w:t>
      </w:r>
      <w:r w:rsidRPr="00EB6AE5">
        <w:rPr>
          <w:i/>
        </w:rPr>
        <w:t>cd3</w:t>
      </w:r>
      <w:r w:rsidRPr="00EB6AE5">
        <w:t xml:space="preserve">, and appending any non-common attributes in </w:t>
      </w:r>
      <w:r w:rsidRPr="00EB6AE5">
        <w:rPr>
          <w:i/>
        </w:rPr>
        <w:t>cd3</w:t>
      </w:r>
      <w:r w:rsidRPr="00EB6AE5">
        <w:t xml:space="preserve"> to the end o</w:t>
      </w:r>
      <w:r w:rsidR="00701CE9">
        <w:t>f the description being constructed</w:t>
      </w:r>
      <w:r w:rsidRPr="00EB6AE5">
        <w:t xml:space="preserve">.  We repeat this process for the remaining attributes specified in the list [attr2, …, </w:t>
      </w:r>
      <w:proofErr w:type="spellStart"/>
      <w:r w:rsidRPr="00EB6AE5">
        <w:t>attr</w:t>
      </w:r>
      <w:r w:rsidRPr="00EB6AE5">
        <w:rPr>
          <w:i/>
        </w:rPr>
        <w:t>n</w:t>
      </w:r>
      <w:proofErr w:type="spellEnd"/>
      <w:r w:rsidRPr="00EB6AE5">
        <w:t xml:space="preserve">], in the order prescribed by the list, such that </w:t>
      </w:r>
      <w:r w:rsidRPr="00EB6AE5">
        <w:rPr>
          <w:i/>
        </w:rPr>
        <w:t xml:space="preserve">cdn </w:t>
      </w:r>
      <w:r w:rsidRPr="00EB6AE5">
        <w:t>is the final description to overwrite common attributes and have its non-common attributes appended to the end o</w:t>
      </w:r>
      <w:r w:rsidR="0075304A">
        <w:t>f the description being constructed</w:t>
      </w:r>
      <w:r w:rsidRPr="00EB6AE5">
        <w:t xml:space="preserve">. </w:t>
      </w:r>
    </w:p>
    <w:p w:rsidR="00863702" w:rsidRPr="00EB6AE5" w:rsidRDefault="00762BED" w:rsidP="001C7262">
      <w:r w:rsidRPr="00EB6AE5">
        <w:t>Say, we have the following SmartFrog fragment.</w:t>
      </w:r>
    </w:p>
    <w:p w:rsidR="007753A9" w:rsidRPr="00EB6AE5" w:rsidRDefault="00F74ABA" w:rsidP="007753A9">
      <w:pPr>
        <w:pStyle w:val="Code1"/>
      </w:pPr>
      <w:proofErr w:type="spellStart"/>
      <w:proofErr w:type="gramStart"/>
      <w:r w:rsidRPr="00EB6AE5">
        <w:t>foo</w:t>
      </w:r>
      <w:proofErr w:type="spellEnd"/>
      <w:proofErr w:type="gramEnd"/>
      <w:r w:rsidR="007753A9" w:rsidRPr="00EB6AE5">
        <w:t xml:space="preserve"> extends {</w:t>
      </w:r>
    </w:p>
    <w:p w:rsidR="007753A9" w:rsidRPr="00EB6AE5" w:rsidRDefault="007753A9" w:rsidP="007753A9">
      <w:pPr>
        <w:pStyle w:val="Code1"/>
      </w:pPr>
      <w:r w:rsidRPr="00EB6AE5">
        <w:t xml:space="preserve">  </w:t>
      </w:r>
      <w:proofErr w:type="gramStart"/>
      <w:r w:rsidRPr="00EB6AE5">
        <w:t>bar</w:t>
      </w:r>
      <w:proofErr w:type="gramEnd"/>
      <w:r w:rsidRPr="00EB6AE5">
        <w:t xml:space="preserve"> 1;</w:t>
      </w:r>
    </w:p>
    <w:p w:rsidR="007753A9" w:rsidRPr="00EB6AE5" w:rsidRDefault="007753A9" w:rsidP="007753A9">
      <w:pPr>
        <w:pStyle w:val="Code1"/>
      </w:pPr>
      <w:r w:rsidRPr="00EB6AE5">
        <w:t xml:space="preserve">  bar2 2;</w:t>
      </w:r>
    </w:p>
    <w:p w:rsidR="007753A9" w:rsidRPr="00EB6AE5" w:rsidRDefault="007753A9" w:rsidP="007753A9">
      <w:pPr>
        <w:pStyle w:val="Code1"/>
      </w:pPr>
      <w:r w:rsidRPr="00EB6AE5">
        <w:t>}</w:t>
      </w:r>
    </w:p>
    <w:p w:rsidR="007753A9" w:rsidRPr="00EB6AE5" w:rsidRDefault="007753A9" w:rsidP="007753A9">
      <w:pPr>
        <w:pStyle w:val="Code1"/>
      </w:pPr>
    </w:p>
    <w:p w:rsidR="007753A9" w:rsidRPr="00EB6AE5" w:rsidRDefault="007753A9" w:rsidP="007753A9">
      <w:pPr>
        <w:pStyle w:val="Code1"/>
      </w:pPr>
      <w:proofErr w:type="gramStart"/>
      <w:r w:rsidRPr="00EB6AE5">
        <w:t>foo2</w:t>
      </w:r>
      <w:proofErr w:type="gramEnd"/>
      <w:r w:rsidRPr="00EB6AE5">
        <w:t xml:space="preserve"> extends {</w:t>
      </w:r>
    </w:p>
    <w:p w:rsidR="007753A9" w:rsidRPr="00EB6AE5" w:rsidRDefault="007753A9" w:rsidP="007753A9">
      <w:pPr>
        <w:pStyle w:val="Code1"/>
      </w:pPr>
      <w:r w:rsidRPr="00EB6AE5">
        <w:t xml:space="preserve">  bar2 3;</w:t>
      </w:r>
    </w:p>
    <w:p w:rsidR="007753A9" w:rsidRPr="00EB6AE5" w:rsidRDefault="007753A9" w:rsidP="007753A9">
      <w:pPr>
        <w:pStyle w:val="Code1"/>
      </w:pPr>
      <w:r w:rsidRPr="00EB6AE5">
        <w:t xml:space="preserve">  bar3 4;</w:t>
      </w:r>
    </w:p>
    <w:p w:rsidR="00762BED" w:rsidRPr="00EB6AE5" w:rsidRDefault="007753A9" w:rsidP="007753A9">
      <w:pPr>
        <w:pStyle w:val="Code1"/>
      </w:pPr>
      <w:r w:rsidRPr="00EB6AE5">
        <w:t>}</w:t>
      </w:r>
    </w:p>
    <w:p w:rsidR="00C870D9" w:rsidRPr="00EB6AE5" w:rsidRDefault="00C870D9" w:rsidP="007753A9">
      <w:pPr>
        <w:pStyle w:val="Code1"/>
      </w:pPr>
    </w:p>
    <w:p w:rsidR="00C870D9" w:rsidRPr="00EB6AE5" w:rsidRDefault="00C870D9" w:rsidP="007753A9">
      <w:pPr>
        <w:pStyle w:val="Code1"/>
      </w:pPr>
      <w:proofErr w:type="gramStart"/>
      <w:r w:rsidRPr="00EB6AE5">
        <w:t>foo3</w:t>
      </w:r>
      <w:proofErr w:type="gramEnd"/>
      <w:r w:rsidRPr="00EB6AE5">
        <w:t xml:space="preserve"> extends {</w:t>
      </w:r>
    </w:p>
    <w:p w:rsidR="00C870D9" w:rsidRPr="00EB6AE5" w:rsidRDefault="00C870D9" w:rsidP="007753A9">
      <w:pPr>
        <w:pStyle w:val="Code1"/>
      </w:pPr>
      <w:r w:rsidRPr="00EB6AE5">
        <w:t xml:space="preserve">  </w:t>
      </w:r>
      <w:proofErr w:type="gramStart"/>
      <w:r w:rsidRPr="00EB6AE5">
        <w:t>bar</w:t>
      </w:r>
      <w:proofErr w:type="gramEnd"/>
      <w:r w:rsidRPr="00EB6AE5">
        <w:t xml:space="preserve"> 5;</w:t>
      </w:r>
    </w:p>
    <w:p w:rsidR="00C870D9" w:rsidRPr="00EB6AE5" w:rsidRDefault="00C870D9" w:rsidP="007753A9">
      <w:pPr>
        <w:pStyle w:val="Code1"/>
      </w:pPr>
      <w:r w:rsidRPr="00EB6AE5">
        <w:t xml:space="preserve">  bar4 6;</w:t>
      </w:r>
    </w:p>
    <w:p w:rsidR="00C870D9" w:rsidRPr="00EB6AE5" w:rsidRDefault="00C870D9" w:rsidP="007753A9">
      <w:pPr>
        <w:pStyle w:val="Code1"/>
      </w:pPr>
      <w:r w:rsidRPr="00EB6AE5">
        <w:t xml:space="preserve">  bar3 7;</w:t>
      </w:r>
    </w:p>
    <w:p w:rsidR="00C870D9" w:rsidRPr="00EB6AE5" w:rsidRDefault="00C870D9" w:rsidP="007753A9">
      <w:pPr>
        <w:pStyle w:val="Code1"/>
      </w:pPr>
      <w:r w:rsidRPr="00EB6AE5">
        <w:t>}</w:t>
      </w:r>
    </w:p>
    <w:p w:rsidR="00762BED" w:rsidRPr="00EB6AE5" w:rsidRDefault="00762BED" w:rsidP="001C7262"/>
    <w:p w:rsidR="00F74ABA" w:rsidRPr="00EB6AE5" w:rsidRDefault="00F74ABA" w:rsidP="001C7262">
      <w:r w:rsidRPr="00EB6AE5">
        <w:t xml:space="preserve">If the right-hand side of a subtype </w:t>
      </w:r>
      <w:r w:rsidR="00306501">
        <w:t xml:space="preserve">constraint </w:t>
      </w:r>
      <w:r w:rsidRPr="00EB6AE5">
        <w:t>were [</w:t>
      </w:r>
      <w:proofErr w:type="spellStart"/>
      <w:r w:rsidRPr="00EB6AE5">
        <w:t>foo</w:t>
      </w:r>
      <w:proofErr w:type="spellEnd"/>
      <w:r w:rsidRPr="00EB6AE5">
        <w:t xml:space="preserve">, foo2, foo3], then the </w:t>
      </w:r>
      <w:r w:rsidR="00A01114">
        <w:t xml:space="preserve">construction </w:t>
      </w:r>
      <w:r w:rsidRPr="00EB6AE5">
        <w:t xml:space="preserve">process just described would start with </w:t>
      </w:r>
      <w:proofErr w:type="spellStart"/>
      <w:r w:rsidRPr="00EB6AE5">
        <w:t>foo</w:t>
      </w:r>
      <w:proofErr w:type="spellEnd"/>
      <w:r w:rsidRPr="00EB6AE5">
        <w:t xml:space="preserve"> </w:t>
      </w:r>
      <w:r w:rsidR="00497358" w:rsidRPr="00EB6AE5">
        <w:t xml:space="preserve">and foo2, </w:t>
      </w:r>
      <w:r w:rsidRPr="00EB6AE5">
        <w:t xml:space="preserve">overwriting </w:t>
      </w:r>
      <w:r w:rsidR="0067096E" w:rsidRPr="00EB6AE5">
        <w:t xml:space="preserve">common attributes </w:t>
      </w:r>
      <w:r w:rsidR="0067096E" w:rsidRPr="00EB6AE5">
        <w:rPr>
          <w:i/>
        </w:rPr>
        <w:t>in situ</w:t>
      </w:r>
      <w:r w:rsidR="00497358" w:rsidRPr="00EB6AE5">
        <w:t xml:space="preserve">, in </w:t>
      </w:r>
      <w:proofErr w:type="spellStart"/>
      <w:r w:rsidR="00497358" w:rsidRPr="00EB6AE5">
        <w:t>foo</w:t>
      </w:r>
      <w:proofErr w:type="spellEnd"/>
      <w:r w:rsidR="00497358" w:rsidRPr="00EB6AE5">
        <w:t xml:space="preserve">, </w:t>
      </w:r>
      <w:r w:rsidR="00472215" w:rsidRPr="00EB6AE5">
        <w:t xml:space="preserve">namely </w:t>
      </w:r>
      <w:r w:rsidR="00497358" w:rsidRPr="00EB6AE5">
        <w:t xml:space="preserve">bar2, and appending non-common attributes of </w:t>
      </w:r>
      <w:r w:rsidR="00472215" w:rsidRPr="00EB6AE5">
        <w:t>foo2. This would yield:</w:t>
      </w:r>
    </w:p>
    <w:p w:rsidR="00472215" w:rsidRPr="00EB6AE5" w:rsidRDefault="00472215" w:rsidP="006620D0">
      <w:pPr>
        <w:pStyle w:val="Code1"/>
      </w:pPr>
      <w:proofErr w:type="gramStart"/>
      <w:r w:rsidRPr="00EB6AE5">
        <w:t>extends</w:t>
      </w:r>
      <w:proofErr w:type="gramEnd"/>
      <w:r w:rsidRPr="00EB6AE5">
        <w:t xml:space="preserve"> {</w:t>
      </w:r>
    </w:p>
    <w:p w:rsidR="006620D0" w:rsidRPr="00EB6AE5" w:rsidRDefault="006620D0" w:rsidP="006620D0">
      <w:pPr>
        <w:pStyle w:val="Code1"/>
      </w:pPr>
      <w:r w:rsidRPr="00EB6AE5">
        <w:t xml:space="preserve">  </w:t>
      </w:r>
      <w:proofErr w:type="gramStart"/>
      <w:r w:rsidRPr="00EB6AE5">
        <w:t>bar</w:t>
      </w:r>
      <w:proofErr w:type="gramEnd"/>
      <w:r w:rsidRPr="00EB6AE5">
        <w:t xml:space="preserve"> 1;</w:t>
      </w:r>
    </w:p>
    <w:p w:rsidR="006620D0" w:rsidRPr="00EB6AE5" w:rsidRDefault="006620D0" w:rsidP="006620D0">
      <w:pPr>
        <w:pStyle w:val="Code1"/>
      </w:pPr>
      <w:r w:rsidRPr="00EB6AE5">
        <w:t xml:space="preserve">  bar2 3;</w:t>
      </w:r>
    </w:p>
    <w:p w:rsidR="00472215" w:rsidRPr="00EB6AE5" w:rsidRDefault="006620D0" w:rsidP="006620D0">
      <w:pPr>
        <w:pStyle w:val="Code1"/>
      </w:pPr>
      <w:r w:rsidRPr="00EB6AE5">
        <w:t xml:space="preserve">  bar3 4;</w:t>
      </w:r>
    </w:p>
    <w:p w:rsidR="00472215" w:rsidRPr="00EB6AE5" w:rsidRDefault="00472215" w:rsidP="006620D0">
      <w:pPr>
        <w:pStyle w:val="Code1"/>
      </w:pPr>
      <w:r w:rsidRPr="00EB6AE5">
        <w:t>}</w:t>
      </w:r>
    </w:p>
    <w:p w:rsidR="00762BED" w:rsidRPr="00EB6AE5" w:rsidRDefault="00762BED" w:rsidP="001C7262"/>
    <w:p w:rsidR="007A4A28" w:rsidRPr="00EB6AE5" w:rsidRDefault="005B7FE1" w:rsidP="001C7262">
      <w:r w:rsidRPr="00EB6AE5">
        <w:t xml:space="preserve">Repeating the process with foo3 </w:t>
      </w:r>
      <w:r w:rsidR="009B3C7B">
        <w:t>yields the following as the constructed description:</w:t>
      </w:r>
    </w:p>
    <w:p w:rsidR="005B7FE1" w:rsidRPr="00EB6AE5" w:rsidRDefault="005B7FE1" w:rsidP="005B7FE1">
      <w:pPr>
        <w:pStyle w:val="Code1"/>
      </w:pPr>
      <w:proofErr w:type="gramStart"/>
      <w:r w:rsidRPr="00EB6AE5">
        <w:t>extends</w:t>
      </w:r>
      <w:proofErr w:type="gramEnd"/>
      <w:r w:rsidRPr="00EB6AE5">
        <w:t xml:space="preserve"> {</w:t>
      </w:r>
    </w:p>
    <w:p w:rsidR="005B7FE1" w:rsidRPr="00EB6AE5" w:rsidRDefault="005B7FE1" w:rsidP="005B7FE1">
      <w:pPr>
        <w:pStyle w:val="Code1"/>
      </w:pPr>
      <w:r w:rsidRPr="00EB6AE5">
        <w:t xml:space="preserve">  </w:t>
      </w:r>
      <w:proofErr w:type="gramStart"/>
      <w:r w:rsidRPr="00EB6AE5">
        <w:t>bar</w:t>
      </w:r>
      <w:proofErr w:type="gramEnd"/>
      <w:r w:rsidRPr="00EB6AE5">
        <w:t xml:space="preserve"> 5;</w:t>
      </w:r>
    </w:p>
    <w:p w:rsidR="005B7FE1" w:rsidRPr="00EB6AE5" w:rsidRDefault="005B7FE1" w:rsidP="005B7FE1">
      <w:pPr>
        <w:pStyle w:val="Code1"/>
      </w:pPr>
      <w:r w:rsidRPr="00EB6AE5">
        <w:t xml:space="preserve">  bar2 3;</w:t>
      </w:r>
    </w:p>
    <w:p w:rsidR="005B7FE1" w:rsidRPr="00EB6AE5" w:rsidRDefault="005B7FE1" w:rsidP="005B7FE1">
      <w:pPr>
        <w:pStyle w:val="Code1"/>
      </w:pPr>
      <w:r w:rsidRPr="00EB6AE5">
        <w:t xml:space="preserve">  bar3 7;</w:t>
      </w:r>
    </w:p>
    <w:p w:rsidR="005B7FE1" w:rsidRPr="00EB6AE5" w:rsidRDefault="005B7FE1" w:rsidP="005B7FE1">
      <w:pPr>
        <w:pStyle w:val="Code1"/>
      </w:pPr>
      <w:r w:rsidRPr="00EB6AE5">
        <w:t xml:space="preserve">  bar4 6;</w:t>
      </w:r>
    </w:p>
    <w:p w:rsidR="005B7FE1" w:rsidRPr="00EB6AE5" w:rsidRDefault="005B7FE1" w:rsidP="005B7FE1">
      <w:pPr>
        <w:pStyle w:val="Code1"/>
      </w:pPr>
      <w:r w:rsidRPr="00EB6AE5">
        <w:t>}</w:t>
      </w:r>
    </w:p>
    <w:p w:rsidR="005B7FE1" w:rsidRPr="00EB6AE5" w:rsidRDefault="005B7FE1" w:rsidP="001C7262"/>
    <w:p w:rsidR="00B22CB5" w:rsidRPr="00EB6AE5" w:rsidRDefault="00B22CB5" w:rsidP="001C7262">
      <w:r w:rsidRPr="00EB6AE5">
        <w:t>As can be seen the description that results is a mish-mash of the descriptions that are used in the construction process.</w:t>
      </w:r>
    </w:p>
    <w:p w:rsidR="00B22CB5" w:rsidRPr="00EB6AE5" w:rsidRDefault="000F297F" w:rsidP="001C7262">
      <w:r w:rsidRPr="00EB6AE5">
        <w:t>A description</w:t>
      </w:r>
      <w:r w:rsidR="007B026D" w:rsidRPr="00EB6AE5">
        <w:t xml:space="preserve"> foobar</w:t>
      </w:r>
      <w:r w:rsidRPr="00EB6AE5">
        <w:t xml:space="preserve">, </w:t>
      </w:r>
      <w:r w:rsidR="007F7108">
        <w:t xml:space="preserve">resolved as </w:t>
      </w:r>
      <w:r w:rsidR="004B3A70">
        <w:t>the value of an</w:t>
      </w:r>
      <w:r w:rsidRPr="00EB6AE5">
        <w:t xml:space="preserve"> attribute attr1, </w:t>
      </w:r>
      <w:r w:rsidR="00A76E5A" w:rsidRPr="00EB6AE5">
        <w:t>is a sub-type of [attr2</w:t>
      </w:r>
      <w:proofErr w:type="gramStart"/>
      <w:r w:rsidR="00A76E5A" w:rsidRPr="00EB6AE5">
        <w:t>, …,</w:t>
      </w:r>
      <w:proofErr w:type="gramEnd"/>
      <w:r w:rsidR="00A76E5A" w:rsidRPr="00EB6AE5">
        <w:t xml:space="preserve"> </w:t>
      </w:r>
      <w:proofErr w:type="spellStart"/>
      <w:r w:rsidR="00A76E5A" w:rsidRPr="00EB6AE5">
        <w:t>attrn</w:t>
      </w:r>
      <w:proofErr w:type="spellEnd"/>
      <w:r w:rsidR="00A76E5A" w:rsidRPr="00EB6AE5">
        <w:t>]</w:t>
      </w:r>
      <w:r w:rsidR="00A76E5A">
        <w:t>, as prescribed thus:</w:t>
      </w:r>
    </w:p>
    <w:p w:rsidR="000F297F" w:rsidRPr="00EB6AE5" w:rsidRDefault="000F297F" w:rsidP="000F297F">
      <w:pPr>
        <w:pStyle w:val="Code1"/>
      </w:pPr>
      <w:proofErr w:type="gramStart"/>
      <w:r w:rsidRPr="00EB6AE5">
        <w:t>attr1</w:t>
      </w:r>
      <w:proofErr w:type="gramEnd"/>
      <w:r w:rsidRPr="00EB6AE5">
        <w:t xml:space="preserve"> subtype [attr2, …, </w:t>
      </w:r>
      <w:proofErr w:type="spellStart"/>
      <w:r w:rsidRPr="00EB6AE5">
        <w:t>attr</w:t>
      </w:r>
      <w:r w:rsidRPr="00EB6AE5">
        <w:rPr>
          <w:i/>
        </w:rPr>
        <w:t>n</w:t>
      </w:r>
      <w:proofErr w:type="spellEnd"/>
      <w:r w:rsidRPr="00EB6AE5">
        <w:t>]</w:t>
      </w:r>
    </w:p>
    <w:p w:rsidR="00C23F40" w:rsidRDefault="00C23F40" w:rsidP="002D46BE"/>
    <w:p w:rsidR="002D46BE" w:rsidRPr="00EB6AE5" w:rsidRDefault="000F297F" w:rsidP="002D46BE">
      <w:r w:rsidRPr="00C23F40">
        <w:rPr>
          <w:b/>
        </w:rPr>
        <w:t>iff</w:t>
      </w:r>
      <w:r w:rsidRPr="00EB6AE5">
        <w:t xml:space="preserve"> </w:t>
      </w:r>
      <w:r w:rsidR="002536C0" w:rsidRPr="00EB6AE5">
        <w:t xml:space="preserve">the super-type is constructed according to the construction process, just described, </w:t>
      </w:r>
      <w:r w:rsidR="00D03AFC" w:rsidRPr="00EB6AE5">
        <w:rPr>
          <w:i/>
        </w:rPr>
        <w:t>and</w:t>
      </w:r>
      <w:r w:rsidR="00D03AFC" w:rsidRPr="00EB6AE5">
        <w:t xml:space="preserve"> </w:t>
      </w:r>
      <w:r w:rsidR="007D181B" w:rsidRPr="00EB6AE5">
        <w:t xml:space="preserve">iff the first </w:t>
      </w:r>
      <w:r w:rsidR="007D181B" w:rsidRPr="00EB6AE5">
        <w:rPr>
          <w:i/>
        </w:rPr>
        <w:t xml:space="preserve">n </w:t>
      </w:r>
      <w:r w:rsidR="007D181B" w:rsidRPr="00EB6AE5">
        <w:t>attributes of foo</w:t>
      </w:r>
      <w:r w:rsidR="00E97841" w:rsidRPr="00EB6AE5">
        <w:t>bar</w:t>
      </w:r>
      <w:r w:rsidR="007D181B" w:rsidRPr="00EB6AE5">
        <w:t xml:space="preserve"> </w:t>
      </w:r>
      <w:r w:rsidR="009D53CE" w:rsidRPr="00EB6AE5">
        <w:t>have the same name as</w:t>
      </w:r>
      <w:r w:rsidR="007D181B" w:rsidRPr="00EB6AE5">
        <w:t xml:space="preserve"> the </w:t>
      </w:r>
      <w:r w:rsidR="007D181B" w:rsidRPr="00EB6AE5">
        <w:rPr>
          <w:i/>
        </w:rPr>
        <w:t>n</w:t>
      </w:r>
      <w:r w:rsidR="007D181B" w:rsidRPr="00EB6AE5">
        <w:t xml:space="preserve"> at</w:t>
      </w:r>
      <w:r w:rsidR="00DB3C78" w:rsidRPr="00EB6AE5">
        <w:t>tributes that fully comprise the constructed super-type</w:t>
      </w:r>
      <w:r w:rsidR="007D181B" w:rsidRPr="00EB6AE5">
        <w:t>, where they share the same ordering.</w:t>
      </w:r>
    </w:p>
    <w:p w:rsidR="00B13AD5" w:rsidRPr="00EB6AE5" w:rsidRDefault="009D53CE" w:rsidP="001304A2">
      <w:pPr>
        <w:pStyle w:val="Heading3"/>
      </w:pPr>
      <w:bookmarkStart w:id="40" w:name="_Toc184459552"/>
      <w:bookmarkStart w:id="41" w:name="_Toc184793200"/>
      <w:proofErr w:type="gramStart"/>
      <w:r w:rsidRPr="00EB6AE5">
        <w:t>a</w:t>
      </w:r>
      <w:r w:rsidR="00B13AD5" w:rsidRPr="00EB6AE5">
        <w:t>lldifferent</w:t>
      </w:r>
      <w:bookmarkEnd w:id="40"/>
      <w:bookmarkEnd w:id="41"/>
      <w:proofErr w:type="gramEnd"/>
    </w:p>
    <w:p w:rsidR="009D53CE" w:rsidRPr="00EB6AE5" w:rsidRDefault="009D53CE" w:rsidP="009D53CE">
      <w:r w:rsidRPr="00EB6AE5">
        <w:t xml:space="preserve">A unary </w:t>
      </w:r>
      <w:r w:rsidR="00C34366" w:rsidRPr="00EB6AE5">
        <w:rPr>
          <w:i/>
        </w:rPr>
        <w:t>procedure</w:t>
      </w:r>
      <w:r w:rsidR="00C34366" w:rsidRPr="00EB6AE5">
        <w:t>:</w:t>
      </w:r>
    </w:p>
    <w:p w:rsidR="00C34366" w:rsidRPr="00EB6AE5" w:rsidRDefault="00C34366" w:rsidP="00C34366">
      <w:pPr>
        <w:pStyle w:val="Code1"/>
      </w:pPr>
      <w:proofErr w:type="gramStart"/>
      <w:r w:rsidRPr="00EB6AE5">
        <w:t>alldifferent(</w:t>
      </w:r>
      <w:proofErr w:type="gramEnd"/>
      <w:r w:rsidRPr="00EB6AE5">
        <w:t>Attributes)</w:t>
      </w:r>
    </w:p>
    <w:p w:rsidR="00C34366" w:rsidRPr="00EB6AE5" w:rsidRDefault="00C34366" w:rsidP="009D53CE"/>
    <w:p w:rsidR="00C34366" w:rsidRPr="00EB6AE5" w:rsidRDefault="00C34366" w:rsidP="009D53CE">
      <w:proofErr w:type="gramStart"/>
      <w:r w:rsidRPr="00EB6AE5">
        <w:t>where</w:t>
      </w:r>
      <w:proofErr w:type="gramEnd"/>
      <w:r w:rsidRPr="00EB6AE5">
        <w:t xml:space="preserve"> Attributes is a list of attributes, e.g.:</w:t>
      </w:r>
    </w:p>
    <w:p w:rsidR="00C34366" w:rsidRPr="00EB6AE5" w:rsidRDefault="00C34366" w:rsidP="00C34366">
      <w:pPr>
        <w:pStyle w:val="Code1"/>
      </w:pPr>
      <w:proofErr w:type="gramStart"/>
      <w:r w:rsidRPr="00EB6AE5">
        <w:t>alldifferent(</w:t>
      </w:r>
      <w:proofErr w:type="gramEnd"/>
      <w:r w:rsidRPr="00EB6AE5">
        <w:t>[</w:t>
      </w:r>
      <w:proofErr w:type="spellStart"/>
      <w:r w:rsidR="00742413" w:rsidRPr="00EB6AE5">
        <w:t>foo</w:t>
      </w:r>
      <w:proofErr w:type="spellEnd"/>
      <w:r w:rsidRPr="00EB6AE5">
        <w:t>, foo2, foo3])</w:t>
      </w:r>
    </w:p>
    <w:p w:rsidR="00C34366" w:rsidRPr="00EB6AE5" w:rsidRDefault="00C34366" w:rsidP="009D53CE"/>
    <w:p w:rsidR="00C34366" w:rsidRPr="00EB6AE5" w:rsidRDefault="00C34366" w:rsidP="009D53CE">
      <w:r w:rsidRPr="00EB6AE5">
        <w:t xml:space="preserve">This prescribes that the values assigned to attributes </w:t>
      </w:r>
      <w:proofErr w:type="spellStart"/>
      <w:r w:rsidR="00742413" w:rsidRPr="00EB6AE5">
        <w:t>foo</w:t>
      </w:r>
      <w:proofErr w:type="spellEnd"/>
      <w:r w:rsidRPr="00EB6AE5">
        <w:t>, foo2 and foo3 must all be different</w:t>
      </w:r>
      <w:r w:rsidR="00B45000" w:rsidRPr="00EB6AE5">
        <w:t>, i.e. pair-wise distinct</w:t>
      </w:r>
      <w:r w:rsidR="00E44397" w:rsidRPr="00EB6AE5">
        <w:t>.</w:t>
      </w:r>
    </w:p>
    <w:p w:rsidR="00EC633C" w:rsidRPr="00EB6AE5" w:rsidRDefault="00EC633C" w:rsidP="00BE4AA9">
      <w:pPr>
        <w:pStyle w:val="Heading3"/>
      </w:pPr>
      <w:bookmarkStart w:id="42" w:name="_Toc184459553"/>
      <w:bookmarkStart w:id="43" w:name="_Toc184793201"/>
      <w:r w:rsidRPr="00EB6AE5">
        <w:t>‘eq’, ‘neq’</w:t>
      </w:r>
      <w:r w:rsidR="00BE4AA9" w:rsidRPr="00EB6AE5">
        <w:t>,</w:t>
      </w:r>
      <w:r w:rsidR="00530382" w:rsidRPr="00EB6AE5">
        <w:t xml:space="preserve"> </w:t>
      </w:r>
      <w:r w:rsidR="00BE4AA9" w:rsidRPr="00EB6AE5">
        <w:t>‘lt’, ‘lte’, ‘gt’, ‘gte’, ‘nt’</w:t>
      </w:r>
      <w:bookmarkEnd w:id="42"/>
      <w:bookmarkEnd w:id="43"/>
    </w:p>
    <w:p w:rsidR="00EC633C" w:rsidRPr="00EB6AE5" w:rsidRDefault="00EC633C" w:rsidP="00EC633C">
      <w:r w:rsidRPr="00EB6AE5">
        <w:t xml:space="preserve">Binary operators which are suspended until their arguments are fully grounded. </w:t>
      </w:r>
      <w:r w:rsidR="001154AC" w:rsidRPr="00EB6AE5">
        <w:t>See Section 5 for some examples.</w:t>
      </w:r>
    </w:p>
    <w:p w:rsidR="00EC633C" w:rsidRPr="00EB6AE5" w:rsidRDefault="00EC633C" w:rsidP="00EC633C">
      <w:pPr>
        <w:pStyle w:val="ListParagraph"/>
        <w:numPr>
          <w:ilvl w:val="0"/>
          <w:numId w:val="25"/>
        </w:numPr>
      </w:pPr>
      <w:proofErr w:type="gramStart"/>
      <w:r w:rsidRPr="00EB6AE5">
        <w:t>eq</w:t>
      </w:r>
      <w:proofErr w:type="gramEnd"/>
      <w:r w:rsidRPr="00EB6AE5">
        <w:t xml:space="preserve">: tests for equality of its operands (values of attributes, or literals). </w:t>
      </w:r>
      <w:proofErr w:type="gramStart"/>
      <w:r w:rsidRPr="00EB6AE5">
        <w:t>equal</w:t>
      </w:r>
      <w:proofErr w:type="gramEnd"/>
      <w:r w:rsidRPr="00EB6AE5">
        <w:t xml:space="preserve"> </w:t>
      </w:r>
      <w:r w:rsidR="00BE4AA9" w:rsidRPr="00EB6AE5">
        <w:t>may also be used.</w:t>
      </w:r>
    </w:p>
    <w:p w:rsidR="00BE4AA9" w:rsidRPr="00EB6AE5" w:rsidRDefault="00BE4AA9" w:rsidP="00EC633C">
      <w:pPr>
        <w:pStyle w:val="ListParagraph"/>
        <w:numPr>
          <w:ilvl w:val="0"/>
          <w:numId w:val="25"/>
        </w:numPr>
      </w:pPr>
      <w:proofErr w:type="gramStart"/>
      <w:r w:rsidRPr="00EB6AE5">
        <w:t>neq</w:t>
      </w:r>
      <w:proofErr w:type="gramEnd"/>
      <w:r w:rsidRPr="00EB6AE5">
        <w:t xml:space="preserve"> tests for inequality. Also notequal.</w:t>
      </w:r>
    </w:p>
    <w:p w:rsidR="00BE4AA9" w:rsidRPr="00EB6AE5" w:rsidRDefault="00BE4AA9" w:rsidP="00EC633C">
      <w:pPr>
        <w:pStyle w:val="ListParagraph"/>
        <w:numPr>
          <w:ilvl w:val="0"/>
          <w:numId w:val="25"/>
        </w:numPr>
      </w:pPr>
      <w:proofErr w:type="gramStart"/>
      <w:r w:rsidRPr="00EB6AE5">
        <w:t>lt</w:t>
      </w:r>
      <w:proofErr w:type="gramEnd"/>
      <w:r w:rsidRPr="00EB6AE5">
        <w:t xml:space="preserve"> – less than. Also lessthan.</w:t>
      </w:r>
    </w:p>
    <w:p w:rsidR="00BE4AA9" w:rsidRPr="00EB6AE5" w:rsidRDefault="00BE4AA9" w:rsidP="00EC633C">
      <w:pPr>
        <w:pStyle w:val="ListParagraph"/>
        <w:numPr>
          <w:ilvl w:val="0"/>
          <w:numId w:val="25"/>
        </w:numPr>
      </w:pPr>
      <w:proofErr w:type="gramStart"/>
      <w:r w:rsidRPr="00EB6AE5">
        <w:t>lte</w:t>
      </w:r>
      <w:proofErr w:type="gramEnd"/>
      <w:r w:rsidRPr="00EB6AE5">
        <w:t xml:space="preserve"> – less than equal. Also lessthanequal.</w:t>
      </w:r>
    </w:p>
    <w:p w:rsidR="00BE4AA9" w:rsidRPr="00EB6AE5" w:rsidRDefault="00BE4AA9" w:rsidP="00EC633C">
      <w:pPr>
        <w:pStyle w:val="ListParagraph"/>
        <w:numPr>
          <w:ilvl w:val="0"/>
          <w:numId w:val="25"/>
        </w:numPr>
      </w:pPr>
      <w:proofErr w:type="gramStart"/>
      <w:r w:rsidRPr="00EB6AE5">
        <w:t>gt</w:t>
      </w:r>
      <w:proofErr w:type="gramEnd"/>
      <w:r w:rsidRPr="00EB6AE5">
        <w:t xml:space="preserve"> – greater than. Also greaterthan.</w:t>
      </w:r>
    </w:p>
    <w:p w:rsidR="00BE4AA9" w:rsidRPr="00EB6AE5" w:rsidRDefault="00BE4AA9" w:rsidP="00EC633C">
      <w:pPr>
        <w:pStyle w:val="ListParagraph"/>
        <w:numPr>
          <w:ilvl w:val="0"/>
          <w:numId w:val="25"/>
        </w:numPr>
      </w:pPr>
      <w:proofErr w:type="gramStart"/>
      <w:r w:rsidRPr="00EB6AE5">
        <w:t>gte</w:t>
      </w:r>
      <w:proofErr w:type="gramEnd"/>
      <w:r w:rsidRPr="00EB6AE5">
        <w:t xml:space="preserve"> – greater than equal. Also greaterthanequal.</w:t>
      </w:r>
    </w:p>
    <w:p w:rsidR="00EC633C" w:rsidRPr="00EB6AE5" w:rsidRDefault="00596E8C" w:rsidP="00596E8C">
      <w:pPr>
        <w:pStyle w:val="Heading3"/>
      </w:pPr>
      <w:bookmarkStart w:id="44" w:name="_Toc184459554"/>
      <w:bookmarkStart w:id="45" w:name="_Toc184793202"/>
      <w:r w:rsidRPr="00EB6AE5">
        <w:t>‘</w:t>
      </w:r>
      <w:proofErr w:type="gramStart"/>
      <w:r w:rsidRPr="00EB6AE5">
        <w:t>and</w:t>
      </w:r>
      <w:proofErr w:type="gramEnd"/>
      <w:r w:rsidRPr="00EB6AE5">
        <w:t>’, ‘or’, ‘implies’</w:t>
      </w:r>
      <w:bookmarkEnd w:id="44"/>
      <w:bookmarkEnd w:id="45"/>
    </w:p>
    <w:p w:rsidR="00596E8C" w:rsidRPr="00EB6AE5" w:rsidRDefault="00596E8C" w:rsidP="00596E8C">
      <w:proofErr w:type="gramStart"/>
      <w:r w:rsidRPr="00EB6AE5">
        <w:t>Binary operators which may be used to combine active constraints.</w:t>
      </w:r>
      <w:proofErr w:type="gramEnd"/>
      <w:r w:rsidRPr="00EB6AE5">
        <w:t xml:space="preserve">  These are evaluated whenever their component constraints are sufficiently instantiated.  </w:t>
      </w:r>
      <w:r w:rsidR="00EA0D27" w:rsidRPr="00EB6AE5">
        <w:rPr>
          <w:i/>
        </w:rPr>
        <w:t xml:space="preserve">They may only be used </w:t>
      </w:r>
      <w:r w:rsidR="00EA0D27" w:rsidRPr="00EB6AE5">
        <w:rPr>
          <w:i/>
        </w:rPr>
        <w:lastRenderedPageBreak/>
        <w:t>to combine constraints which use those operators presented in Section 4.4.3</w:t>
      </w:r>
      <w:r w:rsidR="00EA0D27" w:rsidRPr="00EB6AE5">
        <w:t>.</w:t>
      </w:r>
      <w:r w:rsidR="00EF532E" w:rsidRPr="00EB6AE5">
        <w:t xml:space="preserve">  See Section 5 for some examples of using </w:t>
      </w:r>
      <w:r w:rsidR="00EF532E" w:rsidRPr="00EB6AE5">
        <w:rPr>
          <w:i/>
        </w:rPr>
        <w:t>and</w:t>
      </w:r>
      <w:r w:rsidR="00EF532E" w:rsidRPr="00EB6AE5">
        <w:t xml:space="preserve">, </w:t>
      </w:r>
      <w:r w:rsidR="00EF532E" w:rsidRPr="00EB6AE5">
        <w:rPr>
          <w:i/>
        </w:rPr>
        <w:t>or</w:t>
      </w:r>
      <w:r w:rsidR="00EF532E" w:rsidRPr="00EB6AE5">
        <w:t xml:space="preserve"> and </w:t>
      </w:r>
      <w:r w:rsidR="00EF532E" w:rsidRPr="00EB6AE5">
        <w:rPr>
          <w:i/>
        </w:rPr>
        <w:t>implies</w:t>
      </w:r>
      <w:r w:rsidR="00EF532E" w:rsidRPr="00EB6AE5">
        <w:t>.</w:t>
      </w:r>
    </w:p>
    <w:p w:rsidR="00EA0D27" w:rsidRPr="00EB6AE5" w:rsidRDefault="00EA0D27" w:rsidP="00EA0D27">
      <w:pPr>
        <w:pStyle w:val="ListParagraph"/>
        <w:numPr>
          <w:ilvl w:val="0"/>
          <w:numId w:val="26"/>
        </w:numPr>
      </w:pPr>
      <w:r w:rsidRPr="00EB6AE5">
        <w:t>and, prescribes that both operands (eventually) hold true</w:t>
      </w:r>
    </w:p>
    <w:p w:rsidR="00EA0D27" w:rsidRPr="00EB6AE5" w:rsidRDefault="00EA0D27" w:rsidP="00EA0D27">
      <w:pPr>
        <w:pStyle w:val="ListParagraph"/>
        <w:numPr>
          <w:ilvl w:val="0"/>
          <w:numId w:val="26"/>
        </w:numPr>
      </w:pPr>
      <w:r w:rsidRPr="00EB6AE5">
        <w:t>or, prescribes that just one of its operands (eventually) holds true</w:t>
      </w:r>
    </w:p>
    <w:p w:rsidR="00B04EDE" w:rsidRPr="00EB6AE5" w:rsidRDefault="00EA0D27" w:rsidP="00912626">
      <w:pPr>
        <w:pStyle w:val="ListParagraph"/>
        <w:numPr>
          <w:ilvl w:val="0"/>
          <w:numId w:val="26"/>
        </w:numPr>
      </w:pPr>
      <w:proofErr w:type="gramStart"/>
      <w:r w:rsidRPr="00EB6AE5">
        <w:t>implies</w:t>
      </w:r>
      <w:proofErr w:type="gramEnd"/>
      <w:r w:rsidRPr="00EB6AE5">
        <w:t>, used for writing conditional constraints.</w:t>
      </w:r>
      <w:r w:rsidR="00562220" w:rsidRPr="00EB6AE5">
        <w:t xml:space="preserve"> </w:t>
      </w:r>
      <w:r w:rsidR="00B04EDE" w:rsidRPr="00EB6AE5">
        <w:br w:type="page"/>
      </w:r>
    </w:p>
    <w:p w:rsidR="00FA779D" w:rsidRPr="00EB6AE5" w:rsidRDefault="00B04EDE" w:rsidP="00B04EDE">
      <w:pPr>
        <w:pStyle w:val="Heading1"/>
      </w:pPr>
      <w:bookmarkStart w:id="46" w:name="_Toc184459555"/>
      <w:bookmarkStart w:id="47" w:name="_Toc184793203"/>
      <w:r w:rsidRPr="00EB6AE5">
        <w:lastRenderedPageBreak/>
        <w:t>Further Aspects of SmartFrog’s constraint support</w:t>
      </w:r>
      <w:bookmarkEnd w:id="46"/>
      <w:bookmarkEnd w:id="47"/>
    </w:p>
    <w:p w:rsidR="00B04EDE" w:rsidRPr="00EB6AE5" w:rsidRDefault="00B04EDE" w:rsidP="00F85A21">
      <w:pPr>
        <w:pStyle w:val="Heading2"/>
      </w:pPr>
      <w:bookmarkStart w:id="48" w:name="_Toc184459556"/>
      <w:bookmarkStart w:id="49" w:name="_Toc184793204"/>
      <w:r w:rsidRPr="00EB6AE5">
        <w:t>VARs</w:t>
      </w:r>
      <w:bookmarkEnd w:id="48"/>
      <w:bookmarkEnd w:id="49"/>
    </w:p>
    <w:p w:rsidR="00302BD0" w:rsidRPr="00EB6AE5" w:rsidRDefault="00302BD0" w:rsidP="00B04EDE">
      <w:r w:rsidRPr="00EB6AE5">
        <w:t>In a SmartFrog Constraint type, the value part of an attribute may be specified as a VAR.  This indicates that it meant to be filled in at some point during constraint evaluation; notably, not necessarily during the evaluation of the constraint of which it is a member.  Alternatively, it may be filled in during the evaluation of another constraint type.</w:t>
      </w:r>
    </w:p>
    <w:p w:rsidR="00302BD0" w:rsidRPr="00EB6AE5" w:rsidRDefault="00302BD0" w:rsidP="00B04EDE">
      <w:r w:rsidRPr="00EB6AE5">
        <w:t>The general form for a variable declaration is:</w:t>
      </w:r>
    </w:p>
    <w:p w:rsidR="00302BD0" w:rsidRPr="00EB6AE5" w:rsidRDefault="00302BD0" w:rsidP="00302BD0">
      <w:pPr>
        <w:pStyle w:val="Code1"/>
      </w:pPr>
      <w:proofErr w:type="spellStart"/>
      <w:proofErr w:type="gramStart"/>
      <w:r w:rsidRPr="00EB6AE5">
        <w:t>attr</w:t>
      </w:r>
      <w:proofErr w:type="spellEnd"/>
      <w:proofErr w:type="gramEnd"/>
      <w:r w:rsidRPr="00EB6AE5">
        <w:t xml:space="preserve"> VAR range default  </w:t>
      </w:r>
    </w:p>
    <w:p w:rsidR="00302BD0" w:rsidRPr="00EB6AE5" w:rsidRDefault="00302BD0" w:rsidP="00302BD0"/>
    <w:p w:rsidR="00302BD0" w:rsidRPr="00EB6AE5" w:rsidRDefault="00302BD0" w:rsidP="00302BD0">
      <w:r w:rsidRPr="00EB6AE5">
        <w:t>Both the range and default are optional; although, it is recommended that the range always be present when:</w:t>
      </w:r>
    </w:p>
    <w:p w:rsidR="00302BD0" w:rsidRPr="00EB6AE5" w:rsidRDefault="001F3027" w:rsidP="001F3027">
      <w:pPr>
        <w:pStyle w:val="ListParagraph"/>
        <w:numPr>
          <w:ilvl w:val="0"/>
          <w:numId w:val="30"/>
        </w:numPr>
      </w:pPr>
      <w:r w:rsidRPr="00EB6AE5">
        <w:t>It has the possibility of being instantiated/assigned during the evaluation of the constraint to which it is attached, and</w:t>
      </w:r>
    </w:p>
    <w:p w:rsidR="001F3027" w:rsidRPr="00EB6AE5" w:rsidRDefault="001F3027" w:rsidP="001F3027">
      <w:pPr>
        <w:pStyle w:val="ListParagraph"/>
        <w:numPr>
          <w:ilvl w:val="0"/>
          <w:numId w:val="30"/>
        </w:numPr>
      </w:pPr>
      <w:r w:rsidRPr="00EB6AE5">
        <w:t>It is intended that it be assigned to a string or number literal</w:t>
      </w:r>
    </w:p>
    <w:p w:rsidR="00C04BAC" w:rsidRPr="00EB6AE5" w:rsidRDefault="00C04BAC" w:rsidP="00302BD0">
      <w:r w:rsidRPr="00EB6AE5">
        <w:t>More details concerning the range specifier:</w:t>
      </w:r>
    </w:p>
    <w:p w:rsidR="00084712" w:rsidRPr="00EB6AE5" w:rsidRDefault="00084712" w:rsidP="00302BD0">
      <w:pPr>
        <w:pStyle w:val="ListParagraph"/>
        <w:numPr>
          <w:ilvl w:val="0"/>
          <w:numId w:val="31"/>
        </w:numPr>
      </w:pPr>
      <w:r w:rsidRPr="00EB6AE5">
        <w:t xml:space="preserve">Only integer </w:t>
      </w:r>
      <w:r w:rsidR="000931FA" w:rsidRPr="00EB6AE5">
        <w:t>a</w:t>
      </w:r>
      <w:r w:rsidRPr="00EB6AE5">
        <w:t xml:space="preserve">nd enumerated ranges </w:t>
      </w:r>
      <w:r w:rsidR="00502AFA" w:rsidRPr="00EB6AE5">
        <w:t xml:space="preserve">of non-integer values (hereafter, we will just write enumerated ranges, for simplicity) </w:t>
      </w:r>
      <w:r w:rsidRPr="00EB6AE5">
        <w:t>are allowed.</w:t>
      </w:r>
      <w:r w:rsidR="000931FA" w:rsidRPr="00EB6AE5">
        <w:t xml:space="preserve">  Mixing of ranges is not allowed.  </w:t>
      </w:r>
      <w:r w:rsidR="00E345EA" w:rsidRPr="00EB6AE5">
        <w:t xml:space="preserve">  An enumerated range must consist of members which follow the syntax rules for Eclipse atoms</w:t>
      </w:r>
      <w:r w:rsidR="00E1192C" w:rsidRPr="00EB6AE5">
        <w:t xml:space="preserve">, namely they must be sequences of characters starting with a lower-case letter or a single quote-mark </w:t>
      </w:r>
      <w:r w:rsidR="00F2035C" w:rsidRPr="00EB6AE5">
        <w:t>‘</w:t>
      </w:r>
      <w:r w:rsidR="00E1192C" w:rsidRPr="00EB6AE5">
        <w:t xml:space="preserve">.  </w:t>
      </w:r>
      <w:r w:rsidR="00135657" w:rsidRPr="00EB6AE5">
        <w:t>An example is: [</w:t>
      </w:r>
      <w:proofErr w:type="spellStart"/>
      <w:r w:rsidR="00135657" w:rsidRPr="00EB6AE5">
        <w:t>a</w:t>
      </w:r>
      <w:proofErr w:type="gramStart"/>
      <w:r w:rsidR="00135657" w:rsidRPr="00EB6AE5">
        <w:t>,b,c</w:t>
      </w:r>
      <w:proofErr w:type="spellEnd"/>
      <w:proofErr w:type="gramEnd"/>
      <w:r w:rsidR="00135657" w:rsidRPr="00EB6AE5">
        <w:t xml:space="preserve">].  </w:t>
      </w:r>
      <w:r w:rsidR="00E1192C" w:rsidRPr="00EB6AE5">
        <w:t>Within SmartFrog vectors, such members must be specified as strings</w:t>
      </w:r>
      <w:r w:rsidR="00135657" w:rsidRPr="00EB6AE5">
        <w:t xml:space="preserve">, i.e. [“a”, “b”, “c”].  </w:t>
      </w:r>
    </w:p>
    <w:p w:rsidR="00C04BAC" w:rsidRPr="00EB6AE5" w:rsidRDefault="00C04BAC" w:rsidP="00302BD0">
      <w:pPr>
        <w:pStyle w:val="ListParagraph"/>
        <w:numPr>
          <w:ilvl w:val="0"/>
          <w:numId w:val="31"/>
        </w:numPr>
      </w:pPr>
      <w:r w:rsidRPr="00EB6AE5">
        <w:t xml:space="preserve">It </w:t>
      </w:r>
      <w:r w:rsidR="001F3027" w:rsidRPr="00EB6AE5">
        <w:t xml:space="preserve">must </w:t>
      </w:r>
      <w:r w:rsidR="00302BD0" w:rsidRPr="00EB6AE5">
        <w:t>be present if any active constraints are specified for the pertaining variable.</w:t>
      </w:r>
    </w:p>
    <w:p w:rsidR="00C04BAC" w:rsidRPr="00EB6AE5" w:rsidRDefault="00C04BAC" w:rsidP="00302BD0">
      <w:pPr>
        <w:pStyle w:val="ListParagraph"/>
        <w:numPr>
          <w:ilvl w:val="0"/>
          <w:numId w:val="31"/>
        </w:numPr>
      </w:pPr>
      <w:r w:rsidRPr="00EB6AE5">
        <w:t xml:space="preserve">It may be either a string giving the range </w:t>
      </w:r>
      <w:r w:rsidRPr="00EB6AE5">
        <w:rPr>
          <w:i/>
        </w:rPr>
        <w:t>in situ</w:t>
      </w:r>
      <w:r w:rsidRPr="00EB6AE5">
        <w:t xml:space="preserve">, or a reference </w:t>
      </w:r>
      <w:r w:rsidR="0088704F" w:rsidRPr="00EB6AE5">
        <w:t xml:space="preserve">which, when resolved, yields </w:t>
      </w:r>
      <w:r w:rsidRPr="00EB6AE5">
        <w:t xml:space="preserve">the range. </w:t>
      </w:r>
    </w:p>
    <w:p w:rsidR="00C04BAC" w:rsidRPr="00EB6AE5" w:rsidRDefault="00C04BAC" w:rsidP="00C04BAC">
      <w:pPr>
        <w:pStyle w:val="ListParagraph"/>
        <w:numPr>
          <w:ilvl w:val="1"/>
          <w:numId w:val="31"/>
        </w:numPr>
      </w:pPr>
      <w:r w:rsidRPr="00EB6AE5">
        <w:t xml:space="preserve">For an </w:t>
      </w:r>
      <w:r w:rsidRPr="00EB6AE5">
        <w:rPr>
          <w:i/>
        </w:rPr>
        <w:t>in situ</w:t>
      </w:r>
      <w:r w:rsidRPr="00EB6AE5">
        <w:t xml:space="preserve"> definition, </w:t>
      </w:r>
      <w:r w:rsidR="009308B1" w:rsidRPr="00EB6AE5">
        <w:t xml:space="preserve">the string will specify the range within [] delimiters, where members and/or sub-ranges of the range may be </w:t>
      </w:r>
      <w:r w:rsidR="00FE523A" w:rsidRPr="00EB6AE5">
        <w:t>specified</w:t>
      </w:r>
      <w:r w:rsidR="009308B1" w:rsidRPr="00EB6AE5">
        <w:t xml:space="preserve">, separated by commas.  A sub-range specifies an interval, whereby lower- and upper-end values of the interval are composed using </w:t>
      </w:r>
      <w:r w:rsidR="008E78DF" w:rsidRPr="00EB6AE5">
        <w:t>two dots</w:t>
      </w:r>
      <w:r w:rsidR="009308B1" w:rsidRPr="00EB6AE5">
        <w:t xml:space="preserve"> (‘</w:t>
      </w:r>
      <w:proofErr w:type="gramStart"/>
      <w:r w:rsidR="008E78DF" w:rsidRPr="00EB6AE5">
        <w:t>..</w:t>
      </w:r>
      <w:r w:rsidR="009308B1" w:rsidRPr="00EB6AE5">
        <w:t>’</w:t>
      </w:r>
      <w:proofErr w:type="gramEnd"/>
      <w:r w:rsidR="009308B1" w:rsidRPr="00EB6AE5">
        <w:t>). Examples:</w:t>
      </w:r>
    </w:p>
    <w:p w:rsidR="000931FA" w:rsidRPr="00EB6AE5" w:rsidRDefault="009308B1" w:rsidP="009308B1">
      <w:pPr>
        <w:pStyle w:val="ListParagraph"/>
        <w:numPr>
          <w:ilvl w:val="2"/>
          <w:numId w:val="31"/>
        </w:numPr>
      </w:pPr>
      <w:r w:rsidRPr="00EB6AE5">
        <w:t>“[1,2,3]”  -- integer range</w:t>
      </w:r>
    </w:p>
    <w:p w:rsidR="000931FA" w:rsidRPr="00EB6AE5" w:rsidRDefault="000931FA" w:rsidP="009308B1">
      <w:pPr>
        <w:pStyle w:val="ListParagraph"/>
        <w:numPr>
          <w:ilvl w:val="2"/>
          <w:numId w:val="31"/>
        </w:numPr>
      </w:pPr>
      <w:r w:rsidRPr="00EB6AE5">
        <w:t>“[1</w:t>
      </w:r>
      <w:proofErr w:type="gramStart"/>
      <w:r w:rsidRPr="00EB6AE5">
        <w:t>..100</w:t>
      </w:r>
      <w:proofErr w:type="gramEnd"/>
      <w:r w:rsidRPr="00EB6AE5">
        <w:t>, 1000]</w:t>
      </w:r>
      <w:r w:rsidR="00AA760C" w:rsidRPr="00EB6AE5">
        <w:t>”</w:t>
      </w:r>
      <w:r w:rsidRPr="00EB6AE5">
        <w:t xml:space="preserve"> – integer range</w:t>
      </w:r>
      <w:r w:rsidR="00AA760C" w:rsidRPr="00EB6AE5">
        <w:t xml:space="preserve">.  Note the use of </w:t>
      </w:r>
      <w:r w:rsidR="008E78DF" w:rsidRPr="00EB6AE5">
        <w:t>the double-dots.</w:t>
      </w:r>
    </w:p>
    <w:p w:rsidR="009308B1" w:rsidRPr="00EB6AE5" w:rsidRDefault="0031733C" w:rsidP="009308B1">
      <w:pPr>
        <w:pStyle w:val="ListParagraph"/>
        <w:numPr>
          <w:ilvl w:val="2"/>
          <w:numId w:val="31"/>
        </w:numPr>
      </w:pPr>
      <w:r w:rsidRPr="00EB6AE5">
        <w:t xml:space="preserve"> </w:t>
      </w:r>
      <w:r w:rsidR="000931FA" w:rsidRPr="00EB6AE5">
        <w:t>“[</w:t>
      </w:r>
      <w:proofErr w:type="spellStart"/>
      <w:r w:rsidR="000931FA" w:rsidRPr="00EB6AE5">
        <w:t>fred</w:t>
      </w:r>
      <w:proofErr w:type="spellEnd"/>
      <w:r w:rsidR="000931FA" w:rsidRPr="00EB6AE5">
        <w:t>, bob, sue]” – enumerated range</w:t>
      </w:r>
    </w:p>
    <w:p w:rsidR="001E0120" w:rsidRPr="00EB6AE5" w:rsidRDefault="0088704F" w:rsidP="0088704F">
      <w:pPr>
        <w:pStyle w:val="ListParagraph"/>
        <w:numPr>
          <w:ilvl w:val="1"/>
          <w:numId w:val="31"/>
        </w:numPr>
      </w:pPr>
      <w:r w:rsidRPr="00EB6AE5">
        <w:t xml:space="preserve">When range is a reference, it must resolve to an appropriate range, which may be a string, as in the in situ case.  It may also be a vector, specifying a fully-elaborated (i.e. no sub-ranges) </w:t>
      </w:r>
      <w:r w:rsidR="00CC3A9D" w:rsidRPr="00EB6AE5">
        <w:t xml:space="preserve">integer or </w:t>
      </w:r>
      <w:r w:rsidRPr="00EB6AE5">
        <w:t>enumerated range. The capability of specifying a vector is allowed for convenience</w:t>
      </w:r>
      <w:r w:rsidR="007B1C05" w:rsidRPr="00EB6AE5">
        <w:t>, notwithstanding it not being supported for in situ definitions.</w:t>
      </w:r>
      <w:r w:rsidR="00337923" w:rsidRPr="00EB6AE5">
        <w:t xml:space="preserve">  Examples:</w:t>
      </w:r>
    </w:p>
    <w:p w:rsidR="001E0120" w:rsidRPr="00EB6AE5" w:rsidRDefault="001E0120">
      <w:r w:rsidRPr="00EB6AE5">
        <w:br w:type="page"/>
      </w:r>
    </w:p>
    <w:p w:rsidR="00337923" w:rsidRPr="00EB6AE5" w:rsidRDefault="00337923" w:rsidP="00337923">
      <w:pPr>
        <w:pStyle w:val="Code1"/>
        <w:ind w:left="1418"/>
      </w:pPr>
      <w:proofErr w:type="spellStart"/>
      <w:proofErr w:type="gramStart"/>
      <w:r w:rsidRPr="00EB6AE5">
        <w:lastRenderedPageBreak/>
        <w:t>foo</w:t>
      </w:r>
      <w:proofErr w:type="spellEnd"/>
      <w:proofErr w:type="gramEnd"/>
      <w:r w:rsidRPr="00EB6AE5">
        <w:t xml:space="preserve"> extends Constraint {</w:t>
      </w:r>
    </w:p>
    <w:p w:rsidR="00337923" w:rsidRPr="00EB6AE5" w:rsidRDefault="00337923" w:rsidP="00337923">
      <w:pPr>
        <w:pStyle w:val="Code1"/>
        <w:ind w:left="1418"/>
      </w:pPr>
      <w:r w:rsidRPr="00EB6AE5">
        <w:tab/>
      </w:r>
      <w:proofErr w:type="gramStart"/>
      <w:r w:rsidRPr="00EB6AE5">
        <w:t>attr0</w:t>
      </w:r>
      <w:proofErr w:type="gramEnd"/>
      <w:r w:rsidRPr="00EB6AE5">
        <w:t xml:space="preserve"> VAR bar;   /*Specifying by reference allows the same range to*/</w:t>
      </w:r>
    </w:p>
    <w:p w:rsidR="00337923" w:rsidRPr="00EB6AE5" w:rsidRDefault="00337923" w:rsidP="00337923">
      <w:pPr>
        <w:pStyle w:val="Code1"/>
        <w:ind w:left="1418"/>
      </w:pPr>
      <w:r w:rsidRPr="00EB6AE5">
        <w:t xml:space="preserve">    </w:t>
      </w:r>
      <w:proofErr w:type="gramStart"/>
      <w:r w:rsidRPr="00EB6AE5">
        <w:t>attr1</w:t>
      </w:r>
      <w:proofErr w:type="gramEnd"/>
      <w:r w:rsidRPr="00EB6AE5">
        <w:t xml:space="preserve"> VAR bar;   /*be reused*/</w:t>
      </w:r>
    </w:p>
    <w:p w:rsidR="00337923" w:rsidRPr="00EB6AE5" w:rsidRDefault="00337923" w:rsidP="00337923">
      <w:pPr>
        <w:pStyle w:val="Code1"/>
        <w:ind w:left="1418"/>
      </w:pPr>
      <w:r w:rsidRPr="00EB6AE5">
        <w:t xml:space="preserve">    </w:t>
      </w:r>
      <w:proofErr w:type="gramStart"/>
      <w:r w:rsidRPr="00EB6AE5">
        <w:t>bar</w:t>
      </w:r>
      <w:proofErr w:type="gramEnd"/>
      <w:r w:rsidRPr="00EB6AE5">
        <w:t xml:space="preserve"> [1,2,3];     /*Vector with </w:t>
      </w:r>
      <w:r w:rsidR="00E24870" w:rsidRPr="00EB6AE5">
        <w:t xml:space="preserve">explicitly specified </w:t>
      </w:r>
      <w:r w:rsidRPr="00EB6AE5">
        <w:t>members.  Here integers*/</w:t>
      </w:r>
    </w:p>
    <w:p w:rsidR="00337923" w:rsidRPr="00EB6AE5" w:rsidRDefault="00337923" w:rsidP="00337923">
      <w:pPr>
        <w:pStyle w:val="Code1"/>
        <w:ind w:left="1418"/>
      </w:pPr>
    </w:p>
    <w:p w:rsidR="00337923" w:rsidRPr="00EB6AE5" w:rsidRDefault="00337923" w:rsidP="00337923">
      <w:pPr>
        <w:pStyle w:val="Code1"/>
        <w:ind w:left="1418"/>
      </w:pPr>
      <w:r w:rsidRPr="00EB6AE5">
        <w:t xml:space="preserve">    </w:t>
      </w:r>
      <w:proofErr w:type="gramStart"/>
      <w:r w:rsidRPr="00EB6AE5">
        <w:t>attr2</w:t>
      </w:r>
      <w:proofErr w:type="gramEnd"/>
      <w:r w:rsidRPr="00EB6AE5">
        <w:t xml:space="preserve"> VAR bar2;</w:t>
      </w:r>
    </w:p>
    <w:p w:rsidR="00337923" w:rsidRPr="00EB6AE5" w:rsidRDefault="00337923" w:rsidP="00337923">
      <w:pPr>
        <w:pStyle w:val="Code1"/>
        <w:ind w:left="1418"/>
      </w:pPr>
      <w:r w:rsidRPr="00EB6AE5">
        <w:t xml:space="preserve">    bar2 “[1</w:t>
      </w:r>
      <w:proofErr w:type="gramStart"/>
      <w:r w:rsidRPr="00EB6AE5">
        <w:t>,2,3</w:t>
      </w:r>
      <w:proofErr w:type="gramEnd"/>
      <w:r w:rsidRPr="00EB6AE5">
        <w:t>]”;   /*As a string*/</w:t>
      </w:r>
    </w:p>
    <w:p w:rsidR="00337923" w:rsidRPr="00EB6AE5" w:rsidRDefault="00337923" w:rsidP="00337923">
      <w:pPr>
        <w:pStyle w:val="Code1"/>
        <w:ind w:left="1418"/>
      </w:pPr>
    </w:p>
    <w:p w:rsidR="00CF5A08" w:rsidRPr="00EB6AE5" w:rsidRDefault="00CF5A08" w:rsidP="00337923">
      <w:pPr>
        <w:pStyle w:val="Code1"/>
        <w:ind w:left="1418"/>
      </w:pPr>
      <w:r w:rsidRPr="00EB6AE5">
        <w:t xml:space="preserve">    </w:t>
      </w:r>
      <w:proofErr w:type="gramStart"/>
      <w:r w:rsidRPr="00EB6AE5">
        <w:t>attr3</w:t>
      </w:r>
      <w:proofErr w:type="gramEnd"/>
      <w:r w:rsidRPr="00EB6AE5">
        <w:t xml:space="preserve"> VAR bar3;</w:t>
      </w:r>
    </w:p>
    <w:p w:rsidR="00CF5A08" w:rsidRPr="00EB6AE5" w:rsidRDefault="00CF5A08" w:rsidP="00337923">
      <w:pPr>
        <w:pStyle w:val="Code1"/>
        <w:ind w:left="1418"/>
      </w:pPr>
      <w:r w:rsidRPr="00EB6AE5">
        <w:t xml:space="preserve">    </w:t>
      </w:r>
      <w:proofErr w:type="gramStart"/>
      <w:r w:rsidRPr="00EB6AE5">
        <w:t>bar3</w:t>
      </w:r>
      <w:proofErr w:type="gramEnd"/>
      <w:r w:rsidRPr="00EB6AE5">
        <w:t xml:space="preserve"> VAR “[1..100, 1000]”   /*Must be as a string if using sub-ranges*/</w:t>
      </w:r>
    </w:p>
    <w:p w:rsidR="00CF5A08" w:rsidRPr="00EB6AE5" w:rsidRDefault="00CF5A08" w:rsidP="00337923">
      <w:pPr>
        <w:pStyle w:val="Code1"/>
        <w:ind w:left="1418"/>
      </w:pPr>
    </w:p>
    <w:p w:rsidR="00337923" w:rsidRPr="00EB6AE5" w:rsidRDefault="00337923" w:rsidP="00337923">
      <w:pPr>
        <w:pStyle w:val="Code1"/>
        <w:ind w:left="1418"/>
      </w:pPr>
      <w:r w:rsidRPr="00EB6AE5">
        <w:t xml:space="preserve">    </w:t>
      </w:r>
      <w:proofErr w:type="gramStart"/>
      <w:r w:rsidRPr="00EB6AE5">
        <w:t>attr3</w:t>
      </w:r>
      <w:proofErr w:type="gramEnd"/>
      <w:r w:rsidRPr="00EB6AE5">
        <w:t xml:space="preserve"> VAR bar3;</w:t>
      </w:r>
    </w:p>
    <w:p w:rsidR="00337923" w:rsidRPr="00EB6AE5" w:rsidRDefault="00337923" w:rsidP="00337923">
      <w:pPr>
        <w:pStyle w:val="Code1"/>
        <w:ind w:left="1418"/>
      </w:pPr>
      <w:r w:rsidRPr="00EB6AE5">
        <w:t xml:space="preserve">    bar3 [“</w:t>
      </w:r>
      <w:proofErr w:type="spellStart"/>
      <w:r w:rsidRPr="00EB6AE5">
        <w:t>fred</w:t>
      </w:r>
      <w:proofErr w:type="spellEnd"/>
      <w:r w:rsidRPr="00EB6AE5">
        <w:t>”, “bob”, “sue”]</w:t>
      </w:r>
      <w:proofErr w:type="gramStart"/>
      <w:r w:rsidRPr="00EB6AE5">
        <w:t>;  /</w:t>
      </w:r>
      <w:proofErr w:type="gramEnd"/>
      <w:r w:rsidRPr="00EB6AE5">
        <w:t xml:space="preserve">*When specifying </w:t>
      </w:r>
      <w:r w:rsidR="00EB28A5" w:rsidRPr="00EB6AE5">
        <w:t>an enumerated range of*/</w:t>
      </w:r>
    </w:p>
    <w:p w:rsidR="00337923" w:rsidRPr="00EB6AE5" w:rsidRDefault="00EB28A5" w:rsidP="00337923">
      <w:pPr>
        <w:pStyle w:val="Code1"/>
        <w:ind w:left="1418"/>
      </w:pPr>
      <w:r w:rsidRPr="00EB6AE5">
        <w:t xml:space="preserve">                                  /*atoms as a vector we must write members*/</w:t>
      </w:r>
    </w:p>
    <w:p w:rsidR="00337923" w:rsidRPr="00EB6AE5" w:rsidRDefault="00EB28A5" w:rsidP="00337923">
      <w:pPr>
        <w:pStyle w:val="Code1"/>
        <w:ind w:left="1418"/>
      </w:pPr>
      <w:r w:rsidRPr="00EB6AE5">
        <w:t xml:space="preserve">                                  /*as strings*/</w:t>
      </w:r>
    </w:p>
    <w:p w:rsidR="00337923" w:rsidRPr="00EB6AE5" w:rsidRDefault="00337923" w:rsidP="00337923">
      <w:pPr>
        <w:pStyle w:val="Code1"/>
        <w:ind w:left="1418"/>
      </w:pPr>
    </w:p>
    <w:p w:rsidR="00EB28A5" w:rsidRPr="00EB6AE5" w:rsidRDefault="00EB28A5" w:rsidP="00337923">
      <w:pPr>
        <w:pStyle w:val="Code1"/>
        <w:ind w:left="1418"/>
      </w:pPr>
      <w:r w:rsidRPr="00EB6AE5">
        <w:tab/>
      </w:r>
      <w:proofErr w:type="gramStart"/>
      <w:r w:rsidRPr="00EB6AE5">
        <w:t>attr4</w:t>
      </w:r>
      <w:proofErr w:type="gramEnd"/>
      <w:r w:rsidRPr="00EB6AE5">
        <w:t xml:space="preserve"> VAR bar4;</w:t>
      </w:r>
    </w:p>
    <w:p w:rsidR="00EB28A5" w:rsidRPr="00EB6AE5" w:rsidRDefault="00EB28A5" w:rsidP="00337923">
      <w:pPr>
        <w:pStyle w:val="Code1"/>
        <w:ind w:left="1418"/>
      </w:pPr>
      <w:r w:rsidRPr="00EB6AE5">
        <w:t xml:space="preserve">    bar4 “[</w:t>
      </w:r>
      <w:proofErr w:type="spellStart"/>
      <w:r w:rsidRPr="00EB6AE5">
        <w:t>fred</w:t>
      </w:r>
      <w:proofErr w:type="spellEnd"/>
      <w:r w:rsidRPr="00EB6AE5">
        <w:t>, bob, sue]”       /*</w:t>
      </w:r>
      <w:proofErr w:type="gramStart"/>
      <w:r w:rsidRPr="00EB6AE5">
        <w:t>Alternatively</w:t>
      </w:r>
      <w:proofErr w:type="gramEnd"/>
      <w:r w:rsidRPr="00EB6AE5">
        <w:t>, just write as a string,*/</w:t>
      </w:r>
    </w:p>
    <w:p w:rsidR="00337923" w:rsidRPr="00EB6AE5" w:rsidRDefault="00EB28A5" w:rsidP="00337923">
      <w:pPr>
        <w:pStyle w:val="Code1"/>
        <w:ind w:left="1418"/>
      </w:pPr>
      <w:r w:rsidRPr="00EB6AE5">
        <w:t xml:space="preserve">                                  /*then no need*/</w:t>
      </w:r>
    </w:p>
    <w:p w:rsidR="00C74B46" w:rsidRPr="00EB6AE5" w:rsidRDefault="00C74B46" w:rsidP="00337923">
      <w:pPr>
        <w:pStyle w:val="Code1"/>
        <w:ind w:left="1418"/>
      </w:pPr>
      <w:r w:rsidRPr="00EB6AE5">
        <w:t>}</w:t>
      </w:r>
    </w:p>
    <w:p w:rsidR="00B17954" w:rsidRDefault="00B17954" w:rsidP="00677DD7"/>
    <w:p w:rsidR="00677DD7" w:rsidRDefault="00677DD7" w:rsidP="00677DD7">
      <w:pPr>
        <w:pStyle w:val="ListParagraph"/>
        <w:numPr>
          <w:ilvl w:val="0"/>
          <w:numId w:val="45"/>
        </w:numPr>
      </w:pPr>
      <w:r>
        <w:t xml:space="preserve">It is possible to assign the value of an attribute to be that of another attribute within a constraint string, where the value being assigned is in fact a component description.  In order to write ranges where the possible values to be assigned are component descriptions, an enumeration of the attribute names (within the context of the Constraint being evaluated) to which these descriptions are attached is used for the range.  See Section 5.1.2 for an example. </w:t>
      </w:r>
      <w:r w:rsidR="002D3777">
        <w:t xml:space="preserve"> </w:t>
      </w:r>
    </w:p>
    <w:p w:rsidR="002B0A42" w:rsidRPr="00EB6AE5" w:rsidRDefault="002B0A42" w:rsidP="00677DD7">
      <w:pPr>
        <w:pStyle w:val="ListParagraph"/>
        <w:numPr>
          <w:ilvl w:val="0"/>
          <w:numId w:val="45"/>
        </w:numPr>
      </w:pPr>
      <w:r>
        <w:t xml:space="preserve">Enumerated ranges must not contain members which are compound terms, or which are atoms beginning with </w:t>
      </w:r>
      <w:proofErr w:type="spellStart"/>
      <w:r>
        <w:t>sf</w:t>
      </w:r>
      <w:proofErr w:type="spellEnd"/>
      <w:r>
        <w:t>, or ‘</w:t>
      </w:r>
      <w:proofErr w:type="spellStart"/>
      <w:r>
        <w:t>sf</w:t>
      </w:r>
      <w:proofErr w:type="spellEnd"/>
      <w:r>
        <w:t>.</w:t>
      </w:r>
      <w:r w:rsidR="007A76BC">
        <w:t xml:space="preserve">  Generally speaking, </w:t>
      </w:r>
      <w:proofErr w:type="spellStart"/>
      <w:r w:rsidR="007A76BC">
        <w:t>sf</w:t>
      </w:r>
      <w:proofErr w:type="spellEnd"/>
      <w:r w:rsidR="007A76BC">
        <w:t xml:space="preserve"> is a reserved prefix in SmartFrog.</w:t>
      </w:r>
    </w:p>
    <w:p w:rsidR="00051165" w:rsidRDefault="00051165" w:rsidP="00051165">
      <w:r>
        <w:t>Note that there is a pre-processing stage that occurs when aggregating the constraint strings in a Constraint type for evaluation by the constraint engine. During this pre-processing stage, any atoms, used for example within unification/assignment call expressions – see Section 4.2.1, that are attributes within the context of the Constraint type being evaluated are interpreted as being those attributes and are not interpreted as being literals specifying the attribute names as their values. This means that one should avoid using attribute names/ values in enumerated ranges that clash.</w:t>
      </w:r>
    </w:p>
    <w:p w:rsidR="002A30DC" w:rsidRDefault="00B17954" w:rsidP="004F12F6">
      <w:r w:rsidRPr="00EB6AE5">
        <w:t>A default value will either be a number or a string literal</w:t>
      </w:r>
      <w:r w:rsidR="008C655F" w:rsidRPr="00EB6AE5">
        <w:t xml:space="preserve"> encapsulating an atom.</w:t>
      </w:r>
      <w:r w:rsidR="00483B2C" w:rsidRPr="00EB6AE5">
        <w:t xml:space="preserve">  Default values are applied to all VAR-specified attributes within a Constraint type which are not </w:t>
      </w:r>
      <w:r w:rsidR="00372F93" w:rsidRPr="00EB6AE5">
        <w:t>assigned</w:t>
      </w:r>
      <w:r w:rsidR="00483B2C" w:rsidRPr="00EB6AE5">
        <w:t xml:space="preserve"> a value </w:t>
      </w:r>
      <w:r w:rsidR="00372F93" w:rsidRPr="00EB6AE5">
        <w:t>in the course of evaluating the constraint</w:t>
      </w:r>
      <w:r w:rsidR="002A30DC">
        <w:t>, either by virtue of a constraint string, or in being an automatic variable (see Section 5.2)</w:t>
      </w:r>
      <w:r w:rsidR="00372F93" w:rsidRPr="00EB6AE5">
        <w:t>.</w:t>
      </w:r>
      <w:r w:rsidR="00853249" w:rsidRPr="00EB6AE5">
        <w:t xml:space="preserve">  </w:t>
      </w:r>
      <w:r w:rsidR="002A30DC">
        <w:t>That is, automatic variable assignment takes precedence over default value assignment; tagging a variable as automatic as well as giving it a default value is nonsensical. Default value assignment takes precedence over user variable</w:t>
      </w:r>
      <w:r w:rsidR="00D85326">
        <w:t xml:space="preserve"> assignment</w:t>
      </w:r>
      <w:r w:rsidR="002A30DC">
        <w:t xml:space="preserve"> (see Section 5.3), however.</w:t>
      </w:r>
      <w:r w:rsidR="0015163E">
        <w:t xml:space="preserve"> Similarly, tagging a variable as a user variable, as well as specifying a default value for it is nonsensical.</w:t>
      </w:r>
    </w:p>
    <w:p w:rsidR="00C721CE" w:rsidRDefault="004037AE" w:rsidP="004F12F6">
      <w:r w:rsidRPr="00EB6AE5">
        <w:t>Consider the simple example:</w:t>
      </w:r>
    </w:p>
    <w:p w:rsidR="00C721CE" w:rsidRDefault="00C721CE">
      <w:r>
        <w:br w:type="page"/>
      </w:r>
    </w:p>
    <w:p w:rsidR="00E52F79" w:rsidRPr="00EB6AE5" w:rsidRDefault="00E52F79" w:rsidP="00E52F79">
      <w:pPr>
        <w:pStyle w:val="Code1"/>
      </w:pPr>
      <w:r w:rsidRPr="00EB6AE5">
        <w:lastRenderedPageBreak/>
        <w:t>#include "/org/</w:t>
      </w:r>
      <w:proofErr w:type="spellStart"/>
      <w:r w:rsidRPr="00EB6AE5">
        <w:t>smartfrog</w:t>
      </w:r>
      <w:proofErr w:type="spellEnd"/>
      <w:r w:rsidRPr="00EB6AE5">
        <w:t>/functions.sf"</w:t>
      </w:r>
    </w:p>
    <w:p w:rsidR="00E52F79" w:rsidRPr="00EB6AE5" w:rsidRDefault="00E52F79" w:rsidP="00E52F79">
      <w:pPr>
        <w:pStyle w:val="Code1"/>
      </w:pPr>
    </w:p>
    <w:p w:rsidR="00E52F79" w:rsidRPr="00EB6AE5" w:rsidRDefault="00E52F79" w:rsidP="00E52F79">
      <w:pPr>
        <w:pStyle w:val="Code1"/>
      </w:pPr>
      <w:proofErr w:type="gramStart"/>
      <w:r w:rsidRPr="00EB6AE5">
        <w:t>sfConfig</w:t>
      </w:r>
      <w:proofErr w:type="gramEnd"/>
      <w:r w:rsidRPr="00EB6AE5">
        <w:t xml:space="preserve"> extends {</w:t>
      </w:r>
    </w:p>
    <w:p w:rsidR="00E52F79" w:rsidRPr="00EB6AE5" w:rsidRDefault="00E52F79" w:rsidP="00E52F79">
      <w:pPr>
        <w:pStyle w:val="Code1"/>
      </w:pPr>
      <w:r w:rsidRPr="00EB6AE5">
        <w:t xml:space="preserve">   </w:t>
      </w:r>
      <w:proofErr w:type="spellStart"/>
      <w:proofErr w:type="gramStart"/>
      <w:r w:rsidRPr="00EB6AE5">
        <w:t>foo</w:t>
      </w:r>
      <w:proofErr w:type="spellEnd"/>
      <w:proofErr w:type="gramEnd"/>
      <w:r w:rsidRPr="00EB6AE5">
        <w:t xml:space="preserve"> extends Constraint {</w:t>
      </w:r>
    </w:p>
    <w:p w:rsidR="00E52F79" w:rsidRPr="00EB6AE5" w:rsidRDefault="00CC4E76" w:rsidP="00E52F79">
      <w:pPr>
        <w:pStyle w:val="Code1"/>
      </w:pPr>
      <w:r w:rsidRPr="00EB6AE5">
        <w:t xml:space="preserve">      </w:t>
      </w:r>
      <w:proofErr w:type="gramStart"/>
      <w:r w:rsidR="00E52F79" w:rsidRPr="00EB6AE5">
        <w:t>bar</w:t>
      </w:r>
      <w:proofErr w:type="gramEnd"/>
      <w:r w:rsidR="00E52F79" w:rsidRPr="00EB6AE5">
        <w:t xml:space="preserve"> VAR "[1..3]" 3;</w:t>
      </w:r>
    </w:p>
    <w:p w:rsidR="00E52F79" w:rsidRPr="00EB6AE5" w:rsidRDefault="00E52F79" w:rsidP="00E52F79">
      <w:pPr>
        <w:pStyle w:val="Code1"/>
      </w:pPr>
      <w:r w:rsidRPr="00EB6AE5">
        <w:t xml:space="preserve">   }</w:t>
      </w:r>
    </w:p>
    <w:p w:rsidR="004037AE" w:rsidRPr="00EB6AE5" w:rsidRDefault="00E52F79" w:rsidP="00E52F79">
      <w:pPr>
        <w:pStyle w:val="Code1"/>
      </w:pPr>
      <w:r w:rsidRPr="00EB6AE5">
        <w:t>}</w:t>
      </w:r>
    </w:p>
    <w:p w:rsidR="00955883" w:rsidRDefault="00955883" w:rsidP="00E52F79"/>
    <w:p w:rsidR="00E52F79" w:rsidRPr="00EB6AE5" w:rsidRDefault="00E52F79" w:rsidP="00E52F79">
      <w:proofErr w:type="gramStart"/>
      <w:r w:rsidRPr="00EB6AE5">
        <w:t>This yields</w:t>
      </w:r>
      <w:proofErr w:type="gramEnd"/>
      <w:r w:rsidR="00CD277B" w:rsidRPr="00EB6AE5">
        <w:t>:</w:t>
      </w:r>
    </w:p>
    <w:p w:rsidR="00E52F79" w:rsidRPr="00EB6AE5" w:rsidRDefault="00A90EF9" w:rsidP="00E52F79">
      <w:pPr>
        <w:pStyle w:val="Code1"/>
      </w:pPr>
      <w:proofErr w:type="spellStart"/>
      <w:proofErr w:type="gramStart"/>
      <w:r w:rsidRPr="00EB6AE5">
        <w:t>foo</w:t>
      </w:r>
      <w:proofErr w:type="spellEnd"/>
      <w:proofErr w:type="gramEnd"/>
      <w:r w:rsidRPr="00EB6AE5">
        <w:t xml:space="preserve"> </w:t>
      </w:r>
      <w:r w:rsidR="00F302DF" w:rsidRPr="00EB6AE5">
        <w:t xml:space="preserve">extends DATA </w:t>
      </w:r>
      <w:r w:rsidR="00E52F79" w:rsidRPr="00EB6AE5">
        <w:t>{</w:t>
      </w:r>
    </w:p>
    <w:p w:rsidR="00E52F79" w:rsidRPr="00EB6AE5" w:rsidRDefault="00E52F79" w:rsidP="00E52F79">
      <w:pPr>
        <w:pStyle w:val="Code1"/>
      </w:pPr>
      <w:r w:rsidRPr="00EB6AE5">
        <w:t xml:space="preserve">       </w:t>
      </w:r>
      <w:proofErr w:type="gramStart"/>
      <w:r w:rsidRPr="00EB6AE5">
        <w:t>bar</w:t>
      </w:r>
      <w:proofErr w:type="gramEnd"/>
      <w:r w:rsidRPr="00EB6AE5">
        <w:t xml:space="preserve"> 3;</w:t>
      </w:r>
    </w:p>
    <w:p w:rsidR="00E52F79" w:rsidRPr="00EB6AE5" w:rsidRDefault="00E52F79" w:rsidP="00E52F79">
      <w:pPr>
        <w:pStyle w:val="Code1"/>
      </w:pPr>
      <w:r w:rsidRPr="00EB6AE5">
        <w:t>}</w:t>
      </w:r>
    </w:p>
    <w:p w:rsidR="00BB684A" w:rsidRPr="00EB6AE5" w:rsidRDefault="00BB684A" w:rsidP="00EB7A97"/>
    <w:p w:rsidR="00EB7A97" w:rsidRPr="00EB6AE5" w:rsidRDefault="00EB7A97" w:rsidP="00EB7A97">
      <w:r w:rsidRPr="00EB6AE5">
        <w:t>Also note that VARs may be specified within lists when used in constraint strings, such as [“one”, VAR, “three”, VAR]</w:t>
      </w:r>
      <w:r w:rsidR="00B36691" w:rsidRPr="00EB6AE5">
        <w:t>, as done in the next example</w:t>
      </w:r>
      <w:r w:rsidRPr="00EB6AE5">
        <w:t>.</w:t>
      </w:r>
    </w:p>
    <w:p w:rsidR="004F12F6" w:rsidRPr="00EB6AE5" w:rsidRDefault="0026176B" w:rsidP="004F12F6">
      <w:pPr>
        <w:pStyle w:val="Heading3"/>
      </w:pPr>
      <w:bookmarkStart w:id="50" w:name="_Toc184459557"/>
      <w:bookmarkStart w:id="51" w:name="_Toc184793205"/>
      <w:r w:rsidRPr="00EB6AE5">
        <w:t>List Example</w:t>
      </w:r>
      <w:bookmarkEnd w:id="50"/>
      <w:bookmarkEnd w:id="51"/>
    </w:p>
    <w:p w:rsidR="00863702" w:rsidRPr="00EB6AE5" w:rsidRDefault="0026176B" w:rsidP="0026176B">
      <w:r w:rsidRPr="00EB6AE5">
        <w:t xml:space="preserve">In the following example, we assign elements from a list to three </w:t>
      </w:r>
      <w:r w:rsidR="00FB7549" w:rsidRPr="00EB6AE5">
        <w:t>different attributes, with the caveat that all three values must be different</w:t>
      </w:r>
      <w:r w:rsidR="00D41214" w:rsidRPr="00EB6AE5">
        <w:t>, i.e., pair-wise distinct</w:t>
      </w:r>
      <w:r w:rsidR="00FB7549" w:rsidRPr="00EB6AE5">
        <w:t xml:space="preserve">.  </w:t>
      </w:r>
      <w:r w:rsidR="00A145A1" w:rsidRPr="00EB6AE5">
        <w:t>According to the arrangement of link references between the various Constraint types</w:t>
      </w:r>
      <w:r w:rsidR="00964A73" w:rsidRPr="00EB6AE5">
        <w:t>, in the example</w:t>
      </w:r>
      <w:r w:rsidR="00A145A1" w:rsidRPr="00EB6AE5">
        <w:t xml:space="preserve">, </w:t>
      </w:r>
      <w:r w:rsidR="00964A73" w:rsidRPr="00EB6AE5">
        <w:t xml:space="preserve">the </w:t>
      </w:r>
      <w:r w:rsidR="00A145A1" w:rsidRPr="00EB6AE5">
        <w:t xml:space="preserve">genList </w:t>
      </w:r>
      <w:r w:rsidR="00964A73" w:rsidRPr="00EB6AE5">
        <w:t xml:space="preserve">Constraint </w:t>
      </w:r>
      <w:r w:rsidR="00A145A1" w:rsidRPr="00EB6AE5">
        <w:t xml:space="preserve">gets evaluated first. </w:t>
      </w:r>
    </w:p>
    <w:p w:rsidR="0026176B" w:rsidRPr="00EB6AE5" w:rsidRDefault="0026176B" w:rsidP="0026176B">
      <w:pPr>
        <w:pStyle w:val="Code1"/>
      </w:pPr>
      <w:r w:rsidRPr="00EB6AE5">
        <w:t>#include "/org/</w:t>
      </w:r>
      <w:proofErr w:type="spellStart"/>
      <w:r w:rsidRPr="00EB6AE5">
        <w:t>smartfrog</w:t>
      </w:r>
      <w:proofErr w:type="spellEnd"/>
      <w:r w:rsidRPr="00EB6AE5">
        <w:t>/functions.sf"</w:t>
      </w:r>
    </w:p>
    <w:p w:rsidR="0026176B" w:rsidRPr="00EB6AE5" w:rsidRDefault="0026176B" w:rsidP="0026176B">
      <w:pPr>
        <w:pStyle w:val="Code1"/>
      </w:pPr>
    </w:p>
    <w:p w:rsidR="0026176B" w:rsidRPr="00EB6AE5" w:rsidRDefault="0026176B" w:rsidP="0026176B">
      <w:pPr>
        <w:pStyle w:val="Code1"/>
      </w:pPr>
      <w:proofErr w:type="spellStart"/>
      <w:r w:rsidRPr="00EB6AE5">
        <w:t>ListElement</w:t>
      </w:r>
      <w:proofErr w:type="spellEnd"/>
      <w:r w:rsidRPr="00EB6AE5">
        <w:t xml:space="preserve"> extends Constraint {</w:t>
      </w:r>
    </w:p>
    <w:p w:rsidR="0026176B" w:rsidRPr="00EB6AE5" w:rsidRDefault="0026176B" w:rsidP="0026176B">
      <w:pPr>
        <w:pStyle w:val="Code1"/>
      </w:pPr>
      <w:r w:rsidRPr="00EB6AE5">
        <w:t xml:space="preserve">   </w:t>
      </w:r>
      <w:proofErr w:type="gramStart"/>
      <w:r w:rsidRPr="00EB6AE5">
        <w:t>list</w:t>
      </w:r>
      <w:proofErr w:type="gramEnd"/>
      <w:r w:rsidRPr="00EB6AE5">
        <w:t xml:space="preserve"> </w:t>
      </w:r>
      <w:proofErr w:type="spellStart"/>
      <w:r w:rsidRPr="00EB6AE5">
        <w:t>theList</w:t>
      </w:r>
      <w:proofErr w:type="spellEnd"/>
      <w:r w:rsidRPr="00EB6AE5">
        <w:t>;</w:t>
      </w:r>
    </w:p>
    <w:p w:rsidR="0026176B" w:rsidRPr="00EB6AE5" w:rsidRDefault="0026176B" w:rsidP="0026176B">
      <w:pPr>
        <w:pStyle w:val="Code1"/>
      </w:pPr>
      <w:r w:rsidRPr="00EB6AE5">
        <w:t xml:space="preserve">   [</w:t>
      </w:r>
      <w:proofErr w:type="spellStart"/>
      <w:proofErr w:type="gramStart"/>
      <w:r w:rsidRPr="00EB6AE5">
        <w:t>sfConstraint</w:t>
      </w:r>
      <w:proofErr w:type="spellEnd"/>
      <w:proofErr w:type="gramEnd"/>
      <w:r w:rsidRPr="00EB6AE5">
        <w:t>] -- "</w:t>
      </w:r>
      <w:proofErr w:type="gramStart"/>
      <w:r w:rsidRPr="00EB6AE5">
        <w:t>member(</w:t>
      </w:r>
      <w:proofErr w:type="gramEnd"/>
      <w:r w:rsidRPr="00EB6AE5">
        <w:t xml:space="preserve">el, list)"; </w:t>
      </w:r>
    </w:p>
    <w:p w:rsidR="0026176B" w:rsidRPr="00EB6AE5" w:rsidRDefault="0026176B" w:rsidP="0026176B">
      <w:pPr>
        <w:pStyle w:val="Code1"/>
      </w:pPr>
      <w:r w:rsidRPr="00EB6AE5">
        <w:t>}</w:t>
      </w:r>
    </w:p>
    <w:p w:rsidR="0026176B" w:rsidRPr="00EB6AE5" w:rsidRDefault="0026176B" w:rsidP="0026176B">
      <w:pPr>
        <w:pStyle w:val="Code1"/>
      </w:pPr>
    </w:p>
    <w:p w:rsidR="0026176B" w:rsidRPr="00EB6AE5" w:rsidRDefault="0026176B" w:rsidP="0026176B">
      <w:pPr>
        <w:pStyle w:val="Code1"/>
      </w:pPr>
      <w:proofErr w:type="gramStart"/>
      <w:r w:rsidRPr="00EB6AE5">
        <w:t>sfConfig</w:t>
      </w:r>
      <w:proofErr w:type="gramEnd"/>
      <w:r w:rsidRPr="00EB6AE5">
        <w:t xml:space="preserve"> extends {</w:t>
      </w:r>
    </w:p>
    <w:p w:rsidR="0026176B" w:rsidRPr="00EB6AE5" w:rsidRDefault="0026176B" w:rsidP="0026176B">
      <w:pPr>
        <w:pStyle w:val="Code1"/>
      </w:pPr>
      <w:r w:rsidRPr="00EB6AE5">
        <w:t xml:space="preserve">   </w:t>
      </w:r>
      <w:proofErr w:type="spellStart"/>
      <w:proofErr w:type="gramStart"/>
      <w:r w:rsidRPr="00EB6AE5">
        <w:t>theList</w:t>
      </w:r>
      <w:proofErr w:type="spellEnd"/>
      <w:proofErr w:type="gramEnd"/>
      <w:r w:rsidRPr="00EB6AE5">
        <w:t xml:space="preserve"> </w:t>
      </w:r>
      <w:proofErr w:type="spellStart"/>
      <w:r w:rsidRPr="00EB6AE5">
        <w:t>genList:theList</w:t>
      </w:r>
      <w:proofErr w:type="spellEnd"/>
      <w:r w:rsidRPr="00EB6AE5">
        <w:t xml:space="preserve">; </w:t>
      </w:r>
    </w:p>
    <w:p w:rsidR="0026176B" w:rsidRPr="00EB6AE5" w:rsidRDefault="0026176B" w:rsidP="0026176B">
      <w:pPr>
        <w:pStyle w:val="Code1"/>
      </w:pPr>
    </w:p>
    <w:p w:rsidR="0026176B" w:rsidRPr="00EB6AE5" w:rsidRDefault="0026176B" w:rsidP="0026176B">
      <w:pPr>
        <w:pStyle w:val="Code1"/>
      </w:pPr>
      <w:r w:rsidRPr="00EB6AE5">
        <w:t xml:space="preserve">   </w:t>
      </w:r>
      <w:proofErr w:type="gramStart"/>
      <w:r w:rsidRPr="00EB6AE5">
        <w:t>x</w:t>
      </w:r>
      <w:proofErr w:type="gramEnd"/>
      <w:r w:rsidRPr="00EB6AE5">
        <w:t xml:space="preserve"> extends </w:t>
      </w:r>
      <w:proofErr w:type="spellStart"/>
      <w:r w:rsidRPr="00EB6AE5">
        <w:t>ListElement</w:t>
      </w:r>
      <w:proofErr w:type="spellEnd"/>
      <w:r w:rsidRPr="00EB6AE5">
        <w:t xml:space="preserve"> { el </w:t>
      </w:r>
      <w:proofErr w:type="spellStart"/>
      <w:r w:rsidRPr="00EB6AE5">
        <w:t>elements:x</w:t>
      </w:r>
      <w:proofErr w:type="spellEnd"/>
      <w:r w:rsidRPr="00EB6AE5">
        <w:t xml:space="preserve">; } </w:t>
      </w:r>
    </w:p>
    <w:p w:rsidR="0026176B" w:rsidRPr="00EB6AE5" w:rsidRDefault="0026176B" w:rsidP="0026176B">
      <w:pPr>
        <w:pStyle w:val="Code1"/>
      </w:pPr>
      <w:r w:rsidRPr="00EB6AE5">
        <w:t xml:space="preserve">   </w:t>
      </w:r>
      <w:proofErr w:type="gramStart"/>
      <w:r w:rsidRPr="00EB6AE5">
        <w:t>y</w:t>
      </w:r>
      <w:proofErr w:type="gramEnd"/>
      <w:r w:rsidRPr="00EB6AE5">
        <w:t xml:space="preserve"> extends </w:t>
      </w:r>
      <w:proofErr w:type="spellStart"/>
      <w:r w:rsidRPr="00EB6AE5">
        <w:t>ListElement</w:t>
      </w:r>
      <w:proofErr w:type="spellEnd"/>
      <w:r w:rsidRPr="00EB6AE5">
        <w:t xml:space="preserve"> { el </w:t>
      </w:r>
      <w:proofErr w:type="spellStart"/>
      <w:r w:rsidRPr="00EB6AE5">
        <w:t>elements:y</w:t>
      </w:r>
      <w:proofErr w:type="spellEnd"/>
      <w:r w:rsidRPr="00EB6AE5">
        <w:t xml:space="preserve">; } </w:t>
      </w:r>
    </w:p>
    <w:p w:rsidR="0026176B" w:rsidRPr="00EB6AE5" w:rsidRDefault="0026176B" w:rsidP="0026176B">
      <w:pPr>
        <w:pStyle w:val="Code1"/>
      </w:pPr>
      <w:r w:rsidRPr="00EB6AE5">
        <w:t xml:space="preserve">   </w:t>
      </w:r>
      <w:proofErr w:type="gramStart"/>
      <w:r w:rsidRPr="00EB6AE5">
        <w:t>z</w:t>
      </w:r>
      <w:proofErr w:type="gramEnd"/>
      <w:r w:rsidRPr="00EB6AE5">
        <w:t xml:space="preserve"> extends </w:t>
      </w:r>
      <w:proofErr w:type="spellStart"/>
      <w:r w:rsidRPr="00EB6AE5">
        <w:t>ListElement</w:t>
      </w:r>
      <w:proofErr w:type="spellEnd"/>
      <w:r w:rsidRPr="00EB6AE5">
        <w:t xml:space="preserve"> { el </w:t>
      </w:r>
      <w:proofErr w:type="spellStart"/>
      <w:r w:rsidRPr="00EB6AE5">
        <w:t>elements:z</w:t>
      </w:r>
      <w:proofErr w:type="spellEnd"/>
      <w:r w:rsidRPr="00EB6AE5">
        <w:t>; }</w:t>
      </w:r>
    </w:p>
    <w:p w:rsidR="0026176B" w:rsidRPr="00EB6AE5" w:rsidRDefault="0026176B" w:rsidP="0026176B">
      <w:pPr>
        <w:pStyle w:val="Code1"/>
      </w:pPr>
    </w:p>
    <w:p w:rsidR="0026176B" w:rsidRPr="00EB6AE5" w:rsidRDefault="0026176B" w:rsidP="0026176B">
      <w:pPr>
        <w:pStyle w:val="Code1"/>
      </w:pPr>
      <w:r w:rsidRPr="00EB6AE5">
        <w:t xml:space="preserve">   </w:t>
      </w:r>
      <w:proofErr w:type="gramStart"/>
      <w:r w:rsidRPr="00EB6AE5">
        <w:t>elements</w:t>
      </w:r>
      <w:proofErr w:type="gramEnd"/>
      <w:r w:rsidRPr="00EB6AE5">
        <w:t xml:space="preserve"> extends Constraint {</w:t>
      </w:r>
    </w:p>
    <w:p w:rsidR="0026176B" w:rsidRPr="00EB6AE5" w:rsidRDefault="0026176B" w:rsidP="0026176B">
      <w:pPr>
        <w:pStyle w:val="Code1"/>
      </w:pPr>
      <w:r w:rsidRPr="00EB6AE5">
        <w:t xml:space="preserve">      </w:t>
      </w:r>
      <w:proofErr w:type="gramStart"/>
      <w:r w:rsidRPr="00EB6AE5">
        <w:t>x</w:t>
      </w:r>
      <w:proofErr w:type="gramEnd"/>
      <w:r w:rsidRPr="00EB6AE5">
        <w:t xml:space="preserve"> VAR </w:t>
      </w:r>
      <w:proofErr w:type="spellStart"/>
      <w:r w:rsidRPr="00EB6AE5">
        <w:t>theList</w:t>
      </w:r>
      <w:proofErr w:type="spellEnd"/>
      <w:r w:rsidRPr="00EB6AE5">
        <w:t xml:space="preserve">; </w:t>
      </w:r>
    </w:p>
    <w:p w:rsidR="0026176B" w:rsidRPr="00EB6AE5" w:rsidRDefault="0026176B" w:rsidP="0026176B">
      <w:pPr>
        <w:pStyle w:val="Code1"/>
      </w:pPr>
      <w:r w:rsidRPr="00EB6AE5">
        <w:t xml:space="preserve">      </w:t>
      </w:r>
      <w:proofErr w:type="gramStart"/>
      <w:r w:rsidRPr="00EB6AE5">
        <w:t>y</w:t>
      </w:r>
      <w:proofErr w:type="gramEnd"/>
      <w:r w:rsidRPr="00EB6AE5">
        <w:t xml:space="preserve"> VAR </w:t>
      </w:r>
      <w:proofErr w:type="spellStart"/>
      <w:r w:rsidRPr="00EB6AE5">
        <w:t>theList</w:t>
      </w:r>
      <w:proofErr w:type="spellEnd"/>
      <w:r w:rsidRPr="00EB6AE5">
        <w:t xml:space="preserve">; </w:t>
      </w:r>
    </w:p>
    <w:p w:rsidR="0026176B" w:rsidRPr="00EB6AE5" w:rsidRDefault="0026176B" w:rsidP="0026176B">
      <w:pPr>
        <w:pStyle w:val="Code1"/>
      </w:pPr>
      <w:r w:rsidRPr="00EB6AE5">
        <w:t xml:space="preserve">      </w:t>
      </w:r>
      <w:proofErr w:type="gramStart"/>
      <w:r w:rsidRPr="00EB6AE5">
        <w:t>z</w:t>
      </w:r>
      <w:proofErr w:type="gramEnd"/>
      <w:r w:rsidRPr="00EB6AE5">
        <w:t xml:space="preserve"> VAR </w:t>
      </w:r>
      <w:proofErr w:type="spellStart"/>
      <w:r w:rsidRPr="00EB6AE5">
        <w:t>theList</w:t>
      </w:r>
      <w:proofErr w:type="spellEnd"/>
      <w:r w:rsidRPr="00EB6AE5">
        <w:t>;</w:t>
      </w:r>
    </w:p>
    <w:p w:rsidR="0026176B" w:rsidRPr="00EB6AE5" w:rsidRDefault="0026176B" w:rsidP="0026176B">
      <w:pPr>
        <w:pStyle w:val="Code1"/>
      </w:pPr>
      <w:r w:rsidRPr="00EB6AE5">
        <w:t xml:space="preserve">      [</w:t>
      </w:r>
      <w:proofErr w:type="spellStart"/>
      <w:proofErr w:type="gramStart"/>
      <w:r w:rsidRPr="00EB6AE5">
        <w:t>sfConstraint</w:t>
      </w:r>
      <w:proofErr w:type="spellEnd"/>
      <w:proofErr w:type="gramEnd"/>
      <w:r w:rsidRPr="00EB6AE5">
        <w:t>] -- "</w:t>
      </w:r>
      <w:proofErr w:type="gramStart"/>
      <w:r w:rsidRPr="00EB6AE5">
        <w:t>alldifferent(</w:t>
      </w:r>
      <w:proofErr w:type="gramEnd"/>
      <w:r w:rsidRPr="00EB6AE5">
        <w:t>[</w:t>
      </w:r>
      <w:proofErr w:type="spellStart"/>
      <w:r w:rsidRPr="00EB6AE5">
        <w:t>x,y,z</w:t>
      </w:r>
      <w:proofErr w:type="spellEnd"/>
      <w:r w:rsidRPr="00EB6AE5">
        <w:t>])";</w:t>
      </w:r>
    </w:p>
    <w:p w:rsidR="0026176B" w:rsidRPr="00EB6AE5" w:rsidRDefault="0026176B" w:rsidP="0026176B">
      <w:pPr>
        <w:pStyle w:val="Code1"/>
      </w:pPr>
      <w:r w:rsidRPr="00EB6AE5">
        <w:t xml:space="preserve">   }   </w:t>
      </w:r>
    </w:p>
    <w:p w:rsidR="0026176B" w:rsidRPr="00EB6AE5" w:rsidRDefault="0026176B" w:rsidP="0026176B">
      <w:pPr>
        <w:pStyle w:val="Code1"/>
      </w:pPr>
    </w:p>
    <w:p w:rsidR="0026176B" w:rsidRPr="00EB6AE5" w:rsidRDefault="0026176B" w:rsidP="0026176B">
      <w:pPr>
        <w:pStyle w:val="Code1"/>
      </w:pPr>
      <w:r w:rsidRPr="00EB6AE5">
        <w:t xml:space="preserve">   </w:t>
      </w:r>
      <w:proofErr w:type="gramStart"/>
      <w:r w:rsidRPr="00EB6AE5">
        <w:t>genList</w:t>
      </w:r>
      <w:proofErr w:type="gramEnd"/>
      <w:r w:rsidRPr="00EB6AE5">
        <w:t xml:space="preserve"> extends Constraint {</w:t>
      </w:r>
    </w:p>
    <w:p w:rsidR="0026176B" w:rsidRPr="00EB6AE5" w:rsidRDefault="0026176B" w:rsidP="0026176B">
      <w:pPr>
        <w:pStyle w:val="Code1"/>
      </w:pPr>
      <w:r w:rsidRPr="00EB6AE5">
        <w:t xml:space="preserve">      </w:t>
      </w:r>
      <w:proofErr w:type="spellStart"/>
      <w:proofErr w:type="gramStart"/>
      <w:r w:rsidRPr="00EB6AE5">
        <w:t>theList</w:t>
      </w:r>
      <w:proofErr w:type="spellEnd"/>
      <w:proofErr w:type="gramEnd"/>
      <w:r w:rsidRPr="00EB6AE5">
        <w:t xml:space="preserve"> ["one", VAR, "three", VAR];</w:t>
      </w:r>
    </w:p>
    <w:p w:rsidR="0026176B" w:rsidRPr="00EB6AE5" w:rsidRDefault="0026176B" w:rsidP="0026176B">
      <w:pPr>
        <w:pStyle w:val="Code1"/>
      </w:pPr>
      <w:r w:rsidRPr="00EB6AE5">
        <w:t xml:space="preserve">      </w:t>
      </w:r>
      <w:proofErr w:type="spellStart"/>
      <w:proofErr w:type="gramStart"/>
      <w:r w:rsidRPr="00EB6AE5">
        <w:t>aList</w:t>
      </w:r>
      <w:proofErr w:type="spellEnd"/>
      <w:proofErr w:type="gramEnd"/>
      <w:r w:rsidRPr="00EB6AE5">
        <w:t xml:space="preserve"> [VAR, "two", VAR, "four"];       </w:t>
      </w:r>
    </w:p>
    <w:p w:rsidR="0026176B" w:rsidRPr="00EB6AE5" w:rsidRDefault="0026176B" w:rsidP="0026176B">
      <w:pPr>
        <w:pStyle w:val="Code1"/>
      </w:pPr>
    </w:p>
    <w:p w:rsidR="0026176B" w:rsidRPr="00EB6AE5" w:rsidRDefault="0026176B" w:rsidP="0026176B">
      <w:pPr>
        <w:pStyle w:val="Code1"/>
      </w:pPr>
      <w:r w:rsidRPr="00EB6AE5">
        <w:t xml:space="preserve">      [</w:t>
      </w:r>
      <w:proofErr w:type="spellStart"/>
      <w:proofErr w:type="gramStart"/>
      <w:r w:rsidRPr="00EB6AE5">
        <w:t>sfConstraint</w:t>
      </w:r>
      <w:proofErr w:type="spellEnd"/>
      <w:proofErr w:type="gramEnd"/>
      <w:r w:rsidRPr="00EB6AE5">
        <w:t>] -- "</w:t>
      </w:r>
      <w:proofErr w:type="spellStart"/>
      <w:r w:rsidRPr="00EB6AE5">
        <w:t>theList</w:t>
      </w:r>
      <w:proofErr w:type="spellEnd"/>
      <w:r w:rsidRPr="00EB6AE5">
        <w:t xml:space="preserve"> = </w:t>
      </w:r>
      <w:proofErr w:type="spellStart"/>
      <w:r w:rsidRPr="00EB6AE5">
        <w:t>aList</w:t>
      </w:r>
      <w:proofErr w:type="spellEnd"/>
      <w:r w:rsidRPr="00EB6AE5">
        <w:t xml:space="preserve">"; </w:t>
      </w:r>
    </w:p>
    <w:p w:rsidR="0026176B" w:rsidRPr="00EB6AE5" w:rsidRDefault="0026176B" w:rsidP="0026176B">
      <w:pPr>
        <w:pStyle w:val="Code1"/>
      </w:pPr>
      <w:r w:rsidRPr="00EB6AE5">
        <w:t xml:space="preserve">   }</w:t>
      </w:r>
    </w:p>
    <w:p w:rsidR="0026176B" w:rsidRPr="00EB6AE5" w:rsidRDefault="0026176B" w:rsidP="0026176B">
      <w:pPr>
        <w:pStyle w:val="Code1"/>
      </w:pPr>
      <w:r w:rsidRPr="00EB6AE5">
        <w:t>}</w:t>
      </w:r>
    </w:p>
    <w:p w:rsidR="00A145A1" w:rsidRPr="00EB6AE5" w:rsidRDefault="00A145A1" w:rsidP="0026176B">
      <w:pPr>
        <w:pStyle w:val="Code1"/>
      </w:pPr>
    </w:p>
    <w:p w:rsidR="00A145A1" w:rsidRPr="00EB6AE5" w:rsidRDefault="00A145A1" w:rsidP="00A145A1"/>
    <w:p w:rsidR="00A145A1" w:rsidRPr="00EB6AE5" w:rsidRDefault="007D0E9A" w:rsidP="00A145A1">
      <w:r w:rsidRPr="00EB6AE5">
        <w:t xml:space="preserve">This </w:t>
      </w:r>
      <w:r w:rsidR="00A145A1" w:rsidRPr="00EB6AE5">
        <w:t>constraint simply performs term-unification on [“one</w:t>
      </w:r>
      <w:r w:rsidR="00A3681B" w:rsidRPr="00EB6AE5">
        <w:t xml:space="preserve">”, VAR, “three”, VAR] and [VAR, “two”, VAR, “four”], meaning that the list [“one”, “two”, “three”, “four”] is assigned to both </w:t>
      </w:r>
      <w:proofErr w:type="spellStart"/>
      <w:r w:rsidR="00A3681B" w:rsidRPr="00EB6AE5">
        <w:t>genList</w:t>
      </w:r>
      <w:proofErr w:type="gramStart"/>
      <w:r w:rsidR="00A3681B" w:rsidRPr="00EB6AE5">
        <w:t>:theList</w:t>
      </w:r>
      <w:proofErr w:type="spellEnd"/>
      <w:proofErr w:type="gramEnd"/>
      <w:r w:rsidR="00A3681B" w:rsidRPr="00EB6AE5">
        <w:t xml:space="preserve"> and </w:t>
      </w:r>
      <w:proofErr w:type="spellStart"/>
      <w:r w:rsidR="00A3681B" w:rsidRPr="00EB6AE5">
        <w:t>genList:aList</w:t>
      </w:r>
      <w:proofErr w:type="spellEnd"/>
      <w:r w:rsidR="00A3681B" w:rsidRPr="00EB6AE5">
        <w:t>.</w:t>
      </w:r>
    </w:p>
    <w:p w:rsidR="00A3681B" w:rsidRPr="00EB6AE5" w:rsidRDefault="00A3681B" w:rsidP="00A145A1">
      <w:r w:rsidRPr="00EB6AE5">
        <w:t xml:space="preserve">Next to be evaluated, according to the ordering observed in link resolution, is the elements constraint.  This simply prescribes that the values assigned to its local attributes </w:t>
      </w:r>
      <w:proofErr w:type="spellStart"/>
      <w:r w:rsidRPr="00EB6AE5">
        <w:t>elements</w:t>
      </w:r>
      <w:proofErr w:type="gramStart"/>
      <w:r w:rsidRPr="00EB6AE5">
        <w:t>:x</w:t>
      </w:r>
      <w:proofErr w:type="spellEnd"/>
      <w:proofErr w:type="gramEnd"/>
      <w:r w:rsidRPr="00EB6AE5">
        <w:t xml:space="preserve">, </w:t>
      </w:r>
      <w:proofErr w:type="spellStart"/>
      <w:r w:rsidRPr="00EB6AE5">
        <w:t>elements:y</w:t>
      </w:r>
      <w:proofErr w:type="spellEnd"/>
      <w:r w:rsidRPr="00EB6AE5">
        <w:t xml:space="preserve"> and </w:t>
      </w:r>
      <w:proofErr w:type="spellStart"/>
      <w:r w:rsidRPr="00EB6AE5">
        <w:t>elements:z</w:t>
      </w:r>
      <w:proofErr w:type="spellEnd"/>
      <w:r w:rsidRPr="00EB6AE5">
        <w:t xml:space="preserve"> are to be all different.  </w:t>
      </w:r>
    </w:p>
    <w:p w:rsidR="001305AD" w:rsidRPr="00EB6AE5" w:rsidRDefault="001305AD" w:rsidP="00A145A1">
      <w:r w:rsidRPr="00EB6AE5">
        <w:lastRenderedPageBreak/>
        <w:t>Notably, x</w:t>
      </w:r>
      <w:proofErr w:type="gramStart"/>
      <w:r w:rsidRPr="00EB6AE5">
        <w:t>:el</w:t>
      </w:r>
      <w:proofErr w:type="gramEnd"/>
      <w:r w:rsidRPr="00EB6AE5">
        <w:t xml:space="preserve"> (</w:t>
      </w:r>
      <w:proofErr w:type="spellStart"/>
      <w:r w:rsidRPr="00EB6AE5">
        <w:t>resp</w:t>
      </w:r>
      <w:proofErr w:type="spellEnd"/>
      <w:r w:rsidRPr="00EB6AE5">
        <w:t xml:space="preserve">, y:el, z:el) refers through a link to the attribute </w:t>
      </w:r>
      <w:proofErr w:type="spellStart"/>
      <w:r w:rsidRPr="00EB6AE5">
        <w:t>elements:x</w:t>
      </w:r>
      <w:proofErr w:type="spellEnd"/>
      <w:r w:rsidRPr="00EB6AE5">
        <w:t xml:space="preserve"> (</w:t>
      </w:r>
      <w:proofErr w:type="spellStart"/>
      <w:r w:rsidRPr="00EB6AE5">
        <w:t>resp</w:t>
      </w:r>
      <w:proofErr w:type="spellEnd"/>
      <w:r w:rsidRPr="00EB6AE5">
        <w:t xml:space="preserve">. </w:t>
      </w:r>
      <w:proofErr w:type="spellStart"/>
      <w:r w:rsidRPr="00EB6AE5">
        <w:t>elements:y</w:t>
      </w:r>
      <w:proofErr w:type="spellEnd"/>
      <w:r w:rsidRPr="00EB6AE5">
        <w:t xml:space="preserve">, </w:t>
      </w:r>
      <w:proofErr w:type="spellStart"/>
      <w:r w:rsidRPr="00EB6AE5">
        <w:t>elements:z</w:t>
      </w:r>
      <w:proofErr w:type="spellEnd"/>
      <w:r w:rsidRPr="00EB6AE5">
        <w:t xml:space="preserve">).  This means that, from the perspective of link resolution, they are the same variable. </w:t>
      </w:r>
      <w:r w:rsidR="001F02E0" w:rsidRPr="00EB6AE5">
        <w:t xml:space="preserve"> In evaluating the </w:t>
      </w:r>
      <w:r w:rsidR="00925E8E" w:rsidRPr="00EB6AE5">
        <w:t xml:space="preserve">constraint string of the </w:t>
      </w:r>
      <w:r w:rsidR="001F02E0" w:rsidRPr="00EB6AE5">
        <w:t xml:space="preserve">Constraint </w:t>
      </w:r>
      <w:r w:rsidR="00157B2D">
        <w:t>type</w:t>
      </w:r>
      <w:r w:rsidR="00925E8E" w:rsidRPr="00EB6AE5">
        <w:t xml:space="preserve"> </w:t>
      </w:r>
      <w:r w:rsidR="001F02E0" w:rsidRPr="00EB6AE5">
        <w:t>x</w:t>
      </w:r>
      <w:r w:rsidR="00624103" w:rsidRPr="00EB6AE5">
        <w:t xml:space="preserve">, </w:t>
      </w:r>
      <w:r w:rsidR="001F02E0" w:rsidRPr="00EB6AE5">
        <w:t xml:space="preserve">a member of </w:t>
      </w:r>
      <w:proofErr w:type="spellStart"/>
      <w:r w:rsidR="001F02E0" w:rsidRPr="00EB6AE5">
        <w:t>genList</w:t>
      </w:r>
      <w:proofErr w:type="gramStart"/>
      <w:r w:rsidR="001F02E0" w:rsidRPr="00EB6AE5">
        <w:t>:theList</w:t>
      </w:r>
      <w:proofErr w:type="spellEnd"/>
      <w:proofErr w:type="gramEnd"/>
      <w:r w:rsidR="001F02E0" w:rsidRPr="00EB6AE5">
        <w:t xml:space="preserve"> is selected, and assigned to x:el.  </w:t>
      </w:r>
      <w:r w:rsidR="00234F4F" w:rsidRPr="00EB6AE5">
        <w:t>In evaluating Constraint y, the chosen value for y</w:t>
      </w:r>
      <w:proofErr w:type="gramStart"/>
      <w:r w:rsidR="00234F4F" w:rsidRPr="00EB6AE5">
        <w:t>:el</w:t>
      </w:r>
      <w:proofErr w:type="gramEnd"/>
      <w:r w:rsidR="00234F4F" w:rsidRPr="00EB6AE5">
        <w:t xml:space="preserve"> must be d</w:t>
      </w:r>
      <w:r w:rsidR="00A70C7F" w:rsidRPr="00EB6AE5">
        <w:t>ifferent from that assigned to x</w:t>
      </w:r>
      <w:r w:rsidR="00234F4F" w:rsidRPr="00EB6AE5">
        <w:t>:el, because of the alldifferent constraint.  The same applies for z</w:t>
      </w:r>
      <w:proofErr w:type="gramStart"/>
      <w:r w:rsidR="00234F4F" w:rsidRPr="00EB6AE5">
        <w:t>:el</w:t>
      </w:r>
      <w:proofErr w:type="gramEnd"/>
      <w:r w:rsidR="00234F4F" w:rsidRPr="00EB6AE5">
        <w:t xml:space="preserve">, whose value must be different from both x:el and y:el.  </w:t>
      </w:r>
    </w:p>
    <w:p w:rsidR="005924BF" w:rsidRPr="00EB6AE5" w:rsidRDefault="00C71784" w:rsidP="00A145A1">
      <w:r w:rsidRPr="00EB6AE5">
        <w:t xml:space="preserve">When we run this example through the </w:t>
      </w:r>
      <w:r w:rsidR="007414D4" w:rsidRPr="00EB6AE5">
        <w:t>SmartFrog</w:t>
      </w:r>
      <w:r w:rsidRPr="00EB6AE5">
        <w:t xml:space="preserve"> parser, we get the following output</w:t>
      </w:r>
      <w:r w:rsidR="00AA4C44" w:rsidRPr="00EB6AE5">
        <w:t>, where we note that the values set for x</w:t>
      </w:r>
      <w:proofErr w:type="gramStart"/>
      <w:r w:rsidR="00AA4C44" w:rsidRPr="00EB6AE5">
        <w:t>:el</w:t>
      </w:r>
      <w:proofErr w:type="gramEnd"/>
      <w:r w:rsidR="00AA4C44" w:rsidRPr="00EB6AE5">
        <w:t>, y:el, z:el are indeed all different.</w:t>
      </w:r>
    </w:p>
    <w:p w:rsidR="00122EC6" w:rsidRPr="00EB6AE5" w:rsidRDefault="00122EC6" w:rsidP="00122EC6">
      <w:pPr>
        <w:pStyle w:val="Code1"/>
      </w:pPr>
      <w:proofErr w:type="spellStart"/>
      <w:proofErr w:type="gramStart"/>
      <w:r w:rsidRPr="00EB6AE5">
        <w:t>theList</w:t>
      </w:r>
      <w:proofErr w:type="spellEnd"/>
      <w:proofErr w:type="gramEnd"/>
      <w:r w:rsidRPr="00EB6AE5">
        <w:t xml:space="preserve"> [|"one", "two", "three", "four"|];</w:t>
      </w:r>
    </w:p>
    <w:p w:rsidR="00122EC6" w:rsidRPr="00EB6AE5" w:rsidRDefault="00122EC6" w:rsidP="00122EC6">
      <w:pPr>
        <w:pStyle w:val="Code1"/>
      </w:pPr>
      <w:proofErr w:type="gramStart"/>
      <w:r w:rsidRPr="00EB6AE5">
        <w:t>x</w:t>
      </w:r>
      <w:proofErr w:type="gramEnd"/>
      <w:r w:rsidRPr="00EB6AE5">
        <w:t xml:space="preserve"> extends DATA  {</w:t>
      </w:r>
    </w:p>
    <w:p w:rsidR="00122EC6" w:rsidRPr="00EB6AE5" w:rsidRDefault="00122EC6" w:rsidP="00122EC6">
      <w:pPr>
        <w:pStyle w:val="Code1"/>
      </w:pPr>
      <w:r w:rsidRPr="00EB6AE5">
        <w:t xml:space="preserve">  </w:t>
      </w:r>
      <w:proofErr w:type="gramStart"/>
      <w:r w:rsidRPr="00EB6AE5">
        <w:t>list</w:t>
      </w:r>
      <w:proofErr w:type="gramEnd"/>
      <w:r w:rsidRPr="00EB6AE5">
        <w:t xml:space="preserve"> [|"one", "two", "three", "four"|];</w:t>
      </w:r>
    </w:p>
    <w:p w:rsidR="00122EC6" w:rsidRPr="00EB6AE5" w:rsidRDefault="00122EC6" w:rsidP="00122EC6">
      <w:pPr>
        <w:pStyle w:val="Code1"/>
      </w:pPr>
      <w:r w:rsidRPr="00EB6AE5">
        <w:t xml:space="preserve">  </w:t>
      </w:r>
      <w:proofErr w:type="gramStart"/>
      <w:r w:rsidRPr="00EB6AE5">
        <w:t>el</w:t>
      </w:r>
      <w:proofErr w:type="gramEnd"/>
      <w:r w:rsidRPr="00EB6AE5">
        <w:t xml:space="preserve"> "one";</w:t>
      </w:r>
    </w:p>
    <w:p w:rsidR="00122EC6" w:rsidRPr="00EB6AE5" w:rsidRDefault="00122EC6" w:rsidP="00122EC6">
      <w:pPr>
        <w:pStyle w:val="Code1"/>
      </w:pPr>
      <w:r w:rsidRPr="00EB6AE5">
        <w:t>}</w:t>
      </w:r>
    </w:p>
    <w:p w:rsidR="00122EC6" w:rsidRPr="00EB6AE5" w:rsidRDefault="00122EC6" w:rsidP="00122EC6">
      <w:pPr>
        <w:pStyle w:val="Code1"/>
      </w:pPr>
      <w:proofErr w:type="gramStart"/>
      <w:r w:rsidRPr="00EB6AE5">
        <w:t>y</w:t>
      </w:r>
      <w:proofErr w:type="gramEnd"/>
      <w:r w:rsidRPr="00EB6AE5">
        <w:t xml:space="preserve"> extends DATA  {</w:t>
      </w:r>
    </w:p>
    <w:p w:rsidR="00122EC6" w:rsidRPr="00EB6AE5" w:rsidRDefault="00122EC6" w:rsidP="00122EC6">
      <w:pPr>
        <w:pStyle w:val="Code1"/>
      </w:pPr>
      <w:r w:rsidRPr="00EB6AE5">
        <w:t xml:space="preserve">  </w:t>
      </w:r>
      <w:proofErr w:type="gramStart"/>
      <w:r w:rsidRPr="00EB6AE5">
        <w:t>list</w:t>
      </w:r>
      <w:proofErr w:type="gramEnd"/>
      <w:r w:rsidRPr="00EB6AE5">
        <w:t xml:space="preserve"> [|"one", "two", "three", "four"|];</w:t>
      </w:r>
    </w:p>
    <w:p w:rsidR="00122EC6" w:rsidRPr="00EB6AE5" w:rsidRDefault="00122EC6" w:rsidP="00122EC6">
      <w:pPr>
        <w:pStyle w:val="Code1"/>
      </w:pPr>
      <w:r w:rsidRPr="00EB6AE5">
        <w:t xml:space="preserve">  </w:t>
      </w:r>
      <w:proofErr w:type="gramStart"/>
      <w:r w:rsidRPr="00EB6AE5">
        <w:t>el</w:t>
      </w:r>
      <w:proofErr w:type="gramEnd"/>
      <w:r w:rsidRPr="00EB6AE5">
        <w:t xml:space="preserve"> "two";</w:t>
      </w:r>
    </w:p>
    <w:p w:rsidR="00122EC6" w:rsidRPr="00EB6AE5" w:rsidRDefault="00122EC6" w:rsidP="00122EC6">
      <w:pPr>
        <w:pStyle w:val="Code1"/>
      </w:pPr>
      <w:r w:rsidRPr="00EB6AE5">
        <w:t>}</w:t>
      </w:r>
    </w:p>
    <w:p w:rsidR="00122EC6" w:rsidRPr="00EB6AE5" w:rsidRDefault="00122EC6" w:rsidP="00122EC6">
      <w:pPr>
        <w:pStyle w:val="Code1"/>
      </w:pPr>
      <w:proofErr w:type="gramStart"/>
      <w:r w:rsidRPr="00EB6AE5">
        <w:t>z</w:t>
      </w:r>
      <w:proofErr w:type="gramEnd"/>
      <w:r w:rsidRPr="00EB6AE5">
        <w:t xml:space="preserve"> extends DATA  {</w:t>
      </w:r>
    </w:p>
    <w:p w:rsidR="00122EC6" w:rsidRPr="00EB6AE5" w:rsidRDefault="00122EC6" w:rsidP="00122EC6">
      <w:pPr>
        <w:pStyle w:val="Code1"/>
      </w:pPr>
      <w:r w:rsidRPr="00EB6AE5">
        <w:t xml:space="preserve">  </w:t>
      </w:r>
      <w:proofErr w:type="gramStart"/>
      <w:r w:rsidRPr="00EB6AE5">
        <w:t>list</w:t>
      </w:r>
      <w:proofErr w:type="gramEnd"/>
      <w:r w:rsidRPr="00EB6AE5">
        <w:t xml:space="preserve"> [|"one", "two", "three", "four"|];</w:t>
      </w:r>
    </w:p>
    <w:p w:rsidR="00122EC6" w:rsidRPr="00EB6AE5" w:rsidRDefault="00122EC6" w:rsidP="00122EC6">
      <w:pPr>
        <w:pStyle w:val="Code1"/>
      </w:pPr>
      <w:r w:rsidRPr="00EB6AE5">
        <w:t xml:space="preserve">  </w:t>
      </w:r>
      <w:proofErr w:type="gramStart"/>
      <w:r w:rsidRPr="00EB6AE5">
        <w:t>el</w:t>
      </w:r>
      <w:proofErr w:type="gramEnd"/>
      <w:r w:rsidRPr="00EB6AE5">
        <w:t xml:space="preserve"> "three";</w:t>
      </w:r>
    </w:p>
    <w:p w:rsidR="00122EC6" w:rsidRPr="00EB6AE5" w:rsidRDefault="00122EC6" w:rsidP="00122EC6">
      <w:pPr>
        <w:pStyle w:val="Code1"/>
      </w:pPr>
      <w:r w:rsidRPr="00EB6AE5">
        <w:t>}</w:t>
      </w:r>
    </w:p>
    <w:p w:rsidR="00122EC6" w:rsidRPr="00EB6AE5" w:rsidRDefault="00122EC6" w:rsidP="00122EC6">
      <w:pPr>
        <w:pStyle w:val="Code1"/>
      </w:pPr>
      <w:proofErr w:type="gramStart"/>
      <w:r w:rsidRPr="00EB6AE5">
        <w:t>elements</w:t>
      </w:r>
      <w:proofErr w:type="gramEnd"/>
      <w:r w:rsidRPr="00EB6AE5">
        <w:t xml:space="preserve"> extends DATA  {</w:t>
      </w:r>
    </w:p>
    <w:p w:rsidR="00122EC6" w:rsidRPr="00EB6AE5" w:rsidRDefault="00122EC6" w:rsidP="00122EC6">
      <w:pPr>
        <w:pStyle w:val="Code1"/>
      </w:pPr>
      <w:r w:rsidRPr="00EB6AE5">
        <w:t xml:space="preserve">  </w:t>
      </w:r>
      <w:proofErr w:type="gramStart"/>
      <w:r w:rsidRPr="00EB6AE5">
        <w:t>x</w:t>
      </w:r>
      <w:proofErr w:type="gramEnd"/>
      <w:r w:rsidRPr="00EB6AE5">
        <w:t xml:space="preserve"> "one";</w:t>
      </w:r>
    </w:p>
    <w:p w:rsidR="00122EC6" w:rsidRPr="00EB6AE5" w:rsidRDefault="00122EC6" w:rsidP="00122EC6">
      <w:pPr>
        <w:pStyle w:val="Code1"/>
      </w:pPr>
      <w:r w:rsidRPr="00EB6AE5">
        <w:t xml:space="preserve">  </w:t>
      </w:r>
      <w:proofErr w:type="gramStart"/>
      <w:r w:rsidRPr="00EB6AE5">
        <w:t>y</w:t>
      </w:r>
      <w:proofErr w:type="gramEnd"/>
      <w:r w:rsidRPr="00EB6AE5">
        <w:t xml:space="preserve"> "two";</w:t>
      </w:r>
    </w:p>
    <w:p w:rsidR="00122EC6" w:rsidRPr="00EB6AE5" w:rsidRDefault="00122EC6" w:rsidP="00122EC6">
      <w:pPr>
        <w:pStyle w:val="Code1"/>
      </w:pPr>
      <w:r w:rsidRPr="00EB6AE5">
        <w:t xml:space="preserve">  </w:t>
      </w:r>
      <w:proofErr w:type="gramStart"/>
      <w:r w:rsidRPr="00EB6AE5">
        <w:t>z</w:t>
      </w:r>
      <w:proofErr w:type="gramEnd"/>
      <w:r w:rsidRPr="00EB6AE5">
        <w:t xml:space="preserve"> "three";</w:t>
      </w:r>
    </w:p>
    <w:p w:rsidR="00122EC6" w:rsidRPr="00EB6AE5" w:rsidRDefault="00122EC6" w:rsidP="00122EC6">
      <w:pPr>
        <w:pStyle w:val="Code1"/>
      </w:pPr>
      <w:r w:rsidRPr="00EB6AE5">
        <w:t>}</w:t>
      </w:r>
    </w:p>
    <w:p w:rsidR="00122EC6" w:rsidRPr="00EB6AE5" w:rsidRDefault="00122EC6" w:rsidP="00122EC6">
      <w:pPr>
        <w:pStyle w:val="Code1"/>
      </w:pPr>
      <w:proofErr w:type="gramStart"/>
      <w:r w:rsidRPr="00EB6AE5">
        <w:t>genList</w:t>
      </w:r>
      <w:proofErr w:type="gramEnd"/>
      <w:r w:rsidRPr="00EB6AE5">
        <w:t xml:space="preserve"> extends DATA  {</w:t>
      </w:r>
    </w:p>
    <w:p w:rsidR="00122EC6" w:rsidRPr="00EB6AE5" w:rsidRDefault="00122EC6" w:rsidP="00122EC6">
      <w:pPr>
        <w:pStyle w:val="Code1"/>
      </w:pPr>
      <w:r w:rsidRPr="00EB6AE5">
        <w:t xml:space="preserve">  </w:t>
      </w:r>
      <w:proofErr w:type="spellStart"/>
      <w:proofErr w:type="gramStart"/>
      <w:r w:rsidRPr="00EB6AE5">
        <w:t>theList</w:t>
      </w:r>
      <w:proofErr w:type="spellEnd"/>
      <w:proofErr w:type="gramEnd"/>
      <w:r w:rsidRPr="00EB6AE5">
        <w:t xml:space="preserve"> [|"one", "two", "three", "four"|];</w:t>
      </w:r>
    </w:p>
    <w:p w:rsidR="00122EC6" w:rsidRPr="00EB6AE5" w:rsidRDefault="00122EC6" w:rsidP="00122EC6">
      <w:pPr>
        <w:pStyle w:val="Code1"/>
      </w:pPr>
      <w:r w:rsidRPr="00EB6AE5">
        <w:t xml:space="preserve">  </w:t>
      </w:r>
      <w:proofErr w:type="spellStart"/>
      <w:proofErr w:type="gramStart"/>
      <w:r w:rsidRPr="00EB6AE5">
        <w:t>aList</w:t>
      </w:r>
      <w:proofErr w:type="spellEnd"/>
      <w:proofErr w:type="gramEnd"/>
      <w:r w:rsidRPr="00EB6AE5">
        <w:t xml:space="preserve"> [|"one", "two", "three", "four"|];</w:t>
      </w:r>
    </w:p>
    <w:p w:rsidR="00122EC6" w:rsidRPr="00EB6AE5" w:rsidRDefault="00122EC6" w:rsidP="00122EC6">
      <w:pPr>
        <w:pStyle w:val="Code1"/>
      </w:pPr>
      <w:r w:rsidRPr="00EB6AE5">
        <w:t>}</w:t>
      </w:r>
    </w:p>
    <w:p w:rsidR="00A145A1" w:rsidRPr="00EB6AE5" w:rsidRDefault="00A145A1" w:rsidP="002A797F">
      <w:pPr>
        <w:pStyle w:val="Code1"/>
      </w:pPr>
    </w:p>
    <w:p w:rsidR="00CE1385" w:rsidRPr="00EB6AE5" w:rsidRDefault="00CE1385"/>
    <w:p w:rsidR="005924BF" w:rsidRPr="00EB6AE5" w:rsidRDefault="00CE1385">
      <w:pPr>
        <w:rPr>
          <w:rFonts w:eastAsiaTheme="majorEastAsia" w:cstheme="majorBidi"/>
          <w:b/>
          <w:bCs/>
          <w:color w:val="000000" w:themeColor="text1"/>
        </w:rPr>
      </w:pPr>
      <w:r w:rsidRPr="00EB6AE5">
        <w:t xml:space="preserve">Note, as mentioned previously, a VAR does not have to be assigned during evaluation of the Constraint type to which it is attached.  We can see this in this example where the alldifferent constraint is made within the elements Constraint for its contained variables, x, y, and z; but, instantiation of these does not happen until the </w:t>
      </w:r>
      <w:r w:rsidR="000E79E3" w:rsidRPr="00EB6AE5">
        <w:t>C</w:t>
      </w:r>
      <w:r w:rsidRPr="00EB6AE5">
        <w:t xml:space="preserve">onstraint types x, y, and z are evaluated. </w:t>
      </w:r>
    </w:p>
    <w:p w:rsidR="004810C0" w:rsidRPr="00EB6AE5" w:rsidRDefault="005924BF" w:rsidP="004810C0">
      <w:pPr>
        <w:pStyle w:val="Heading3"/>
      </w:pPr>
      <w:bookmarkStart w:id="52" w:name="_Toc184459558"/>
      <w:bookmarkStart w:id="53" w:name="_Toc184793206"/>
      <w:r w:rsidRPr="00EB6AE5">
        <w:t>Subtyping examples</w:t>
      </w:r>
      <w:bookmarkEnd w:id="52"/>
      <w:bookmarkEnd w:id="53"/>
    </w:p>
    <w:p w:rsidR="00BF4970" w:rsidRDefault="005924BF" w:rsidP="00A27A5C">
      <w:r w:rsidRPr="00EB6AE5">
        <w:t>The following example is interesting because it shows the subtype constraint at work.</w:t>
      </w:r>
      <w:r w:rsidR="00FC6936" w:rsidRPr="00EB6AE5">
        <w:t xml:space="preserve"> </w:t>
      </w:r>
      <w:r w:rsidR="00A27A5C">
        <w:t xml:space="preserve"> In the example, we assign </w:t>
      </w:r>
      <w:proofErr w:type="spellStart"/>
      <w:r w:rsidR="00A27A5C">
        <w:t>foo</w:t>
      </w:r>
      <w:proofErr w:type="spellEnd"/>
      <w:r w:rsidR="00A27A5C">
        <w:t xml:space="preserve"> to have a value which is a component description.  As noted previously, the range declaration for </w:t>
      </w:r>
      <w:proofErr w:type="spellStart"/>
      <w:r w:rsidR="00A27A5C">
        <w:t>foo</w:t>
      </w:r>
      <w:proofErr w:type="spellEnd"/>
      <w:r w:rsidR="00A27A5C">
        <w:t xml:space="preserve"> (in being a VAR) is an enumeration of the local attribute names that may be used, when resolved, to be candidate component descriptions.</w:t>
      </w:r>
    </w:p>
    <w:p w:rsidR="002D3777" w:rsidRDefault="002D3777" w:rsidP="00A27A5C">
      <w:r>
        <w:t xml:space="preserve">It is important to note that enumerated ranges must not be a mix of attribute and non-attribute names (within the context of the Constraint type).  Moreover, authors </w:t>
      </w:r>
      <w:r w:rsidRPr="002D3777">
        <w:rPr>
          <w:i/>
        </w:rPr>
        <w:t>must avoid</w:t>
      </w:r>
      <w:r>
        <w:t xml:space="preserve"> using attribute names within enumerated ranges if they do not want them to be interpreted as being </w:t>
      </w:r>
      <w:proofErr w:type="gramStart"/>
      <w:r>
        <w:t>attribute</w:t>
      </w:r>
      <w:proofErr w:type="gramEnd"/>
      <w:r>
        <w:t xml:space="preserve"> names pertaining to component descriptions, where the component description itself is used in assigning values and not the name.</w:t>
      </w:r>
    </w:p>
    <w:p w:rsidR="0070711F" w:rsidRDefault="002D3777" w:rsidP="00A27A5C">
      <w:r>
        <w:t xml:space="preserve">As a general rule of them the set of attribute names in a Constraint’s context and the values used in enumerated ranges must be pair-wise distinct, unless it is intended that </w:t>
      </w:r>
      <w:r w:rsidR="00E73938">
        <w:t xml:space="preserve">the said behaviour should be effected. </w:t>
      </w:r>
      <w:r>
        <w:t xml:space="preserve"> </w:t>
      </w:r>
    </w:p>
    <w:p w:rsidR="0070711F" w:rsidRDefault="0070711F">
      <w:r>
        <w:br w:type="page"/>
      </w:r>
    </w:p>
    <w:p w:rsidR="005924BF" w:rsidRPr="00EB6AE5" w:rsidRDefault="005924BF" w:rsidP="005924BF">
      <w:pPr>
        <w:pStyle w:val="Code1"/>
      </w:pPr>
      <w:r w:rsidRPr="00EB6AE5">
        <w:lastRenderedPageBreak/>
        <w:t>#include "/org/</w:t>
      </w:r>
      <w:proofErr w:type="spellStart"/>
      <w:r w:rsidRPr="00EB6AE5">
        <w:t>smartfrog</w:t>
      </w:r>
      <w:proofErr w:type="spellEnd"/>
      <w:r w:rsidRPr="00EB6AE5">
        <w:t>/functions.sf"</w:t>
      </w:r>
    </w:p>
    <w:p w:rsidR="005924BF" w:rsidRPr="00EB6AE5" w:rsidRDefault="005924BF" w:rsidP="005924BF">
      <w:pPr>
        <w:pStyle w:val="Code1"/>
      </w:pPr>
    </w:p>
    <w:p w:rsidR="005924BF" w:rsidRPr="00EB6AE5" w:rsidRDefault="005924BF" w:rsidP="005924BF">
      <w:pPr>
        <w:pStyle w:val="Code1"/>
      </w:pPr>
      <w:proofErr w:type="gramStart"/>
      <w:r w:rsidRPr="00EB6AE5">
        <w:t>sfConfig</w:t>
      </w:r>
      <w:proofErr w:type="gramEnd"/>
      <w:r w:rsidRPr="00EB6AE5">
        <w:t xml:space="preserve"> extends {</w:t>
      </w:r>
    </w:p>
    <w:p w:rsidR="005924BF" w:rsidRPr="00EB6AE5" w:rsidRDefault="005924BF" w:rsidP="005924BF">
      <w:pPr>
        <w:pStyle w:val="Code1"/>
      </w:pPr>
      <w:r w:rsidRPr="00EB6AE5">
        <w:t xml:space="preserve">  </w:t>
      </w:r>
      <w:proofErr w:type="gramStart"/>
      <w:r w:rsidRPr="00EB6AE5">
        <w:t>foo1</w:t>
      </w:r>
      <w:proofErr w:type="gramEnd"/>
      <w:r w:rsidRPr="00EB6AE5">
        <w:t xml:space="preserve"> extends Constraint {</w:t>
      </w:r>
    </w:p>
    <w:p w:rsidR="00A15C49" w:rsidRPr="00EB6AE5" w:rsidRDefault="005924BF" w:rsidP="00A15C49">
      <w:pPr>
        <w:pStyle w:val="Code1"/>
      </w:pPr>
      <w:r w:rsidRPr="00EB6AE5">
        <w:t xml:space="preserve">     </w:t>
      </w:r>
      <w:proofErr w:type="gramStart"/>
      <w:r w:rsidR="00A15C49" w:rsidRPr="00EB6AE5">
        <w:t>foo2</w:t>
      </w:r>
      <w:proofErr w:type="gramEnd"/>
      <w:r w:rsidR="00A15C49" w:rsidRPr="00EB6AE5">
        <w:t xml:space="preserve"> extends {</w:t>
      </w:r>
    </w:p>
    <w:p w:rsidR="00A15C49" w:rsidRPr="00EB6AE5" w:rsidRDefault="00A15C49" w:rsidP="00A15C49">
      <w:pPr>
        <w:pStyle w:val="Code1"/>
      </w:pPr>
      <w:r w:rsidRPr="00EB6AE5">
        <w:t xml:space="preserve">        </w:t>
      </w:r>
      <w:proofErr w:type="gramStart"/>
      <w:r w:rsidRPr="00EB6AE5">
        <w:t>bar</w:t>
      </w:r>
      <w:proofErr w:type="gramEnd"/>
      <w:r w:rsidRPr="00EB6AE5">
        <w:t xml:space="preserve"> "32";</w:t>
      </w:r>
    </w:p>
    <w:p w:rsidR="00A15C49" w:rsidRPr="00EB6AE5" w:rsidRDefault="00A15C49" w:rsidP="00A15C49">
      <w:pPr>
        <w:pStyle w:val="Code1"/>
      </w:pPr>
      <w:r w:rsidRPr="00EB6AE5">
        <w:t xml:space="preserve">        bar2 "33";</w:t>
      </w:r>
    </w:p>
    <w:p w:rsidR="00A15C49" w:rsidRPr="00EB6AE5" w:rsidRDefault="00A15C49" w:rsidP="005924BF">
      <w:pPr>
        <w:pStyle w:val="Code1"/>
      </w:pPr>
      <w:r w:rsidRPr="00EB6AE5">
        <w:t xml:space="preserve">     </w:t>
      </w:r>
      <w:r w:rsidR="00821C52" w:rsidRPr="00EB6AE5">
        <w:t>}</w:t>
      </w:r>
    </w:p>
    <w:p w:rsidR="00821C52" w:rsidRPr="00EB6AE5" w:rsidRDefault="00A15C49" w:rsidP="00821C52">
      <w:pPr>
        <w:pStyle w:val="Code1"/>
      </w:pPr>
      <w:r w:rsidRPr="00EB6AE5">
        <w:t xml:space="preserve">     </w:t>
      </w:r>
      <w:proofErr w:type="gramStart"/>
      <w:r w:rsidR="00821C52" w:rsidRPr="00EB6AE5">
        <w:t>foo3</w:t>
      </w:r>
      <w:proofErr w:type="gramEnd"/>
      <w:r w:rsidR="00821C52" w:rsidRPr="00EB6AE5">
        <w:t xml:space="preserve"> extends foo2 {</w:t>
      </w:r>
    </w:p>
    <w:p w:rsidR="00821C52" w:rsidRPr="00EB6AE5" w:rsidRDefault="00821C52" w:rsidP="00821C52">
      <w:pPr>
        <w:pStyle w:val="Code1"/>
      </w:pPr>
      <w:r w:rsidRPr="00EB6AE5">
        <w:t xml:space="preserve">        bar2 "48";</w:t>
      </w:r>
    </w:p>
    <w:p w:rsidR="00821C52" w:rsidRPr="00EB6AE5" w:rsidRDefault="00821C52" w:rsidP="00821C52">
      <w:pPr>
        <w:pStyle w:val="Code1"/>
      </w:pPr>
      <w:r w:rsidRPr="00EB6AE5">
        <w:t xml:space="preserve">        bar3 "51";</w:t>
      </w:r>
    </w:p>
    <w:p w:rsidR="00821C52" w:rsidRPr="00EB6AE5" w:rsidRDefault="00821C52" w:rsidP="00821C52">
      <w:pPr>
        <w:pStyle w:val="Code1"/>
      </w:pPr>
      <w:r w:rsidRPr="00EB6AE5">
        <w:t xml:space="preserve">     }</w:t>
      </w:r>
    </w:p>
    <w:p w:rsidR="0045274D" w:rsidRPr="00EB6AE5" w:rsidRDefault="0045274D" w:rsidP="00821C52">
      <w:pPr>
        <w:pStyle w:val="Code1"/>
      </w:pPr>
      <w:r w:rsidRPr="00EB6AE5">
        <w:t xml:space="preserve">     </w:t>
      </w:r>
      <w:proofErr w:type="gramStart"/>
      <w:r w:rsidRPr="00EB6AE5">
        <w:t>foo4</w:t>
      </w:r>
      <w:proofErr w:type="gramEnd"/>
      <w:r w:rsidRPr="00EB6AE5">
        <w:t xml:space="preserve"> extends </w:t>
      </w:r>
      <w:r w:rsidR="00EB3EB6" w:rsidRPr="00EB6AE5">
        <w:t>{</w:t>
      </w:r>
    </w:p>
    <w:p w:rsidR="00EB3EB6" w:rsidRPr="00EB6AE5" w:rsidRDefault="00EB3EB6" w:rsidP="00821C52">
      <w:pPr>
        <w:pStyle w:val="Code1"/>
      </w:pPr>
      <w:r w:rsidRPr="00EB6AE5">
        <w:t xml:space="preserve">        bar4 "73";</w:t>
      </w:r>
    </w:p>
    <w:p w:rsidR="005924BF" w:rsidRPr="00EB6AE5" w:rsidRDefault="0045274D" w:rsidP="00821C52">
      <w:pPr>
        <w:pStyle w:val="Code1"/>
      </w:pPr>
      <w:r w:rsidRPr="00EB6AE5">
        <w:t xml:space="preserve">     }</w:t>
      </w:r>
    </w:p>
    <w:p w:rsidR="005924BF" w:rsidRPr="00EB6AE5" w:rsidRDefault="00E10AEE" w:rsidP="005924BF">
      <w:pPr>
        <w:pStyle w:val="Code1"/>
      </w:pPr>
      <w:r w:rsidRPr="00EB6AE5">
        <w:t xml:space="preserve">     </w:t>
      </w:r>
      <w:proofErr w:type="spellStart"/>
      <w:proofErr w:type="gramStart"/>
      <w:r w:rsidRPr="00EB6AE5">
        <w:t>foo</w:t>
      </w:r>
      <w:proofErr w:type="spellEnd"/>
      <w:proofErr w:type="gramEnd"/>
      <w:r w:rsidRPr="00EB6AE5">
        <w:t xml:space="preserve"> VAR </w:t>
      </w:r>
      <w:r w:rsidR="002A4037" w:rsidRPr="00EB6AE5">
        <w:t>"[foo3, foo4</w:t>
      </w:r>
      <w:r w:rsidRPr="00EB6AE5">
        <w:t>]";</w:t>
      </w:r>
    </w:p>
    <w:p w:rsidR="005924BF" w:rsidRPr="00EB6AE5" w:rsidRDefault="005924BF" w:rsidP="005924BF">
      <w:pPr>
        <w:pStyle w:val="Code1"/>
      </w:pPr>
      <w:r w:rsidRPr="00EB6AE5">
        <w:t xml:space="preserve">   </w:t>
      </w:r>
      <w:r w:rsidR="002A4037" w:rsidRPr="00EB6AE5">
        <w:t xml:space="preserve">  [</w:t>
      </w:r>
      <w:proofErr w:type="spellStart"/>
      <w:proofErr w:type="gramStart"/>
      <w:r w:rsidR="002A4037" w:rsidRPr="00EB6AE5">
        <w:t>sfConstraint</w:t>
      </w:r>
      <w:proofErr w:type="spellEnd"/>
      <w:proofErr w:type="gramEnd"/>
      <w:r w:rsidR="002A4037" w:rsidRPr="00EB6AE5">
        <w:t>] -- "</w:t>
      </w:r>
      <w:proofErr w:type="spellStart"/>
      <w:r w:rsidR="002A4037" w:rsidRPr="00EB6AE5">
        <w:t>foo</w:t>
      </w:r>
      <w:proofErr w:type="spellEnd"/>
      <w:r w:rsidR="002A4037" w:rsidRPr="00EB6AE5">
        <w:t xml:space="preserve"> = foo4; </w:t>
      </w:r>
      <w:proofErr w:type="spellStart"/>
      <w:r w:rsidR="002A4037" w:rsidRPr="00EB6AE5">
        <w:t>foo</w:t>
      </w:r>
      <w:proofErr w:type="spellEnd"/>
      <w:r w:rsidR="002A4037" w:rsidRPr="00EB6AE5">
        <w:t xml:space="preserve"> = foo3</w:t>
      </w:r>
      <w:r w:rsidRPr="00EB6AE5">
        <w:t xml:space="preserve">"; </w:t>
      </w:r>
    </w:p>
    <w:p w:rsidR="005924BF" w:rsidRPr="00EB6AE5" w:rsidRDefault="005924BF" w:rsidP="005924BF">
      <w:pPr>
        <w:pStyle w:val="Code1"/>
      </w:pPr>
      <w:r w:rsidRPr="00EB6AE5">
        <w:t xml:space="preserve">  }</w:t>
      </w:r>
    </w:p>
    <w:p w:rsidR="002574D3" w:rsidRPr="00EB6AE5" w:rsidRDefault="005924BF" w:rsidP="002574D3">
      <w:pPr>
        <w:pStyle w:val="Code1"/>
      </w:pPr>
      <w:r w:rsidRPr="00EB6AE5">
        <w:t>}</w:t>
      </w:r>
    </w:p>
    <w:p w:rsidR="002574D3" w:rsidRPr="00EB6AE5" w:rsidRDefault="002574D3" w:rsidP="002574D3"/>
    <w:p w:rsidR="00730D84" w:rsidRPr="00EB6AE5" w:rsidRDefault="00730D84" w:rsidP="002574D3">
      <w:r w:rsidRPr="00EB6AE5">
        <w:t xml:space="preserve">In the constraint string, </w:t>
      </w:r>
      <w:proofErr w:type="spellStart"/>
      <w:r w:rsidRPr="00EB6AE5">
        <w:t>foo</w:t>
      </w:r>
      <w:proofErr w:type="spellEnd"/>
      <w:r w:rsidRPr="00EB6AE5">
        <w:t xml:space="preserve"> is initially set to foo4.  As this attribute exists in the Constraint’s (immediate) context, </w:t>
      </w:r>
      <w:proofErr w:type="spellStart"/>
      <w:r w:rsidR="00434D49" w:rsidRPr="00EB6AE5">
        <w:t>foo</w:t>
      </w:r>
      <w:proofErr w:type="spellEnd"/>
      <w:r w:rsidR="00434D49" w:rsidRPr="00EB6AE5">
        <w:t xml:space="preserve"> is instead set to the resolution of foo4.  This is extremely useful for assigning component descriptions from with constraint strings. </w:t>
      </w:r>
    </w:p>
    <w:p w:rsidR="000568D3" w:rsidRDefault="00200866" w:rsidP="002574D3">
      <w:r w:rsidRPr="00EB6AE5">
        <w:t>The result from the SmartFrog parser is as follows</w:t>
      </w:r>
      <w:r w:rsidR="00F7252F" w:rsidRPr="00EB6AE5">
        <w:t xml:space="preserve">, where </w:t>
      </w:r>
      <w:proofErr w:type="spellStart"/>
      <w:r w:rsidR="00F7252F" w:rsidRPr="00EB6AE5">
        <w:t>foo</w:t>
      </w:r>
      <w:proofErr w:type="spellEnd"/>
      <w:r w:rsidR="00F7252F" w:rsidRPr="00EB6AE5">
        <w:t xml:space="preserve"> takes on the value of foo4</w:t>
      </w:r>
      <w:r w:rsidRPr="00EB6AE5">
        <w:t>.</w:t>
      </w:r>
    </w:p>
    <w:p w:rsidR="00F7252F" w:rsidRPr="00EB6AE5" w:rsidRDefault="00F7252F" w:rsidP="00F7252F">
      <w:pPr>
        <w:pStyle w:val="Code1"/>
      </w:pPr>
      <w:proofErr w:type="gramStart"/>
      <w:r w:rsidRPr="00EB6AE5">
        <w:t>foo1</w:t>
      </w:r>
      <w:proofErr w:type="gramEnd"/>
      <w:r w:rsidRPr="00EB6AE5">
        <w:t xml:space="preserve"> extends DATA  {</w:t>
      </w:r>
    </w:p>
    <w:p w:rsidR="00F7252F" w:rsidRPr="00EB6AE5" w:rsidRDefault="00F7252F" w:rsidP="00F7252F">
      <w:pPr>
        <w:pStyle w:val="Code1"/>
      </w:pPr>
      <w:r w:rsidRPr="00EB6AE5">
        <w:t xml:space="preserve">  </w:t>
      </w:r>
      <w:proofErr w:type="gramStart"/>
      <w:r w:rsidRPr="00EB6AE5">
        <w:t>foo2</w:t>
      </w:r>
      <w:proofErr w:type="gramEnd"/>
      <w:r w:rsidRPr="00EB6AE5">
        <w:t xml:space="preserve"> extends  {</w:t>
      </w:r>
    </w:p>
    <w:p w:rsidR="00F7252F" w:rsidRPr="00EB6AE5" w:rsidRDefault="00F7252F" w:rsidP="00F7252F">
      <w:pPr>
        <w:pStyle w:val="Code1"/>
      </w:pPr>
      <w:r w:rsidRPr="00EB6AE5">
        <w:t xml:space="preserve">    </w:t>
      </w:r>
      <w:proofErr w:type="gramStart"/>
      <w:r w:rsidRPr="00EB6AE5">
        <w:t>bar</w:t>
      </w:r>
      <w:proofErr w:type="gramEnd"/>
      <w:r w:rsidRPr="00EB6AE5">
        <w:t xml:space="preserve"> "32";</w:t>
      </w:r>
    </w:p>
    <w:p w:rsidR="00F7252F" w:rsidRPr="00EB6AE5" w:rsidRDefault="00F7252F" w:rsidP="00F7252F">
      <w:pPr>
        <w:pStyle w:val="Code1"/>
      </w:pPr>
      <w:r w:rsidRPr="00EB6AE5">
        <w:t xml:space="preserve">    bar2 "33";</w:t>
      </w:r>
    </w:p>
    <w:p w:rsidR="00F7252F" w:rsidRPr="00EB6AE5" w:rsidRDefault="00F7252F" w:rsidP="00F7252F">
      <w:pPr>
        <w:pStyle w:val="Code1"/>
      </w:pPr>
      <w:r w:rsidRPr="00EB6AE5">
        <w:t xml:space="preserve">  }</w:t>
      </w:r>
    </w:p>
    <w:p w:rsidR="00F7252F" w:rsidRPr="00EB6AE5" w:rsidRDefault="00F7252F" w:rsidP="00F7252F">
      <w:pPr>
        <w:pStyle w:val="Code1"/>
      </w:pPr>
      <w:r w:rsidRPr="00EB6AE5">
        <w:t xml:space="preserve">  </w:t>
      </w:r>
      <w:proofErr w:type="gramStart"/>
      <w:r w:rsidRPr="00EB6AE5">
        <w:t>foo3</w:t>
      </w:r>
      <w:proofErr w:type="gramEnd"/>
      <w:r w:rsidRPr="00EB6AE5">
        <w:t xml:space="preserve"> extends  {</w:t>
      </w:r>
    </w:p>
    <w:p w:rsidR="00F7252F" w:rsidRPr="00EB6AE5" w:rsidRDefault="00F7252F" w:rsidP="00F7252F">
      <w:pPr>
        <w:pStyle w:val="Code1"/>
      </w:pPr>
      <w:r w:rsidRPr="00EB6AE5">
        <w:t xml:space="preserve">    </w:t>
      </w:r>
      <w:proofErr w:type="gramStart"/>
      <w:r w:rsidRPr="00EB6AE5">
        <w:t>bar</w:t>
      </w:r>
      <w:proofErr w:type="gramEnd"/>
      <w:r w:rsidRPr="00EB6AE5">
        <w:t xml:space="preserve"> "32";</w:t>
      </w:r>
    </w:p>
    <w:p w:rsidR="00F7252F" w:rsidRPr="00EB6AE5" w:rsidRDefault="00F7252F" w:rsidP="00F7252F">
      <w:pPr>
        <w:pStyle w:val="Code1"/>
      </w:pPr>
      <w:r w:rsidRPr="00EB6AE5">
        <w:t xml:space="preserve">    bar2 "48";</w:t>
      </w:r>
    </w:p>
    <w:p w:rsidR="00F7252F" w:rsidRPr="00EB6AE5" w:rsidRDefault="00F7252F" w:rsidP="00F7252F">
      <w:pPr>
        <w:pStyle w:val="Code1"/>
      </w:pPr>
      <w:r w:rsidRPr="00EB6AE5">
        <w:t xml:space="preserve">    bar3 "51";</w:t>
      </w:r>
    </w:p>
    <w:p w:rsidR="00F7252F" w:rsidRPr="00EB6AE5" w:rsidRDefault="00F7252F" w:rsidP="00F7252F">
      <w:pPr>
        <w:pStyle w:val="Code1"/>
      </w:pPr>
      <w:r w:rsidRPr="00EB6AE5">
        <w:t xml:space="preserve">  }</w:t>
      </w:r>
    </w:p>
    <w:p w:rsidR="00F7252F" w:rsidRPr="00EB6AE5" w:rsidRDefault="00F7252F" w:rsidP="00F7252F">
      <w:pPr>
        <w:pStyle w:val="Code1"/>
      </w:pPr>
      <w:r w:rsidRPr="00EB6AE5">
        <w:t xml:space="preserve">  </w:t>
      </w:r>
      <w:proofErr w:type="gramStart"/>
      <w:r w:rsidRPr="00EB6AE5">
        <w:t>foo4</w:t>
      </w:r>
      <w:proofErr w:type="gramEnd"/>
      <w:r w:rsidRPr="00EB6AE5">
        <w:t xml:space="preserve"> extends  {</w:t>
      </w:r>
    </w:p>
    <w:p w:rsidR="00F7252F" w:rsidRPr="00EB6AE5" w:rsidRDefault="00F7252F" w:rsidP="00F7252F">
      <w:pPr>
        <w:pStyle w:val="Code1"/>
      </w:pPr>
      <w:r w:rsidRPr="00EB6AE5">
        <w:t xml:space="preserve">    bar4 "73";</w:t>
      </w:r>
    </w:p>
    <w:p w:rsidR="00F7252F" w:rsidRPr="00EB6AE5" w:rsidRDefault="00F7252F" w:rsidP="00F7252F">
      <w:pPr>
        <w:pStyle w:val="Code1"/>
      </w:pPr>
      <w:r w:rsidRPr="00EB6AE5">
        <w:t xml:space="preserve">  }</w:t>
      </w:r>
    </w:p>
    <w:p w:rsidR="00F7252F" w:rsidRPr="00EB6AE5" w:rsidRDefault="00F7252F" w:rsidP="00F7252F">
      <w:pPr>
        <w:pStyle w:val="Code1"/>
      </w:pPr>
      <w:r w:rsidRPr="00EB6AE5">
        <w:t xml:space="preserve">  </w:t>
      </w:r>
      <w:proofErr w:type="spellStart"/>
      <w:proofErr w:type="gramStart"/>
      <w:r w:rsidRPr="00EB6AE5">
        <w:t>foo</w:t>
      </w:r>
      <w:proofErr w:type="spellEnd"/>
      <w:proofErr w:type="gramEnd"/>
      <w:r w:rsidRPr="00EB6AE5">
        <w:t xml:space="preserve"> extends  {</w:t>
      </w:r>
    </w:p>
    <w:p w:rsidR="00F7252F" w:rsidRPr="00EB6AE5" w:rsidRDefault="00F7252F" w:rsidP="00F7252F">
      <w:pPr>
        <w:pStyle w:val="Code1"/>
      </w:pPr>
      <w:r w:rsidRPr="00EB6AE5">
        <w:t xml:space="preserve">    bar4 "73";</w:t>
      </w:r>
    </w:p>
    <w:p w:rsidR="00F7252F" w:rsidRPr="00EB6AE5" w:rsidRDefault="00F7252F" w:rsidP="00F7252F">
      <w:pPr>
        <w:pStyle w:val="Code1"/>
      </w:pPr>
      <w:r w:rsidRPr="00EB6AE5">
        <w:t xml:space="preserve">  }</w:t>
      </w:r>
    </w:p>
    <w:p w:rsidR="002574D3" w:rsidRPr="00EB6AE5" w:rsidRDefault="00F7252F" w:rsidP="00F7252F">
      <w:pPr>
        <w:pStyle w:val="Code1"/>
      </w:pPr>
      <w:r w:rsidRPr="00EB6AE5">
        <w:t>}</w:t>
      </w:r>
    </w:p>
    <w:p w:rsidR="005924BF" w:rsidRPr="00EB6AE5" w:rsidRDefault="005924BF" w:rsidP="005924BF"/>
    <w:p w:rsidR="00F7252F" w:rsidRPr="00EB6AE5" w:rsidRDefault="00F7252F" w:rsidP="005924BF">
      <w:r w:rsidRPr="00EB6AE5">
        <w:t xml:space="preserve">Now, as an alternative, let’s insist that the value of </w:t>
      </w:r>
      <w:proofErr w:type="spellStart"/>
      <w:r w:rsidRPr="00EB6AE5">
        <w:t>foo</w:t>
      </w:r>
      <w:proofErr w:type="spellEnd"/>
      <w:r w:rsidRPr="00EB6AE5">
        <w:t xml:space="preserve"> be a subtype of foo2.  This is coded thus:</w:t>
      </w:r>
    </w:p>
    <w:p w:rsidR="008B0D92" w:rsidRPr="00EB6AE5" w:rsidRDefault="008B0D92" w:rsidP="008B0D92">
      <w:pPr>
        <w:pStyle w:val="Code1"/>
      </w:pPr>
      <w:r w:rsidRPr="00EB6AE5">
        <w:t>#include "/org/</w:t>
      </w:r>
      <w:proofErr w:type="spellStart"/>
      <w:r w:rsidRPr="00EB6AE5">
        <w:t>smartfrog</w:t>
      </w:r>
      <w:proofErr w:type="spellEnd"/>
      <w:r w:rsidRPr="00EB6AE5">
        <w:t>/functions.sf"</w:t>
      </w:r>
    </w:p>
    <w:p w:rsidR="008B0D92" w:rsidRPr="00EB6AE5" w:rsidRDefault="008B0D92" w:rsidP="008B0D92">
      <w:pPr>
        <w:pStyle w:val="Code1"/>
      </w:pPr>
    </w:p>
    <w:p w:rsidR="008B0D92" w:rsidRPr="00EB6AE5" w:rsidRDefault="008B0D92" w:rsidP="008B0D92">
      <w:pPr>
        <w:pStyle w:val="Code1"/>
      </w:pPr>
      <w:proofErr w:type="gramStart"/>
      <w:r w:rsidRPr="00EB6AE5">
        <w:t>sfConfig</w:t>
      </w:r>
      <w:proofErr w:type="gramEnd"/>
      <w:r w:rsidRPr="00EB6AE5">
        <w:t xml:space="preserve"> extends {</w:t>
      </w:r>
    </w:p>
    <w:p w:rsidR="008B0D92" w:rsidRPr="00EB6AE5" w:rsidRDefault="008B0D92" w:rsidP="008B0D92">
      <w:pPr>
        <w:pStyle w:val="Code1"/>
      </w:pPr>
      <w:r w:rsidRPr="00EB6AE5">
        <w:t xml:space="preserve">  </w:t>
      </w:r>
      <w:proofErr w:type="gramStart"/>
      <w:r w:rsidRPr="00EB6AE5">
        <w:t>foo1</w:t>
      </w:r>
      <w:proofErr w:type="gramEnd"/>
      <w:r w:rsidRPr="00EB6AE5">
        <w:t xml:space="preserve"> extends Constraint {</w:t>
      </w:r>
    </w:p>
    <w:p w:rsidR="008B0D92" w:rsidRPr="00EB6AE5" w:rsidRDefault="008B0D92" w:rsidP="008B0D92">
      <w:pPr>
        <w:pStyle w:val="Code1"/>
      </w:pPr>
      <w:r w:rsidRPr="00EB6AE5">
        <w:t xml:space="preserve">     </w:t>
      </w:r>
      <w:proofErr w:type="gramStart"/>
      <w:r w:rsidRPr="00EB6AE5">
        <w:t>foo2</w:t>
      </w:r>
      <w:proofErr w:type="gramEnd"/>
      <w:r w:rsidRPr="00EB6AE5">
        <w:t xml:space="preserve"> extends {</w:t>
      </w:r>
    </w:p>
    <w:p w:rsidR="008B0D92" w:rsidRPr="00EB6AE5" w:rsidRDefault="008B0D92" w:rsidP="008B0D92">
      <w:pPr>
        <w:pStyle w:val="Code1"/>
      </w:pPr>
      <w:r w:rsidRPr="00EB6AE5">
        <w:t xml:space="preserve">        </w:t>
      </w:r>
      <w:proofErr w:type="gramStart"/>
      <w:r w:rsidRPr="00EB6AE5">
        <w:t>bar</w:t>
      </w:r>
      <w:proofErr w:type="gramEnd"/>
      <w:r w:rsidRPr="00EB6AE5">
        <w:t xml:space="preserve"> "32";</w:t>
      </w:r>
    </w:p>
    <w:p w:rsidR="008B0D92" w:rsidRPr="00EB6AE5" w:rsidRDefault="008B0D92" w:rsidP="008B0D92">
      <w:pPr>
        <w:pStyle w:val="Code1"/>
      </w:pPr>
      <w:r w:rsidRPr="00EB6AE5">
        <w:t xml:space="preserve">        bar2 "33";</w:t>
      </w:r>
    </w:p>
    <w:p w:rsidR="008B0D92" w:rsidRPr="00EB6AE5" w:rsidRDefault="008B0D92" w:rsidP="008B0D92">
      <w:pPr>
        <w:pStyle w:val="Code1"/>
      </w:pPr>
      <w:r w:rsidRPr="00EB6AE5">
        <w:t xml:space="preserve">     }</w:t>
      </w:r>
    </w:p>
    <w:p w:rsidR="008B0D92" w:rsidRPr="00EB6AE5" w:rsidRDefault="008B0D92" w:rsidP="008B0D92">
      <w:pPr>
        <w:pStyle w:val="Code1"/>
      </w:pPr>
      <w:r w:rsidRPr="00EB6AE5">
        <w:t xml:space="preserve">     </w:t>
      </w:r>
      <w:proofErr w:type="gramStart"/>
      <w:r w:rsidRPr="00EB6AE5">
        <w:t>foo3</w:t>
      </w:r>
      <w:proofErr w:type="gramEnd"/>
      <w:r w:rsidRPr="00EB6AE5">
        <w:t xml:space="preserve"> extends foo2 {</w:t>
      </w:r>
    </w:p>
    <w:p w:rsidR="008B0D92" w:rsidRPr="00EB6AE5" w:rsidRDefault="008B0D92" w:rsidP="008B0D92">
      <w:pPr>
        <w:pStyle w:val="Code1"/>
      </w:pPr>
      <w:r w:rsidRPr="00EB6AE5">
        <w:t xml:space="preserve">        bar2 "48";</w:t>
      </w:r>
    </w:p>
    <w:p w:rsidR="008B0D92" w:rsidRPr="00EB6AE5" w:rsidRDefault="008B0D92" w:rsidP="008B0D92">
      <w:pPr>
        <w:pStyle w:val="Code1"/>
      </w:pPr>
      <w:r w:rsidRPr="00EB6AE5">
        <w:t xml:space="preserve">        bar3 "51";</w:t>
      </w:r>
    </w:p>
    <w:p w:rsidR="008B0D92" w:rsidRPr="00EB6AE5" w:rsidRDefault="008B0D92" w:rsidP="008B0D92">
      <w:pPr>
        <w:pStyle w:val="Code1"/>
      </w:pPr>
      <w:r w:rsidRPr="00EB6AE5">
        <w:t xml:space="preserve">     }</w:t>
      </w:r>
    </w:p>
    <w:p w:rsidR="008B0D92" w:rsidRPr="00EB6AE5" w:rsidRDefault="008B0D92" w:rsidP="008B0D92">
      <w:pPr>
        <w:pStyle w:val="Code1"/>
      </w:pPr>
      <w:r w:rsidRPr="00EB6AE5">
        <w:t xml:space="preserve">     </w:t>
      </w:r>
      <w:proofErr w:type="gramStart"/>
      <w:r w:rsidRPr="00EB6AE5">
        <w:t>foo4</w:t>
      </w:r>
      <w:proofErr w:type="gramEnd"/>
      <w:r w:rsidRPr="00EB6AE5">
        <w:t xml:space="preserve"> extends {</w:t>
      </w:r>
    </w:p>
    <w:p w:rsidR="008B0D92" w:rsidRPr="00EB6AE5" w:rsidRDefault="008B0D92" w:rsidP="008B0D92">
      <w:pPr>
        <w:pStyle w:val="Code1"/>
      </w:pPr>
      <w:r w:rsidRPr="00EB6AE5">
        <w:t xml:space="preserve">        bar4 "73";</w:t>
      </w:r>
    </w:p>
    <w:p w:rsidR="008B0D92" w:rsidRPr="00EB6AE5" w:rsidRDefault="008B0D92" w:rsidP="008B0D92">
      <w:pPr>
        <w:pStyle w:val="Code1"/>
      </w:pPr>
      <w:r w:rsidRPr="00EB6AE5">
        <w:t xml:space="preserve">     }</w:t>
      </w:r>
    </w:p>
    <w:p w:rsidR="008B0D92" w:rsidRPr="00EB6AE5" w:rsidRDefault="007C219F" w:rsidP="008B0D92">
      <w:pPr>
        <w:pStyle w:val="Code1"/>
      </w:pPr>
      <w:r w:rsidRPr="00EB6AE5">
        <w:t xml:space="preserve">     </w:t>
      </w:r>
      <w:proofErr w:type="spellStart"/>
      <w:proofErr w:type="gramStart"/>
      <w:r w:rsidRPr="00EB6AE5">
        <w:t>foo</w:t>
      </w:r>
      <w:proofErr w:type="spellEnd"/>
      <w:proofErr w:type="gramEnd"/>
      <w:r w:rsidRPr="00EB6AE5">
        <w:t xml:space="preserve"> VAR "[foo</w:t>
      </w:r>
      <w:r w:rsidR="00FF2B45" w:rsidRPr="00EB6AE5">
        <w:t>4</w:t>
      </w:r>
      <w:r w:rsidRPr="00EB6AE5">
        <w:t>, foo</w:t>
      </w:r>
      <w:r w:rsidR="00FF2B45" w:rsidRPr="00EB6AE5">
        <w:t>3</w:t>
      </w:r>
      <w:r w:rsidR="008B0D92" w:rsidRPr="00EB6AE5">
        <w:t>]";</w:t>
      </w:r>
    </w:p>
    <w:p w:rsidR="008B0D92" w:rsidRPr="00EB6AE5" w:rsidRDefault="008B0D92" w:rsidP="008B0D92">
      <w:pPr>
        <w:pStyle w:val="Code1"/>
      </w:pPr>
      <w:r w:rsidRPr="00EB6AE5">
        <w:t xml:space="preserve">     [</w:t>
      </w:r>
      <w:proofErr w:type="spellStart"/>
      <w:proofErr w:type="gramStart"/>
      <w:r w:rsidRPr="00EB6AE5">
        <w:t>sfConstraint</w:t>
      </w:r>
      <w:proofErr w:type="spellEnd"/>
      <w:proofErr w:type="gramEnd"/>
      <w:r w:rsidRPr="00EB6AE5">
        <w:t>] -- "</w:t>
      </w:r>
      <w:proofErr w:type="spellStart"/>
      <w:r w:rsidRPr="00EB6AE5">
        <w:t>foo</w:t>
      </w:r>
      <w:proofErr w:type="spellEnd"/>
      <w:r w:rsidRPr="00EB6AE5">
        <w:t xml:space="preserve"> subtype foo2, (</w:t>
      </w:r>
      <w:proofErr w:type="spellStart"/>
      <w:r w:rsidRPr="00EB6AE5">
        <w:t>foo</w:t>
      </w:r>
      <w:proofErr w:type="spellEnd"/>
      <w:r w:rsidRPr="00EB6AE5">
        <w:t xml:space="preserve"> = foo4; </w:t>
      </w:r>
      <w:proofErr w:type="spellStart"/>
      <w:r w:rsidRPr="00EB6AE5">
        <w:t>foo</w:t>
      </w:r>
      <w:proofErr w:type="spellEnd"/>
      <w:r w:rsidRPr="00EB6AE5">
        <w:t xml:space="preserve"> = foo3)"; </w:t>
      </w:r>
    </w:p>
    <w:p w:rsidR="008B0D92" w:rsidRPr="00EB6AE5" w:rsidRDefault="008B0D92" w:rsidP="008B0D92">
      <w:pPr>
        <w:pStyle w:val="Code1"/>
      </w:pPr>
      <w:r w:rsidRPr="00EB6AE5">
        <w:t xml:space="preserve">  }</w:t>
      </w:r>
    </w:p>
    <w:p w:rsidR="008B0D92" w:rsidRPr="00EB6AE5" w:rsidRDefault="008B0D92" w:rsidP="008B0D92">
      <w:pPr>
        <w:pStyle w:val="Code1"/>
      </w:pPr>
      <w:r w:rsidRPr="00EB6AE5">
        <w:t>}</w:t>
      </w:r>
    </w:p>
    <w:p w:rsidR="008B0D92" w:rsidRPr="00EB6AE5" w:rsidRDefault="008B0D92"/>
    <w:p w:rsidR="00D063E8" w:rsidRDefault="008B0D92">
      <w:r w:rsidRPr="00EB6AE5">
        <w:lastRenderedPageBreak/>
        <w:t xml:space="preserve">Here, having specified that </w:t>
      </w:r>
      <w:proofErr w:type="spellStart"/>
      <w:r w:rsidRPr="00EB6AE5">
        <w:t>foo</w:t>
      </w:r>
      <w:proofErr w:type="spellEnd"/>
      <w:r w:rsidRPr="00EB6AE5">
        <w:t xml:space="preserve"> be a subtype of foo2, we make a choice between assigning </w:t>
      </w:r>
      <w:proofErr w:type="spellStart"/>
      <w:r w:rsidRPr="00EB6AE5">
        <w:t>foo</w:t>
      </w:r>
      <w:proofErr w:type="spellEnd"/>
      <w:r w:rsidRPr="00EB6AE5">
        <w:t xml:space="preserve"> to be foo4 or foo3.  </w:t>
      </w:r>
      <w:proofErr w:type="gramStart"/>
      <w:r w:rsidRPr="00EB6AE5">
        <w:t>foo4</w:t>
      </w:r>
      <w:proofErr w:type="gramEnd"/>
      <w:r w:rsidRPr="00EB6AE5">
        <w:t xml:space="preserve"> will be tried first, but this assignment will be unrolled because foo4 is not a sub-type of foo2.  However, attempting to assign </w:t>
      </w:r>
      <w:proofErr w:type="spellStart"/>
      <w:r w:rsidRPr="00EB6AE5">
        <w:t>foo</w:t>
      </w:r>
      <w:proofErr w:type="spellEnd"/>
      <w:r w:rsidRPr="00EB6AE5">
        <w:t xml:space="preserve"> to foo3 will succeed.  This is shown in the output</w:t>
      </w:r>
      <w:r w:rsidR="001A6529" w:rsidRPr="00EB6AE5">
        <w:t xml:space="preserve">, where </w:t>
      </w:r>
      <w:proofErr w:type="spellStart"/>
      <w:r w:rsidR="001A6529" w:rsidRPr="00EB6AE5">
        <w:t>foo</w:t>
      </w:r>
      <w:proofErr w:type="spellEnd"/>
      <w:r w:rsidR="001A6529" w:rsidRPr="00EB6AE5">
        <w:t xml:space="preserve"> takes on the value of foo3</w:t>
      </w:r>
      <w:r w:rsidRPr="00EB6AE5">
        <w:t>.</w:t>
      </w:r>
    </w:p>
    <w:p w:rsidR="008B0D92" w:rsidRPr="00EB6AE5" w:rsidRDefault="008B0D92" w:rsidP="008B0D92">
      <w:pPr>
        <w:pStyle w:val="Code1"/>
      </w:pPr>
      <w:proofErr w:type="gramStart"/>
      <w:r w:rsidRPr="00EB6AE5">
        <w:t>foo1</w:t>
      </w:r>
      <w:proofErr w:type="gramEnd"/>
      <w:r w:rsidRPr="00EB6AE5">
        <w:t xml:space="preserve"> extends DATA  {</w:t>
      </w:r>
    </w:p>
    <w:p w:rsidR="008B0D92" w:rsidRPr="00EB6AE5" w:rsidRDefault="008B0D92" w:rsidP="008B0D92">
      <w:pPr>
        <w:pStyle w:val="Code1"/>
      </w:pPr>
      <w:r w:rsidRPr="00EB6AE5">
        <w:t xml:space="preserve">  </w:t>
      </w:r>
      <w:proofErr w:type="gramStart"/>
      <w:r w:rsidRPr="00EB6AE5">
        <w:t>foo2</w:t>
      </w:r>
      <w:proofErr w:type="gramEnd"/>
      <w:r w:rsidRPr="00EB6AE5">
        <w:t xml:space="preserve"> extends  {</w:t>
      </w:r>
    </w:p>
    <w:p w:rsidR="008B0D92" w:rsidRPr="00EB6AE5" w:rsidRDefault="008B0D92" w:rsidP="008B0D92">
      <w:pPr>
        <w:pStyle w:val="Code1"/>
      </w:pPr>
      <w:r w:rsidRPr="00EB6AE5">
        <w:t xml:space="preserve">    </w:t>
      </w:r>
      <w:proofErr w:type="gramStart"/>
      <w:r w:rsidRPr="00EB6AE5">
        <w:t>bar</w:t>
      </w:r>
      <w:proofErr w:type="gramEnd"/>
      <w:r w:rsidRPr="00EB6AE5">
        <w:t xml:space="preserve"> "32";</w:t>
      </w:r>
    </w:p>
    <w:p w:rsidR="008B0D92" w:rsidRPr="00EB6AE5" w:rsidRDefault="008B0D92" w:rsidP="008B0D92">
      <w:pPr>
        <w:pStyle w:val="Code1"/>
      </w:pPr>
      <w:r w:rsidRPr="00EB6AE5">
        <w:t xml:space="preserve">    bar2 "33";</w:t>
      </w:r>
    </w:p>
    <w:p w:rsidR="008B0D92" w:rsidRPr="00EB6AE5" w:rsidRDefault="008B0D92" w:rsidP="008B0D92">
      <w:pPr>
        <w:pStyle w:val="Code1"/>
      </w:pPr>
      <w:r w:rsidRPr="00EB6AE5">
        <w:t xml:space="preserve">  }</w:t>
      </w:r>
    </w:p>
    <w:p w:rsidR="008B0D92" w:rsidRPr="00EB6AE5" w:rsidRDefault="008B0D92" w:rsidP="008B0D92">
      <w:pPr>
        <w:pStyle w:val="Code1"/>
      </w:pPr>
      <w:r w:rsidRPr="00EB6AE5">
        <w:t xml:space="preserve">  </w:t>
      </w:r>
      <w:proofErr w:type="gramStart"/>
      <w:r w:rsidRPr="00EB6AE5">
        <w:t>foo3</w:t>
      </w:r>
      <w:proofErr w:type="gramEnd"/>
      <w:r w:rsidRPr="00EB6AE5">
        <w:t xml:space="preserve"> extends  {</w:t>
      </w:r>
    </w:p>
    <w:p w:rsidR="008B0D92" w:rsidRPr="00EB6AE5" w:rsidRDefault="008B0D92" w:rsidP="008B0D92">
      <w:pPr>
        <w:pStyle w:val="Code1"/>
      </w:pPr>
      <w:r w:rsidRPr="00EB6AE5">
        <w:t xml:space="preserve">    </w:t>
      </w:r>
      <w:proofErr w:type="gramStart"/>
      <w:r w:rsidRPr="00EB6AE5">
        <w:t>bar</w:t>
      </w:r>
      <w:proofErr w:type="gramEnd"/>
      <w:r w:rsidRPr="00EB6AE5">
        <w:t xml:space="preserve"> "32";</w:t>
      </w:r>
    </w:p>
    <w:p w:rsidR="008B0D92" w:rsidRPr="00EB6AE5" w:rsidRDefault="008B0D92" w:rsidP="008B0D92">
      <w:pPr>
        <w:pStyle w:val="Code1"/>
      </w:pPr>
      <w:r w:rsidRPr="00EB6AE5">
        <w:t xml:space="preserve">    bar2 "48";</w:t>
      </w:r>
    </w:p>
    <w:p w:rsidR="008B0D92" w:rsidRPr="00EB6AE5" w:rsidRDefault="008B0D92" w:rsidP="008B0D92">
      <w:pPr>
        <w:pStyle w:val="Code1"/>
      </w:pPr>
      <w:r w:rsidRPr="00EB6AE5">
        <w:t xml:space="preserve">    bar3 "51";</w:t>
      </w:r>
    </w:p>
    <w:p w:rsidR="008B0D92" w:rsidRPr="00EB6AE5" w:rsidRDefault="008B0D92" w:rsidP="008B0D92">
      <w:pPr>
        <w:pStyle w:val="Code1"/>
      </w:pPr>
      <w:r w:rsidRPr="00EB6AE5">
        <w:t xml:space="preserve">  }</w:t>
      </w:r>
    </w:p>
    <w:p w:rsidR="008B0D92" w:rsidRPr="00EB6AE5" w:rsidRDefault="008B0D92" w:rsidP="008B0D92">
      <w:pPr>
        <w:pStyle w:val="Code1"/>
      </w:pPr>
      <w:r w:rsidRPr="00EB6AE5">
        <w:t xml:space="preserve">  </w:t>
      </w:r>
      <w:proofErr w:type="gramStart"/>
      <w:r w:rsidRPr="00EB6AE5">
        <w:t>foo4</w:t>
      </w:r>
      <w:proofErr w:type="gramEnd"/>
      <w:r w:rsidRPr="00EB6AE5">
        <w:t xml:space="preserve"> extends  {</w:t>
      </w:r>
    </w:p>
    <w:p w:rsidR="008B0D92" w:rsidRPr="00EB6AE5" w:rsidRDefault="008B0D92" w:rsidP="008B0D92">
      <w:pPr>
        <w:pStyle w:val="Code1"/>
      </w:pPr>
      <w:r w:rsidRPr="00EB6AE5">
        <w:t xml:space="preserve">    bar4 "73";</w:t>
      </w:r>
    </w:p>
    <w:p w:rsidR="008B0D92" w:rsidRPr="00EB6AE5" w:rsidRDefault="008B0D92" w:rsidP="008B0D92">
      <w:pPr>
        <w:pStyle w:val="Code1"/>
      </w:pPr>
      <w:r w:rsidRPr="00EB6AE5">
        <w:t xml:space="preserve">  }</w:t>
      </w:r>
    </w:p>
    <w:p w:rsidR="008B0D92" w:rsidRPr="00EB6AE5" w:rsidRDefault="008B0D92" w:rsidP="008B0D92">
      <w:pPr>
        <w:pStyle w:val="Code1"/>
      </w:pPr>
      <w:r w:rsidRPr="00EB6AE5">
        <w:t xml:space="preserve">  </w:t>
      </w:r>
      <w:proofErr w:type="spellStart"/>
      <w:proofErr w:type="gramStart"/>
      <w:r w:rsidRPr="00EB6AE5">
        <w:t>foo</w:t>
      </w:r>
      <w:proofErr w:type="spellEnd"/>
      <w:proofErr w:type="gramEnd"/>
      <w:r w:rsidRPr="00EB6AE5">
        <w:t xml:space="preserve"> extends  {</w:t>
      </w:r>
    </w:p>
    <w:p w:rsidR="008B0D92" w:rsidRPr="00EB6AE5" w:rsidRDefault="008B0D92" w:rsidP="008B0D92">
      <w:pPr>
        <w:pStyle w:val="Code1"/>
      </w:pPr>
      <w:r w:rsidRPr="00EB6AE5">
        <w:t xml:space="preserve">    </w:t>
      </w:r>
      <w:proofErr w:type="gramStart"/>
      <w:r w:rsidRPr="00EB6AE5">
        <w:t>bar</w:t>
      </w:r>
      <w:proofErr w:type="gramEnd"/>
      <w:r w:rsidRPr="00EB6AE5">
        <w:t xml:space="preserve"> "32";</w:t>
      </w:r>
    </w:p>
    <w:p w:rsidR="008B0D92" w:rsidRPr="00EB6AE5" w:rsidRDefault="008B0D92" w:rsidP="008B0D92">
      <w:pPr>
        <w:pStyle w:val="Code1"/>
      </w:pPr>
      <w:r w:rsidRPr="00EB6AE5">
        <w:t xml:space="preserve">    bar2 "48";</w:t>
      </w:r>
    </w:p>
    <w:p w:rsidR="008B0D92" w:rsidRPr="00EB6AE5" w:rsidRDefault="008B0D92" w:rsidP="008B0D92">
      <w:pPr>
        <w:pStyle w:val="Code1"/>
      </w:pPr>
      <w:r w:rsidRPr="00EB6AE5">
        <w:t xml:space="preserve">    bar3 "51";</w:t>
      </w:r>
    </w:p>
    <w:p w:rsidR="008B0D92" w:rsidRPr="00EB6AE5" w:rsidRDefault="008B0D92" w:rsidP="008B0D92">
      <w:pPr>
        <w:pStyle w:val="Code1"/>
      </w:pPr>
      <w:r w:rsidRPr="00EB6AE5">
        <w:t xml:space="preserve">  }</w:t>
      </w:r>
    </w:p>
    <w:p w:rsidR="00F7252F" w:rsidRPr="00EB6AE5" w:rsidRDefault="008B0D92" w:rsidP="008B0D92">
      <w:pPr>
        <w:pStyle w:val="Code1"/>
      </w:pPr>
      <w:r w:rsidRPr="00EB6AE5">
        <w:t>}</w:t>
      </w:r>
    </w:p>
    <w:p w:rsidR="008B0D92" w:rsidRPr="00EB6AE5" w:rsidRDefault="008B0D92">
      <w:pPr>
        <w:rPr>
          <w:rFonts w:eastAsiaTheme="majorEastAsia" w:cstheme="majorBidi"/>
          <w:b/>
          <w:bCs/>
          <w:sz w:val="26"/>
          <w:szCs w:val="26"/>
        </w:rPr>
      </w:pPr>
    </w:p>
    <w:p w:rsidR="00286E88" w:rsidRDefault="00286E88">
      <w:pPr>
        <w:rPr>
          <w:rFonts w:eastAsiaTheme="majorEastAsia" w:cstheme="majorBidi"/>
          <w:b/>
          <w:bCs/>
          <w:sz w:val="26"/>
          <w:szCs w:val="26"/>
        </w:rPr>
      </w:pPr>
      <w:bookmarkStart w:id="54" w:name="_Toc184459559"/>
      <w:bookmarkStart w:id="55" w:name="_Toc184793207"/>
      <w:r>
        <w:br w:type="page"/>
      </w:r>
    </w:p>
    <w:p w:rsidR="004F0453" w:rsidRPr="00EB6AE5" w:rsidRDefault="004F0453" w:rsidP="00F85A21">
      <w:pPr>
        <w:pStyle w:val="Heading2"/>
      </w:pPr>
      <w:r w:rsidRPr="00EB6AE5">
        <w:lastRenderedPageBreak/>
        <w:t>Automatic Variables</w:t>
      </w:r>
      <w:bookmarkEnd w:id="54"/>
      <w:bookmarkEnd w:id="55"/>
    </w:p>
    <w:p w:rsidR="00F346FC" w:rsidRPr="00EB6AE5" w:rsidRDefault="00F346FC" w:rsidP="00F346FC">
      <w:r w:rsidRPr="00EB6AE5">
        <w:t xml:space="preserve">Automatic variables do not need to be explicitly assigned from within a constraint string.  Instead, when constraint evaluation has otherwise completed for a Constraint type any attributes (necessarily VARs) which are tagged with [sfConstraintAutoVar] are assigned values from their respective ranges (which must have been specified in the VAR declaration).  </w:t>
      </w:r>
    </w:p>
    <w:p w:rsidR="00637C24" w:rsidRDefault="000D2984" w:rsidP="00F346FC">
      <w:r w:rsidRPr="00EB6AE5">
        <w:t>An example</w:t>
      </w:r>
      <w:r w:rsidR="0044452E" w:rsidRPr="00EB6AE5">
        <w:t>, following on from the previous section</w:t>
      </w:r>
      <w:r w:rsidRPr="00EB6AE5">
        <w:t>:</w:t>
      </w:r>
    </w:p>
    <w:p w:rsidR="00B36081" w:rsidRPr="00EB6AE5" w:rsidRDefault="00B36081" w:rsidP="00B36081">
      <w:pPr>
        <w:pStyle w:val="Code1"/>
      </w:pPr>
      <w:r w:rsidRPr="00EB6AE5">
        <w:t>#include "/org/</w:t>
      </w:r>
      <w:proofErr w:type="spellStart"/>
      <w:r w:rsidRPr="00EB6AE5">
        <w:t>smartfrog</w:t>
      </w:r>
      <w:proofErr w:type="spellEnd"/>
      <w:r w:rsidRPr="00EB6AE5">
        <w:t>/functions.sf"</w:t>
      </w:r>
    </w:p>
    <w:p w:rsidR="00B36081" w:rsidRPr="00EB6AE5" w:rsidRDefault="00B36081" w:rsidP="00B36081">
      <w:pPr>
        <w:pStyle w:val="Code1"/>
      </w:pPr>
    </w:p>
    <w:p w:rsidR="00B36081" w:rsidRPr="00EB6AE5" w:rsidRDefault="00B36081" w:rsidP="00B36081">
      <w:pPr>
        <w:pStyle w:val="Code1"/>
      </w:pPr>
      <w:proofErr w:type="gramStart"/>
      <w:r w:rsidRPr="00EB6AE5">
        <w:t>sfConfig</w:t>
      </w:r>
      <w:proofErr w:type="gramEnd"/>
      <w:r w:rsidRPr="00EB6AE5">
        <w:t xml:space="preserve"> extends {</w:t>
      </w:r>
    </w:p>
    <w:p w:rsidR="00B36081" w:rsidRPr="00EB6AE5" w:rsidRDefault="00B36081" w:rsidP="00B36081">
      <w:pPr>
        <w:pStyle w:val="Code1"/>
      </w:pPr>
      <w:r w:rsidRPr="00EB6AE5">
        <w:t xml:space="preserve">  </w:t>
      </w:r>
      <w:proofErr w:type="gramStart"/>
      <w:r w:rsidRPr="00EB6AE5">
        <w:t>foo1</w:t>
      </w:r>
      <w:proofErr w:type="gramEnd"/>
      <w:r w:rsidRPr="00EB6AE5">
        <w:t xml:space="preserve"> extends Constraint {</w:t>
      </w:r>
    </w:p>
    <w:p w:rsidR="00B36081" w:rsidRPr="00EB6AE5" w:rsidRDefault="00B36081" w:rsidP="00B36081">
      <w:pPr>
        <w:pStyle w:val="Code1"/>
      </w:pPr>
      <w:r w:rsidRPr="00EB6AE5">
        <w:t xml:space="preserve">     </w:t>
      </w:r>
      <w:proofErr w:type="gramStart"/>
      <w:r w:rsidRPr="00EB6AE5">
        <w:t>foo2</w:t>
      </w:r>
      <w:proofErr w:type="gramEnd"/>
      <w:r w:rsidRPr="00EB6AE5">
        <w:t xml:space="preserve"> extends {</w:t>
      </w:r>
    </w:p>
    <w:p w:rsidR="00B36081" w:rsidRPr="00EB6AE5" w:rsidRDefault="00B36081" w:rsidP="00B36081">
      <w:pPr>
        <w:pStyle w:val="Code1"/>
      </w:pPr>
      <w:r w:rsidRPr="00EB6AE5">
        <w:t xml:space="preserve">        </w:t>
      </w:r>
      <w:proofErr w:type="gramStart"/>
      <w:r w:rsidRPr="00EB6AE5">
        <w:t>bar</w:t>
      </w:r>
      <w:proofErr w:type="gramEnd"/>
      <w:r w:rsidRPr="00EB6AE5">
        <w:t xml:space="preserve"> "32";</w:t>
      </w:r>
    </w:p>
    <w:p w:rsidR="00B36081" w:rsidRPr="00EB6AE5" w:rsidRDefault="00B36081" w:rsidP="00B36081">
      <w:pPr>
        <w:pStyle w:val="Code1"/>
      </w:pPr>
      <w:r w:rsidRPr="00EB6AE5">
        <w:t xml:space="preserve">        bar2 "33";</w:t>
      </w:r>
    </w:p>
    <w:p w:rsidR="00B36081" w:rsidRPr="00EB6AE5" w:rsidRDefault="00B36081" w:rsidP="00B36081">
      <w:pPr>
        <w:pStyle w:val="Code1"/>
      </w:pPr>
      <w:r w:rsidRPr="00EB6AE5">
        <w:t xml:space="preserve">     }</w:t>
      </w:r>
    </w:p>
    <w:p w:rsidR="00B36081" w:rsidRPr="00EB6AE5" w:rsidRDefault="00B36081" w:rsidP="00B36081">
      <w:pPr>
        <w:pStyle w:val="Code1"/>
      </w:pPr>
      <w:r w:rsidRPr="00EB6AE5">
        <w:t xml:space="preserve">     </w:t>
      </w:r>
      <w:proofErr w:type="gramStart"/>
      <w:r w:rsidRPr="00EB6AE5">
        <w:t>foo3</w:t>
      </w:r>
      <w:proofErr w:type="gramEnd"/>
      <w:r w:rsidRPr="00EB6AE5">
        <w:t xml:space="preserve"> extends foo2 {</w:t>
      </w:r>
    </w:p>
    <w:p w:rsidR="00B36081" w:rsidRPr="00EB6AE5" w:rsidRDefault="00B36081" w:rsidP="00B36081">
      <w:pPr>
        <w:pStyle w:val="Code1"/>
      </w:pPr>
      <w:r w:rsidRPr="00EB6AE5">
        <w:t xml:space="preserve">        bar2 "48";</w:t>
      </w:r>
    </w:p>
    <w:p w:rsidR="00B36081" w:rsidRPr="00EB6AE5" w:rsidRDefault="00B36081" w:rsidP="00B36081">
      <w:pPr>
        <w:pStyle w:val="Code1"/>
      </w:pPr>
      <w:r w:rsidRPr="00EB6AE5">
        <w:t xml:space="preserve">        bar3 "51";</w:t>
      </w:r>
    </w:p>
    <w:p w:rsidR="00B36081" w:rsidRPr="00EB6AE5" w:rsidRDefault="00B36081" w:rsidP="00B36081">
      <w:pPr>
        <w:pStyle w:val="Code1"/>
      </w:pPr>
      <w:r w:rsidRPr="00EB6AE5">
        <w:t xml:space="preserve">     }</w:t>
      </w:r>
    </w:p>
    <w:p w:rsidR="00B36081" w:rsidRPr="00EB6AE5" w:rsidRDefault="00B36081" w:rsidP="00B36081">
      <w:pPr>
        <w:pStyle w:val="Code1"/>
      </w:pPr>
      <w:r w:rsidRPr="00EB6AE5">
        <w:t xml:space="preserve">     </w:t>
      </w:r>
      <w:proofErr w:type="gramStart"/>
      <w:r w:rsidRPr="00EB6AE5">
        <w:t>foo4</w:t>
      </w:r>
      <w:proofErr w:type="gramEnd"/>
      <w:r w:rsidRPr="00EB6AE5">
        <w:t xml:space="preserve"> extends {</w:t>
      </w:r>
    </w:p>
    <w:p w:rsidR="00B36081" w:rsidRPr="00EB6AE5" w:rsidRDefault="00B36081" w:rsidP="00B36081">
      <w:pPr>
        <w:pStyle w:val="Code1"/>
      </w:pPr>
      <w:r w:rsidRPr="00EB6AE5">
        <w:t xml:space="preserve">        bar4 "73";</w:t>
      </w:r>
    </w:p>
    <w:p w:rsidR="00B36081" w:rsidRPr="00EB6AE5" w:rsidRDefault="00B36081" w:rsidP="00B36081">
      <w:pPr>
        <w:pStyle w:val="Code1"/>
      </w:pPr>
      <w:r w:rsidRPr="00EB6AE5">
        <w:t xml:space="preserve">     }</w:t>
      </w:r>
    </w:p>
    <w:p w:rsidR="00B36081" w:rsidRPr="00EB6AE5" w:rsidRDefault="00B36081" w:rsidP="00B36081">
      <w:pPr>
        <w:pStyle w:val="Code1"/>
      </w:pPr>
      <w:r w:rsidRPr="00EB6AE5">
        <w:t xml:space="preserve">     </w:t>
      </w:r>
      <w:r w:rsidR="00051484" w:rsidRPr="00EB6AE5">
        <w:t>[</w:t>
      </w:r>
      <w:proofErr w:type="gramStart"/>
      <w:r w:rsidR="00051484" w:rsidRPr="00EB6AE5">
        <w:t>sfConstraintAutoVar</w:t>
      </w:r>
      <w:proofErr w:type="gramEnd"/>
      <w:r w:rsidR="00051484" w:rsidRPr="00EB6AE5">
        <w:t xml:space="preserve">] </w:t>
      </w:r>
      <w:proofErr w:type="spellStart"/>
      <w:r w:rsidR="00C3233D" w:rsidRPr="00EB6AE5">
        <w:t>foo</w:t>
      </w:r>
      <w:proofErr w:type="spellEnd"/>
      <w:r w:rsidR="00C3233D" w:rsidRPr="00EB6AE5">
        <w:t xml:space="preserve"> VAR "[foo</w:t>
      </w:r>
      <w:r w:rsidR="00A70D3D" w:rsidRPr="00EB6AE5">
        <w:t>3</w:t>
      </w:r>
      <w:r w:rsidR="00C3233D" w:rsidRPr="00EB6AE5">
        <w:t>, foo</w:t>
      </w:r>
      <w:r w:rsidR="00A70D3D" w:rsidRPr="00EB6AE5">
        <w:t>4</w:t>
      </w:r>
      <w:r w:rsidRPr="00EB6AE5">
        <w:t>]";</w:t>
      </w:r>
    </w:p>
    <w:p w:rsidR="00B36081" w:rsidRPr="00EB6AE5" w:rsidRDefault="00B36081" w:rsidP="00B36081">
      <w:pPr>
        <w:pStyle w:val="Code1"/>
      </w:pPr>
      <w:r w:rsidRPr="00EB6AE5">
        <w:t xml:space="preserve">     [</w:t>
      </w:r>
      <w:proofErr w:type="spellStart"/>
      <w:proofErr w:type="gramStart"/>
      <w:r w:rsidRPr="00EB6AE5">
        <w:t>sfConstraint</w:t>
      </w:r>
      <w:proofErr w:type="spellEnd"/>
      <w:proofErr w:type="gramEnd"/>
      <w:r w:rsidRPr="00EB6AE5">
        <w:t>] -- "</w:t>
      </w:r>
      <w:proofErr w:type="spellStart"/>
      <w:r w:rsidRPr="00EB6AE5">
        <w:t>foo</w:t>
      </w:r>
      <w:proofErr w:type="spellEnd"/>
      <w:r w:rsidRPr="00EB6AE5">
        <w:t xml:space="preserve"> subtype foo2"; </w:t>
      </w:r>
    </w:p>
    <w:p w:rsidR="00B36081" w:rsidRPr="00EB6AE5" w:rsidRDefault="00B36081" w:rsidP="00B36081">
      <w:pPr>
        <w:pStyle w:val="Code1"/>
      </w:pPr>
      <w:r w:rsidRPr="00EB6AE5">
        <w:t xml:space="preserve">  }</w:t>
      </w:r>
    </w:p>
    <w:p w:rsidR="00B36081" w:rsidRPr="00EB6AE5" w:rsidRDefault="00B36081" w:rsidP="00B36081">
      <w:pPr>
        <w:pStyle w:val="Code1"/>
      </w:pPr>
      <w:r w:rsidRPr="00EB6AE5">
        <w:t>}</w:t>
      </w:r>
    </w:p>
    <w:p w:rsidR="000D2984" w:rsidRPr="00EB6AE5" w:rsidRDefault="000D2984" w:rsidP="00F346FC"/>
    <w:p w:rsidR="00F346FC" w:rsidRPr="00EB6AE5" w:rsidRDefault="00051484" w:rsidP="00F346FC">
      <w:r w:rsidRPr="00EB6AE5">
        <w:t xml:space="preserve">Instead of explicitly assigning </w:t>
      </w:r>
      <w:proofErr w:type="spellStart"/>
      <w:r w:rsidRPr="00EB6AE5">
        <w:t>foo</w:t>
      </w:r>
      <w:proofErr w:type="spellEnd"/>
      <w:r w:rsidRPr="00EB6AE5">
        <w:t xml:space="preserve">, we mark it as an automatic variable. </w:t>
      </w:r>
      <w:r w:rsidR="0015668E" w:rsidRPr="00EB6AE5">
        <w:t xml:space="preserve">The constraint string is evaluated first, which simply prescribes that </w:t>
      </w:r>
      <w:proofErr w:type="spellStart"/>
      <w:r w:rsidR="0015668E" w:rsidRPr="00EB6AE5">
        <w:t>foo</w:t>
      </w:r>
      <w:proofErr w:type="spellEnd"/>
      <w:r w:rsidR="0015668E" w:rsidRPr="00EB6AE5">
        <w:t xml:space="preserve"> be a sub-type of foo2.  Then, the single automatic variable will be presented to the constraint engine for assignment.  At this point, the engine may only select foo3, </w:t>
      </w:r>
      <w:r w:rsidR="00653A6F" w:rsidRPr="00EB6AE5">
        <w:t xml:space="preserve">because of the sub-typing constraint, </w:t>
      </w:r>
      <w:r w:rsidR="00561850" w:rsidRPr="00EB6AE5">
        <w:t>which it</w:t>
      </w:r>
      <w:r w:rsidR="0015668E" w:rsidRPr="00EB6AE5">
        <w:t xml:space="preserve"> proceeds to do.</w:t>
      </w:r>
      <w:r w:rsidR="00293842" w:rsidRPr="00EB6AE5">
        <w:t xml:space="preserve">  </w:t>
      </w:r>
      <w:r w:rsidR="000A6103" w:rsidRPr="00EB6AE5">
        <w:t>The o</w:t>
      </w:r>
      <w:r w:rsidR="00293842" w:rsidRPr="00EB6AE5">
        <w:t>utput is the same as above.</w:t>
      </w:r>
    </w:p>
    <w:p w:rsidR="00286E88" w:rsidRDefault="00286E88">
      <w:pPr>
        <w:rPr>
          <w:rFonts w:eastAsiaTheme="majorEastAsia" w:cstheme="majorBidi"/>
          <w:b/>
          <w:bCs/>
          <w:sz w:val="26"/>
          <w:szCs w:val="26"/>
        </w:rPr>
      </w:pPr>
      <w:bookmarkStart w:id="56" w:name="_Toc184459560"/>
      <w:bookmarkStart w:id="57" w:name="_Toc184793208"/>
      <w:r>
        <w:br w:type="page"/>
      </w:r>
    </w:p>
    <w:p w:rsidR="004F0453" w:rsidRPr="00EB6AE5" w:rsidRDefault="004F0453" w:rsidP="00F85A21">
      <w:pPr>
        <w:pStyle w:val="Heading2"/>
      </w:pPr>
      <w:r w:rsidRPr="00EB6AE5">
        <w:lastRenderedPageBreak/>
        <w:t>User Variables</w:t>
      </w:r>
      <w:bookmarkEnd w:id="56"/>
      <w:bookmarkEnd w:id="57"/>
    </w:p>
    <w:p w:rsidR="00661828" w:rsidRPr="00EB6AE5" w:rsidRDefault="00661828" w:rsidP="00661828">
      <w:r w:rsidRPr="00EB6AE5">
        <w:t>User variables follow a similar theme to automatic variables</w:t>
      </w:r>
      <w:r w:rsidR="00AB4E99" w:rsidRPr="00EB6AE5">
        <w:t xml:space="preserve"> in that they are variables which are filled if left unassigned during constraint evaluation. </w:t>
      </w:r>
      <w:proofErr w:type="gramStart"/>
      <w:r w:rsidR="00AB4E99" w:rsidRPr="00EB6AE5">
        <w:t>This time, however, a GUI pops up for the user to fill in values.</w:t>
      </w:r>
      <w:proofErr w:type="gramEnd"/>
      <w:r w:rsidR="00AB4E99" w:rsidRPr="00EB6AE5">
        <w:t xml:space="preserve">  User variables are tagged with [sfConstraintUserVar], and ranges for them </w:t>
      </w:r>
      <w:r w:rsidR="00AB4E99" w:rsidRPr="00EB6AE5">
        <w:rPr>
          <w:i/>
        </w:rPr>
        <w:t>must</w:t>
      </w:r>
      <w:r w:rsidR="00AB4E99" w:rsidRPr="00EB6AE5">
        <w:t xml:space="preserve"> be specified.</w:t>
      </w:r>
      <w:r w:rsidR="00217042" w:rsidRPr="00EB6AE5">
        <w:t xml:space="preserve">  Note that user variables are entered once automatic variables have been filled in.</w:t>
      </w:r>
    </w:p>
    <w:p w:rsidR="00AB4E99" w:rsidRPr="00EB6AE5" w:rsidRDefault="00BE24C0" w:rsidP="00661828">
      <w:r w:rsidRPr="00EB6AE5">
        <w:t>We present a rehash of the list example from previously, viz.</w:t>
      </w:r>
    </w:p>
    <w:p w:rsidR="00BE24C0" w:rsidRPr="00EB6AE5" w:rsidRDefault="00BE24C0" w:rsidP="00BE24C0">
      <w:pPr>
        <w:pStyle w:val="Code1"/>
      </w:pPr>
      <w:r w:rsidRPr="00EB6AE5">
        <w:t>#include "/org/</w:t>
      </w:r>
      <w:proofErr w:type="spellStart"/>
      <w:r w:rsidRPr="00EB6AE5">
        <w:t>smartfrog</w:t>
      </w:r>
      <w:proofErr w:type="spellEnd"/>
      <w:r w:rsidRPr="00EB6AE5">
        <w:t>/functions.sf"</w:t>
      </w:r>
    </w:p>
    <w:p w:rsidR="00BE24C0" w:rsidRPr="00EB6AE5" w:rsidRDefault="00BE24C0" w:rsidP="00BE24C0">
      <w:pPr>
        <w:pStyle w:val="Code1"/>
      </w:pPr>
    </w:p>
    <w:p w:rsidR="00BE24C0" w:rsidRPr="00EB6AE5" w:rsidRDefault="00BE24C0" w:rsidP="00BE24C0">
      <w:pPr>
        <w:pStyle w:val="Code1"/>
      </w:pPr>
      <w:proofErr w:type="gramStart"/>
      <w:r w:rsidRPr="00EB6AE5">
        <w:t>sfConfig</w:t>
      </w:r>
      <w:proofErr w:type="gramEnd"/>
      <w:r w:rsidRPr="00EB6AE5">
        <w:t xml:space="preserve"> extends {</w:t>
      </w:r>
    </w:p>
    <w:p w:rsidR="00BE24C0" w:rsidRPr="00EB6AE5" w:rsidRDefault="00BE24C0" w:rsidP="00BE24C0">
      <w:pPr>
        <w:pStyle w:val="Code1"/>
      </w:pPr>
      <w:r w:rsidRPr="00EB6AE5">
        <w:t xml:space="preserve">   </w:t>
      </w:r>
      <w:proofErr w:type="spellStart"/>
      <w:proofErr w:type="gramStart"/>
      <w:r w:rsidRPr="00EB6AE5">
        <w:t>theList</w:t>
      </w:r>
      <w:proofErr w:type="spellEnd"/>
      <w:proofErr w:type="gramEnd"/>
      <w:r w:rsidRPr="00EB6AE5">
        <w:t xml:space="preserve"> </w:t>
      </w:r>
      <w:proofErr w:type="spellStart"/>
      <w:r w:rsidRPr="00EB6AE5">
        <w:t>genList:theList</w:t>
      </w:r>
      <w:proofErr w:type="spellEnd"/>
      <w:r w:rsidRPr="00EB6AE5">
        <w:t xml:space="preserve">; </w:t>
      </w:r>
    </w:p>
    <w:p w:rsidR="00BE24C0" w:rsidRPr="00EB6AE5" w:rsidRDefault="00BE24C0" w:rsidP="00BE24C0">
      <w:pPr>
        <w:pStyle w:val="Code1"/>
      </w:pPr>
    </w:p>
    <w:p w:rsidR="00BE24C0" w:rsidRPr="00EB6AE5" w:rsidRDefault="00BE24C0" w:rsidP="00BE24C0">
      <w:pPr>
        <w:pStyle w:val="Code1"/>
      </w:pPr>
      <w:r w:rsidRPr="00EB6AE5">
        <w:t xml:space="preserve">   </w:t>
      </w:r>
      <w:proofErr w:type="gramStart"/>
      <w:r w:rsidRPr="00EB6AE5">
        <w:t>x</w:t>
      </w:r>
      <w:proofErr w:type="gramEnd"/>
      <w:r w:rsidRPr="00EB6AE5">
        <w:t xml:space="preserve"> </w:t>
      </w:r>
      <w:proofErr w:type="spellStart"/>
      <w:r w:rsidRPr="00EB6AE5">
        <w:t>elements:x</w:t>
      </w:r>
      <w:proofErr w:type="spellEnd"/>
      <w:r w:rsidRPr="00EB6AE5">
        <w:t xml:space="preserve">; </w:t>
      </w:r>
    </w:p>
    <w:p w:rsidR="00BE24C0" w:rsidRPr="00EB6AE5" w:rsidRDefault="00BE24C0" w:rsidP="00BE24C0">
      <w:pPr>
        <w:pStyle w:val="Code1"/>
      </w:pPr>
      <w:r w:rsidRPr="00EB6AE5">
        <w:t xml:space="preserve">   </w:t>
      </w:r>
      <w:proofErr w:type="gramStart"/>
      <w:r w:rsidRPr="00EB6AE5">
        <w:t>y</w:t>
      </w:r>
      <w:proofErr w:type="gramEnd"/>
      <w:r w:rsidRPr="00EB6AE5">
        <w:t xml:space="preserve"> </w:t>
      </w:r>
      <w:proofErr w:type="spellStart"/>
      <w:r w:rsidRPr="00EB6AE5">
        <w:t>elements:y</w:t>
      </w:r>
      <w:proofErr w:type="spellEnd"/>
      <w:r w:rsidRPr="00EB6AE5">
        <w:t>;</w:t>
      </w:r>
    </w:p>
    <w:p w:rsidR="00BE24C0" w:rsidRPr="00EB6AE5" w:rsidRDefault="00BE24C0" w:rsidP="00BE24C0">
      <w:pPr>
        <w:pStyle w:val="Code1"/>
      </w:pPr>
      <w:r w:rsidRPr="00EB6AE5">
        <w:t xml:space="preserve">   </w:t>
      </w:r>
      <w:proofErr w:type="gramStart"/>
      <w:r w:rsidRPr="00EB6AE5">
        <w:t>z</w:t>
      </w:r>
      <w:proofErr w:type="gramEnd"/>
      <w:r w:rsidRPr="00EB6AE5">
        <w:t xml:space="preserve"> </w:t>
      </w:r>
      <w:proofErr w:type="spellStart"/>
      <w:r w:rsidRPr="00EB6AE5">
        <w:t>elements:z</w:t>
      </w:r>
      <w:proofErr w:type="spellEnd"/>
      <w:r w:rsidRPr="00EB6AE5">
        <w:t>;</w:t>
      </w:r>
    </w:p>
    <w:p w:rsidR="00BE24C0" w:rsidRPr="00EB6AE5" w:rsidRDefault="00BE24C0" w:rsidP="00BE24C0">
      <w:pPr>
        <w:pStyle w:val="Code1"/>
      </w:pPr>
    </w:p>
    <w:p w:rsidR="00BE24C0" w:rsidRPr="00EB6AE5" w:rsidRDefault="00BE24C0" w:rsidP="00BE24C0">
      <w:pPr>
        <w:pStyle w:val="Code1"/>
      </w:pPr>
      <w:r w:rsidRPr="00EB6AE5">
        <w:t xml:space="preserve">   </w:t>
      </w:r>
      <w:proofErr w:type="gramStart"/>
      <w:r w:rsidRPr="00EB6AE5">
        <w:t>elements</w:t>
      </w:r>
      <w:proofErr w:type="gramEnd"/>
      <w:r w:rsidRPr="00EB6AE5">
        <w:t xml:space="preserve"> extends Constraint {</w:t>
      </w:r>
    </w:p>
    <w:p w:rsidR="00BE24C0" w:rsidRPr="00EB6AE5" w:rsidRDefault="00BE24C0" w:rsidP="00BE24C0">
      <w:pPr>
        <w:pStyle w:val="Code1"/>
      </w:pPr>
      <w:r w:rsidRPr="00EB6AE5">
        <w:t xml:space="preserve">      [</w:t>
      </w:r>
      <w:proofErr w:type="gramStart"/>
      <w:r w:rsidRPr="00EB6AE5">
        <w:t>sfConstraintUserVar</w:t>
      </w:r>
      <w:proofErr w:type="gramEnd"/>
      <w:r w:rsidRPr="00EB6AE5">
        <w:t xml:space="preserve">] x VAR </w:t>
      </w:r>
      <w:proofErr w:type="spellStart"/>
      <w:r w:rsidRPr="00EB6AE5">
        <w:t>theList</w:t>
      </w:r>
      <w:proofErr w:type="spellEnd"/>
      <w:r w:rsidRPr="00EB6AE5">
        <w:t xml:space="preserve">; </w:t>
      </w:r>
    </w:p>
    <w:p w:rsidR="00BE24C0" w:rsidRPr="00EB6AE5" w:rsidRDefault="00BE24C0" w:rsidP="00BE24C0">
      <w:pPr>
        <w:pStyle w:val="Code1"/>
      </w:pPr>
      <w:r w:rsidRPr="00EB6AE5">
        <w:t xml:space="preserve">      [</w:t>
      </w:r>
      <w:proofErr w:type="gramStart"/>
      <w:r w:rsidRPr="00EB6AE5">
        <w:t>sfConstraintUserVar</w:t>
      </w:r>
      <w:proofErr w:type="gramEnd"/>
      <w:r w:rsidRPr="00EB6AE5">
        <w:t xml:space="preserve">] y VAR </w:t>
      </w:r>
      <w:proofErr w:type="spellStart"/>
      <w:r w:rsidRPr="00EB6AE5">
        <w:t>theList</w:t>
      </w:r>
      <w:proofErr w:type="spellEnd"/>
      <w:r w:rsidRPr="00EB6AE5">
        <w:t xml:space="preserve">; </w:t>
      </w:r>
    </w:p>
    <w:p w:rsidR="00BE24C0" w:rsidRPr="00EB6AE5" w:rsidRDefault="00BE24C0" w:rsidP="00BE24C0">
      <w:pPr>
        <w:pStyle w:val="Code1"/>
      </w:pPr>
      <w:r w:rsidRPr="00EB6AE5">
        <w:t xml:space="preserve">      [</w:t>
      </w:r>
      <w:proofErr w:type="gramStart"/>
      <w:r w:rsidRPr="00EB6AE5">
        <w:t>sfConstraintUserVar</w:t>
      </w:r>
      <w:proofErr w:type="gramEnd"/>
      <w:r w:rsidRPr="00EB6AE5">
        <w:t xml:space="preserve">] z VAR </w:t>
      </w:r>
      <w:proofErr w:type="spellStart"/>
      <w:r w:rsidRPr="00EB6AE5">
        <w:t>theList</w:t>
      </w:r>
      <w:proofErr w:type="spellEnd"/>
      <w:r w:rsidRPr="00EB6AE5">
        <w:t>;</w:t>
      </w:r>
    </w:p>
    <w:p w:rsidR="00BE24C0" w:rsidRPr="00EB6AE5" w:rsidRDefault="00BE24C0" w:rsidP="00BE24C0">
      <w:pPr>
        <w:pStyle w:val="Code1"/>
      </w:pPr>
      <w:r w:rsidRPr="00EB6AE5">
        <w:t xml:space="preserve">      [</w:t>
      </w:r>
      <w:proofErr w:type="spellStart"/>
      <w:proofErr w:type="gramStart"/>
      <w:r w:rsidRPr="00EB6AE5">
        <w:t>sfConstraint</w:t>
      </w:r>
      <w:proofErr w:type="spellEnd"/>
      <w:proofErr w:type="gramEnd"/>
      <w:r w:rsidRPr="00EB6AE5">
        <w:t>] -- "</w:t>
      </w:r>
      <w:proofErr w:type="gramStart"/>
      <w:r w:rsidRPr="00EB6AE5">
        <w:t>alldifferent(</w:t>
      </w:r>
      <w:proofErr w:type="gramEnd"/>
      <w:r w:rsidRPr="00EB6AE5">
        <w:t>[</w:t>
      </w:r>
      <w:proofErr w:type="spellStart"/>
      <w:r w:rsidRPr="00EB6AE5">
        <w:t>x,y,z</w:t>
      </w:r>
      <w:proofErr w:type="spellEnd"/>
      <w:r w:rsidRPr="00EB6AE5">
        <w:t>])";</w:t>
      </w:r>
    </w:p>
    <w:p w:rsidR="00BE24C0" w:rsidRPr="00EB6AE5" w:rsidRDefault="00BE24C0" w:rsidP="00BE24C0">
      <w:pPr>
        <w:pStyle w:val="Code1"/>
      </w:pPr>
      <w:r w:rsidRPr="00EB6AE5">
        <w:t xml:space="preserve">   }   </w:t>
      </w:r>
    </w:p>
    <w:p w:rsidR="00BE24C0" w:rsidRPr="00EB6AE5" w:rsidRDefault="00BE24C0" w:rsidP="00BE24C0">
      <w:pPr>
        <w:pStyle w:val="Code1"/>
      </w:pPr>
    </w:p>
    <w:p w:rsidR="00BE24C0" w:rsidRPr="00EB6AE5" w:rsidRDefault="00BE24C0" w:rsidP="00BE24C0">
      <w:pPr>
        <w:pStyle w:val="Code1"/>
      </w:pPr>
      <w:r w:rsidRPr="00EB6AE5">
        <w:t xml:space="preserve">   </w:t>
      </w:r>
      <w:proofErr w:type="gramStart"/>
      <w:r w:rsidRPr="00EB6AE5">
        <w:t>genList</w:t>
      </w:r>
      <w:proofErr w:type="gramEnd"/>
      <w:r w:rsidRPr="00EB6AE5">
        <w:t xml:space="preserve"> extends Constraint {</w:t>
      </w:r>
    </w:p>
    <w:p w:rsidR="00BE24C0" w:rsidRPr="00EB6AE5" w:rsidRDefault="00BE24C0" w:rsidP="00BE24C0">
      <w:pPr>
        <w:pStyle w:val="Code1"/>
      </w:pPr>
      <w:r w:rsidRPr="00EB6AE5">
        <w:t xml:space="preserve">      </w:t>
      </w:r>
      <w:proofErr w:type="spellStart"/>
      <w:proofErr w:type="gramStart"/>
      <w:r w:rsidRPr="00EB6AE5">
        <w:t>theList</w:t>
      </w:r>
      <w:proofErr w:type="spellEnd"/>
      <w:proofErr w:type="gramEnd"/>
      <w:r w:rsidRPr="00EB6AE5">
        <w:t xml:space="preserve"> ["one", VAR, "three", VAR];</w:t>
      </w:r>
    </w:p>
    <w:p w:rsidR="00BE24C0" w:rsidRPr="00EB6AE5" w:rsidRDefault="00BE24C0" w:rsidP="00BE24C0">
      <w:pPr>
        <w:pStyle w:val="Code1"/>
      </w:pPr>
      <w:r w:rsidRPr="00EB6AE5">
        <w:t xml:space="preserve">      </w:t>
      </w:r>
      <w:proofErr w:type="spellStart"/>
      <w:proofErr w:type="gramStart"/>
      <w:r w:rsidRPr="00EB6AE5">
        <w:t>aList</w:t>
      </w:r>
      <w:proofErr w:type="spellEnd"/>
      <w:proofErr w:type="gramEnd"/>
      <w:r w:rsidRPr="00EB6AE5">
        <w:t xml:space="preserve"> [VAR, "two", VAR, "four"];       </w:t>
      </w:r>
    </w:p>
    <w:p w:rsidR="00BE24C0" w:rsidRPr="00EB6AE5" w:rsidRDefault="00BE24C0" w:rsidP="00BE24C0">
      <w:pPr>
        <w:pStyle w:val="Code1"/>
      </w:pPr>
    </w:p>
    <w:p w:rsidR="00BE24C0" w:rsidRPr="00EB6AE5" w:rsidRDefault="00BE24C0" w:rsidP="00BE24C0">
      <w:pPr>
        <w:pStyle w:val="Code1"/>
      </w:pPr>
      <w:r w:rsidRPr="00EB6AE5">
        <w:t xml:space="preserve">      [</w:t>
      </w:r>
      <w:proofErr w:type="spellStart"/>
      <w:proofErr w:type="gramStart"/>
      <w:r w:rsidRPr="00EB6AE5">
        <w:t>sfConstraint</w:t>
      </w:r>
      <w:proofErr w:type="spellEnd"/>
      <w:proofErr w:type="gramEnd"/>
      <w:r w:rsidRPr="00EB6AE5">
        <w:t>] -- "</w:t>
      </w:r>
      <w:proofErr w:type="spellStart"/>
      <w:r w:rsidRPr="00EB6AE5">
        <w:t>theList</w:t>
      </w:r>
      <w:proofErr w:type="spellEnd"/>
      <w:r w:rsidRPr="00EB6AE5">
        <w:t xml:space="preserve"> = </w:t>
      </w:r>
      <w:proofErr w:type="spellStart"/>
      <w:r w:rsidRPr="00EB6AE5">
        <w:t>aList</w:t>
      </w:r>
      <w:proofErr w:type="spellEnd"/>
      <w:r w:rsidRPr="00EB6AE5">
        <w:t xml:space="preserve">"; </w:t>
      </w:r>
    </w:p>
    <w:p w:rsidR="00BE24C0" w:rsidRPr="00EB6AE5" w:rsidRDefault="00BE24C0" w:rsidP="00BE24C0">
      <w:pPr>
        <w:pStyle w:val="Code1"/>
      </w:pPr>
      <w:r w:rsidRPr="00EB6AE5">
        <w:t xml:space="preserve">   }</w:t>
      </w:r>
    </w:p>
    <w:p w:rsidR="00BE24C0" w:rsidRPr="00EB6AE5" w:rsidRDefault="00BE24C0" w:rsidP="00BE24C0">
      <w:pPr>
        <w:pStyle w:val="Code1"/>
      </w:pPr>
      <w:r w:rsidRPr="00EB6AE5">
        <w:t>}</w:t>
      </w:r>
    </w:p>
    <w:p w:rsidR="00AB4E99" w:rsidRPr="00EB6AE5" w:rsidRDefault="00AB4E99" w:rsidP="00661828"/>
    <w:p w:rsidR="00AB4E99" w:rsidRPr="00EB6AE5" w:rsidRDefault="00BE24C0" w:rsidP="00AB4E99">
      <w:r w:rsidRPr="00EB6AE5">
        <w:t xml:space="preserve">Note the absence of using the member/2 procedure to assign </w:t>
      </w:r>
      <w:r w:rsidR="00E127FD" w:rsidRPr="00EB6AE5">
        <w:t>values to attributes.</w:t>
      </w:r>
      <w:r w:rsidR="00205915" w:rsidRPr="00EB6AE5">
        <w:t xml:space="preserve">  </w:t>
      </w:r>
      <w:r w:rsidR="00AB4E99" w:rsidRPr="00EB6AE5">
        <w:t xml:space="preserve">When running </w:t>
      </w:r>
      <w:r w:rsidR="00D42E91" w:rsidRPr="00EB6AE5">
        <w:t>sfParse</w:t>
      </w:r>
      <w:r w:rsidR="00AB4E99" w:rsidRPr="00EB6AE5">
        <w:t>, a window will pop up, thus:</w:t>
      </w:r>
    </w:p>
    <w:p w:rsidR="00AB4E99" w:rsidRPr="00EB6AE5" w:rsidRDefault="007E425D" w:rsidP="00205915">
      <w:pPr>
        <w:ind w:left="1440"/>
      </w:pPr>
      <w:r>
        <w:rPr>
          <w:noProof/>
          <w:lang w:eastAsia="en-GB" w:bidi="ar-SA"/>
        </w:rPr>
        <w:drawing>
          <wp:inline distT="0" distB="0" distL="0" distR="0">
            <wp:extent cx="3756223" cy="25146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756223" cy="2514600"/>
                    </a:xfrm>
                    <a:prstGeom prst="rect">
                      <a:avLst/>
                    </a:prstGeom>
                    <a:noFill/>
                    <a:ln w="9525">
                      <a:noFill/>
                      <a:miter lim="800000"/>
                      <a:headEnd/>
                      <a:tailEnd/>
                    </a:ln>
                  </pic:spPr>
                </pic:pic>
              </a:graphicData>
            </a:graphic>
          </wp:inline>
        </w:drawing>
      </w:r>
    </w:p>
    <w:p w:rsidR="00217042" w:rsidRPr="00EB6AE5" w:rsidRDefault="00217042" w:rsidP="00AB4E99">
      <w:pPr>
        <w:rPr>
          <w:lang w:eastAsia="en-GB" w:bidi="ar-SA"/>
        </w:rPr>
      </w:pPr>
      <w:r w:rsidRPr="00EB6AE5">
        <w:rPr>
          <w:lang w:eastAsia="en-GB" w:bidi="ar-SA"/>
        </w:rPr>
        <w:t>T</w:t>
      </w:r>
      <w:r w:rsidR="00205915" w:rsidRPr="00EB6AE5">
        <w:rPr>
          <w:lang w:eastAsia="en-GB" w:bidi="ar-SA"/>
        </w:rPr>
        <w:t xml:space="preserve">he </w:t>
      </w:r>
      <w:r w:rsidRPr="00EB6AE5">
        <w:rPr>
          <w:lang w:eastAsia="en-GB" w:bidi="ar-SA"/>
        </w:rPr>
        <w:t xml:space="preserve">path leading to the </w:t>
      </w:r>
      <w:r w:rsidR="00205915" w:rsidRPr="00EB6AE5">
        <w:rPr>
          <w:lang w:eastAsia="en-GB" w:bidi="ar-SA"/>
        </w:rPr>
        <w:t xml:space="preserve">Constraint type </w:t>
      </w:r>
      <w:r w:rsidR="006511D4" w:rsidRPr="00EB6AE5">
        <w:rPr>
          <w:lang w:eastAsia="en-GB" w:bidi="ar-SA"/>
        </w:rPr>
        <w:t xml:space="preserve">(here, elements) </w:t>
      </w:r>
      <w:r w:rsidRPr="00EB6AE5">
        <w:rPr>
          <w:lang w:eastAsia="en-GB" w:bidi="ar-SA"/>
        </w:rPr>
        <w:t xml:space="preserve">is </w:t>
      </w:r>
      <w:r w:rsidR="00D42E91" w:rsidRPr="00EB6AE5">
        <w:rPr>
          <w:lang w:eastAsia="en-GB" w:bidi="ar-SA"/>
        </w:rPr>
        <w:t xml:space="preserve">automatically </w:t>
      </w:r>
      <w:r w:rsidRPr="00EB6AE5">
        <w:rPr>
          <w:lang w:eastAsia="en-GB" w:bidi="ar-SA"/>
        </w:rPr>
        <w:t xml:space="preserve">opened up exposing its attributes.  All of the user variables that may be set </w:t>
      </w:r>
      <w:r w:rsidR="00F24922" w:rsidRPr="00EB6AE5">
        <w:rPr>
          <w:lang w:eastAsia="en-GB" w:bidi="ar-SA"/>
        </w:rPr>
        <w:t>have their ranges specified.</w:t>
      </w:r>
      <w:r w:rsidRPr="00EB6AE5">
        <w:rPr>
          <w:lang w:eastAsia="en-GB" w:bidi="ar-SA"/>
        </w:rPr>
        <w:t xml:space="preserve"> </w:t>
      </w:r>
      <w:r w:rsidR="008A37DD" w:rsidRPr="00EB6AE5">
        <w:rPr>
          <w:lang w:eastAsia="en-GB" w:bidi="ar-SA"/>
        </w:rPr>
        <w:t xml:space="preserve">In the example, these user variables are </w:t>
      </w:r>
      <w:proofErr w:type="spellStart"/>
      <w:r w:rsidR="008A37DD" w:rsidRPr="00EB6AE5">
        <w:rPr>
          <w:lang w:eastAsia="en-GB" w:bidi="ar-SA"/>
        </w:rPr>
        <w:t>elements</w:t>
      </w:r>
      <w:proofErr w:type="gramStart"/>
      <w:r w:rsidR="008A37DD" w:rsidRPr="00EB6AE5">
        <w:rPr>
          <w:lang w:eastAsia="en-GB" w:bidi="ar-SA"/>
        </w:rPr>
        <w:t>:x</w:t>
      </w:r>
      <w:proofErr w:type="spellEnd"/>
      <w:proofErr w:type="gramEnd"/>
      <w:r w:rsidR="008A37DD" w:rsidRPr="00EB6AE5">
        <w:rPr>
          <w:lang w:eastAsia="en-GB" w:bidi="ar-SA"/>
        </w:rPr>
        <w:t xml:space="preserve">, </w:t>
      </w:r>
      <w:proofErr w:type="spellStart"/>
      <w:r w:rsidR="008A37DD" w:rsidRPr="00EB6AE5">
        <w:rPr>
          <w:lang w:eastAsia="en-GB" w:bidi="ar-SA"/>
        </w:rPr>
        <w:t>elements:y</w:t>
      </w:r>
      <w:proofErr w:type="spellEnd"/>
      <w:r w:rsidR="008A37DD" w:rsidRPr="00EB6AE5">
        <w:rPr>
          <w:lang w:eastAsia="en-GB" w:bidi="ar-SA"/>
        </w:rPr>
        <w:t xml:space="preserve"> and </w:t>
      </w:r>
      <w:proofErr w:type="spellStart"/>
      <w:r w:rsidR="008A37DD" w:rsidRPr="00EB6AE5">
        <w:rPr>
          <w:lang w:eastAsia="en-GB" w:bidi="ar-SA"/>
        </w:rPr>
        <w:t>elements:z</w:t>
      </w:r>
      <w:proofErr w:type="spellEnd"/>
      <w:r w:rsidR="008A37DD" w:rsidRPr="00EB6AE5">
        <w:rPr>
          <w:lang w:eastAsia="en-GB" w:bidi="ar-SA"/>
        </w:rPr>
        <w:t xml:space="preserve">.  </w:t>
      </w:r>
    </w:p>
    <w:p w:rsidR="001069BA" w:rsidRPr="00EB6AE5" w:rsidRDefault="001069BA" w:rsidP="00AB4E99">
      <w:pPr>
        <w:rPr>
          <w:lang w:eastAsia="en-GB" w:bidi="ar-SA"/>
        </w:rPr>
      </w:pPr>
      <w:r w:rsidRPr="00EB6AE5">
        <w:rPr>
          <w:lang w:eastAsia="en-GB" w:bidi="ar-SA"/>
        </w:rPr>
        <w:t>Note that:</w:t>
      </w:r>
    </w:p>
    <w:p w:rsidR="001069BA" w:rsidRPr="00EB6AE5" w:rsidRDefault="00F206B1" w:rsidP="001069BA">
      <w:pPr>
        <w:pStyle w:val="ListParagraph"/>
        <w:numPr>
          <w:ilvl w:val="0"/>
          <w:numId w:val="33"/>
        </w:numPr>
        <w:rPr>
          <w:lang w:eastAsia="en-GB" w:bidi="ar-SA"/>
        </w:rPr>
      </w:pPr>
      <w:r w:rsidRPr="00EB6AE5">
        <w:rPr>
          <w:lang w:eastAsia="en-GB" w:bidi="ar-SA"/>
        </w:rPr>
        <w:lastRenderedPageBreak/>
        <w:t>The Set button allows the user</w:t>
      </w:r>
      <w:r w:rsidR="001069BA" w:rsidRPr="00EB6AE5">
        <w:rPr>
          <w:lang w:eastAsia="en-GB" w:bidi="ar-SA"/>
        </w:rPr>
        <w:t xml:space="preserve"> to set the value of a user variable, once </w:t>
      </w:r>
      <w:r w:rsidRPr="00EB6AE5">
        <w:rPr>
          <w:lang w:eastAsia="en-GB" w:bidi="ar-SA"/>
        </w:rPr>
        <w:t>s/he has</w:t>
      </w:r>
      <w:r w:rsidR="001069BA" w:rsidRPr="00EB6AE5">
        <w:rPr>
          <w:lang w:eastAsia="en-GB" w:bidi="ar-SA"/>
        </w:rPr>
        <w:t xml:space="preserve"> selected it in the tree representation and ha</w:t>
      </w:r>
      <w:r w:rsidRPr="00EB6AE5">
        <w:rPr>
          <w:lang w:eastAsia="en-GB" w:bidi="ar-SA"/>
        </w:rPr>
        <w:t>s</w:t>
      </w:r>
      <w:r w:rsidR="001069BA" w:rsidRPr="00EB6AE5">
        <w:rPr>
          <w:lang w:eastAsia="en-GB" w:bidi="ar-SA"/>
        </w:rPr>
        <w:t xml:space="preserve"> entered a value in the text field</w:t>
      </w:r>
    </w:p>
    <w:p w:rsidR="001069BA" w:rsidRPr="00EB6AE5" w:rsidRDefault="001069BA" w:rsidP="001069BA">
      <w:pPr>
        <w:pStyle w:val="ListParagraph"/>
        <w:numPr>
          <w:ilvl w:val="0"/>
          <w:numId w:val="33"/>
        </w:numPr>
        <w:rPr>
          <w:lang w:eastAsia="en-GB" w:bidi="ar-SA"/>
        </w:rPr>
      </w:pPr>
      <w:r w:rsidRPr="00EB6AE5">
        <w:rPr>
          <w:lang w:eastAsia="en-GB" w:bidi="ar-SA"/>
        </w:rPr>
        <w:t xml:space="preserve">The </w:t>
      </w:r>
      <w:r w:rsidR="00F206B1" w:rsidRPr="00EB6AE5">
        <w:rPr>
          <w:lang w:eastAsia="en-GB" w:bidi="ar-SA"/>
        </w:rPr>
        <w:t>Undo button allows s/he</w:t>
      </w:r>
      <w:r w:rsidRPr="00EB6AE5">
        <w:rPr>
          <w:lang w:eastAsia="en-GB" w:bidi="ar-SA"/>
        </w:rPr>
        <w:t xml:space="preserve"> to undo user variables that have been set by </w:t>
      </w:r>
      <w:r w:rsidR="00F206B1" w:rsidRPr="00EB6AE5">
        <w:rPr>
          <w:lang w:eastAsia="en-GB" w:bidi="ar-SA"/>
        </w:rPr>
        <w:t>her/him in this C</w:t>
      </w:r>
      <w:r w:rsidRPr="00EB6AE5">
        <w:rPr>
          <w:lang w:eastAsia="en-GB" w:bidi="ar-SA"/>
        </w:rPr>
        <w:t>onstraint type</w:t>
      </w:r>
    </w:p>
    <w:p w:rsidR="001069BA" w:rsidRPr="00EB6AE5" w:rsidRDefault="001069BA" w:rsidP="001069BA">
      <w:pPr>
        <w:pStyle w:val="ListParagraph"/>
        <w:numPr>
          <w:ilvl w:val="0"/>
          <w:numId w:val="32"/>
        </w:numPr>
        <w:spacing w:after="0" w:line="240" w:lineRule="auto"/>
      </w:pPr>
      <w:r w:rsidRPr="00EB6AE5">
        <w:rPr>
          <w:lang w:eastAsia="en-GB" w:bidi="ar-SA"/>
        </w:rPr>
        <w:t xml:space="preserve">The Done button allows </w:t>
      </w:r>
      <w:r w:rsidR="00FD4AD7" w:rsidRPr="00EB6AE5">
        <w:rPr>
          <w:lang w:eastAsia="en-GB" w:bidi="ar-SA"/>
        </w:rPr>
        <w:t>s/he to save her/his</w:t>
      </w:r>
      <w:r w:rsidRPr="00EB6AE5">
        <w:rPr>
          <w:lang w:eastAsia="en-GB" w:bidi="ar-SA"/>
        </w:rPr>
        <w:t xml:space="preserve"> selections once all user variables in the Constraint type have been assigned</w:t>
      </w:r>
    </w:p>
    <w:p w:rsidR="001069BA" w:rsidRPr="00EB6AE5" w:rsidRDefault="001069BA" w:rsidP="001069BA">
      <w:pPr>
        <w:pStyle w:val="ListParagraph"/>
        <w:numPr>
          <w:ilvl w:val="0"/>
          <w:numId w:val="32"/>
        </w:numPr>
        <w:spacing w:after="0" w:line="240" w:lineRule="auto"/>
      </w:pPr>
      <w:r w:rsidRPr="00EB6AE5">
        <w:t>Ranges are updated dynamically through constraint propagation, as we shall see.   This is a really neat feature.</w:t>
      </w:r>
    </w:p>
    <w:p w:rsidR="00AB4E99" w:rsidRPr="00EB6AE5" w:rsidRDefault="00AB4E99" w:rsidP="00AB4E99"/>
    <w:p w:rsidR="00AB4E99" w:rsidRPr="00EB6AE5" w:rsidRDefault="00AB4E99" w:rsidP="00AB4E99">
      <w:r w:rsidRPr="00EB6AE5">
        <w:t xml:space="preserve">Let’s click on </w:t>
      </w:r>
      <w:proofErr w:type="spellStart"/>
      <w:r w:rsidR="00EE76F6" w:rsidRPr="00EB6AE5">
        <w:t>elements</w:t>
      </w:r>
      <w:proofErr w:type="gramStart"/>
      <w:r w:rsidR="00EE76F6" w:rsidRPr="00EB6AE5">
        <w:t>:x</w:t>
      </w:r>
      <w:proofErr w:type="spellEnd"/>
      <w:proofErr w:type="gramEnd"/>
      <w:r w:rsidRPr="00EB6AE5">
        <w:t>. We see that the Set button becomes enabled:</w:t>
      </w:r>
    </w:p>
    <w:p w:rsidR="007D4ED7" w:rsidRPr="00EB6AE5" w:rsidRDefault="007E425D" w:rsidP="007D4ED7">
      <w:pPr>
        <w:ind w:left="1440"/>
      </w:pPr>
      <w:r>
        <w:rPr>
          <w:noProof/>
          <w:lang w:eastAsia="en-GB" w:bidi="ar-SA"/>
        </w:rPr>
        <w:drawing>
          <wp:inline distT="0" distB="0" distL="0" distR="0">
            <wp:extent cx="3781425" cy="2529381"/>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3781425" cy="2529381"/>
                    </a:xfrm>
                    <a:prstGeom prst="rect">
                      <a:avLst/>
                    </a:prstGeom>
                    <a:noFill/>
                    <a:ln w="9525">
                      <a:noFill/>
                      <a:miter lim="800000"/>
                      <a:headEnd/>
                      <a:tailEnd/>
                    </a:ln>
                  </pic:spPr>
                </pic:pic>
              </a:graphicData>
            </a:graphic>
          </wp:inline>
        </w:drawing>
      </w:r>
    </w:p>
    <w:p w:rsidR="00AB4E99" w:rsidRPr="00EB6AE5" w:rsidRDefault="00AB4E99" w:rsidP="00AB4E99">
      <w:r w:rsidRPr="00EB6AE5">
        <w:t xml:space="preserve">Let’s set the value to </w:t>
      </w:r>
      <w:r w:rsidR="00405CDE" w:rsidRPr="00EB6AE5">
        <w:t xml:space="preserve">be </w:t>
      </w:r>
      <w:r w:rsidRPr="00EB6AE5">
        <w:t xml:space="preserve">“one”.  The ranges of </w:t>
      </w:r>
      <w:proofErr w:type="spellStart"/>
      <w:r w:rsidR="007D4ED7" w:rsidRPr="00EB6AE5">
        <w:t>elements</w:t>
      </w:r>
      <w:proofErr w:type="gramStart"/>
      <w:r w:rsidR="007D4ED7" w:rsidRPr="00EB6AE5">
        <w:t>:y</w:t>
      </w:r>
      <w:proofErr w:type="spellEnd"/>
      <w:proofErr w:type="gramEnd"/>
      <w:r w:rsidR="007D4ED7" w:rsidRPr="00EB6AE5">
        <w:t xml:space="preserve"> </w:t>
      </w:r>
      <w:r w:rsidRPr="00EB6AE5">
        <w:t xml:space="preserve">and </w:t>
      </w:r>
      <w:proofErr w:type="spellStart"/>
      <w:r w:rsidR="007D4ED7" w:rsidRPr="00EB6AE5">
        <w:t>e</w:t>
      </w:r>
      <w:r w:rsidRPr="00EB6AE5">
        <w:t>lement</w:t>
      </w:r>
      <w:r w:rsidR="007D4ED7" w:rsidRPr="00EB6AE5">
        <w:t>s:z</w:t>
      </w:r>
      <w:proofErr w:type="spellEnd"/>
      <w:r w:rsidRPr="00EB6AE5">
        <w:t xml:space="preserve"> update automatically, and the Undo button (labelled 1 to indicate one undo possible) becomes enabled.</w:t>
      </w:r>
    </w:p>
    <w:p w:rsidR="00AB4E99" w:rsidRPr="00EB6AE5" w:rsidRDefault="00AB4E99" w:rsidP="00AB4E99"/>
    <w:p w:rsidR="00AB4E99" w:rsidRPr="00EB6AE5" w:rsidRDefault="007E425D" w:rsidP="00D62EF1">
      <w:pPr>
        <w:ind w:left="1440"/>
      </w:pPr>
      <w:r>
        <w:rPr>
          <w:noProof/>
          <w:lang w:eastAsia="en-GB" w:bidi="ar-SA"/>
        </w:rPr>
        <w:drawing>
          <wp:inline distT="0" distB="0" distL="0" distR="0">
            <wp:extent cx="3800594" cy="2548559"/>
            <wp:effectExtent l="19050" t="0" r="9406"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800594" cy="2548559"/>
                    </a:xfrm>
                    <a:prstGeom prst="rect">
                      <a:avLst/>
                    </a:prstGeom>
                    <a:noFill/>
                    <a:ln w="9525">
                      <a:noFill/>
                      <a:miter lim="800000"/>
                      <a:headEnd/>
                      <a:tailEnd/>
                    </a:ln>
                  </pic:spPr>
                </pic:pic>
              </a:graphicData>
            </a:graphic>
          </wp:inline>
        </w:drawing>
      </w:r>
    </w:p>
    <w:p w:rsidR="00AB4E99" w:rsidRPr="00EB6AE5" w:rsidRDefault="00AB4E99" w:rsidP="00AB4E99"/>
    <w:p w:rsidR="00AB4E99" w:rsidRPr="00EB6AE5" w:rsidRDefault="00AB4E99" w:rsidP="00AB4E99">
      <w:r w:rsidRPr="00EB6AE5">
        <w:lastRenderedPageBreak/>
        <w:t>At this stage the user could undo this change, but we won</w:t>
      </w:r>
      <w:r w:rsidR="00D62EF1" w:rsidRPr="00EB6AE5">
        <w:t>’</w:t>
      </w:r>
      <w:r w:rsidRPr="00EB6AE5">
        <w:t xml:space="preserve">t show that.  Also if </w:t>
      </w:r>
      <w:r w:rsidR="00E005B7" w:rsidRPr="00EB6AE5">
        <w:t>s/he</w:t>
      </w:r>
      <w:r w:rsidRPr="00EB6AE5">
        <w:t xml:space="preserve"> incorrectly enter</w:t>
      </w:r>
      <w:r w:rsidR="00E005B7" w:rsidRPr="00EB6AE5">
        <w:t>s</w:t>
      </w:r>
      <w:r w:rsidRPr="00EB6AE5">
        <w:t xml:space="preserve"> a value (i</w:t>
      </w:r>
      <w:r w:rsidR="00D62EF1" w:rsidRPr="00EB6AE5">
        <w:t>.</w:t>
      </w:r>
      <w:r w:rsidRPr="00EB6AE5">
        <w:t>e</w:t>
      </w:r>
      <w:r w:rsidR="00D62EF1" w:rsidRPr="00EB6AE5">
        <w:t>.,</w:t>
      </w:r>
      <w:r w:rsidR="00A70B8A" w:rsidRPr="00EB6AE5">
        <w:t xml:space="preserve"> not in range) it lets her/him</w:t>
      </w:r>
      <w:r w:rsidRPr="00EB6AE5">
        <w:t xml:space="preserve"> know.</w:t>
      </w:r>
      <w:r w:rsidR="00D62EF1" w:rsidRPr="00EB6AE5">
        <w:t xml:space="preserve">  </w:t>
      </w:r>
      <w:r w:rsidRPr="00EB6AE5">
        <w:t xml:space="preserve">Let’s set </w:t>
      </w:r>
      <w:proofErr w:type="spellStart"/>
      <w:r w:rsidRPr="00EB6AE5">
        <w:t>element</w:t>
      </w:r>
      <w:r w:rsidR="00D62EF1" w:rsidRPr="00EB6AE5">
        <w:t>s</w:t>
      </w:r>
      <w:proofErr w:type="gramStart"/>
      <w:r w:rsidR="00D62EF1" w:rsidRPr="00EB6AE5">
        <w:t>:y</w:t>
      </w:r>
      <w:proofErr w:type="spellEnd"/>
      <w:proofErr w:type="gramEnd"/>
      <w:r w:rsidRPr="00EB6AE5">
        <w:t xml:space="preserve">, and see that the range of </w:t>
      </w:r>
      <w:proofErr w:type="spellStart"/>
      <w:r w:rsidRPr="00EB6AE5">
        <w:t>element</w:t>
      </w:r>
      <w:r w:rsidR="00FF5058" w:rsidRPr="00EB6AE5">
        <w:t>s:z</w:t>
      </w:r>
      <w:proofErr w:type="spellEnd"/>
      <w:r w:rsidRPr="00EB6AE5">
        <w:t xml:space="preserve"> shrinks yet further.</w:t>
      </w:r>
    </w:p>
    <w:p w:rsidR="00AB4E99" w:rsidRPr="00EB6AE5" w:rsidRDefault="007E425D" w:rsidP="003730DC">
      <w:pPr>
        <w:ind w:left="1440"/>
      </w:pPr>
      <w:r>
        <w:rPr>
          <w:noProof/>
          <w:lang w:eastAsia="en-GB" w:bidi="ar-SA"/>
        </w:rPr>
        <w:drawing>
          <wp:inline distT="0" distB="0" distL="0" distR="0">
            <wp:extent cx="3900488" cy="2600325"/>
            <wp:effectExtent l="19050" t="0" r="4762"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3900488" cy="2600325"/>
                    </a:xfrm>
                    <a:prstGeom prst="rect">
                      <a:avLst/>
                    </a:prstGeom>
                    <a:noFill/>
                    <a:ln w="9525">
                      <a:noFill/>
                      <a:miter lim="800000"/>
                      <a:headEnd/>
                      <a:tailEnd/>
                    </a:ln>
                  </pic:spPr>
                </pic:pic>
              </a:graphicData>
            </a:graphic>
          </wp:inline>
        </w:drawing>
      </w:r>
    </w:p>
    <w:p w:rsidR="00AB4E99" w:rsidRPr="00EB6AE5" w:rsidRDefault="00AB4E99" w:rsidP="00AB4E99">
      <w:r w:rsidRPr="00EB6AE5">
        <w:t xml:space="preserve">Finally, let’s set </w:t>
      </w:r>
      <w:proofErr w:type="spellStart"/>
      <w:r w:rsidRPr="00EB6AE5">
        <w:t>element</w:t>
      </w:r>
      <w:r w:rsidR="003730DC" w:rsidRPr="00EB6AE5">
        <w:t>s</w:t>
      </w:r>
      <w:proofErr w:type="gramStart"/>
      <w:r w:rsidR="003730DC" w:rsidRPr="00EB6AE5">
        <w:t>:z</w:t>
      </w:r>
      <w:proofErr w:type="spellEnd"/>
      <w:proofErr w:type="gramEnd"/>
      <w:r w:rsidRPr="00EB6AE5">
        <w:t>. Notice that Done becomes enabled, as we may save these attribute settings and exit.</w:t>
      </w:r>
    </w:p>
    <w:p w:rsidR="00AB4E99" w:rsidRPr="00EB6AE5" w:rsidRDefault="00AB4E99" w:rsidP="00AB4E99"/>
    <w:p w:rsidR="00AB4E99" w:rsidRPr="00EB6AE5" w:rsidRDefault="007E425D" w:rsidP="003171E7">
      <w:pPr>
        <w:ind w:left="1440"/>
      </w:pPr>
      <w:r>
        <w:rPr>
          <w:noProof/>
          <w:lang w:eastAsia="en-GB" w:bidi="ar-SA"/>
        </w:rPr>
        <w:drawing>
          <wp:inline distT="0" distB="0" distL="0" distR="0">
            <wp:extent cx="3978545" cy="2647950"/>
            <wp:effectExtent l="19050" t="0" r="2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3978545" cy="2647950"/>
                    </a:xfrm>
                    <a:prstGeom prst="rect">
                      <a:avLst/>
                    </a:prstGeom>
                    <a:noFill/>
                    <a:ln w="9525">
                      <a:noFill/>
                      <a:miter lim="800000"/>
                      <a:headEnd/>
                      <a:tailEnd/>
                    </a:ln>
                  </pic:spPr>
                </pic:pic>
              </a:graphicData>
            </a:graphic>
          </wp:inline>
        </w:drawing>
      </w:r>
    </w:p>
    <w:p w:rsidR="0070711F" w:rsidRDefault="00AB4E99" w:rsidP="00AB4E99">
      <w:r w:rsidRPr="00EB6AE5">
        <w:t xml:space="preserve">We may click </w:t>
      </w:r>
      <w:proofErr w:type="gramStart"/>
      <w:r w:rsidR="003171E7" w:rsidRPr="00EB6AE5">
        <w:t>Done</w:t>
      </w:r>
      <w:proofErr w:type="gramEnd"/>
      <w:r w:rsidR="003171E7" w:rsidRPr="00EB6AE5">
        <w:t xml:space="preserve"> or Undo.  We’ll click </w:t>
      </w:r>
      <w:proofErr w:type="gramStart"/>
      <w:r w:rsidR="003171E7" w:rsidRPr="00EB6AE5">
        <w:t>Done</w:t>
      </w:r>
      <w:proofErr w:type="gramEnd"/>
      <w:r w:rsidR="003171E7" w:rsidRPr="00EB6AE5">
        <w:t xml:space="preserve"> and l</w:t>
      </w:r>
      <w:r w:rsidRPr="00EB6AE5">
        <w:t xml:space="preserve">ook </w:t>
      </w:r>
      <w:r w:rsidR="003171E7" w:rsidRPr="00EB6AE5">
        <w:t>at the output from sfParse.</w:t>
      </w:r>
    </w:p>
    <w:p w:rsidR="0070711F" w:rsidRDefault="0070711F">
      <w:r>
        <w:br w:type="page"/>
      </w:r>
    </w:p>
    <w:p w:rsidR="00AD0412" w:rsidRPr="00EB6AE5" w:rsidRDefault="00AD0412" w:rsidP="00AD0412">
      <w:pPr>
        <w:pStyle w:val="Code1"/>
        <w:rPr>
          <w:lang w:bidi="ar-SA"/>
        </w:rPr>
      </w:pPr>
      <w:proofErr w:type="spellStart"/>
      <w:proofErr w:type="gramStart"/>
      <w:r w:rsidRPr="00EB6AE5">
        <w:rPr>
          <w:lang w:bidi="ar-SA"/>
        </w:rPr>
        <w:lastRenderedPageBreak/>
        <w:t>theList</w:t>
      </w:r>
      <w:proofErr w:type="spellEnd"/>
      <w:proofErr w:type="gramEnd"/>
      <w:r w:rsidRPr="00EB6AE5">
        <w:rPr>
          <w:lang w:bidi="ar-SA"/>
        </w:rPr>
        <w:t xml:space="preserve"> [|"one", "two", "three", "four"|];</w:t>
      </w:r>
    </w:p>
    <w:p w:rsidR="00AD0412" w:rsidRPr="00EB6AE5" w:rsidRDefault="00AD0412" w:rsidP="00AD0412">
      <w:pPr>
        <w:pStyle w:val="Code1"/>
        <w:rPr>
          <w:lang w:bidi="ar-SA"/>
        </w:rPr>
      </w:pPr>
      <w:proofErr w:type="gramStart"/>
      <w:r w:rsidRPr="00EB6AE5">
        <w:rPr>
          <w:lang w:bidi="ar-SA"/>
        </w:rPr>
        <w:t>x</w:t>
      </w:r>
      <w:proofErr w:type="gramEnd"/>
      <w:r w:rsidRPr="00EB6AE5">
        <w:rPr>
          <w:lang w:bidi="ar-SA"/>
        </w:rPr>
        <w:t xml:space="preserve"> "one";</w:t>
      </w:r>
    </w:p>
    <w:p w:rsidR="00AD0412" w:rsidRPr="00EB6AE5" w:rsidRDefault="00AD0412" w:rsidP="00AD0412">
      <w:pPr>
        <w:pStyle w:val="Code1"/>
        <w:rPr>
          <w:lang w:bidi="ar-SA"/>
        </w:rPr>
      </w:pPr>
      <w:proofErr w:type="gramStart"/>
      <w:r w:rsidRPr="00EB6AE5">
        <w:rPr>
          <w:lang w:bidi="ar-SA"/>
        </w:rPr>
        <w:t>y</w:t>
      </w:r>
      <w:proofErr w:type="gramEnd"/>
      <w:r w:rsidRPr="00EB6AE5">
        <w:rPr>
          <w:lang w:bidi="ar-SA"/>
        </w:rPr>
        <w:t xml:space="preserve"> "three";</w:t>
      </w:r>
    </w:p>
    <w:p w:rsidR="00AD0412" w:rsidRPr="00EB6AE5" w:rsidRDefault="00AD0412" w:rsidP="00AD0412">
      <w:pPr>
        <w:pStyle w:val="Code1"/>
        <w:rPr>
          <w:lang w:bidi="ar-SA"/>
        </w:rPr>
      </w:pPr>
      <w:proofErr w:type="gramStart"/>
      <w:r w:rsidRPr="00EB6AE5">
        <w:rPr>
          <w:lang w:bidi="ar-SA"/>
        </w:rPr>
        <w:t>z</w:t>
      </w:r>
      <w:proofErr w:type="gramEnd"/>
      <w:r w:rsidRPr="00EB6AE5">
        <w:rPr>
          <w:lang w:bidi="ar-SA"/>
        </w:rPr>
        <w:t xml:space="preserve"> "four";</w:t>
      </w:r>
    </w:p>
    <w:p w:rsidR="00AD0412" w:rsidRPr="00EB6AE5" w:rsidRDefault="00AD0412" w:rsidP="00AD0412">
      <w:pPr>
        <w:pStyle w:val="Code1"/>
        <w:rPr>
          <w:lang w:bidi="ar-SA"/>
        </w:rPr>
      </w:pPr>
      <w:proofErr w:type="gramStart"/>
      <w:r w:rsidRPr="00EB6AE5">
        <w:rPr>
          <w:lang w:bidi="ar-SA"/>
        </w:rPr>
        <w:t>elements</w:t>
      </w:r>
      <w:proofErr w:type="gramEnd"/>
      <w:r w:rsidRPr="00EB6AE5">
        <w:rPr>
          <w:lang w:bidi="ar-SA"/>
        </w:rPr>
        <w:t xml:space="preserve"> extends DATA  {</w:t>
      </w:r>
    </w:p>
    <w:p w:rsidR="00AD0412" w:rsidRPr="00EB6AE5" w:rsidRDefault="00AD0412" w:rsidP="00AD0412">
      <w:pPr>
        <w:pStyle w:val="Code1"/>
        <w:rPr>
          <w:lang w:bidi="ar-SA"/>
        </w:rPr>
      </w:pPr>
      <w:r w:rsidRPr="00EB6AE5">
        <w:rPr>
          <w:lang w:bidi="ar-SA"/>
        </w:rPr>
        <w:t xml:space="preserve">  </w:t>
      </w:r>
      <w:proofErr w:type="gramStart"/>
      <w:r w:rsidRPr="00EB6AE5">
        <w:rPr>
          <w:lang w:bidi="ar-SA"/>
        </w:rPr>
        <w:t>[ sfConstraintUserVar</w:t>
      </w:r>
      <w:proofErr w:type="gramEnd"/>
      <w:r w:rsidRPr="00EB6AE5">
        <w:rPr>
          <w:lang w:bidi="ar-SA"/>
        </w:rPr>
        <w:t xml:space="preserve"> ] x "one";</w:t>
      </w:r>
    </w:p>
    <w:p w:rsidR="00AD0412" w:rsidRPr="00EB6AE5" w:rsidRDefault="00AD0412" w:rsidP="00AD0412">
      <w:pPr>
        <w:pStyle w:val="Code1"/>
        <w:rPr>
          <w:lang w:bidi="ar-SA"/>
        </w:rPr>
      </w:pPr>
      <w:r w:rsidRPr="00EB6AE5">
        <w:rPr>
          <w:lang w:bidi="ar-SA"/>
        </w:rPr>
        <w:t xml:space="preserve">  </w:t>
      </w:r>
      <w:proofErr w:type="gramStart"/>
      <w:r w:rsidRPr="00EB6AE5">
        <w:rPr>
          <w:lang w:bidi="ar-SA"/>
        </w:rPr>
        <w:t>[ sfConstraintUserVar</w:t>
      </w:r>
      <w:proofErr w:type="gramEnd"/>
      <w:r w:rsidRPr="00EB6AE5">
        <w:rPr>
          <w:lang w:bidi="ar-SA"/>
        </w:rPr>
        <w:t xml:space="preserve"> ] y "three";</w:t>
      </w:r>
    </w:p>
    <w:p w:rsidR="00AD0412" w:rsidRPr="00EB6AE5" w:rsidRDefault="00AD0412" w:rsidP="00AD0412">
      <w:pPr>
        <w:pStyle w:val="Code1"/>
        <w:rPr>
          <w:lang w:bidi="ar-SA"/>
        </w:rPr>
      </w:pPr>
      <w:r w:rsidRPr="00EB6AE5">
        <w:rPr>
          <w:lang w:bidi="ar-SA"/>
        </w:rPr>
        <w:t xml:space="preserve">  </w:t>
      </w:r>
      <w:proofErr w:type="gramStart"/>
      <w:r w:rsidRPr="00EB6AE5">
        <w:rPr>
          <w:lang w:bidi="ar-SA"/>
        </w:rPr>
        <w:t>[ sfConstraintUserVar</w:t>
      </w:r>
      <w:proofErr w:type="gramEnd"/>
      <w:r w:rsidRPr="00EB6AE5">
        <w:rPr>
          <w:lang w:bidi="ar-SA"/>
        </w:rPr>
        <w:t xml:space="preserve"> ] z "four";</w:t>
      </w:r>
    </w:p>
    <w:p w:rsidR="00AD0412" w:rsidRPr="00EB6AE5" w:rsidRDefault="00AD0412" w:rsidP="00AD0412">
      <w:pPr>
        <w:pStyle w:val="Code1"/>
        <w:rPr>
          <w:lang w:bidi="ar-SA"/>
        </w:rPr>
      </w:pPr>
      <w:r w:rsidRPr="00EB6AE5">
        <w:rPr>
          <w:lang w:bidi="ar-SA"/>
        </w:rPr>
        <w:t>}</w:t>
      </w:r>
    </w:p>
    <w:p w:rsidR="00AD0412" w:rsidRPr="00EB6AE5" w:rsidRDefault="00AD0412" w:rsidP="00AD0412">
      <w:pPr>
        <w:pStyle w:val="Code1"/>
        <w:rPr>
          <w:lang w:bidi="ar-SA"/>
        </w:rPr>
      </w:pPr>
      <w:proofErr w:type="gramStart"/>
      <w:r w:rsidRPr="00EB6AE5">
        <w:rPr>
          <w:lang w:bidi="ar-SA"/>
        </w:rPr>
        <w:t>genList</w:t>
      </w:r>
      <w:proofErr w:type="gramEnd"/>
      <w:r w:rsidRPr="00EB6AE5">
        <w:rPr>
          <w:lang w:bidi="ar-SA"/>
        </w:rPr>
        <w:t xml:space="preserve"> extends DATA  {</w:t>
      </w:r>
    </w:p>
    <w:p w:rsidR="00AD0412" w:rsidRPr="00EB6AE5" w:rsidRDefault="00AD0412" w:rsidP="00AD0412">
      <w:pPr>
        <w:pStyle w:val="Code1"/>
        <w:rPr>
          <w:lang w:bidi="ar-SA"/>
        </w:rPr>
      </w:pPr>
      <w:r w:rsidRPr="00EB6AE5">
        <w:rPr>
          <w:lang w:bidi="ar-SA"/>
        </w:rPr>
        <w:t xml:space="preserve">  </w:t>
      </w:r>
      <w:proofErr w:type="spellStart"/>
      <w:proofErr w:type="gramStart"/>
      <w:r w:rsidRPr="00EB6AE5">
        <w:rPr>
          <w:lang w:bidi="ar-SA"/>
        </w:rPr>
        <w:t>theList</w:t>
      </w:r>
      <w:proofErr w:type="spellEnd"/>
      <w:proofErr w:type="gramEnd"/>
      <w:r w:rsidRPr="00EB6AE5">
        <w:rPr>
          <w:lang w:bidi="ar-SA"/>
        </w:rPr>
        <w:t xml:space="preserve"> [|"one", "two", "three", "four"|];</w:t>
      </w:r>
    </w:p>
    <w:p w:rsidR="00AD0412" w:rsidRPr="00EB6AE5" w:rsidRDefault="00AD0412" w:rsidP="00AD0412">
      <w:pPr>
        <w:pStyle w:val="Code1"/>
        <w:rPr>
          <w:lang w:bidi="ar-SA"/>
        </w:rPr>
      </w:pPr>
      <w:r w:rsidRPr="00EB6AE5">
        <w:rPr>
          <w:lang w:bidi="ar-SA"/>
        </w:rPr>
        <w:t xml:space="preserve">  </w:t>
      </w:r>
      <w:proofErr w:type="spellStart"/>
      <w:proofErr w:type="gramStart"/>
      <w:r w:rsidRPr="00EB6AE5">
        <w:rPr>
          <w:lang w:bidi="ar-SA"/>
        </w:rPr>
        <w:t>aList</w:t>
      </w:r>
      <w:proofErr w:type="spellEnd"/>
      <w:proofErr w:type="gramEnd"/>
      <w:r w:rsidRPr="00EB6AE5">
        <w:rPr>
          <w:lang w:bidi="ar-SA"/>
        </w:rPr>
        <w:t xml:space="preserve"> [|"one", "two", "three", "four"|];</w:t>
      </w:r>
    </w:p>
    <w:p w:rsidR="00AD0412" w:rsidRPr="00EB6AE5" w:rsidRDefault="00AD0412" w:rsidP="00AD0412">
      <w:pPr>
        <w:pStyle w:val="Code1"/>
        <w:rPr>
          <w:lang w:bidi="ar-SA"/>
        </w:rPr>
      </w:pPr>
      <w:r w:rsidRPr="00EB6AE5">
        <w:rPr>
          <w:lang w:bidi="ar-SA"/>
        </w:rPr>
        <w:t>}</w:t>
      </w:r>
    </w:p>
    <w:p w:rsidR="00AD0412" w:rsidRPr="00EB6AE5" w:rsidRDefault="00AD0412" w:rsidP="00AD0412">
      <w:pPr>
        <w:autoSpaceDE w:val="0"/>
        <w:autoSpaceDN w:val="0"/>
        <w:adjustRightInd w:val="0"/>
        <w:spacing w:after="0" w:line="240" w:lineRule="auto"/>
        <w:rPr>
          <w:rFonts w:ascii="Courier New" w:hAnsi="Courier New" w:cs="Courier New"/>
          <w:sz w:val="20"/>
          <w:szCs w:val="20"/>
          <w:lang w:bidi="ar-SA"/>
        </w:rPr>
      </w:pPr>
    </w:p>
    <w:p w:rsidR="00AB4E99" w:rsidRPr="00EB6AE5" w:rsidRDefault="00AB4E99" w:rsidP="00AB4E99">
      <w:r w:rsidRPr="00EB6AE5">
        <w:t>We see that the attributes we have set have been saved in the description hierarchy.</w:t>
      </w:r>
    </w:p>
    <w:p w:rsidR="00286E88" w:rsidRDefault="00286E88">
      <w:pPr>
        <w:rPr>
          <w:rFonts w:eastAsiaTheme="majorEastAsia" w:cstheme="majorBidi"/>
          <w:b/>
          <w:bCs/>
          <w:sz w:val="26"/>
          <w:szCs w:val="26"/>
        </w:rPr>
      </w:pPr>
      <w:bookmarkStart w:id="58" w:name="_Toc184459561"/>
      <w:bookmarkStart w:id="59" w:name="_Toc184793209"/>
      <w:r>
        <w:br w:type="page"/>
      </w:r>
    </w:p>
    <w:p w:rsidR="004F0453" w:rsidRPr="00EB6AE5" w:rsidRDefault="004F0453" w:rsidP="00F85A21">
      <w:pPr>
        <w:pStyle w:val="Heading2"/>
      </w:pPr>
      <w:r w:rsidRPr="00EB6AE5">
        <w:lastRenderedPageBreak/>
        <w:t>Array Types</w:t>
      </w:r>
      <w:bookmarkEnd w:id="58"/>
      <w:bookmarkEnd w:id="59"/>
    </w:p>
    <w:p w:rsidR="00AF3127" w:rsidRPr="00EB6AE5" w:rsidRDefault="008F00A7" w:rsidP="00AF3127">
      <w:r w:rsidRPr="00EB6AE5">
        <w:t xml:space="preserve">Array is another function type.  It simply adds a number of copies of a template </w:t>
      </w:r>
      <w:r w:rsidR="00253990" w:rsidRPr="00EB6AE5">
        <w:t xml:space="preserve">value, which must be a </w:t>
      </w:r>
      <w:r w:rsidRPr="00EB6AE5">
        <w:t>component description</w:t>
      </w:r>
      <w:r w:rsidR="00253990" w:rsidRPr="00EB6AE5">
        <w:t xml:space="preserve"> or some function type, </w:t>
      </w:r>
      <w:r w:rsidRPr="00EB6AE5">
        <w:t>to the context of its underlying component description</w:t>
      </w:r>
      <w:r w:rsidR="00963B91" w:rsidRPr="00EB6AE5">
        <w:t>.</w:t>
      </w:r>
      <w:r w:rsidRPr="00EB6AE5">
        <w:t xml:space="preserve"> </w:t>
      </w:r>
    </w:p>
    <w:p w:rsidR="00816E79" w:rsidRPr="00EB6AE5" w:rsidRDefault="00816E79" w:rsidP="00AF3127">
      <w:r>
        <w:t xml:space="preserve">We have two options when using an Array type.  The first option is to specify separate attributes for specifying the extent of the array (i.e. its size or enumeration) and the template generator type, or to specify these together as one attribute.  The latter option allows multiple extents and generators.  We elaborate the former option first. </w:t>
      </w:r>
    </w:p>
    <w:p w:rsidR="002920ED" w:rsidRPr="00EB6AE5" w:rsidRDefault="00CD79F4" w:rsidP="00AF3127">
      <w:r>
        <w:t xml:space="preserve">In the case of separate attributes for extent and generator type, the following attributes are necessary when </w:t>
      </w:r>
      <w:r w:rsidR="00935FF6">
        <w:t>using an Array type</w:t>
      </w:r>
      <w:r>
        <w:t xml:space="preserve">. </w:t>
      </w:r>
      <w:r w:rsidR="00935FF6">
        <w:t xml:space="preserve"> </w:t>
      </w:r>
    </w:p>
    <w:p w:rsidR="008F00A7" w:rsidRPr="00EB6AE5" w:rsidRDefault="009D7D12" w:rsidP="002920ED">
      <w:pPr>
        <w:pStyle w:val="ListParagraph"/>
        <w:numPr>
          <w:ilvl w:val="0"/>
          <w:numId w:val="34"/>
        </w:numPr>
      </w:pPr>
      <w:proofErr w:type="gramStart"/>
      <w:r w:rsidRPr="00EB6AE5">
        <w:t>sfArrayExtent</w:t>
      </w:r>
      <w:proofErr w:type="gramEnd"/>
      <w:r w:rsidRPr="00EB6AE5">
        <w:t xml:space="preserve"> is the extent of the array.  This must be an integer, specifying the </w:t>
      </w:r>
      <w:r w:rsidRPr="00EB6AE5">
        <w:rPr>
          <w:i/>
        </w:rPr>
        <w:t xml:space="preserve">immutable </w:t>
      </w:r>
      <w:r w:rsidRPr="00EB6AE5">
        <w:t xml:space="preserve">length of the array, or a vector defining an enumeration of indices. </w:t>
      </w:r>
      <w:r w:rsidR="00F30F7C" w:rsidRPr="00EB6AE5">
        <w:t xml:space="preserve">An </w:t>
      </w:r>
      <w:proofErr w:type="gramStart"/>
      <w:r w:rsidR="00F30F7C" w:rsidRPr="00EB6AE5">
        <w:t>examples</w:t>
      </w:r>
      <w:proofErr w:type="gramEnd"/>
      <w:r w:rsidR="00F30F7C" w:rsidRPr="00EB6AE5">
        <w:t xml:space="preserve"> of the latter is [“</w:t>
      </w:r>
      <w:proofErr w:type="spellStart"/>
      <w:r w:rsidR="00F30F7C" w:rsidRPr="00EB6AE5">
        <w:t>fred</w:t>
      </w:r>
      <w:proofErr w:type="spellEnd"/>
      <w:r w:rsidR="00F30F7C" w:rsidRPr="00EB6AE5">
        <w:t xml:space="preserve">”, “bob”, “sue”].  </w:t>
      </w:r>
    </w:p>
    <w:p w:rsidR="002920ED" w:rsidRPr="00EB6AE5" w:rsidRDefault="002920ED" w:rsidP="002920ED">
      <w:pPr>
        <w:pStyle w:val="ListParagraph"/>
        <w:numPr>
          <w:ilvl w:val="0"/>
          <w:numId w:val="34"/>
        </w:numPr>
      </w:pPr>
      <w:proofErr w:type="gramStart"/>
      <w:r w:rsidRPr="00EB6AE5">
        <w:t>sfArrayPrefix</w:t>
      </w:r>
      <w:proofErr w:type="gramEnd"/>
      <w:r w:rsidRPr="00EB6AE5">
        <w:t xml:space="preserve"> </w:t>
      </w:r>
      <w:r w:rsidR="001F1463" w:rsidRPr="00EB6AE5">
        <w:t>defines the attribute prefix of the array members that are added to the Array’s underlying component description.  Each attribute name is completed with an appropriate index into the range [0</w:t>
      </w:r>
      <w:proofErr w:type="gramStart"/>
      <w:r w:rsidR="001F1463" w:rsidRPr="00EB6AE5">
        <w:t>..</w:t>
      </w:r>
      <w:r w:rsidR="001F1463" w:rsidRPr="00EB6AE5">
        <w:rPr>
          <w:i/>
        </w:rPr>
        <w:t>n</w:t>
      </w:r>
      <w:proofErr w:type="gramEnd"/>
      <w:r w:rsidR="001F1463" w:rsidRPr="00EB6AE5">
        <w:rPr>
          <w:i/>
        </w:rPr>
        <w:t>-1</w:t>
      </w:r>
      <w:r w:rsidR="001F1463" w:rsidRPr="00EB6AE5">
        <w:t xml:space="preserve">] where </w:t>
      </w:r>
      <w:r w:rsidR="001F1463" w:rsidRPr="00EB6AE5">
        <w:rPr>
          <w:i/>
        </w:rPr>
        <w:t xml:space="preserve">n </w:t>
      </w:r>
      <w:r w:rsidR="001F1463" w:rsidRPr="00EB6AE5">
        <w:t xml:space="preserve">is sfArrayExtent for integer extents, or completed with a member of the enumeration for enumerated extents.  For example, for the default array type, the members of the array have the names </w:t>
      </w:r>
      <w:r w:rsidR="00D55C36" w:rsidRPr="00EB6AE5">
        <w:t>“</w:t>
      </w:r>
      <w:r w:rsidR="001F1463" w:rsidRPr="00EB6AE5">
        <w:t>foo0</w:t>
      </w:r>
      <w:r w:rsidR="00D55C36" w:rsidRPr="00EB6AE5">
        <w:t>”</w:t>
      </w:r>
      <w:r w:rsidR="001F1463" w:rsidRPr="00EB6AE5">
        <w:t xml:space="preserve">, </w:t>
      </w:r>
      <w:r w:rsidR="00D55C36" w:rsidRPr="00EB6AE5">
        <w:t>“</w:t>
      </w:r>
      <w:r w:rsidR="001F1463" w:rsidRPr="00EB6AE5">
        <w:t>foo1</w:t>
      </w:r>
      <w:r w:rsidR="00D55C36" w:rsidRPr="00EB6AE5">
        <w:t>”</w:t>
      </w:r>
      <w:r w:rsidR="001F1463" w:rsidRPr="00EB6AE5">
        <w:t xml:space="preserve"> and </w:t>
      </w:r>
      <w:r w:rsidR="00D55C36" w:rsidRPr="00EB6AE5">
        <w:t>“</w:t>
      </w:r>
      <w:r w:rsidR="001F1463" w:rsidRPr="00EB6AE5">
        <w:t>foo2</w:t>
      </w:r>
      <w:r w:rsidR="00D55C36" w:rsidRPr="00EB6AE5">
        <w:t>”</w:t>
      </w:r>
      <w:r w:rsidR="001F1463" w:rsidRPr="00EB6AE5">
        <w:t>.  In the case of [“</w:t>
      </w:r>
      <w:proofErr w:type="spellStart"/>
      <w:r w:rsidR="001F1463" w:rsidRPr="00EB6AE5">
        <w:t>fred</w:t>
      </w:r>
      <w:proofErr w:type="spellEnd"/>
      <w:r w:rsidR="001F1463" w:rsidRPr="00EB6AE5">
        <w:t xml:space="preserve">”, “bob”, “sue”], the members would be </w:t>
      </w:r>
      <w:r w:rsidR="00D55C36" w:rsidRPr="00EB6AE5">
        <w:t>“</w:t>
      </w:r>
      <w:proofErr w:type="spellStart"/>
      <w:r w:rsidR="001F1463" w:rsidRPr="00EB6AE5">
        <w:t>foofred</w:t>
      </w:r>
      <w:proofErr w:type="spellEnd"/>
      <w:r w:rsidR="00D55C36" w:rsidRPr="00EB6AE5">
        <w:t>”</w:t>
      </w:r>
      <w:r w:rsidR="001F1463" w:rsidRPr="00EB6AE5">
        <w:t xml:space="preserve">, </w:t>
      </w:r>
      <w:r w:rsidR="00D55C36" w:rsidRPr="00EB6AE5">
        <w:t>“</w:t>
      </w:r>
      <w:r w:rsidR="001F1463" w:rsidRPr="00EB6AE5">
        <w:t>foobob</w:t>
      </w:r>
      <w:r w:rsidR="00D55C36" w:rsidRPr="00EB6AE5">
        <w:t>”</w:t>
      </w:r>
      <w:r w:rsidR="001F1463" w:rsidRPr="00EB6AE5">
        <w:t xml:space="preserve"> and </w:t>
      </w:r>
      <w:r w:rsidR="00D55C36" w:rsidRPr="00EB6AE5">
        <w:t>“</w:t>
      </w:r>
      <w:r w:rsidR="001F1463" w:rsidRPr="00EB6AE5">
        <w:t>foosue</w:t>
      </w:r>
      <w:r w:rsidR="00D55C36" w:rsidRPr="00EB6AE5">
        <w:t>”</w:t>
      </w:r>
      <w:r w:rsidR="001F1463" w:rsidRPr="00EB6AE5">
        <w:t>, assuming the same prefix.</w:t>
      </w:r>
    </w:p>
    <w:p w:rsidR="00637C24" w:rsidRDefault="001F1463" w:rsidP="002920ED">
      <w:pPr>
        <w:pStyle w:val="ListParagraph"/>
        <w:numPr>
          <w:ilvl w:val="0"/>
          <w:numId w:val="34"/>
        </w:numPr>
      </w:pPr>
      <w:proofErr w:type="gramStart"/>
      <w:r w:rsidRPr="00EB6AE5">
        <w:t>sfArrayGenerator</w:t>
      </w:r>
      <w:proofErr w:type="gramEnd"/>
      <w:r w:rsidRPr="00EB6AE5">
        <w:t xml:space="preserve"> defines the template </w:t>
      </w:r>
      <w:r w:rsidR="00D55C36" w:rsidRPr="00EB6AE5">
        <w:t xml:space="preserve">value </w:t>
      </w:r>
      <w:r w:rsidRPr="00EB6AE5">
        <w:t>which is copied for every member added to the array type.</w:t>
      </w:r>
      <w:r w:rsidR="00127B61" w:rsidRPr="00EB6AE5">
        <w:t xml:space="preserve">  It must be a component description </w:t>
      </w:r>
      <w:r w:rsidR="00D44082" w:rsidRPr="00EB6AE5">
        <w:t xml:space="preserve">or </w:t>
      </w:r>
      <w:r w:rsidR="00127B61" w:rsidRPr="00EB6AE5">
        <w:t>a function type.</w:t>
      </w:r>
      <w:r w:rsidR="00A242F1" w:rsidRPr="00EB6AE5">
        <w:t xml:space="preserve">  </w:t>
      </w:r>
    </w:p>
    <w:p w:rsidR="002C003C" w:rsidRDefault="008C1FD2" w:rsidP="00637C24">
      <w:pPr>
        <w:ind w:left="720"/>
      </w:pPr>
      <w:r>
        <w:rPr>
          <w:b/>
        </w:rPr>
        <w:t xml:space="preserve">Note </w:t>
      </w:r>
      <w:r>
        <w:t xml:space="preserve">that the component description or function type defining the generator </w:t>
      </w:r>
      <w:r>
        <w:rPr>
          <w:b/>
        </w:rPr>
        <w:t xml:space="preserve">must </w:t>
      </w:r>
      <w:r>
        <w:t>extend the type: Generator, which is defined in org/</w:t>
      </w:r>
      <w:proofErr w:type="spellStart"/>
      <w:r>
        <w:t>smartfrog</w:t>
      </w:r>
      <w:proofErr w:type="spellEnd"/>
      <w:r>
        <w:t xml:space="preserve">/functions.sf.  </w:t>
      </w:r>
    </w:p>
    <w:p w:rsidR="00FC175F" w:rsidRDefault="008C1FD2" w:rsidP="001F1463">
      <w:r>
        <w:t>An example of this is shown next.</w:t>
      </w:r>
      <w:r w:rsidR="002C003C">
        <w:t xml:space="preserve">  </w:t>
      </w:r>
      <w:r w:rsidR="00500BF6" w:rsidRPr="00EB6AE5">
        <w:t>The SmartFrog description:</w:t>
      </w:r>
    </w:p>
    <w:p w:rsidR="00500BF6" w:rsidRPr="00EB6AE5" w:rsidRDefault="00500BF6" w:rsidP="00500BF6">
      <w:pPr>
        <w:pStyle w:val="Code1"/>
      </w:pPr>
      <w:r w:rsidRPr="00EB6AE5">
        <w:t>#include "/org/</w:t>
      </w:r>
      <w:proofErr w:type="spellStart"/>
      <w:r w:rsidRPr="00EB6AE5">
        <w:t>smartfrog</w:t>
      </w:r>
      <w:proofErr w:type="spellEnd"/>
      <w:r w:rsidRPr="00EB6AE5">
        <w:t>/functions.sf"</w:t>
      </w:r>
    </w:p>
    <w:p w:rsidR="00500BF6" w:rsidRPr="00EB6AE5" w:rsidRDefault="00500BF6" w:rsidP="00500BF6">
      <w:pPr>
        <w:pStyle w:val="Code1"/>
      </w:pPr>
    </w:p>
    <w:p w:rsidR="00500BF6" w:rsidRPr="00EB6AE5" w:rsidRDefault="00500BF6" w:rsidP="00500BF6">
      <w:pPr>
        <w:pStyle w:val="Code1"/>
      </w:pPr>
      <w:proofErr w:type="gramStart"/>
      <w:r w:rsidRPr="00EB6AE5">
        <w:t>sfConfig</w:t>
      </w:r>
      <w:proofErr w:type="gramEnd"/>
      <w:r w:rsidRPr="00EB6AE5">
        <w:t xml:space="preserve"> extends {</w:t>
      </w:r>
    </w:p>
    <w:p w:rsidR="00500BF6" w:rsidRPr="00EB6AE5" w:rsidRDefault="00875A05" w:rsidP="00500BF6">
      <w:pPr>
        <w:pStyle w:val="Code1"/>
      </w:pPr>
      <w:r w:rsidRPr="00EB6AE5">
        <w:t xml:space="preserve">  </w:t>
      </w:r>
      <w:proofErr w:type="spellStart"/>
      <w:proofErr w:type="gramStart"/>
      <w:r w:rsidRPr="00EB6AE5">
        <w:t>baz</w:t>
      </w:r>
      <w:proofErr w:type="spellEnd"/>
      <w:proofErr w:type="gramEnd"/>
      <w:r w:rsidR="00CB5B9D" w:rsidRPr="00EB6AE5">
        <w:t xml:space="preserve"> extends Array {</w:t>
      </w:r>
    </w:p>
    <w:p w:rsidR="00CB5B9D" w:rsidRPr="00EB6AE5" w:rsidRDefault="00CB5B9D" w:rsidP="00500BF6">
      <w:pPr>
        <w:pStyle w:val="Code1"/>
      </w:pPr>
      <w:r w:rsidRPr="00EB6AE5">
        <w:t xml:space="preserve">      </w:t>
      </w:r>
      <w:proofErr w:type="gramStart"/>
      <w:r w:rsidRPr="00EB6AE5">
        <w:t>sfArrayGenerator</w:t>
      </w:r>
      <w:proofErr w:type="gramEnd"/>
      <w:r w:rsidRPr="00EB6AE5">
        <w:t xml:space="preserve"> extends </w:t>
      </w:r>
      <w:r w:rsidR="000107DE">
        <w:t xml:space="preserve">Generator </w:t>
      </w:r>
      <w:r w:rsidRPr="00EB6AE5">
        <w:t>{</w:t>
      </w:r>
    </w:p>
    <w:p w:rsidR="00CB5B9D" w:rsidRPr="00EB6AE5" w:rsidRDefault="00875A05" w:rsidP="00500BF6">
      <w:pPr>
        <w:pStyle w:val="Code1"/>
      </w:pPr>
      <w:r w:rsidRPr="00EB6AE5">
        <w:t xml:space="preserve">          </w:t>
      </w:r>
      <w:proofErr w:type="gramStart"/>
      <w:r w:rsidRPr="00EB6AE5">
        <w:t>bar</w:t>
      </w:r>
      <w:proofErr w:type="gramEnd"/>
      <w:r w:rsidRPr="00EB6AE5">
        <w:t xml:space="preserve"> “hello world”;</w:t>
      </w:r>
    </w:p>
    <w:p w:rsidR="00CB5B9D" w:rsidRDefault="00CB5B9D" w:rsidP="00500BF6">
      <w:pPr>
        <w:pStyle w:val="Code1"/>
      </w:pPr>
      <w:r w:rsidRPr="00EB6AE5">
        <w:t xml:space="preserve">      }</w:t>
      </w:r>
    </w:p>
    <w:p w:rsidR="00935FF6" w:rsidRDefault="00935FF6" w:rsidP="00500BF6">
      <w:pPr>
        <w:pStyle w:val="Code1"/>
      </w:pPr>
      <w:r>
        <w:t xml:space="preserve">      </w:t>
      </w:r>
      <w:proofErr w:type="gramStart"/>
      <w:r>
        <w:t>sfArrayExtent</w:t>
      </w:r>
      <w:proofErr w:type="gramEnd"/>
      <w:r>
        <w:t xml:space="preserve"> 3;</w:t>
      </w:r>
    </w:p>
    <w:p w:rsidR="00935FF6" w:rsidRPr="00EB6AE5" w:rsidRDefault="00935FF6" w:rsidP="00500BF6">
      <w:pPr>
        <w:pStyle w:val="Code1"/>
      </w:pPr>
      <w:r>
        <w:t xml:space="preserve">      </w:t>
      </w:r>
      <w:proofErr w:type="gramStart"/>
      <w:r>
        <w:t>sfArrayPrefix</w:t>
      </w:r>
      <w:proofErr w:type="gramEnd"/>
      <w:r>
        <w:t xml:space="preserve"> </w:t>
      </w:r>
      <w:r w:rsidR="005448FE">
        <w:t>“</w:t>
      </w:r>
      <w:proofErr w:type="spellStart"/>
      <w:r>
        <w:t>foo</w:t>
      </w:r>
      <w:proofErr w:type="spellEnd"/>
      <w:r w:rsidR="005448FE">
        <w:t>”</w:t>
      </w:r>
      <w:r>
        <w:t>;</w:t>
      </w:r>
    </w:p>
    <w:p w:rsidR="00CB5B9D" w:rsidRPr="00EB6AE5" w:rsidRDefault="00CB5B9D" w:rsidP="00500BF6">
      <w:pPr>
        <w:pStyle w:val="Code1"/>
      </w:pPr>
      <w:r w:rsidRPr="00EB6AE5">
        <w:t xml:space="preserve">  }</w:t>
      </w:r>
    </w:p>
    <w:p w:rsidR="00500BF6" w:rsidRPr="00EB6AE5" w:rsidRDefault="00500BF6" w:rsidP="00500BF6">
      <w:pPr>
        <w:pStyle w:val="Code1"/>
      </w:pPr>
      <w:r w:rsidRPr="00EB6AE5">
        <w:t>}</w:t>
      </w:r>
    </w:p>
    <w:p w:rsidR="002920ED" w:rsidRPr="00EB6AE5" w:rsidRDefault="002920ED" w:rsidP="00AF3127"/>
    <w:p w:rsidR="00286E88" w:rsidRDefault="00500BF6" w:rsidP="00AF3127">
      <w:proofErr w:type="gramStart"/>
      <w:r w:rsidRPr="00EB6AE5">
        <w:t>yields</w:t>
      </w:r>
      <w:proofErr w:type="gramEnd"/>
      <w:r w:rsidRPr="00EB6AE5">
        <w:t xml:space="preserve"> th</w:t>
      </w:r>
      <w:r w:rsidR="00D1070E" w:rsidRPr="00EB6AE5">
        <w:t xml:space="preserve">e following output from sfParse.  Note that </w:t>
      </w:r>
      <w:proofErr w:type="spellStart"/>
      <w:r w:rsidR="00D1070E" w:rsidRPr="00EB6AE5">
        <w:t>sfArrayIndex</w:t>
      </w:r>
      <w:proofErr w:type="spellEnd"/>
      <w:r w:rsidR="00D1070E" w:rsidRPr="00EB6AE5">
        <w:t xml:space="preserve"> gives the unprefixed index of array members, whereas sfArrayTag gives the full index name.</w:t>
      </w:r>
    </w:p>
    <w:p w:rsidR="00286E88" w:rsidRDefault="00286E88">
      <w:r>
        <w:br w:type="page"/>
      </w:r>
    </w:p>
    <w:p w:rsidR="00702359" w:rsidRPr="00702359" w:rsidRDefault="00702359" w:rsidP="00702359">
      <w:pPr>
        <w:pStyle w:val="Code1"/>
      </w:pPr>
      <w:proofErr w:type="spellStart"/>
      <w:proofErr w:type="gramStart"/>
      <w:r w:rsidRPr="00702359">
        <w:lastRenderedPageBreak/>
        <w:t>baz</w:t>
      </w:r>
      <w:proofErr w:type="spellEnd"/>
      <w:proofErr w:type="gramEnd"/>
      <w:r w:rsidRPr="00702359">
        <w:t xml:space="preserve"> extends DATA  {</w:t>
      </w:r>
    </w:p>
    <w:p w:rsidR="00702359" w:rsidRPr="00702359" w:rsidRDefault="00702359" w:rsidP="00702359">
      <w:pPr>
        <w:pStyle w:val="Code1"/>
      </w:pPr>
      <w:r w:rsidRPr="00702359">
        <w:t xml:space="preserve">  </w:t>
      </w:r>
      <w:proofErr w:type="gramStart"/>
      <w:r w:rsidRPr="00702359">
        <w:t>sfArrayExtent</w:t>
      </w:r>
      <w:proofErr w:type="gramEnd"/>
      <w:r w:rsidRPr="00702359">
        <w:t xml:space="preserve"> 3;</w:t>
      </w:r>
    </w:p>
    <w:p w:rsidR="00702359" w:rsidRPr="00702359" w:rsidRDefault="00702359" w:rsidP="00702359">
      <w:pPr>
        <w:pStyle w:val="Code1"/>
      </w:pPr>
      <w:r w:rsidRPr="00702359">
        <w:t xml:space="preserve">  </w:t>
      </w:r>
      <w:proofErr w:type="gramStart"/>
      <w:r w:rsidRPr="00702359">
        <w:t>sfArrayPrefix</w:t>
      </w:r>
      <w:proofErr w:type="gramEnd"/>
      <w:r w:rsidRPr="00702359">
        <w:t xml:space="preserve"> "</w:t>
      </w:r>
      <w:proofErr w:type="spellStart"/>
      <w:r w:rsidRPr="00702359">
        <w:t>foo</w:t>
      </w:r>
      <w:proofErr w:type="spellEnd"/>
      <w:r w:rsidRPr="00702359">
        <w:t>";</w:t>
      </w:r>
    </w:p>
    <w:p w:rsidR="00702359" w:rsidRPr="00702359" w:rsidRDefault="00702359" w:rsidP="00702359">
      <w:pPr>
        <w:pStyle w:val="Code1"/>
      </w:pPr>
      <w:r w:rsidRPr="00702359">
        <w:t xml:space="preserve">  </w:t>
      </w:r>
      <w:proofErr w:type="gramStart"/>
      <w:r w:rsidRPr="00702359">
        <w:t>foo0</w:t>
      </w:r>
      <w:proofErr w:type="gramEnd"/>
      <w:r w:rsidRPr="00702359">
        <w:t xml:space="preserve"> extends  {</w:t>
      </w:r>
    </w:p>
    <w:p w:rsidR="00702359" w:rsidRPr="00702359" w:rsidRDefault="00702359" w:rsidP="00702359">
      <w:pPr>
        <w:pStyle w:val="Code1"/>
      </w:pPr>
      <w:r w:rsidRPr="00702359">
        <w:t xml:space="preserve">    </w:t>
      </w:r>
      <w:proofErr w:type="gramStart"/>
      <w:r w:rsidRPr="00702359">
        <w:t>bar</w:t>
      </w:r>
      <w:proofErr w:type="gramEnd"/>
      <w:r w:rsidRPr="00702359">
        <w:t xml:space="preserve"> "hello world";</w:t>
      </w:r>
    </w:p>
    <w:p w:rsidR="00702359" w:rsidRPr="00702359" w:rsidRDefault="00702359" w:rsidP="00702359">
      <w:pPr>
        <w:pStyle w:val="Code1"/>
      </w:pPr>
      <w:r w:rsidRPr="00702359">
        <w:t xml:space="preserve">    </w:t>
      </w:r>
      <w:proofErr w:type="spellStart"/>
      <w:proofErr w:type="gramStart"/>
      <w:r w:rsidRPr="00702359">
        <w:t>sfArrayIndex</w:t>
      </w:r>
      <w:proofErr w:type="spellEnd"/>
      <w:proofErr w:type="gramEnd"/>
      <w:r w:rsidRPr="00702359">
        <w:t xml:space="preserve"> 0;</w:t>
      </w:r>
    </w:p>
    <w:p w:rsidR="00702359" w:rsidRPr="00702359" w:rsidRDefault="00702359" w:rsidP="00702359">
      <w:pPr>
        <w:pStyle w:val="Code1"/>
      </w:pPr>
      <w:r w:rsidRPr="00702359">
        <w:t xml:space="preserve">    </w:t>
      </w:r>
      <w:proofErr w:type="gramStart"/>
      <w:r w:rsidRPr="00702359">
        <w:t>sfArrayTag</w:t>
      </w:r>
      <w:proofErr w:type="gramEnd"/>
      <w:r w:rsidRPr="00702359">
        <w:t xml:space="preserve"> "foo0";</w:t>
      </w:r>
    </w:p>
    <w:p w:rsidR="00702359" w:rsidRPr="00702359" w:rsidRDefault="00702359" w:rsidP="00702359">
      <w:pPr>
        <w:pStyle w:val="Code1"/>
      </w:pPr>
      <w:r w:rsidRPr="00702359">
        <w:t xml:space="preserve">  }</w:t>
      </w:r>
    </w:p>
    <w:p w:rsidR="00702359" w:rsidRPr="00702359" w:rsidRDefault="00702359" w:rsidP="00702359">
      <w:pPr>
        <w:pStyle w:val="Code1"/>
      </w:pPr>
      <w:r w:rsidRPr="00702359">
        <w:t xml:space="preserve">  </w:t>
      </w:r>
      <w:proofErr w:type="gramStart"/>
      <w:r w:rsidRPr="00702359">
        <w:t>foo1</w:t>
      </w:r>
      <w:proofErr w:type="gramEnd"/>
      <w:r w:rsidRPr="00702359">
        <w:t xml:space="preserve"> extends  {</w:t>
      </w:r>
    </w:p>
    <w:p w:rsidR="00702359" w:rsidRPr="00702359" w:rsidRDefault="00702359" w:rsidP="00702359">
      <w:pPr>
        <w:pStyle w:val="Code1"/>
      </w:pPr>
      <w:r w:rsidRPr="00702359">
        <w:t xml:space="preserve">    </w:t>
      </w:r>
      <w:proofErr w:type="gramStart"/>
      <w:r w:rsidRPr="00702359">
        <w:t>bar</w:t>
      </w:r>
      <w:proofErr w:type="gramEnd"/>
      <w:r w:rsidRPr="00702359">
        <w:t xml:space="preserve"> "hello world";</w:t>
      </w:r>
    </w:p>
    <w:p w:rsidR="00702359" w:rsidRPr="00702359" w:rsidRDefault="00702359" w:rsidP="00702359">
      <w:pPr>
        <w:pStyle w:val="Code1"/>
      </w:pPr>
      <w:r w:rsidRPr="00702359">
        <w:t xml:space="preserve">    </w:t>
      </w:r>
      <w:proofErr w:type="spellStart"/>
      <w:proofErr w:type="gramStart"/>
      <w:r w:rsidRPr="00702359">
        <w:t>sfArrayIndex</w:t>
      </w:r>
      <w:proofErr w:type="spellEnd"/>
      <w:proofErr w:type="gramEnd"/>
      <w:r w:rsidRPr="00702359">
        <w:t xml:space="preserve"> 1;</w:t>
      </w:r>
    </w:p>
    <w:p w:rsidR="00702359" w:rsidRPr="00702359" w:rsidRDefault="00702359" w:rsidP="00702359">
      <w:pPr>
        <w:pStyle w:val="Code1"/>
      </w:pPr>
      <w:r w:rsidRPr="00702359">
        <w:t xml:space="preserve">    </w:t>
      </w:r>
      <w:proofErr w:type="gramStart"/>
      <w:r w:rsidRPr="00702359">
        <w:t>sfArrayTag</w:t>
      </w:r>
      <w:proofErr w:type="gramEnd"/>
      <w:r w:rsidRPr="00702359">
        <w:t xml:space="preserve"> "foo1";</w:t>
      </w:r>
    </w:p>
    <w:p w:rsidR="00702359" w:rsidRPr="00702359" w:rsidRDefault="00702359" w:rsidP="00702359">
      <w:pPr>
        <w:pStyle w:val="Code1"/>
      </w:pPr>
      <w:r w:rsidRPr="00702359">
        <w:t xml:space="preserve">  }</w:t>
      </w:r>
    </w:p>
    <w:p w:rsidR="00702359" w:rsidRPr="00702359" w:rsidRDefault="00702359" w:rsidP="00702359">
      <w:pPr>
        <w:pStyle w:val="Code1"/>
      </w:pPr>
      <w:r w:rsidRPr="00702359">
        <w:t xml:space="preserve">  </w:t>
      </w:r>
      <w:proofErr w:type="gramStart"/>
      <w:r w:rsidRPr="00702359">
        <w:t>foo2</w:t>
      </w:r>
      <w:proofErr w:type="gramEnd"/>
      <w:r w:rsidRPr="00702359">
        <w:t xml:space="preserve"> extends  {</w:t>
      </w:r>
    </w:p>
    <w:p w:rsidR="00702359" w:rsidRPr="00702359" w:rsidRDefault="00702359" w:rsidP="00702359">
      <w:pPr>
        <w:pStyle w:val="Code1"/>
      </w:pPr>
      <w:r w:rsidRPr="00702359">
        <w:t xml:space="preserve">    </w:t>
      </w:r>
      <w:proofErr w:type="gramStart"/>
      <w:r w:rsidRPr="00702359">
        <w:t>bar</w:t>
      </w:r>
      <w:proofErr w:type="gramEnd"/>
      <w:r w:rsidRPr="00702359">
        <w:t xml:space="preserve"> "hello world";</w:t>
      </w:r>
    </w:p>
    <w:p w:rsidR="00702359" w:rsidRPr="00702359" w:rsidRDefault="00702359" w:rsidP="00702359">
      <w:pPr>
        <w:pStyle w:val="Code1"/>
      </w:pPr>
      <w:r w:rsidRPr="00702359">
        <w:t xml:space="preserve">    </w:t>
      </w:r>
      <w:proofErr w:type="spellStart"/>
      <w:proofErr w:type="gramStart"/>
      <w:r w:rsidRPr="00702359">
        <w:t>sfArrayIndex</w:t>
      </w:r>
      <w:proofErr w:type="spellEnd"/>
      <w:proofErr w:type="gramEnd"/>
      <w:r w:rsidRPr="00702359">
        <w:t xml:space="preserve"> 2;</w:t>
      </w:r>
    </w:p>
    <w:p w:rsidR="00702359" w:rsidRPr="00702359" w:rsidRDefault="00702359" w:rsidP="00702359">
      <w:pPr>
        <w:pStyle w:val="Code1"/>
      </w:pPr>
      <w:r w:rsidRPr="00702359">
        <w:t xml:space="preserve">    </w:t>
      </w:r>
      <w:proofErr w:type="gramStart"/>
      <w:r w:rsidRPr="00702359">
        <w:t>sfArrayTag</w:t>
      </w:r>
      <w:proofErr w:type="gramEnd"/>
      <w:r w:rsidRPr="00702359">
        <w:t xml:space="preserve"> "foo2";</w:t>
      </w:r>
    </w:p>
    <w:p w:rsidR="00702359" w:rsidRPr="00702359" w:rsidRDefault="00702359" w:rsidP="00702359">
      <w:pPr>
        <w:pStyle w:val="Code1"/>
      </w:pPr>
      <w:r w:rsidRPr="00702359">
        <w:t xml:space="preserve">  }</w:t>
      </w:r>
    </w:p>
    <w:p w:rsidR="00AE42D8" w:rsidRDefault="00702359" w:rsidP="00702359">
      <w:pPr>
        <w:pStyle w:val="Code1"/>
      </w:pPr>
      <w:r w:rsidRPr="00702359">
        <w:t>}</w:t>
      </w:r>
    </w:p>
    <w:p w:rsidR="00286E88" w:rsidRDefault="00286E88" w:rsidP="00AF3A56"/>
    <w:p w:rsidR="00B13E06" w:rsidRDefault="001A2093" w:rsidP="00AF3A56">
      <w:r>
        <w:t>As an alte</w:t>
      </w:r>
      <w:r w:rsidR="008F7CF2">
        <w:t>r</w:t>
      </w:r>
      <w:r>
        <w:t>native</w:t>
      </w:r>
      <w:r w:rsidR="00043198">
        <w:t xml:space="preserve"> to the use of single sfArrayGenerator and sfArrayExtent attributes, we may </w:t>
      </w:r>
      <w:r w:rsidR="00891DE4">
        <w:t>specify certain attributes with the tag [</w:t>
      </w:r>
      <w:proofErr w:type="spellStart"/>
      <w:r w:rsidR="00891DE4">
        <w:t>sfArray</w:t>
      </w:r>
      <w:r w:rsidR="00130937">
        <w:t>ExtentGenerator</w:t>
      </w:r>
      <w:proofErr w:type="spellEnd"/>
      <w:r w:rsidR="00891DE4">
        <w:t xml:space="preserve">].  Attributes tagged in this way must be assigned values that are two-member vectors.  The first member is the extent, and the second </w:t>
      </w:r>
      <w:r w:rsidR="00EE7677">
        <w:t>resolves to</w:t>
      </w:r>
      <w:r w:rsidR="00F66880">
        <w:t xml:space="preserve"> </w:t>
      </w:r>
      <w:r w:rsidR="00891DE4">
        <w:t xml:space="preserve">a </w:t>
      </w:r>
      <w:r w:rsidR="00F66880" w:rsidRPr="00F66880">
        <w:rPr>
          <w:i/>
        </w:rPr>
        <w:t>string</w:t>
      </w:r>
      <w:r w:rsidR="00F66880">
        <w:t xml:space="preserve">, which when cast as a </w:t>
      </w:r>
      <w:r w:rsidR="00891DE4">
        <w:t xml:space="preserve">reference </w:t>
      </w:r>
      <w:r w:rsidR="00F66880">
        <w:t xml:space="preserve">yields </w:t>
      </w:r>
      <w:r w:rsidR="00891DE4">
        <w:t xml:space="preserve">the generator.  </w:t>
      </w:r>
      <w:r w:rsidR="00043198">
        <w:t xml:space="preserve">This means that we can compose an array which has members of more than one generator. </w:t>
      </w:r>
      <w:r w:rsidR="00481F3E">
        <w:t xml:space="preserve"> </w:t>
      </w:r>
      <w:r w:rsidR="00891DE4">
        <w:t xml:space="preserve">Note that all </w:t>
      </w:r>
      <w:r w:rsidR="00274F83">
        <w:t xml:space="preserve">extents must be integers or all extents must be enumerated ranges.  </w:t>
      </w:r>
      <w:r w:rsidR="00B13E06">
        <w:t>The types of extents may not be mixed.</w:t>
      </w:r>
    </w:p>
    <w:p w:rsidR="00B13E06" w:rsidRDefault="00B13E06" w:rsidP="00B13E06">
      <w:pPr>
        <w:pStyle w:val="ListParagraph"/>
        <w:ind w:left="0"/>
      </w:pPr>
      <w:r>
        <w:t>A</w:t>
      </w:r>
      <w:r w:rsidR="00DB43D7">
        <w:t xml:space="preserve">n </w:t>
      </w:r>
      <w:r>
        <w:t xml:space="preserve">example </w:t>
      </w:r>
      <w:r w:rsidR="00B53066">
        <w:t xml:space="preserve">(used later on in this report) </w:t>
      </w:r>
      <w:r>
        <w:t>is:</w:t>
      </w:r>
    </w:p>
    <w:p w:rsidR="00AF3A56" w:rsidRDefault="00BA1B12" w:rsidP="00BA1B12">
      <w:pPr>
        <w:pStyle w:val="Code1"/>
      </w:pPr>
      <w:proofErr w:type="gramStart"/>
      <w:r>
        <w:t>hosts</w:t>
      </w:r>
      <w:proofErr w:type="gramEnd"/>
      <w:r>
        <w:t xml:space="preserve"> extends Array {</w:t>
      </w:r>
    </w:p>
    <w:p w:rsidR="00BA1B12" w:rsidRDefault="00BA1B12" w:rsidP="00BA1B12">
      <w:pPr>
        <w:pStyle w:val="Code1"/>
      </w:pPr>
      <w:r>
        <w:t xml:space="preserve">      [</w:t>
      </w:r>
      <w:proofErr w:type="spellStart"/>
      <w:proofErr w:type="gramStart"/>
      <w:r>
        <w:t>sfArray</w:t>
      </w:r>
      <w:r w:rsidR="00130937">
        <w:t>ExtentGenerator</w:t>
      </w:r>
      <w:proofErr w:type="spellEnd"/>
      <w:proofErr w:type="gramEnd"/>
      <w:r>
        <w:t xml:space="preserve">] </w:t>
      </w:r>
      <w:r w:rsidR="00AF3A56">
        <w:t>–-</w:t>
      </w:r>
      <w:r>
        <w:t xml:space="preserve"> </w:t>
      </w:r>
      <w:r w:rsidR="00AF3A56">
        <w:t xml:space="preserve">[1, </w:t>
      </w:r>
      <w:r w:rsidR="00565BD4">
        <w:t>“</w:t>
      </w:r>
      <w:r w:rsidR="00AF3A56">
        <w:t>Ho</w:t>
      </w:r>
      <w:r>
        <w:t>stType0</w:t>
      </w:r>
      <w:r w:rsidR="00565BD4">
        <w:t>”</w:t>
      </w:r>
      <w:r w:rsidR="00AF3A56">
        <w:t>]</w:t>
      </w:r>
      <w:r>
        <w:t>;</w:t>
      </w:r>
    </w:p>
    <w:p w:rsidR="00AF3A56" w:rsidRDefault="00AF3A56" w:rsidP="00BA1B12">
      <w:pPr>
        <w:pStyle w:val="Code1"/>
      </w:pPr>
      <w:r>
        <w:t xml:space="preserve">      [</w:t>
      </w:r>
      <w:proofErr w:type="spellStart"/>
      <w:proofErr w:type="gramStart"/>
      <w:r>
        <w:t>sfArray</w:t>
      </w:r>
      <w:r w:rsidR="00130937">
        <w:t>ExtentGenerator</w:t>
      </w:r>
      <w:proofErr w:type="spellEnd"/>
      <w:proofErr w:type="gramEnd"/>
      <w:r>
        <w:t xml:space="preserve">] –- [2, </w:t>
      </w:r>
      <w:r w:rsidR="00565BD4">
        <w:t>“</w:t>
      </w:r>
      <w:r>
        <w:t>HostType1</w:t>
      </w:r>
      <w:r w:rsidR="00565BD4">
        <w:t>”</w:t>
      </w:r>
      <w:r>
        <w:t>];</w:t>
      </w:r>
    </w:p>
    <w:p w:rsidR="00BA1B12" w:rsidRDefault="00BA1B12" w:rsidP="00BA1B12">
      <w:pPr>
        <w:pStyle w:val="Code1"/>
      </w:pPr>
      <w:r>
        <w:t xml:space="preserve">      </w:t>
      </w:r>
      <w:proofErr w:type="gramStart"/>
      <w:r>
        <w:t>sfArrayPrefix</w:t>
      </w:r>
      <w:proofErr w:type="gramEnd"/>
      <w:r>
        <w:t xml:space="preserve"> "host";</w:t>
      </w:r>
    </w:p>
    <w:p w:rsidR="00BA1B12" w:rsidRDefault="00BA1B12" w:rsidP="00BA1B12">
      <w:pPr>
        <w:pStyle w:val="Code1"/>
      </w:pPr>
      <w:r>
        <w:t>}</w:t>
      </w:r>
    </w:p>
    <w:p w:rsidR="001A2093" w:rsidRDefault="001A2093" w:rsidP="00D1070E"/>
    <w:p w:rsidR="00157A85" w:rsidRPr="00EB6AE5" w:rsidRDefault="00656470" w:rsidP="00D1070E">
      <w:r>
        <w:t xml:space="preserve">In this example, the SmartFrog parser will </w:t>
      </w:r>
      <w:r w:rsidR="00955D7C">
        <w:t>generate an array of three members, one of which extends HostType0, while the other two members extend HostType1.</w:t>
      </w:r>
    </w:p>
    <w:p w:rsidR="00286E88" w:rsidRDefault="00286E88">
      <w:pPr>
        <w:rPr>
          <w:rFonts w:eastAsiaTheme="majorEastAsia" w:cstheme="majorBidi"/>
          <w:b/>
          <w:bCs/>
          <w:sz w:val="26"/>
          <w:szCs w:val="26"/>
        </w:rPr>
      </w:pPr>
      <w:bookmarkStart w:id="60" w:name="_Toc184459562"/>
      <w:bookmarkStart w:id="61" w:name="_Toc184793210"/>
      <w:r>
        <w:br w:type="page"/>
      </w:r>
    </w:p>
    <w:p w:rsidR="004F0453" w:rsidRPr="00EB6AE5" w:rsidRDefault="004F0453" w:rsidP="00F85A21">
      <w:pPr>
        <w:pStyle w:val="Heading2"/>
      </w:pPr>
      <w:r w:rsidRPr="00EB6AE5">
        <w:lastRenderedPageBreak/>
        <w:t>Aggregator Types</w:t>
      </w:r>
      <w:bookmarkEnd w:id="60"/>
      <w:bookmarkEnd w:id="61"/>
    </w:p>
    <w:p w:rsidR="00692E2B" w:rsidRDefault="00A50BAB" w:rsidP="00A50BAB">
      <w:r w:rsidRPr="00EB6AE5">
        <w:t xml:space="preserve">Aggregator types allow us to collect together the values of the same arbitrarily-nested attribute within </w:t>
      </w:r>
      <w:r w:rsidR="008159DC" w:rsidRPr="00EB6AE5">
        <w:t xml:space="preserve">(indexed) </w:t>
      </w:r>
      <w:r w:rsidRPr="00EB6AE5">
        <w:t xml:space="preserve">members of an array type.  </w:t>
      </w:r>
      <w:r w:rsidR="00CB5B9D" w:rsidRPr="00EB6AE5">
        <w:t>In order to specify the attribute in question, an author necessarily specifies</w:t>
      </w:r>
      <w:r w:rsidR="00692E2B">
        <w:t>:</w:t>
      </w:r>
    </w:p>
    <w:p w:rsidR="00692E2B" w:rsidRDefault="00692E2B" w:rsidP="00692E2B">
      <w:pPr>
        <w:pStyle w:val="ListParagraph"/>
        <w:numPr>
          <w:ilvl w:val="0"/>
          <w:numId w:val="47"/>
        </w:numPr>
      </w:pPr>
      <w:proofErr w:type="spellStart"/>
      <w:r>
        <w:t>sfAggregatorArray</w:t>
      </w:r>
      <w:r w:rsidR="003E2047">
        <w:t>Source</w:t>
      </w:r>
      <w:proofErr w:type="spellEnd"/>
      <w:r>
        <w:t xml:space="preserve"> – a reference specifying the array type to be used  </w:t>
      </w:r>
    </w:p>
    <w:p w:rsidR="00692E2B" w:rsidRDefault="00692E2B" w:rsidP="00692E2B">
      <w:pPr>
        <w:pStyle w:val="ListParagraph"/>
        <w:numPr>
          <w:ilvl w:val="0"/>
          <w:numId w:val="47"/>
        </w:numPr>
      </w:pPr>
      <w:proofErr w:type="spellStart"/>
      <w:proofErr w:type="gramStart"/>
      <w:r>
        <w:t>sfAggregatorAttributePath</w:t>
      </w:r>
      <w:proofErr w:type="spellEnd"/>
      <w:proofErr w:type="gramEnd"/>
      <w:r>
        <w:t xml:space="preserve"> – </w:t>
      </w:r>
      <w:r w:rsidR="005D7B77">
        <w:rPr>
          <w:i/>
        </w:rPr>
        <w:t xml:space="preserve">resolves to </w:t>
      </w:r>
      <w:r>
        <w:t xml:space="preserve">a </w:t>
      </w:r>
      <w:r w:rsidR="00BA3C4E">
        <w:rPr>
          <w:i/>
        </w:rPr>
        <w:t>string</w:t>
      </w:r>
      <w:r>
        <w:t xml:space="preserve"> specifying the path </w:t>
      </w:r>
      <w:r w:rsidR="005D5F13">
        <w:t xml:space="preserve">in </w:t>
      </w:r>
      <w:r w:rsidRPr="00EB6AE5">
        <w:t>each array member to the attribute that we seek</w:t>
      </w:r>
      <w:r>
        <w:t>.</w:t>
      </w:r>
    </w:p>
    <w:p w:rsidR="00A50BAB" w:rsidRPr="00EB6AE5" w:rsidRDefault="0016561E" w:rsidP="00A50BAB">
      <w:pPr>
        <w:rPr>
          <w:i/>
        </w:rPr>
      </w:pPr>
      <w:r w:rsidRPr="00EB6AE5">
        <w:t>Having collected the values of the common attribute, the aggregator type ad</w:t>
      </w:r>
      <w:r w:rsidR="009103C8" w:rsidRPr="00EB6AE5">
        <w:t xml:space="preserve">ds them </w:t>
      </w:r>
      <w:r w:rsidR="00CB5B9D" w:rsidRPr="00EB6AE5">
        <w:t>as arguments to</w:t>
      </w:r>
      <w:r w:rsidRPr="00EB6AE5">
        <w:t xml:space="preserve"> any function type specified as the value of</w:t>
      </w:r>
      <w:r w:rsidR="00CB5B9D" w:rsidRPr="00EB6AE5">
        <w:t xml:space="preserve"> an attribute within the </w:t>
      </w:r>
      <w:r w:rsidRPr="00EB6AE5">
        <w:t xml:space="preserve">(top-level context of the) </w:t>
      </w:r>
      <w:r w:rsidR="00CB5B9D" w:rsidRPr="00EB6AE5">
        <w:t xml:space="preserve">Aggregator.  Then, it resolves these </w:t>
      </w:r>
      <w:proofErr w:type="gramStart"/>
      <w:r w:rsidR="00CB5B9D" w:rsidRPr="00EB6AE5">
        <w:t>function</w:t>
      </w:r>
      <w:proofErr w:type="gramEnd"/>
      <w:r w:rsidR="00CB5B9D" w:rsidRPr="00EB6AE5">
        <w:t xml:space="preserve"> types.  </w:t>
      </w:r>
    </w:p>
    <w:p w:rsidR="008126D0" w:rsidRPr="00EB6AE5" w:rsidRDefault="008126D0" w:rsidP="00A50BAB">
      <w:r w:rsidRPr="00EB6AE5">
        <w:t xml:space="preserve">Note that although Aggregator is implemented in the SmartFrog core as a function type, it resolves its immediate attributes after carrying out its associated function.  This is in contrast to all other function types which resolve their attributes prior to carrying out their respective functions. </w:t>
      </w:r>
    </w:p>
    <w:p w:rsidR="00654E53" w:rsidRPr="00EB6AE5" w:rsidRDefault="008126D0" w:rsidP="00A50BAB">
      <w:r w:rsidRPr="00EB6AE5">
        <w:t xml:space="preserve">An example of an Aggregator at play is now presented.  </w:t>
      </w:r>
    </w:p>
    <w:p w:rsidR="00073AA0" w:rsidRPr="00EB6AE5" w:rsidRDefault="00073AA0" w:rsidP="00073AA0">
      <w:pPr>
        <w:pStyle w:val="Code1"/>
      </w:pPr>
      <w:r w:rsidRPr="00EB6AE5">
        <w:t>#include "/org/</w:t>
      </w:r>
      <w:proofErr w:type="spellStart"/>
      <w:r w:rsidRPr="00EB6AE5">
        <w:t>smartfrog</w:t>
      </w:r>
      <w:proofErr w:type="spellEnd"/>
      <w:r w:rsidRPr="00EB6AE5">
        <w:t>/functions.sf"</w:t>
      </w:r>
    </w:p>
    <w:p w:rsidR="00073AA0" w:rsidRPr="00EB6AE5" w:rsidRDefault="00073AA0" w:rsidP="00073AA0">
      <w:pPr>
        <w:pStyle w:val="Code1"/>
      </w:pPr>
    </w:p>
    <w:p w:rsidR="00073AA0" w:rsidRPr="00EB6AE5" w:rsidRDefault="00073AA0" w:rsidP="00073AA0">
      <w:pPr>
        <w:pStyle w:val="Code1"/>
      </w:pPr>
      <w:proofErr w:type="gramStart"/>
      <w:r w:rsidRPr="00EB6AE5">
        <w:t>sfConfig</w:t>
      </w:r>
      <w:proofErr w:type="gramEnd"/>
      <w:r w:rsidRPr="00EB6AE5">
        <w:t xml:space="preserve"> extends {</w:t>
      </w:r>
    </w:p>
    <w:p w:rsidR="00073AA0" w:rsidRPr="00EB6AE5" w:rsidRDefault="00073AA0" w:rsidP="00073AA0">
      <w:pPr>
        <w:pStyle w:val="Code1"/>
      </w:pPr>
      <w:r w:rsidRPr="00EB6AE5">
        <w:t xml:space="preserve">  </w:t>
      </w:r>
      <w:proofErr w:type="gramStart"/>
      <w:r w:rsidRPr="00EB6AE5">
        <w:t>foo1</w:t>
      </w:r>
      <w:proofErr w:type="gramEnd"/>
      <w:r w:rsidRPr="00EB6AE5">
        <w:t xml:space="preserve"> extends Array {</w:t>
      </w:r>
    </w:p>
    <w:p w:rsidR="00073AA0" w:rsidRPr="00EB6AE5" w:rsidRDefault="00073AA0" w:rsidP="00073AA0">
      <w:pPr>
        <w:pStyle w:val="Code1"/>
      </w:pPr>
      <w:r w:rsidRPr="00EB6AE5">
        <w:t xml:space="preserve">     </w:t>
      </w:r>
      <w:proofErr w:type="gramStart"/>
      <w:r w:rsidRPr="00EB6AE5">
        <w:t>sfArrayGenerator</w:t>
      </w:r>
      <w:proofErr w:type="gramEnd"/>
      <w:r w:rsidRPr="00EB6AE5">
        <w:t xml:space="preserve"> extends Constraint</w:t>
      </w:r>
      <w:r w:rsidR="00C2661A">
        <w:t>, Generator</w:t>
      </w:r>
      <w:r w:rsidRPr="00EB6AE5">
        <w:t xml:space="preserve"> {</w:t>
      </w:r>
    </w:p>
    <w:p w:rsidR="00073AA0" w:rsidRPr="00EB6AE5" w:rsidRDefault="00073AA0" w:rsidP="00073AA0">
      <w:pPr>
        <w:pStyle w:val="Code1"/>
      </w:pPr>
      <w:r w:rsidRPr="00EB6AE5">
        <w:t xml:space="preserve">         </w:t>
      </w:r>
      <w:proofErr w:type="gramStart"/>
      <w:r w:rsidRPr="00EB6AE5">
        <w:t>bar</w:t>
      </w:r>
      <w:proofErr w:type="gramEnd"/>
      <w:r w:rsidRPr="00EB6AE5">
        <w:t xml:space="preserve"> VAR "[0,1]";</w:t>
      </w:r>
    </w:p>
    <w:p w:rsidR="00073AA0" w:rsidRPr="00EB6AE5" w:rsidRDefault="00073AA0" w:rsidP="00073AA0">
      <w:pPr>
        <w:pStyle w:val="Code1"/>
      </w:pPr>
      <w:r w:rsidRPr="00EB6AE5">
        <w:t xml:space="preserve">         </w:t>
      </w:r>
      <w:r w:rsidR="00487397" w:rsidRPr="00EB6AE5">
        <w:t>//</w:t>
      </w:r>
      <w:proofErr w:type="spellStart"/>
      <w:r w:rsidR="00487397" w:rsidRPr="00EB6AE5">
        <w:t>sfArrayIndex</w:t>
      </w:r>
      <w:proofErr w:type="spellEnd"/>
      <w:r w:rsidR="00487397" w:rsidRPr="00EB6AE5">
        <w:t xml:space="preserve"> added in Array processing</w:t>
      </w:r>
    </w:p>
    <w:p w:rsidR="00073AA0" w:rsidRPr="00EB6AE5" w:rsidRDefault="00073AA0" w:rsidP="00073AA0">
      <w:pPr>
        <w:pStyle w:val="Code1"/>
      </w:pPr>
      <w:r w:rsidRPr="00EB6AE5">
        <w:t xml:space="preserve">  </w:t>
      </w:r>
      <w:r w:rsidR="00900519" w:rsidRPr="00EB6AE5">
        <w:t xml:space="preserve">       [</w:t>
      </w:r>
      <w:proofErr w:type="spellStart"/>
      <w:proofErr w:type="gramStart"/>
      <w:r w:rsidR="00900519" w:rsidRPr="00EB6AE5">
        <w:t>sfConstraint</w:t>
      </w:r>
      <w:proofErr w:type="spellEnd"/>
      <w:proofErr w:type="gramEnd"/>
      <w:r w:rsidR="00900519" w:rsidRPr="00EB6AE5">
        <w:t>] -- "(</w:t>
      </w:r>
      <w:proofErr w:type="spellStart"/>
      <w:r w:rsidR="00900519" w:rsidRPr="00EB6AE5">
        <w:t>sfArrayIndex</w:t>
      </w:r>
      <w:proofErr w:type="spellEnd"/>
      <w:r w:rsidRPr="00EB6AE5">
        <w:t xml:space="preserve">==0 -&gt; bar=0; bar=1)"; </w:t>
      </w:r>
    </w:p>
    <w:p w:rsidR="00073AA0" w:rsidRPr="00EB6AE5" w:rsidRDefault="00073AA0" w:rsidP="00073AA0">
      <w:pPr>
        <w:pStyle w:val="Code1"/>
      </w:pPr>
      <w:r w:rsidRPr="00EB6AE5">
        <w:t xml:space="preserve">     }</w:t>
      </w:r>
    </w:p>
    <w:p w:rsidR="00073AA0" w:rsidRPr="00EB6AE5" w:rsidRDefault="00073AA0" w:rsidP="00073AA0">
      <w:pPr>
        <w:pStyle w:val="Code1"/>
      </w:pPr>
      <w:r w:rsidRPr="00EB6AE5">
        <w:t xml:space="preserve">  }  </w:t>
      </w:r>
    </w:p>
    <w:p w:rsidR="00073AA0" w:rsidRPr="00EB6AE5" w:rsidRDefault="00073AA0" w:rsidP="00073AA0">
      <w:pPr>
        <w:pStyle w:val="Code1"/>
      </w:pPr>
    </w:p>
    <w:p w:rsidR="00073AA0" w:rsidRPr="00EB6AE5" w:rsidRDefault="00073AA0" w:rsidP="00073AA0">
      <w:pPr>
        <w:pStyle w:val="Code1"/>
      </w:pPr>
      <w:r w:rsidRPr="00EB6AE5">
        <w:t xml:space="preserve">  </w:t>
      </w:r>
      <w:proofErr w:type="gramStart"/>
      <w:r w:rsidRPr="00EB6AE5">
        <w:t>foo2</w:t>
      </w:r>
      <w:proofErr w:type="gramEnd"/>
      <w:r w:rsidRPr="00EB6AE5">
        <w:t xml:space="preserve"> extends Aggregator {</w:t>
      </w:r>
    </w:p>
    <w:p w:rsidR="00073AA0" w:rsidRDefault="00073AA0" w:rsidP="00073AA0">
      <w:pPr>
        <w:pStyle w:val="Code1"/>
      </w:pPr>
      <w:r w:rsidRPr="00EB6AE5">
        <w:t xml:space="preserve">        </w:t>
      </w:r>
      <w:proofErr w:type="spellStart"/>
      <w:proofErr w:type="gramStart"/>
      <w:r w:rsidRPr="00EB6AE5">
        <w:t>sf</w:t>
      </w:r>
      <w:r w:rsidR="002124CF">
        <w:t>AggregatorArraySource</w:t>
      </w:r>
      <w:proofErr w:type="spellEnd"/>
      <w:proofErr w:type="gramEnd"/>
      <w:r w:rsidRPr="00EB6AE5">
        <w:t xml:space="preserve"> foo1;</w:t>
      </w:r>
    </w:p>
    <w:p w:rsidR="00BA3C4E" w:rsidRPr="00EB6AE5" w:rsidRDefault="00BA3C4E" w:rsidP="00073AA0">
      <w:pPr>
        <w:pStyle w:val="Code1"/>
      </w:pPr>
      <w:r>
        <w:t xml:space="preserve">        </w:t>
      </w:r>
      <w:proofErr w:type="spellStart"/>
      <w:proofErr w:type="gramStart"/>
      <w:r w:rsidRPr="00EB6AE5">
        <w:t>sfAggregator</w:t>
      </w:r>
      <w:r>
        <w:t>A</w:t>
      </w:r>
      <w:r w:rsidR="008F3C24">
        <w:t>ttribute</w:t>
      </w:r>
      <w:r w:rsidRPr="00EB6AE5">
        <w:t>Path</w:t>
      </w:r>
      <w:proofErr w:type="spellEnd"/>
      <w:proofErr w:type="gramEnd"/>
      <w:r w:rsidRPr="00EB6AE5">
        <w:t xml:space="preserve"> "bar";</w:t>
      </w:r>
    </w:p>
    <w:p w:rsidR="00073AA0" w:rsidRPr="00EB6AE5" w:rsidRDefault="00073AA0" w:rsidP="00073AA0">
      <w:pPr>
        <w:pStyle w:val="Code1"/>
      </w:pPr>
      <w:r w:rsidRPr="00EB6AE5">
        <w:t xml:space="preserve">        </w:t>
      </w:r>
      <w:proofErr w:type="gramStart"/>
      <w:r w:rsidRPr="00EB6AE5">
        <w:t>foo3</w:t>
      </w:r>
      <w:proofErr w:type="gramEnd"/>
      <w:r w:rsidRPr="00EB6AE5">
        <w:t xml:space="preserve"> extends concat;        </w:t>
      </w:r>
    </w:p>
    <w:p w:rsidR="00073AA0" w:rsidRPr="00EB6AE5" w:rsidRDefault="00073AA0" w:rsidP="00073AA0">
      <w:pPr>
        <w:pStyle w:val="Code1"/>
      </w:pPr>
      <w:r w:rsidRPr="00EB6AE5">
        <w:t xml:space="preserve">  }</w:t>
      </w:r>
    </w:p>
    <w:p w:rsidR="00A50BAB" w:rsidRPr="00EB6AE5" w:rsidRDefault="00073AA0" w:rsidP="00073AA0">
      <w:pPr>
        <w:pStyle w:val="Code1"/>
      </w:pPr>
      <w:r w:rsidRPr="00EB6AE5">
        <w:t>}</w:t>
      </w:r>
    </w:p>
    <w:p w:rsidR="00637C24" w:rsidRDefault="00637C24" w:rsidP="00A50BAB"/>
    <w:p w:rsidR="006A2238" w:rsidRPr="00EB6AE5" w:rsidRDefault="00A83692" w:rsidP="00A50BAB">
      <w:r w:rsidRPr="00EB6AE5">
        <w:t>In the presented SmartFrog description, the aggregator collects values from the array foo1.  It seeks attribute values which are resolved f</w:t>
      </w:r>
      <w:r w:rsidR="0094503A" w:rsidRPr="00EB6AE5">
        <w:t xml:space="preserve">rom the </w:t>
      </w:r>
      <w:r w:rsidR="002F559E">
        <w:t>attribute path</w:t>
      </w:r>
      <w:r w:rsidR="0094503A" w:rsidRPr="00EB6AE5">
        <w:t xml:space="preserve"> “</w:t>
      </w:r>
      <w:r w:rsidR="00E0471B" w:rsidRPr="00EB6AE5">
        <w:t>bar</w:t>
      </w:r>
      <w:r w:rsidRPr="00EB6AE5">
        <w:t>”</w:t>
      </w:r>
      <w:r w:rsidR="00E0471B" w:rsidRPr="00EB6AE5">
        <w:t>, with respect to members of the array foo1.  In order to get the respective values of bar, the SmartFr</w:t>
      </w:r>
      <w:r w:rsidR="0094503A" w:rsidRPr="00EB6AE5">
        <w:t xml:space="preserve">og parser will evaluate the </w:t>
      </w:r>
      <w:r w:rsidR="00097F46" w:rsidRPr="00EB6AE5">
        <w:t xml:space="preserve">respective </w:t>
      </w:r>
      <w:r w:rsidR="002754B5" w:rsidRPr="00EB6AE5">
        <w:t>C</w:t>
      </w:r>
      <w:r w:rsidR="00E0471B" w:rsidRPr="00EB6AE5">
        <w:t xml:space="preserve">onstraint </w:t>
      </w:r>
      <w:r w:rsidR="002754B5" w:rsidRPr="00EB6AE5">
        <w:t>type</w:t>
      </w:r>
      <w:r w:rsidR="00097F46" w:rsidRPr="00EB6AE5">
        <w:t xml:space="preserve">, corresponding to </w:t>
      </w:r>
      <w:r w:rsidR="0094503A" w:rsidRPr="00EB6AE5">
        <w:t>sfArrayGenerator</w:t>
      </w:r>
      <w:r w:rsidR="00097F46" w:rsidRPr="00EB6AE5">
        <w:t>,</w:t>
      </w:r>
      <w:r w:rsidR="008A5C86" w:rsidRPr="00EB6AE5">
        <w:t xml:space="preserve"> of </w:t>
      </w:r>
      <w:r w:rsidR="00E0471B" w:rsidRPr="00EB6AE5">
        <w:t>each member of the foo1</w:t>
      </w:r>
      <w:r w:rsidR="00AD5798" w:rsidRPr="00EB6AE5">
        <w:t xml:space="preserve"> </w:t>
      </w:r>
      <w:r w:rsidR="00251DCB" w:rsidRPr="00EB6AE5">
        <w:t>a</w:t>
      </w:r>
      <w:r w:rsidR="00E0471B" w:rsidRPr="00EB6AE5">
        <w:t xml:space="preserve">rray.  </w:t>
      </w:r>
    </w:p>
    <w:p w:rsidR="00286E88" w:rsidRDefault="00E0471B" w:rsidP="00A50BAB">
      <w:r w:rsidRPr="00EB6AE5">
        <w:t>The con</w:t>
      </w:r>
      <w:r w:rsidR="006A2238" w:rsidRPr="00EB6AE5">
        <w:t xml:space="preserve">straint string says that if the </w:t>
      </w:r>
      <w:r w:rsidRPr="00EB6AE5">
        <w:t xml:space="preserve">value </w:t>
      </w:r>
      <w:r w:rsidR="006A2238" w:rsidRPr="00EB6AE5">
        <w:t xml:space="preserve">of </w:t>
      </w:r>
      <w:proofErr w:type="spellStart"/>
      <w:r w:rsidR="006A2238" w:rsidRPr="00EB6AE5">
        <w:t>sfArrayIndex</w:t>
      </w:r>
      <w:proofErr w:type="spellEnd"/>
      <w:r w:rsidR="006A2238" w:rsidRPr="00EB6AE5">
        <w:t xml:space="preserve"> </w:t>
      </w:r>
      <w:r w:rsidRPr="00EB6AE5">
        <w:t xml:space="preserve">is zero then so is bar else bar is 1.  The number of array members is 3 (from the default set in the definition of Array).  The respective values of </w:t>
      </w:r>
      <w:proofErr w:type="spellStart"/>
      <w:r w:rsidRPr="00EB6AE5">
        <w:t>sfArrayIndex</w:t>
      </w:r>
      <w:proofErr w:type="spellEnd"/>
      <w:r w:rsidRPr="00EB6AE5">
        <w:t xml:space="preserve"> will be 0, 1 and 2.  Thus, the values </w:t>
      </w:r>
      <w:r w:rsidR="00840E09" w:rsidRPr="00EB6AE5">
        <w:t>that the aggregator will collect</w:t>
      </w:r>
      <w:r w:rsidRPr="00EB6AE5">
        <w:t xml:space="preserve"> will be 0, 1 and 1.  In processing foo2, having collected these values, the SmartFrog parser will add them as arguments to any extant function types.  The single one present is concat.  This is evaluated with its new arguments and resolve</w:t>
      </w:r>
      <w:r w:rsidR="00E76D20" w:rsidRPr="00EB6AE5">
        <w:t>s</w:t>
      </w:r>
      <w:r w:rsidRPr="00EB6AE5">
        <w:t xml:space="preserve"> to the string “011”, as we can see from the following output.</w:t>
      </w:r>
    </w:p>
    <w:p w:rsidR="00286E88" w:rsidRDefault="00286E88">
      <w:r>
        <w:br w:type="page"/>
      </w:r>
    </w:p>
    <w:p w:rsidR="003F1976" w:rsidRPr="003F1976" w:rsidRDefault="003F1976" w:rsidP="003F1976">
      <w:pPr>
        <w:pStyle w:val="Code1"/>
      </w:pPr>
      <w:proofErr w:type="gramStart"/>
      <w:r w:rsidRPr="003F1976">
        <w:lastRenderedPageBreak/>
        <w:t>foo1</w:t>
      </w:r>
      <w:proofErr w:type="gramEnd"/>
      <w:r w:rsidRPr="003F1976">
        <w:t xml:space="preserve"> extends DATA  {</w:t>
      </w:r>
    </w:p>
    <w:p w:rsidR="003F1976" w:rsidRPr="003F1976" w:rsidRDefault="003F1976" w:rsidP="003F1976">
      <w:pPr>
        <w:pStyle w:val="Code1"/>
      </w:pPr>
      <w:r w:rsidRPr="003F1976">
        <w:t xml:space="preserve">  </w:t>
      </w:r>
      <w:proofErr w:type="gramStart"/>
      <w:r w:rsidRPr="003F1976">
        <w:t>sfArrayPrefix</w:t>
      </w:r>
      <w:proofErr w:type="gramEnd"/>
      <w:r w:rsidRPr="003F1976">
        <w:t xml:space="preserve"> "</w:t>
      </w:r>
      <w:proofErr w:type="spellStart"/>
      <w:r w:rsidRPr="003F1976">
        <w:t>foo</w:t>
      </w:r>
      <w:proofErr w:type="spellEnd"/>
      <w:r w:rsidRPr="003F1976">
        <w:t>";</w:t>
      </w:r>
    </w:p>
    <w:p w:rsidR="003F1976" w:rsidRPr="003F1976" w:rsidRDefault="003F1976" w:rsidP="003F1976">
      <w:pPr>
        <w:pStyle w:val="Code1"/>
      </w:pPr>
      <w:r w:rsidRPr="003F1976">
        <w:t xml:space="preserve">  </w:t>
      </w:r>
      <w:proofErr w:type="gramStart"/>
      <w:r w:rsidRPr="003F1976">
        <w:t>sfArrayExtent</w:t>
      </w:r>
      <w:proofErr w:type="gramEnd"/>
      <w:r w:rsidRPr="003F1976">
        <w:t xml:space="preserve"> 3;</w:t>
      </w:r>
    </w:p>
    <w:p w:rsidR="003F1976" w:rsidRPr="003F1976" w:rsidRDefault="003F1976" w:rsidP="003F1976">
      <w:pPr>
        <w:pStyle w:val="Code1"/>
      </w:pPr>
      <w:r w:rsidRPr="003F1976">
        <w:t xml:space="preserve">  </w:t>
      </w:r>
      <w:proofErr w:type="gramStart"/>
      <w:r w:rsidRPr="003F1976">
        <w:t>foo0</w:t>
      </w:r>
      <w:proofErr w:type="gramEnd"/>
      <w:r w:rsidRPr="003F1976">
        <w:t xml:space="preserve"> extends DATA  {</w:t>
      </w:r>
    </w:p>
    <w:p w:rsidR="003F1976" w:rsidRPr="003F1976" w:rsidRDefault="003F1976" w:rsidP="003F1976">
      <w:pPr>
        <w:pStyle w:val="Code1"/>
      </w:pPr>
      <w:r w:rsidRPr="003F1976">
        <w:t xml:space="preserve">    </w:t>
      </w:r>
      <w:proofErr w:type="gramStart"/>
      <w:r w:rsidRPr="003F1976">
        <w:t>bar</w:t>
      </w:r>
      <w:proofErr w:type="gramEnd"/>
      <w:r w:rsidRPr="003F1976">
        <w:t xml:space="preserve"> 0;</w:t>
      </w:r>
    </w:p>
    <w:p w:rsidR="003F1976" w:rsidRPr="003F1976" w:rsidRDefault="003F1976" w:rsidP="003F1976">
      <w:pPr>
        <w:pStyle w:val="Code1"/>
      </w:pPr>
      <w:r w:rsidRPr="003F1976">
        <w:t xml:space="preserve">    </w:t>
      </w:r>
      <w:proofErr w:type="gramStart"/>
      <w:r w:rsidRPr="003F1976">
        <w:t>index</w:t>
      </w:r>
      <w:proofErr w:type="gramEnd"/>
      <w:r w:rsidRPr="003F1976">
        <w:t xml:space="preserve"> 0;</w:t>
      </w:r>
    </w:p>
    <w:p w:rsidR="003F1976" w:rsidRPr="003F1976" w:rsidRDefault="003F1976" w:rsidP="003F1976">
      <w:pPr>
        <w:pStyle w:val="Code1"/>
      </w:pPr>
      <w:r w:rsidRPr="003F1976">
        <w:t xml:space="preserve">    </w:t>
      </w:r>
      <w:proofErr w:type="spellStart"/>
      <w:proofErr w:type="gramStart"/>
      <w:r w:rsidRPr="003F1976">
        <w:t>sfArrayIndex</w:t>
      </w:r>
      <w:proofErr w:type="spellEnd"/>
      <w:proofErr w:type="gramEnd"/>
      <w:r w:rsidRPr="003F1976">
        <w:t xml:space="preserve"> 0;</w:t>
      </w:r>
    </w:p>
    <w:p w:rsidR="003F1976" w:rsidRPr="003F1976" w:rsidRDefault="003F1976" w:rsidP="003F1976">
      <w:pPr>
        <w:pStyle w:val="Code1"/>
      </w:pPr>
      <w:r w:rsidRPr="003F1976">
        <w:t xml:space="preserve">    </w:t>
      </w:r>
      <w:proofErr w:type="gramStart"/>
      <w:r w:rsidRPr="003F1976">
        <w:t>sfArrayTag</w:t>
      </w:r>
      <w:proofErr w:type="gramEnd"/>
      <w:r w:rsidRPr="003F1976">
        <w:t xml:space="preserve"> "foo0";</w:t>
      </w:r>
    </w:p>
    <w:p w:rsidR="003F1976" w:rsidRPr="003F1976" w:rsidRDefault="003F1976" w:rsidP="003F1976">
      <w:pPr>
        <w:pStyle w:val="Code1"/>
      </w:pPr>
      <w:r w:rsidRPr="003F1976">
        <w:t xml:space="preserve">  }</w:t>
      </w:r>
    </w:p>
    <w:p w:rsidR="003F1976" w:rsidRPr="003F1976" w:rsidRDefault="003F1976" w:rsidP="003F1976">
      <w:pPr>
        <w:pStyle w:val="Code1"/>
      </w:pPr>
      <w:r w:rsidRPr="003F1976">
        <w:t xml:space="preserve">  </w:t>
      </w:r>
      <w:proofErr w:type="gramStart"/>
      <w:r w:rsidRPr="003F1976">
        <w:t>foo1</w:t>
      </w:r>
      <w:proofErr w:type="gramEnd"/>
      <w:r w:rsidRPr="003F1976">
        <w:t xml:space="preserve"> extends DATA  {</w:t>
      </w:r>
    </w:p>
    <w:p w:rsidR="003F1976" w:rsidRPr="003F1976" w:rsidRDefault="003F1976" w:rsidP="003F1976">
      <w:pPr>
        <w:pStyle w:val="Code1"/>
      </w:pPr>
      <w:r w:rsidRPr="003F1976">
        <w:t xml:space="preserve">    </w:t>
      </w:r>
      <w:proofErr w:type="gramStart"/>
      <w:r w:rsidRPr="003F1976">
        <w:t>bar</w:t>
      </w:r>
      <w:proofErr w:type="gramEnd"/>
      <w:r w:rsidRPr="003F1976">
        <w:t xml:space="preserve"> 1;</w:t>
      </w:r>
    </w:p>
    <w:p w:rsidR="003F1976" w:rsidRPr="003F1976" w:rsidRDefault="003F1976" w:rsidP="003F1976">
      <w:pPr>
        <w:pStyle w:val="Code1"/>
      </w:pPr>
      <w:r w:rsidRPr="003F1976">
        <w:t xml:space="preserve">    </w:t>
      </w:r>
      <w:proofErr w:type="gramStart"/>
      <w:r w:rsidRPr="003F1976">
        <w:t>index</w:t>
      </w:r>
      <w:proofErr w:type="gramEnd"/>
      <w:r w:rsidRPr="003F1976">
        <w:t xml:space="preserve"> 1;</w:t>
      </w:r>
    </w:p>
    <w:p w:rsidR="003F1976" w:rsidRPr="003F1976" w:rsidRDefault="003F1976" w:rsidP="003F1976">
      <w:pPr>
        <w:pStyle w:val="Code1"/>
      </w:pPr>
      <w:r w:rsidRPr="003F1976">
        <w:t xml:space="preserve">    </w:t>
      </w:r>
      <w:proofErr w:type="spellStart"/>
      <w:proofErr w:type="gramStart"/>
      <w:r w:rsidRPr="003F1976">
        <w:t>sfArrayIndex</w:t>
      </w:r>
      <w:proofErr w:type="spellEnd"/>
      <w:proofErr w:type="gramEnd"/>
      <w:r w:rsidRPr="003F1976">
        <w:t xml:space="preserve"> 1;</w:t>
      </w:r>
    </w:p>
    <w:p w:rsidR="003F1976" w:rsidRPr="003F1976" w:rsidRDefault="003F1976" w:rsidP="003F1976">
      <w:pPr>
        <w:pStyle w:val="Code1"/>
      </w:pPr>
      <w:r w:rsidRPr="003F1976">
        <w:t xml:space="preserve">    </w:t>
      </w:r>
      <w:proofErr w:type="gramStart"/>
      <w:r w:rsidRPr="003F1976">
        <w:t>sfArrayTag</w:t>
      </w:r>
      <w:proofErr w:type="gramEnd"/>
      <w:r w:rsidRPr="003F1976">
        <w:t xml:space="preserve"> "foo1";</w:t>
      </w:r>
    </w:p>
    <w:p w:rsidR="003F1976" w:rsidRPr="003F1976" w:rsidRDefault="003F1976" w:rsidP="003F1976">
      <w:pPr>
        <w:pStyle w:val="Code1"/>
      </w:pPr>
      <w:r w:rsidRPr="003F1976">
        <w:t xml:space="preserve">  }</w:t>
      </w:r>
    </w:p>
    <w:p w:rsidR="003F1976" w:rsidRPr="003F1976" w:rsidRDefault="003F1976" w:rsidP="003F1976">
      <w:pPr>
        <w:pStyle w:val="Code1"/>
      </w:pPr>
      <w:r w:rsidRPr="003F1976">
        <w:t xml:space="preserve">  </w:t>
      </w:r>
      <w:proofErr w:type="gramStart"/>
      <w:r w:rsidRPr="003F1976">
        <w:t>foo2</w:t>
      </w:r>
      <w:proofErr w:type="gramEnd"/>
      <w:r w:rsidRPr="003F1976">
        <w:t xml:space="preserve"> extends DATA  {</w:t>
      </w:r>
    </w:p>
    <w:p w:rsidR="003F1976" w:rsidRPr="003F1976" w:rsidRDefault="003F1976" w:rsidP="003F1976">
      <w:pPr>
        <w:pStyle w:val="Code1"/>
      </w:pPr>
      <w:r w:rsidRPr="003F1976">
        <w:t xml:space="preserve">    </w:t>
      </w:r>
      <w:proofErr w:type="gramStart"/>
      <w:r w:rsidRPr="003F1976">
        <w:t>bar</w:t>
      </w:r>
      <w:proofErr w:type="gramEnd"/>
      <w:r w:rsidRPr="003F1976">
        <w:t xml:space="preserve"> 1;</w:t>
      </w:r>
    </w:p>
    <w:p w:rsidR="003F1976" w:rsidRPr="003F1976" w:rsidRDefault="003F1976" w:rsidP="003F1976">
      <w:pPr>
        <w:pStyle w:val="Code1"/>
      </w:pPr>
      <w:r w:rsidRPr="003F1976">
        <w:t xml:space="preserve">    </w:t>
      </w:r>
      <w:proofErr w:type="gramStart"/>
      <w:r w:rsidRPr="003F1976">
        <w:t>index</w:t>
      </w:r>
      <w:proofErr w:type="gramEnd"/>
      <w:r w:rsidRPr="003F1976">
        <w:t xml:space="preserve"> 2;</w:t>
      </w:r>
    </w:p>
    <w:p w:rsidR="003F1976" w:rsidRPr="003F1976" w:rsidRDefault="003F1976" w:rsidP="003F1976">
      <w:pPr>
        <w:pStyle w:val="Code1"/>
      </w:pPr>
      <w:r w:rsidRPr="003F1976">
        <w:t xml:space="preserve">    </w:t>
      </w:r>
      <w:proofErr w:type="spellStart"/>
      <w:proofErr w:type="gramStart"/>
      <w:r w:rsidRPr="003F1976">
        <w:t>sfArrayIndex</w:t>
      </w:r>
      <w:proofErr w:type="spellEnd"/>
      <w:proofErr w:type="gramEnd"/>
      <w:r w:rsidRPr="003F1976">
        <w:t xml:space="preserve"> 2;</w:t>
      </w:r>
    </w:p>
    <w:p w:rsidR="003F1976" w:rsidRPr="003F1976" w:rsidRDefault="003F1976" w:rsidP="003F1976">
      <w:pPr>
        <w:pStyle w:val="Code1"/>
      </w:pPr>
      <w:r w:rsidRPr="003F1976">
        <w:t xml:space="preserve">    </w:t>
      </w:r>
      <w:proofErr w:type="gramStart"/>
      <w:r w:rsidRPr="003F1976">
        <w:t>sfArrayTag</w:t>
      </w:r>
      <w:proofErr w:type="gramEnd"/>
      <w:r w:rsidRPr="003F1976">
        <w:t xml:space="preserve"> "foo2";</w:t>
      </w:r>
    </w:p>
    <w:p w:rsidR="003F1976" w:rsidRPr="003F1976" w:rsidRDefault="003F1976" w:rsidP="003F1976">
      <w:pPr>
        <w:pStyle w:val="Code1"/>
      </w:pPr>
      <w:r w:rsidRPr="003F1976">
        <w:t xml:space="preserve">  }</w:t>
      </w:r>
    </w:p>
    <w:p w:rsidR="003F1976" w:rsidRPr="003F1976" w:rsidRDefault="003F1976" w:rsidP="003F1976">
      <w:pPr>
        <w:pStyle w:val="Code1"/>
      </w:pPr>
      <w:r w:rsidRPr="003F1976">
        <w:t>}</w:t>
      </w:r>
    </w:p>
    <w:p w:rsidR="003F1976" w:rsidRPr="003F1976" w:rsidRDefault="003F1976" w:rsidP="003F1976">
      <w:pPr>
        <w:pStyle w:val="Code1"/>
      </w:pPr>
      <w:proofErr w:type="gramStart"/>
      <w:r w:rsidRPr="003F1976">
        <w:t>foo2</w:t>
      </w:r>
      <w:proofErr w:type="gramEnd"/>
      <w:r w:rsidRPr="003F1976">
        <w:t xml:space="preserve"> extends DATA  {</w:t>
      </w:r>
    </w:p>
    <w:p w:rsidR="003F1976" w:rsidRPr="003F1976" w:rsidRDefault="003F1976" w:rsidP="003F1976">
      <w:pPr>
        <w:pStyle w:val="Code1"/>
      </w:pPr>
      <w:r w:rsidRPr="003F1976">
        <w:t xml:space="preserve">  </w:t>
      </w:r>
      <w:proofErr w:type="spellStart"/>
      <w:proofErr w:type="gramStart"/>
      <w:r w:rsidRPr="003F1976">
        <w:t>sfAggregatorArraySource</w:t>
      </w:r>
      <w:proofErr w:type="spellEnd"/>
      <w:proofErr w:type="gramEnd"/>
      <w:r w:rsidRPr="003F1976">
        <w:t xml:space="preserve"> extends DATA  {</w:t>
      </w:r>
    </w:p>
    <w:p w:rsidR="003F1976" w:rsidRPr="003F1976" w:rsidRDefault="003F1976" w:rsidP="003F1976">
      <w:pPr>
        <w:pStyle w:val="Code1"/>
      </w:pPr>
      <w:r w:rsidRPr="003F1976">
        <w:t xml:space="preserve">    </w:t>
      </w:r>
      <w:proofErr w:type="gramStart"/>
      <w:r w:rsidRPr="003F1976">
        <w:t>sfArrayPrefix</w:t>
      </w:r>
      <w:proofErr w:type="gramEnd"/>
      <w:r w:rsidRPr="003F1976">
        <w:t xml:space="preserve"> "</w:t>
      </w:r>
      <w:proofErr w:type="spellStart"/>
      <w:r w:rsidRPr="003F1976">
        <w:t>foo</w:t>
      </w:r>
      <w:proofErr w:type="spellEnd"/>
      <w:r w:rsidRPr="003F1976">
        <w:t>";</w:t>
      </w:r>
    </w:p>
    <w:p w:rsidR="003F1976" w:rsidRPr="003F1976" w:rsidRDefault="003F1976" w:rsidP="003F1976">
      <w:pPr>
        <w:pStyle w:val="Code1"/>
      </w:pPr>
      <w:r w:rsidRPr="003F1976">
        <w:t xml:space="preserve">    </w:t>
      </w:r>
      <w:proofErr w:type="gramStart"/>
      <w:r w:rsidRPr="003F1976">
        <w:t>sfArrayExtent</w:t>
      </w:r>
      <w:proofErr w:type="gramEnd"/>
      <w:r w:rsidRPr="003F1976">
        <w:t xml:space="preserve"> 3;</w:t>
      </w:r>
    </w:p>
    <w:p w:rsidR="003F1976" w:rsidRPr="003F1976" w:rsidRDefault="003F1976" w:rsidP="003F1976">
      <w:pPr>
        <w:pStyle w:val="Code1"/>
      </w:pPr>
      <w:r w:rsidRPr="003F1976">
        <w:t xml:space="preserve">    </w:t>
      </w:r>
      <w:proofErr w:type="gramStart"/>
      <w:r w:rsidRPr="003F1976">
        <w:t>foo0</w:t>
      </w:r>
      <w:proofErr w:type="gramEnd"/>
      <w:r w:rsidRPr="003F1976">
        <w:t xml:space="preserve"> extends DATA  {</w:t>
      </w:r>
    </w:p>
    <w:p w:rsidR="003F1976" w:rsidRPr="003F1976" w:rsidRDefault="003F1976" w:rsidP="003F1976">
      <w:pPr>
        <w:pStyle w:val="Code1"/>
      </w:pPr>
      <w:r w:rsidRPr="003F1976">
        <w:t xml:space="preserve">      </w:t>
      </w:r>
      <w:proofErr w:type="gramStart"/>
      <w:r w:rsidRPr="003F1976">
        <w:t>bar</w:t>
      </w:r>
      <w:proofErr w:type="gramEnd"/>
      <w:r w:rsidRPr="003F1976">
        <w:t xml:space="preserve"> 0;</w:t>
      </w:r>
    </w:p>
    <w:p w:rsidR="003F1976" w:rsidRPr="003F1976" w:rsidRDefault="003F1976" w:rsidP="003F1976">
      <w:pPr>
        <w:pStyle w:val="Code1"/>
      </w:pPr>
      <w:r w:rsidRPr="003F1976">
        <w:t xml:space="preserve">      </w:t>
      </w:r>
      <w:proofErr w:type="gramStart"/>
      <w:r w:rsidRPr="003F1976">
        <w:t>index</w:t>
      </w:r>
      <w:proofErr w:type="gramEnd"/>
      <w:r w:rsidRPr="003F1976">
        <w:t xml:space="preserve"> 0;</w:t>
      </w:r>
    </w:p>
    <w:p w:rsidR="003F1976" w:rsidRPr="003F1976" w:rsidRDefault="003F1976" w:rsidP="003F1976">
      <w:pPr>
        <w:pStyle w:val="Code1"/>
      </w:pPr>
      <w:r w:rsidRPr="003F1976">
        <w:t xml:space="preserve">      </w:t>
      </w:r>
      <w:proofErr w:type="spellStart"/>
      <w:proofErr w:type="gramStart"/>
      <w:r w:rsidRPr="003F1976">
        <w:t>sfArrayIndex</w:t>
      </w:r>
      <w:proofErr w:type="spellEnd"/>
      <w:proofErr w:type="gramEnd"/>
      <w:r w:rsidRPr="003F1976">
        <w:t xml:space="preserve"> 0;</w:t>
      </w:r>
    </w:p>
    <w:p w:rsidR="003F1976" w:rsidRPr="003F1976" w:rsidRDefault="003F1976" w:rsidP="003F1976">
      <w:pPr>
        <w:pStyle w:val="Code1"/>
      </w:pPr>
      <w:r w:rsidRPr="003F1976">
        <w:t xml:space="preserve">      </w:t>
      </w:r>
      <w:proofErr w:type="gramStart"/>
      <w:r w:rsidRPr="003F1976">
        <w:t>sfArrayTag</w:t>
      </w:r>
      <w:proofErr w:type="gramEnd"/>
      <w:r w:rsidRPr="003F1976">
        <w:t xml:space="preserve"> "foo0";</w:t>
      </w:r>
    </w:p>
    <w:p w:rsidR="003F1976" w:rsidRPr="003F1976" w:rsidRDefault="003F1976" w:rsidP="003F1976">
      <w:pPr>
        <w:pStyle w:val="Code1"/>
      </w:pPr>
      <w:r w:rsidRPr="003F1976">
        <w:t xml:space="preserve">    }</w:t>
      </w:r>
    </w:p>
    <w:p w:rsidR="003F1976" w:rsidRPr="003F1976" w:rsidRDefault="003F1976" w:rsidP="003F1976">
      <w:pPr>
        <w:pStyle w:val="Code1"/>
      </w:pPr>
      <w:r w:rsidRPr="003F1976">
        <w:t xml:space="preserve">    </w:t>
      </w:r>
      <w:proofErr w:type="gramStart"/>
      <w:r w:rsidRPr="003F1976">
        <w:t>foo1</w:t>
      </w:r>
      <w:proofErr w:type="gramEnd"/>
      <w:r w:rsidRPr="003F1976">
        <w:t xml:space="preserve"> extends DATA  {</w:t>
      </w:r>
    </w:p>
    <w:p w:rsidR="003F1976" w:rsidRPr="003F1976" w:rsidRDefault="003F1976" w:rsidP="003F1976">
      <w:pPr>
        <w:pStyle w:val="Code1"/>
      </w:pPr>
      <w:r w:rsidRPr="003F1976">
        <w:t xml:space="preserve">      </w:t>
      </w:r>
      <w:proofErr w:type="gramStart"/>
      <w:r w:rsidRPr="003F1976">
        <w:t>bar</w:t>
      </w:r>
      <w:proofErr w:type="gramEnd"/>
      <w:r w:rsidRPr="003F1976">
        <w:t xml:space="preserve"> 1;</w:t>
      </w:r>
    </w:p>
    <w:p w:rsidR="003F1976" w:rsidRPr="003F1976" w:rsidRDefault="003F1976" w:rsidP="003F1976">
      <w:pPr>
        <w:pStyle w:val="Code1"/>
      </w:pPr>
      <w:r w:rsidRPr="003F1976">
        <w:t xml:space="preserve">      </w:t>
      </w:r>
      <w:proofErr w:type="gramStart"/>
      <w:r w:rsidRPr="003F1976">
        <w:t>index</w:t>
      </w:r>
      <w:proofErr w:type="gramEnd"/>
      <w:r w:rsidRPr="003F1976">
        <w:t xml:space="preserve"> 1;</w:t>
      </w:r>
    </w:p>
    <w:p w:rsidR="003F1976" w:rsidRPr="003F1976" w:rsidRDefault="003F1976" w:rsidP="003F1976">
      <w:pPr>
        <w:pStyle w:val="Code1"/>
      </w:pPr>
      <w:r w:rsidRPr="003F1976">
        <w:t xml:space="preserve">      </w:t>
      </w:r>
      <w:proofErr w:type="spellStart"/>
      <w:proofErr w:type="gramStart"/>
      <w:r w:rsidRPr="003F1976">
        <w:t>sfArrayIndex</w:t>
      </w:r>
      <w:proofErr w:type="spellEnd"/>
      <w:proofErr w:type="gramEnd"/>
      <w:r w:rsidRPr="003F1976">
        <w:t xml:space="preserve"> 1;</w:t>
      </w:r>
    </w:p>
    <w:p w:rsidR="003F1976" w:rsidRPr="003F1976" w:rsidRDefault="003F1976" w:rsidP="003F1976">
      <w:pPr>
        <w:pStyle w:val="Code1"/>
      </w:pPr>
      <w:r w:rsidRPr="003F1976">
        <w:t xml:space="preserve">      </w:t>
      </w:r>
      <w:proofErr w:type="gramStart"/>
      <w:r w:rsidRPr="003F1976">
        <w:t>sfArrayTag</w:t>
      </w:r>
      <w:proofErr w:type="gramEnd"/>
      <w:r w:rsidRPr="003F1976">
        <w:t xml:space="preserve"> "foo1";</w:t>
      </w:r>
    </w:p>
    <w:p w:rsidR="003F1976" w:rsidRPr="003F1976" w:rsidRDefault="003F1976" w:rsidP="003F1976">
      <w:pPr>
        <w:pStyle w:val="Code1"/>
      </w:pPr>
      <w:r w:rsidRPr="003F1976">
        <w:t xml:space="preserve">    }</w:t>
      </w:r>
    </w:p>
    <w:p w:rsidR="003F1976" w:rsidRPr="003F1976" w:rsidRDefault="003F1976" w:rsidP="003F1976">
      <w:pPr>
        <w:pStyle w:val="Code1"/>
      </w:pPr>
      <w:r w:rsidRPr="003F1976">
        <w:t xml:space="preserve">    </w:t>
      </w:r>
      <w:proofErr w:type="gramStart"/>
      <w:r w:rsidRPr="003F1976">
        <w:t>foo2</w:t>
      </w:r>
      <w:proofErr w:type="gramEnd"/>
      <w:r w:rsidRPr="003F1976">
        <w:t xml:space="preserve"> extends DATA  {</w:t>
      </w:r>
    </w:p>
    <w:p w:rsidR="003F1976" w:rsidRPr="003F1976" w:rsidRDefault="003F1976" w:rsidP="003F1976">
      <w:pPr>
        <w:pStyle w:val="Code1"/>
      </w:pPr>
      <w:r w:rsidRPr="003F1976">
        <w:t xml:space="preserve">      </w:t>
      </w:r>
      <w:proofErr w:type="gramStart"/>
      <w:r w:rsidRPr="003F1976">
        <w:t>bar</w:t>
      </w:r>
      <w:proofErr w:type="gramEnd"/>
      <w:r w:rsidRPr="003F1976">
        <w:t xml:space="preserve"> 1;</w:t>
      </w:r>
    </w:p>
    <w:p w:rsidR="003F1976" w:rsidRPr="003F1976" w:rsidRDefault="003F1976" w:rsidP="003F1976">
      <w:pPr>
        <w:pStyle w:val="Code1"/>
      </w:pPr>
      <w:r w:rsidRPr="003F1976">
        <w:t xml:space="preserve">      </w:t>
      </w:r>
      <w:proofErr w:type="gramStart"/>
      <w:r w:rsidRPr="003F1976">
        <w:t>index</w:t>
      </w:r>
      <w:proofErr w:type="gramEnd"/>
      <w:r w:rsidRPr="003F1976">
        <w:t xml:space="preserve"> 2;</w:t>
      </w:r>
    </w:p>
    <w:p w:rsidR="003F1976" w:rsidRPr="003F1976" w:rsidRDefault="003F1976" w:rsidP="003F1976">
      <w:pPr>
        <w:pStyle w:val="Code1"/>
      </w:pPr>
      <w:r w:rsidRPr="003F1976">
        <w:t xml:space="preserve">      </w:t>
      </w:r>
      <w:proofErr w:type="spellStart"/>
      <w:proofErr w:type="gramStart"/>
      <w:r w:rsidRPr="003F1976">
        <w:t>sfArrayIndex</w:t>
      </w:r>
      <w:proofErr w:type="spellEnd"/>
      <w:proofErr w:type="gramEnd"/>
      <w:r w:rsidRPr="003F1976">
        <w:t xml:space="preserve"> 2;</w:t>
      </w:r>
    </w:p>
    <w:p w:rsidR="003F1976" w:rsidRPr="003F1976" w:rsidRDefault="003F1976" w:rsidP="003F1976">
      <w:pPr>
        <w:pStyle w:val="Code1"/>
      </w:pPr>
      <w:r w:rsidRPr="003F1976">
        <w:t xml:space="preserve">      </w:t>
      </w:r>
      <w:proofErr w:type="gramStart"/>
      <w:r w:rsidRPr="003F1976">
        <w:t>sfArrayTag</w:t>
      </w:r>
      <w:proofErr w:type="gramEnd"/>
      <w:r w:rsidRPr="003F1976">
        <w:t xml:space="preserve"> "foo2";</w:t>
      </w:r>
    </w:p>
    <w:p w:rsidR="003F1976" w:rsidRPr="003F1976" w:rsidRDefault="003F1976" w:rsidP="003F1976">
      <w:pPr>
        <w:pStyle w:val="Code1"/>
      </w:pPr>
      <w:r w:rsidRPr="003F1976">
        <w:t xml:space="preserve">    }</w:t>
      </w:r>
    </w:p>
    <w:p w:rsidR="003F1976" w:rsidRPr="003F1976" w:rsidRDefault="003F1976" w:rsidP="003F1976">
      <w:pPr>
        <w:pStyle w:val="Code1"/>
      </w:pPr>
      <w:r w:rsidRPr="003F1976">
        <w:t xml:space="preserve">  }</w:t>
      </w:r>
    </w:p>
    <w:p w:rsidR="003F1976" w:rsidRPr="003F1976" w:rsidRDefault="003F1976" w:rsidP="003F1976">
      <w:pPr>
        <w:pStyle w:val="Code1"/>
      </w:pPr>
      <w:r w:rsidRPr="003F1976">
        <w:t xml:space="preserve">  </w:t>
      </w:r>
      <w:proofErr w:type="spellStart"/>
      <w:proofErr w:type="gramStart"/>
      <w:r w:rsidRPr="003F1976">
        <w:t>sfAggregatorAttributePath</w:t>
      </w:r>
      <w:proofErr w:type="spellEnd"/>
      <w:proofErr w:type="gramEnd"/>
      <w:r w:rsidRPr="003F1976">
        <w:t xml:space="preserve"> "bar";</w:t>
      </w:r>
    </w:p>
    <w:p w:rsidR="003F1976" w:rsidRPr="003F1976" w:rsidRDefault="003F1976" w:rsidP="003F1976">
      <w:pPr>
        <w:pStyle w:val="Code1"/>
      </w:pPr>
      <w:r w:rsidRPr="003F1976">
        <w:t xml:space="preserve">  foo3 "011";</w:t>
      </w:r>
    </w:p>
    <w:p w:rsidR="003F1976" w:rsidRDefault="003F1976" w:rsidP="003F1976">
      <w:pPr>
        <w:pStyle w:val="Code1"/>
      </w:pPr>
      <w:r w:rsidRPr="003F1976">
        <w:t>}</w:t>
      </w:r>
    </w:p>
    <w:p w:rsidR="003F1976" w:rsidRPr="003F1976" w:rsidRDefault="003F1976" w:rsidP="003F1976">
      <w:pPr>
        <w:rPr>
          <w:rFonts w:ascii="Courier" w:eastAsia="Times New Roman" w:hAnsi="Courier" w:cs="Times New Roman"/>
          <w:color w:val="000080"/>
          <w:sz w:val="16"/>
          <w:szCs w:val="20"/>
          <w:lang w:eastAsia="ar-SA"/>
        </w:rPr>
      </w:pPr>
    </w:p>
    <w:p w:rsidR="004E2B0A" w:rsidRPr="00EB6AE5" w:rsidRDefault="003F1976" w:rsidP="003F1976">
      <w:r w:rsidRPr="003F1976">
        <w:rPr>
          <w:rFonts w:ascii="Courier" w:eastAsia="Times New Roman" w:hAnsi="Courier" w:cs="Times New Roman"/>
          <w:color w:val="000080"/>
          <w:sz w:val="16"/>
          <w:szCs w:val="20"/>
          <w:lang w:eastAsia="ar-SA"/>
        </w:rPr>
        <w:t xml:space="preserve"> </w:t>
      </w:r>
      <w:r w:rsidR="004E2B0A" w:rsidRPr="00EB6AE5">
        <w:t>There are a number of additional built-in function types provided as a result of developing the constraint support.</w:t>
      </w:r>
    </w:p>
    <w:p w:rsidR="0075747D" w:rsidRPr="00EB6AE5" w:rsidRDefault="009971CA" w:rsidP="0075747D">
      <w:pPr>
        <w:pStyle w:val="Heading3"/>
      </w:pPr>
      <w:bookmarkStart w:id="62" w:name="_Toc184459563"/>
      <w:bookmarkStart w:id="63" w:name="_Toc184793211"/>
      <w:proofErr w:type="gramStart"/>
      <w:r w:rsidRPr="00EB6AE5">
        <w:t>f</w:t>
      </w:r>
      <w:r w:rsidR="0075747D" w:rsidRPr="00EB6AE5">
        <w:t>o</w:t>
      </w:r>
      <w:r w:rsidRPr="00EB6AE5">
        <w:t>rall/</w:t>
      </w:r>
      <w:proofErr w:type="gramEnd"/>
      <w:r w:rsidRPr="00EB6AE5">
        <w:t>e</w:t>
      </w:r>
      <w:r w:rsidR="0075747D" w:rsidRPr="00EB6AE5">
        <w:t>xists</w:t>
      </w:r>
      <w:bookmarkEnd w:id="62"/>
      <w:bookmarkEnd w:id="63"/>
    </w:p>
    <w:p w:rsidR="003D2AF9" w:rsidRPr="00EB6AE5" w:rsidRDefault="009971CA" w:rsidP="004E2B0A">
      <w:proofErr w:type="gramStart"/>
      <w:r w:rsidRPr="00EB6AE5">
        <w:t>f</w:t>
      </w:r>
      <w:r w:rsidR="004E2B0A" w:rsidRPr="00EB6AE5">
        <w:t>or</w:t>
      </w:r>
      <w:r w:rsidRPr="00EB6AE5">
        <w:t>a</w:t>
      </w:r>
      <w:r w:rsidR="004E2B0A" w:rsidRPr="00EB6AE5">
        <w:t>ll</w:t>
      </w:r>
      <w:proofErr w:type="gramEnd"/>
      <w:r w:rsidR="004E2B0A" w:rsidRPr="00EB6AE5">
        <w:t xml:space="preserve"> and </w:t>
      </w:r>
      <w:r w:rsidRPr="00EB6AE5">
        <w:t>e</w:t>
      </w:r>
      <w:r w:rsidR="004E2B0A" w:rsidRPr="00EB6AE5">
        <w:t xml:space="preserve">xists are particularly useful functions types. </w:t>
      </w:r>
      <w:r w:rsidRPr="00EB6AE5">
        <w:t xml:space="preserve"> They respectively check whether all or at least </w:t>
      </w:r>
      <w:r w:rsidR="00EB4B26" w:rsidRPr="00EB6AE5">
        <w:t xml:space="preserve">one </w:t>
      </w:r>
      <w:r w:rsidRPr="00EB6AE5">
        <w:t>of their arguments conform to some criterion. The criterion takes on the form of a Boolean operator</w:t>
      </w:r>
      <w:r w:rsidR="00504F8B" w:rsidRPr="00EB6AE5">
        <w:t>, which is specified by</w:t>
      </w:r>
      <w:r w:rsidR="0035380C" w:rsidRPr="00EB6AE5">
        <w:t xml:space="preserve"> the sfA</w:t>
      </w:r>
      <w:r w:rsidR="003D2AF9" w:rsidRPr="00EB6AE5">
        <w:t>E</w:t>
      </w:r>
      <w:r w:rsidR="0035380C" w:rsidRPr="00EB6AE5">
        <w:t>Operator attribute</w:t>
      </w:r>
      <w:r w:rsidR="003D2AF9" w:rsidRPr="00EB6AE5">
        <w:t xml:space="preserve">.  Also supplied must be a left or right argument, by virtue of sfAELeftArg or sfAERightArg, respectively.  </w:t>
      </w:r>
    </w:p>
    <w:p w:rsidR="004E2B0A" w:rsidRPr="00EB6AE5" w:rsidRDefault="003D2AF9" w:rsidP="004E2B0A">
      <w:r w:rsidRPr="00EB6AE5">
        <w:t>Each argument of forall (</w:t>
      </w:r>
      <w:proofErr w:type="spellStart"/>
      <w:r w:rsidRPr="00EB6AE5">
        <w:t>resp</w:t>
      </w:r>
      <w:proofErr w:type="spellEnd"/>
      <w:r w:rsidRPr="00EB6AE5">
        <w:t>. exists) is individually evaluated against this left or right argument, using the specified operator.  If all (</w:t>
      </w:r>
      <w:proofErr w:type="spellStart"/>
      <w:r w:rsidRPr="00EB6AE5">
        <w:t>resp</w:t>
      </w:r>
      <w:proofErr w:type="spellEnd"/>
      <w:r w:rsidRPr="00EB6AE5">
        <w:t xml:space="preserve">. at least one) of the evaluations yield the value true, then the forall/exists function type yields true, otherwise it yields false. </w:t>
      </w:r>
    </w:p>
    <w:p w:rsidR="00286E88" w:rsidRDefault="003D2AF9">
      <w:r w:rsidRPr="00EB6AE5">
        <w:t>An example:</w:t>
      </w:r>
    </w:p>
    <w:p w:rsidR="00286E88" w:rsidRDefault="00286E88">
      <w:r>
        <w:br w:type="page"/>
      </w:r>
    </w:p>
    <w:p w:rsidR="00696081" w:rsidRPr="00EB6AE5" w:rsidRDefault="00696081" w:rsidP="00696081">
      <w:pPr>
        <w:pStyle w:val="Code1"/>
      </w:pPr>
      <w:r w:rsidRPr="00EB6AE5">
        <w:lastRenderedPageBreak/>
        <w:t>#include "/org/</w:t>
      </w:r>
      <w:proofErr w:type="spellStart"/>
      <w:r w:rsidRPr="00EB6AE5">
        <w:t>smartfrog</w:t>
      </w:r>
      <w:proofErr w:type="spellEnd"/>
      <w:r w:rsidRPr="00EB6AE5">
        <w:t>/functions.sf"</w:t>
      </w:r>
    </w:p>
    <w:p w:rsidR="00696081" w:rsidRPr="00EB6AE5" w:rsidRDefault="00696081" w:rsidP="00696081">
      <w:pPr>
        <w:pStyle w:val="Code1"/>
      </w:pPr>
    </w:p>
    <w:p w:rsidR="00696081" w:rsidRPr="00EB6AE5" w:rsidRDefault="00696081" w:rsidP="00696081">
      <w:pPr>
        <w:pStyle w:val="Code1"/>
      </w:pPr>
      <w:proofErr w:type="gramStart"/>
      <w:r w:rsidRPr="00EB6AE5">
        <w:t>sfConfig</w:t>
      </w:r>
      <w:proofErr w:type="gramEnd"/>
      <w:r w:rsidRPr="00EB6AE5">
        <w:t xml:space="preserve"> extends {</w:t>
      </w:r>
    </w:p>
    <w:p w:rsidR="00696081" w:rsidRPr="00EB6AE5" w:rsidRDefault="00696081" w:rsidP="00696081">
      <w:pPr>
        <w:pStyle w:val="Code1"/>
      </w:pPr>
      <w:r w:rsidRPr="00EB6AE5">
        <w:t xml:space="preserve">  </w:t>
      </w:r>
      <w:proofErr w:type="gramStart"/>
      <w:r w:rsidRPr="00EB6AE5">
        <w:t>foo1</w:t>
      </w:r>
      <w:proofErr w:type="gramEnd"/>
      <w:r w:rsidRPr="00EB6AE5">
        <w:t xml:space="preserve"> extends Array {</w:t>
      </w:r>
    </w:p>
    <w:p w:rsidR="00696081" w:rsidRPr="00EB6AE5" w:rsidRDefault="00696081" w:rsidP="00696081">
      <w:pPr>
        <w:pStyle w:val="Code1"/>
      </w:pPr>
      <w:r w:rsidRPr="00EB6AE5">
        <w:t xml:space="preserve">     </w:t>
      </w:r>
      <w:proofErr w:type="gramStart"/>
      <w:r w:rsidRPr="00EB6AE5">
        <w:t>sfArrayGenerator</w:t>
      </w:r>
      <w:proofErr w:type="gramEnd"/>
      <w:r w:rsidRPr="00EB6AE5">
        <w:t xml:space="preserve"> extends Constraint</w:t>
      </w:r>
      <w:r w:rsidR="003F1976">
        <w:t>, Generator</w:t>
      </w:r>
      <w:r w:rsidRPr="00EB6AE5">
        <w:t xml:space="preserve"> {</w:t>
      </w:r>
    </w:p>
    <w:p w:rsidR="004B5450" w:rsidRPr="00EB6AE5" w:rsidRDefault="004B5450" w:rsidP="00696081">
      <w:pPr>
        <w:pStyle w:val="Code1"/>
      </w:pPr>
      <w:r w:rsidRPr="00EB6AE5">
        <w:t xml:space="preserve">         //</w:t>
      </w:r>
      <w:proofErr w:type="spellStart"/>
      <w:r w:rsidRPr="00EB6AE5">
        <w:t>sfArrayIndex</w:t>
      </w:r>
      <w:proofErr w:type="spellEnd"/>
      <w:r w:rsidRPr="00EB6AE5">
        <w:t xml:space="preserve"> added in Array processing</w:t>
      </w:r>
    </w:p>
    <w:p w:rsidR="00696081" w:rsidRPr="00EB6AE5" w:rsidRDefault="00696081" w:rsidP="00696081">
      <w:pPr>
        <w:pStyle w:val="Code1"/>
      </w:pPr>
      <w:r w:rsidRPr="00EB6AE5">
        <w:t xml:space="preserve">         </w:t>
      </w:r>
      <w:proofErr w:type="gramStart"/>
      <w:r w:rsidRPr="00EB6AE5">
        <w:t>bar</w:t>
      </w:r>
      <w:proofErr w:type="gramEnd"/>
      <w:r w:rsidRPr="00EB6AE5">
        <w:t xml:space="preserve"> VAR "[0,1]";</w:t>
      </w:r>
    </w:p>
    <w:p w:rsidR="00696081" w:rsidRPr="00EB6AE5" w:rsidRDefault="00696081" w:rsidP="00696081">
      <w:pPr>
        <w:pStyle w:val="Code1"/>
      </w:pPr>
      <w:r w:rsidRPr="00EB6AE5">
        <w:t xml:space="preserve">  </w:t>
      </w:r>
      <w:r w:rsidR="004B5450" w:rsidRPr="00EB6AE5">
        <w:t xml:space="preserve">       [</w:t>
      </w:r>
      <w:proofErr w:type="spellStart"/>
      <w:proofErr w:type="gramStart"/>
      <w:r w:rsidR="004B5450" w:rsidRPr="00EB6AE5">
        <w:t>sfConstraint</w:t>
      </w:r>
      <w:proofErr w:type="spellEnd"/>
      <w:proofErr w:type="gramEnd"/>
      <w:r w:rsidR="004B5450" w:rsidRPr="00EB6AE5">
        <w:t>] -- "(</w:t>
      </w:r>
      <w:proofErr w:type="spellStart"/>
      <w:r w:rsidR="004B5450" w:rsidRPr="00EB6AE5">
        <w:t>sfArrayIndex</w:t>
      </w:r>
      <w:proofErr w:type="spellEnd"/>
      <w:r w:rsidRPr="00EB6AE5">
        <w:t xml:space="preserve">==0 -&gt; bar=0; bar=1)"; </w:t>
      </w:r>
    </w:p>
    <w:p w:rsidR="00696081" w:rsidRPr="00EB6AE5" w:rsidRDefault="00696081" w:rsidP="00696081">
      <w:pPr>
        <w:pStyle w:val="Code1"/>
      </w:pPr>
      <w:r w:rsidRPr="00EB6AE5">
        <w:t xml:space="preserve">     }</w:t>
      </w:r>
    </w:p>
    <w:p w:rsidR="00696081" w:rsidRPr="00EB6AE5" w:rsidRDefault="00696081" w:rsidP="00696081">
      <w:pPr>
        <w:pStyle w:val="Code1"/>
      </w:pPr>
      <w:r w:rsidRPr="00EB6AE5">
        <w:t xml:space="preserve">  }  </w:t>
      </w:r>
    </w:p>
    <w:p w:rsidR="00696081" w:rsidRPr="00EB6AE5" w:rsidRDefault="00696081" w:rsidP="00696081">
      <w:pPr>
        <w:pStyle w:val="Code1"/>
      </w:pPr>
      <w:r w:rsidRPr="00EB6AE5">
        <w:t xml:space="preserve">  </w:t>
      </w:r>
    </w:p>
    <w:p w:rsidR="00696081" w:rsidRPr="00EB6AE5" w:rsidRDefault="00696081" w:rsidP="00696081">
      <w:pPr>
        <w:pStyle w:val="Code1"/>
      </w:pPr>
      <w:r w:rsidRPr="00EB6AE5">
        <w:t xml:space="preserve">  </w:t>
      </w:r>
      <w:proofErr w:type="gramStart"/>
      <w:r w:rsidRPr="00EB6AE5">
        <w:t>foo2</w:t>
      </w:r>
      <w:proofErr w:type="gramEnd"/>
      <w:r w:rsidRPr="00EB6AE5">
        <w:t xml:space="preserve"> extends Aggregator {</w:t>
      </w:r>
    </w:p>
    <w:p w:rsidR="00D55A5B" w:rsidRDefault="00696081" w:rsidP="00D55A5B">
      <w:pPr>
        <w:pStyle w:val="Code1"/>
      </w:pPr>
      <w:r w:rsidRPr="00EB6AE5">
        <w:t xml:space="preserve">        </w:t>
      </w:r>
      <w:proofErr w:type="spellStart"/>
      <w:proofErr w:type="gramStart"/>
      <w:r w:rsidR="00D55A5B" w:rsidRPr="00EB6AE5">
        <w:t>sf</w:t>
      </w:r>
      <w:r w:rsidR="002124CF">
        <w:t>AggregatorArraySource</w:t>
      </w:r>
      <w:proofErr w:type="spellEnd"/>
      <w:proofErr w:type="gramEnd"/>
      <w:r w:rsidR="00D55A5B" w:rsidRPr="00EB6AE5">
        <w:t xml:space="preserve"> foo1;</w:t>
      </w:r>
    </w:p>
    <w:p w:rsidR="00D55A5B" w:rsidRPr="00EB6AE5" w:rsidRDefault="00D55A5B" w:rsidP="00D55A5B">
      <w:pPr>
        <w:pStyle w:val="Code1"/>
      </w:pPr>
      <w:r>
        <w:t xml:space="preserve">        </w:t>
      </w:r>
      <w:proofErr w:type="spellStart"/>
      <w:proofErr w:type="gramStart"/>
      <w:r w:rsidRPr="00EB6AE5">
        <w:t>sfAggregator</w:t>
      </w:r>
      <w:r>
        <w:t>Attribute</w:t>
      </w:r>
      <w:r w:rsidRPr="00EB6AE5">
        <w:t>Path</w:t>
      </w:r>
      <w:proofErr w:type="spellEnd"/>
      <w:proofErr w:type="gramEnd"/>
      <w:r w:rsidRPr="00EB6AE5">
        <w:t xml:space="preserve"> "bar";</w:t>
      </w:r>
    </w:p>
    <w:p w:rsidR="00696081" w:rsidRPr="00EB6AE5" w:rsidRDefault="00D55A5B" w:rsidP="00D55A5B">
      <w:pPr>
        <w:pStyle w:val="Code1"/>
      </w:pPr>
      <w:r>
        <w:t xml:space="preserve">        </w:t>
      </w:r>
      <w:proofErr w:type="gramStart"/>
      <w:r w:rsidR="00696081" w:rsidRPr="00EB6AE5">
        <w:t>foo3</w:t>
      </w:r>
      <w:proofErr w:type="gramEnd"/>
      <w:r w:rsidR="00696081" w:rsidRPr="00EB6AE5">
        <w:t xml:space="preserve"> extends forall {</w:t>
      </w:r>
    </w:p>
    <w:p w:rsidR="00696081" w:rsidRPr="00EB6AE5" w:rsidRDefault="00696081" w:rsidP="00696081">
      <w:pPr>
        <w:pStyle w:val="Code1"/>
      </w:pPr>
      <w:r w:rsidRPr="00EB6AE5">
        <w:t xml:space="preserve">           </w:t>
      </w:r>
      <w:proofErr w:type="gramStart"/>
      <w:r w:rsidRPr="00EB6AE5">
        <w:t>sfAEOperator</w:t>
      </w:r>
      <w:proofErr w:type="gramEnd"/>
      <w:r w:rsidRPr="00EB6AE5">
        <w:t xml:space="preserve"> extends EQ;</w:t>
      </w:r>
    </w:p>
    <w:p w:rsidR="00696081" w:rsidRPr="00EB6AE5" w:rsidRDefault="00696081" w:rsidP="00696081">
      <w:pPr>
        <w:pStyle w:val="Code1"/>
      </w:pPr>
      <w:r w:rsidRPr="00EB6AE5">
        <w:t xml:space="preserve">           </w:t>
      </w:r>
      <w:proofErr w:type="gramStart"/>
      <w:r w:rsidRPr="00EB6AE5">
        <w:t>sfAELeftArg</w:t>
      </w:r>
      <w:proofErr w:type="gramEnd"/>
      <w:r w:rsidRPr="00EB6AE5">
        <w:t xml:space="preserve"> 1;</w:t>
      </w:r>
    </w:p>
    <w:p w:rsidR="00696081" w:rsidRPr="00EB6AE5" w:rsidRDefault="00696081" w:rsidP="00696081">
      <w:pPr>
        <w:pStyle w:val="Code1"/>
      </w:pPr>
      <w:r w:rsidRPr="00EB6AE5">
        <w:t xml:space="preserve">        }</w:t>
      </w:r>
    </w:p>
    <w:p w:rsidR="00696081" w:rsidRPr="00EB6AE5" w:rsidRDefault="00696081" w:rsidP="00696081">
      <w:pPr>
        <w:pStyle w:val="Code1"/>
      </w:pPr>
      <w:r w:rsidRPr="00EB6AE5">
        <w:t xml:space="preserve">  }</w:t>
      </w:r>
    </w:p>
    <w:p w:rsidR="0009747B" w:rsidRPr="00EB6AE5" w:rsidRDefault="00696081" w:rsidP="00696081">
      <w:pPr>
        <w:pStyle w:val="Code1"/>
      </w:pPr>
      <w:r w:rsidRPr="00EB6AE5">
        <w:t>}</w:t>
      </w:r>
    </w:p>
    <w:p w:rsidR="00B110F8" w:rsidRPr="00EB6AE5" w:rsidRDefault="00B110F8"/>
    <w:p w:rsidR="0009747B" w:rsidRPr="00EB6AE5" w:rsidRDefault="0009747B" w:rsidP="0009747B">
      <w:r w:rsidRPr="00EB6AE5">
        <w:t xml:space="preserve">Here, </w:t>
      </w:r>
      <w:r w:rsidR="009A3B4D" w:rsidRPr="00EB6AE5">
        <w:t>we check that the value assigned to bar for (indexed) members of the array foo1 is always 1</w:t>
      </w:r>
      <w:r w:rsidR="001F02D7" w:rsidRPr="00EB6AE5">
        <w:t xml:space="preserve">.  As this is false, </w:t>
      </w:r>
      <w:r w:rsidRPr="00EB6AE5">
        <w:t>foo3 should resolve to the value false, which can be seen:</w:t>
      </w:r>
    </w:p>
    <w:p w:rsidR="001D3F17" w:rsidRPr="001D3F17" w:rsidRDefault="001D3F17" w:rsidP="001D3F17">
      <w:pPr>
        <w:pStyle w:val="Code1"/>
      </w:pPr>
      <w:proofErr w:type="gramStart"/>
      <w:r w:rsidRPr="001D3F17">
        <w:t>foo1</w:t>
      </w:r>
      <w:proofErr w:type="gramEnd"/>
      <w:r w:rsidRPr="001D3F17">
        <w:t xml:space="preserve"> extends DATA  {</w:t>
      </w:r>
    </w:p>
    <w:p w:rsidR="001D3F17" w:rsidRPr="001D3F17" w:rsidRDefault="001D3F17" w:rsidP="001D3F17">
      <w:pPr>
        <w:pStyle w:val="Code1"/>
      </w:pPr>
      <w:r w:rsidRPr="001D3F17">
        <w:t xml:space="preserve">  </w:t>
      </w:r>
      <w:proofErr w:type="gramStart"/>
      <w:r w:rsidRPr="001D3F17">
        <w:t>sfArrayPrefix</w:t>
      </w:r>
      <w:proofErr w:type="gramEnd"/>
      <w:r w:rsidRPr="001D3F17">
        <w:t xml:space="preserve"> "</w:t>
      </w:r>
      <w:proofErr w:type="spellStart"/>
      <w:r w:rsidRPr="001D3F17">
        <w:t>foo</w:t>
      </w:r>
      <w:proofErr w:type="spellEnd"/>
      <w:r w:rsidRPr="001D3F17">
        <w:t>";</w:t>
      </w:r>
    </w:p>
    <w:p w:rsidR="001D3F17" w:rsidRPr="001D3F17" w:rsidRDefault="001D3F17" w:rsidP="001D3F17">
      <w:pPr>
        <w:pStyle w:val="Code1"/>
      </w:pPr>
      <w:r w:rsidRPr="001D3F17">
        <w:t xml:space="preserve">  </w:t>
      </w:r>
      <w:proofErr w:type="gramStart"/>
      <w:r w:rsidRPr="001D3F17">
        <w:t>sfArrayExtent</w:t>
      </w:r>
      <w:proofErr w:type="gramEnd"/>
      <w:r w:rsidRPr="001D3F17">
        <w:t xml:space="preserve"> 3;</w:t>
      </w:r>
    </w:p>
    <w:p w:rsidR="001D3F17" w:rsidRPr="001D3F17" w:rsidRDefault="001D3F17" w:rsidP="001D3F17">
      <w:pPr>
        <w:pStyle w:val="Code1"/>
      </w:pPr>
      <w:r w:rsidRPr="001D3F17">
        <w:t xml:space="preserve">  </w:t>
      </w:r>
      <w:proofErr w:type="gramStart"/>
      <w:r w:rsidRPr="001D3F17">
        <w:t>foo0</w:t>
      </w:r>
      <w:proofErr w:type="gramEnd"/>
      <w:r w:rsidRPr="001D3F17">
        <w:t xml:space="preserve"> extends DATA  {</w:t>
      </w:r>
    </w:p>
    <w:p w:rsidR="001D3F17" w:rsidRPr="001D3F17" w:rsidRDefault="001D3F17" w:rsidP="001D3F17">
      <w:pPr>
        <w:pStyle w:val="Code1"/>
      </w:pPr>
      <w:r w:rsidRPr="001D3F17">
        <w:t xml:space="preserve">    </w:t>
      </w:r>
      <w:proofErr w:type="gramStart"/>
      <w:r w:rsidRPr="001D3F17">
        <w:t>bar</w:t>
      </w:r>
      <w:proofErr w:type="gramEnd"/>
      <w:r w:rsidRPr="001D3F17">
        <w:t xml:space="preserve"> 0;</w:t>
      </w:r>
    </w:p>
    <w:p w:rsidR="001D3F17" w:rsidRPr="001D3F17" w:rsidRDefault="001D3F17" w:rsidP="001D3F17">
      <w:pPr>
        <w:pStyle w:val="Code1"/>
      </w:pPr>
      <w:r w:rsidRPr="001D3F17">
        <w:t xml:space="preserve">    </w:t>
      </w:r>
      <w:proofErr w:type="gramStart"/>
      <w:r w:rsidRPr="001D3F17">
        <w:t>index</w:t>
      </w:r>
      <w:proofErr w:type="gramEnd"/>
      <w:r w:rsidRPr="001D3F17">
        <w:t xml:space="preserve"> 0;</w:t>
      </w:r>
    </w:p>
    <w:p w:rsidR="001D3F17" w:rsidRPr="001D3F17" w:rsidRDefault="001D3F17" w:rsidP="001D3F17">
      <w:pPr>
        <w:pStyle w:val="Code1"/>
      </w:pPr>
      <w:r w:rsidRPr="001D3F17">
        <w:t xml:space="preserve">    </w:t>
      </w:r>
      <w:proofErr w:type="spellStart"/>
      <w:proofErr w:type="gramStart"/>
      <w:r w:rsidRPr="001D3F17">
        <w:t>sfArrayIndex</w:t>
      </w:r>
      <w:proofErr w:type="spellEnd"/>
      <w:proofErr w:type="gramEnd"/>
      <w:r w:rsidRPr="001D3F17">
        <w:t xml:space="preserve"> 0;</w:t>
      </w:r>
    </w:p>
    <w:p w:rsidR="001D3F17" w:rsidRPr="001D3F17" w:rsidRDefault="001D3F17" w:rsidP="001D3F17">
      <w:pPr>
        <w:pStyle w:val="Code1"/>
      </w:pPr>
      <w:r w:rsidRPr="001D3F17">
        <w:t xml:space="preserve">    </w:t>
      </w:r>
      <w:proofErr w:type="gramStart"/>
      <w:r w:rsidRPr="001D3F17">
        <w:t>sfArrayTag</w:t>
      </w:r>
      <w:proofErr w:type="gramEnd"/>
      <w:r w:rsidRPr="001D3F17">
        <w:t xml:space="preserve"> "foo0";</w:t>
      </w:r>
    </w:p>
    <w:p w:rsidR="001D3F17" w:rsidRPr="001D3F17" w:rsidRDefault="001D3F17" w:rsidP="001D3F17">
      <w:pPr>
        <w:pStyle w:val="Code1"/>
      </w:pPr>
      <w:r w:rsidRPr="001D3F17">
        <w:t xml:space="preserve">  }</w:t>
      </w:r>
    </w:p>
    <w:p w:rsidR="001D3F17" w:rsidRPr="001D3F17" w:rsidRDefault="001D3F17" w:rsidP="001D3F17">
      <w:pPr>
        <w:pStyle w:val="Code1"/>
      </w:pPr>
      <w:r w:rsidRPr="001D3F17">
        <w:t xml:space="preserve">  </w:t>
      </w:r>
      <w:proofErr w:type="gramStart"/>
      <w:r w:rsidRPr="001D3F17">
        <w:t>foo1</w:t>
      </w:r>
      <w:proofErr w:type="gramEnd"/>
      <w:r w:rsidRPr="001D3F17">
        <w:t xml:space="preserve"> extends DATA  {</w:t>
      </w:r>
    </w:p>
    <w:p w:rsidR="001D3F17" w:rsidRPr="001D3F17" w:rsidRDefault="001D3F17" w:rsidP="001D3F17">
      <w:pPr>
        <w:pStyle w:val="Code1"/>
      </w:pPr>
      <w:r w:rsidRPr="001D3F17">
        <w:t xml:space="preserve">    </w:t>
      </w:r>
      <w:proofErr w:type="gramStart"/>
      <w:r w:rsidRPr="001D3F17">
        <w:t>bar</w:t>
      </w:r>
      <w:proofErr w:type="gramEnd"/>
      <w:r w:rsidRPr="001D3F17">
        <w:t xml:space="preserve"> 1;</w:t>
      </w:r>
    </w:p>
    <w:p w:rsidR="001D3F17" w:rsidRPr="001D3F17" w:rsidRDefault="001D3F17" w:rsidP="001D3F17">
      <w:pPr>
        <w:pStyle w:val="Code1"/>
      </w:pPr>
      <w:r w:rsidRPr="001D3F17">
        <w:t xml:space="preserve">    </w:t>
      </w:r>
      <w:proofErr w:type="gramStart"/>
      <w:r w:rsidRPr="001D3F17">
        <w:t>index</w:t>
      </w:r>
      <w:proofErr w:type="gramEnd"/>
      <w:r w:rsidRPr="001D3F17">
        <w:t xml:space="preserve"> 1;</w:t>
      </w:r>
    </w:p>
    <w:p w:rsidR="001D3F17" w:rsidRPr="001D3F17" w:rsidRDefault="001D3F17" w:rsidP="001D3F17">
      <w:pPr>
        <w:pStyle w:val="Code1"/>
      </w:pPr>
      <w:r w:rsidRPr="001D3F17">
        <w:t xml:space="preserve">    </w:t>
      </w:r>
      <w:proofErr w:type="spellStart"/>
      <w:proofErr w:type="gramStart"/>
      <w:r w:rsidRPr="001D3F17">
        <w:t>sfArrayIndex</w:t>
      </w:r>
      <w:proofErr w:type="spellEnd"/>
      <w:proofErr w:type="gramEnd"/>
      <w:r w:rsidRPr="001D3F17">
        <w:t xml:space="preserve"> 1;</w:t>
      </w:r>
    </w:p>
    <w:p w:rsidR="001D3F17" w:rsidRPr="001D3F17" w:rsidRDefault="001D3F17" w:rsidP="001D3F17">
      <w:pPr>
        <w:pStyle w:val="Code1"/>
      </w:pPr>
      <w:r w:rsidRPr="001D3F17">
        <w:t xml:space="preserve">    </w:t>
      </w:r>
      <w:proofErr w:type="gramStart"/>
      <w:r w:rsidRPr="001D3F17">
        <w:t>sfArrayTag</w:t>
      </w:r>
      <w:proofErr w:type="gramEnd"/>
      <w:r w:rsidRPr="001D3F17">
        <w:t xml:space="preserve"> "foo1";</w:t>
      </w:r>
    </w:p>
    <w:p w:rsidR="001D3F17" w:rsidRPr="001D3F17" w:rsidRDefault="001D3F17" w:rsidP="001D3F17">
      <w:pPr>
        <w:pStyle w:val="Code1"/>
      </w:pPr>
      <w:r w:rsidRPr="001D3F17">
        <w:t xml:space="preserve">  }</w:t>
      </w:r>
    </w:p>
    <w:p w:rsidR="001D3F17" w:rsidRPr="001D3F17" w:rsidRDefault="001D3F17" w:rsidP="001D3F17">
      <w:pPr>
        <w:pStyle w:val="Code1"/>
      </w:pPr>
      <w:r w:rsidRPr="001D3F17">
        <w:t xml:space="preserve">  </w:t>
      </w:r>
      <w:proofErr w:type="gramStart"/>
      <w:r w:rsidRPr="001D3F17">
        <w:t>foo2</w:t>
      </w:r>
      <w:proofErr w:type="gramEnd"/>
      <w:r w:rsidRPr="001D3F17">
        <w:t xml:space="preserve"> extends DATA  {</w:t>
      </w:r>
    </w:p>
    <w:p w:rsidR="001D3F17" w:rsidRPr="001D3F17" w:rsidRDefault="001D3F17" w:rsidP="001D3F17">
      <w:pPr>
        <w:pStyle w:val="Code1"/>
      </w:pPr>
      <w:r w:rsidRPr="001D3F17">
        <w:t xml:space="preserve">    </w:t>
      </w:r>
      <w:proofErr w:type="gramStart"/>
      <w:r w:rsidRPr="001D3F17">
        <w:t>bar</w:t>
      </w:r>
      <w:proofErr w:type="gramEnd"/>
      <w:r w:rsidRPr="001D3F17">
        <w:t xml:space="preserve"> 1;</w:t>
      </w:r>
    </w:p>
    <w:p w:rsidR="001D3F17" w:rsidRPr="001D3F17" w:rsidRDefault="001D3F17" w:rsidP="001D3F17">
      <w:pPr>
        <w:pStyle w:val="Code1"/>
      </w:pPr>
      <w:r w:rsidRPr="001D3F17">
        <w:t xml:space="preserve">    </w:t>
      </w:r>
      <w:proofErr w:type="gramStart"/>
      <w:r w:rsidRPr="001D3F17">
        <w:t>index</w:t>
      </w:r>
      <w:proofErr w:type="gramEnd"/>
      <w:r w:rsidRPr="001D3F17">
        <w:t xml:space="preserve"> 2;</w:t>
      </w:r>
    </w:p>
    <w:p w:rsidR="001D3F17" w:rsidRPr="001D3F17" w:rsidRDefault="001D3F17" w:rsidP="001D3F17">
      <w:pPr>
        <w:pStyle w:val="Code1"/>
      </w:pPr>
      <w:r w:rsidRPr="001D3F17">
        <w:t xml:space="preserve">    </w:t>
      </w:r>
      <w:proofErr w:type="spellStart"/>
      <w:proofErr w:type="gramStart"/>
      <w:r w:rsidRPr="001D3F17">
        <w:t>sfArrayIndex</w:t>
      </w:r>
      <w:proofErr w:type="spellEnd"/>
      <w:proofErr w:type="gramEnd"/>
      <w:r w:rsidRPr="001D3F17">
        <w:t xml:space="preserve"> 2;</w:t>
      </w:r>
    </w:p>
    <w:p w:rsidR="001D3F17" w:rsidRPr="001D3F17" w:rsidRDefault="001D3F17" w:rsidP="001D3F17">
      <w:pPr>
        <w:pStyle w:val="Code1"/>
      </w:pPr>
      <w:r w:rsidRPr="001D3F17">
        <w:t xml:space="preserve">    </w:t>
      </w:r>
      <w:proofErr w:type="gramStart"/>
      <w:r w:rsidRPr="001D3F17">
        <w:t>sfArrayTag</w:t>
      </w:r>
      <w:proofErr w:type="gramEnd"/>
      <w:r w:rsidRPr="001D3F17">
        <w:t xml:space="preserve"> "foo2";</w:t>
      </w:r>
    </w:p>
    <w:p w:rsidR="001D3F17" w:rsidRPr="001D3F17" w:rsidRDefault="001D3F17" w:rsidP="001D3F17">
      <w:pPr>
        <w:pStyle w:val="Code1"/>
      </w:pPr>
      <w:r w:rsidRPr="001D3F17">
        <w:t xml:space="preserve">  }</w:t>
      </w:r>
    </w:p>
    <w:p w:rsidR="001D3F17" w:rsidRPr="001D3F17" w:rsidRDefault="001D3F17" w:rsidP="001D3F17">
      <w:pPr>
        <w:pStyle w:val="Code1"/>
      </w:pPr>
      <w:r w:rsidRPr="001D3F17">
        <w:t>}</w:t>
      </w:r>
    </w:p>
    <w:p w:rsidR="001D3F17" w:rsidRPr="001D3F17" w:rsidRDefault="001D3F17" w:rsidP="001D3F17">
      <w:pPr>
        <w:pStyle w:val="Code1"/>
      </w:pPr>
      <w:proofErr w:type="gramStart"/>
      <w:r w:rsidRPr="001D3F17">
        <w:t>foo2</w:t>
      </w:r>
      <w:proofErr w:type="gramEnd"/>
      <w:r w:rsidRPr="001D3F17">
        <w:t xml:space="preserve"> extends DATA  {</w:t>
      </w:r>
    </w:p>
    <w:p w:rsidR="001D3F17" w:rsidRPr="001D3F17" w:rsidRDefault="001D3F17" w:rsidP="001D3F17">
      <w:pPr>
        <w:pStyle w:val="Code1"/>
      </w:pPr>
      <w:r w:rsidRPr="001D3F17">
        <w:t xml:space="preserve">  </w:t>
      </w:r>
      <w:proofErr w:type="spellStart"/>
      <w:proofErr w:type="gramStart"/>
      <w:r w:rsidRPr="001D3F17">
        <w:t>sfAggregatorArraySource</w:t>
      </w:r>
      <w:proofErr w:type="spellEnd"/>
      <w:proofErr w:type="gramEnd"/>
      <w:r w:rsidRPr="001D3F17">
        <w:t xml:space="preserve"> extends DATA  {</w:t>
      </w:r>
    </w:p>
    <w:p w:rsidR="001D3F17" w:rsidRPr="001D3F17" w:rsidRDefault="001D3F17" w:rsidP="001D3F17">
      <w:pPr>
        <w:pStyle w:val="Code1"/>
      </w:pPr>
      <w:r w:rsidRPr="001D3F17">
        <w:t xml:space="preserve">    </w:t>
      </w:r>
      <w:proofErr w:type="gramStart"/>
      <w:r w:rsidRPr="001D3F17">
        <w:t>sfArrayPrefix</w:t>
      </w:r>
      <w:proofErr w:type="gramEnd"/>
      <w:r w:rsidRPr="001D3F17">
        <w:t xml:space="preserve"> "</w:t>
      </w:r>
      <w:proofErr w:type="spellStart"/>
      <w:r w:rsidRPr="001D3F17">
        <w:t>foo</w:t>
      </w:r>
      <w:proofErr w:type="spellEnd"/>
      <w:r w:rsidRPr="001D3F17">
        <w:t>";</w:t>
      </w:r>
    </w:p>
    <w:p w:rsidR="001D3F17" w:rsidRPr="001D3F17" w:rsidRDefault="001D3F17" w:rsidP="001D3F17">
      <w:pPr>
        <w:pStyle w:val="Code1"/>
      </w:pPr>
      <w:r w:rsidRPr="001D3F17">
        <w:t xml:space="preserve">    </w:t>
      </w:r>
      <w:proofErr w:type="gramStart"/>
      <w:r w:rsidRPr="001D3F17">
        <w:t>sfArrayExtent</w:t>
      </w:r>
      <w:proofErr w:type="gramEnd"/>
      <w:r w:rsidRPr="001D3F17">
        <w:t xml:space="preserve"> 3;</w:t>
      </w:r>
    </w:p>
    <w:p w:rsidR="001D3F17" w:rsidRPr="001D3F17" w:rsidRDefault="001D3F17" w:rsidP="001D3F17">
      <w:pPr>
        <w:pStyle w:val="Code1"/>
      </w:pPr>
      <w:r w:rsidRPr="001D3F17">
        <w:t xml:space="preserve">    </w:t>
      </w:r>
      <w:proofErr w:type="gramStart"/>
      <w:r w:rsidRPr="001D3F17">
        <w:t>foo0</w:t>
      </w:r>
      <w:proofErr w:type="gramEnd"/>
      <w:r w:rsidRPr="001D3F17">
        <w:t xml:space="preserve"> extends DATA  {</w:t>
      </w:r>
    </w:p>
    <w:p w:rsidR="001D3F17" w:rsidRPr="001D3F17" w:rsidRDefault="001D3F17" w:rsidP="001D3F17">
      <w:pPr>
        <w:pStyle w:val="Code1"/>
      </w:pPr>
      <w:r w:rsidRPr="001D3F17">
        <w:t xml:space="preserve">      </w:t>
      </w:r>
      <w:proofErr w:type="gramStart"/>
      <w:r w:rsidRPr="001D3F17">
        <w:t>bar</w:t>
      </w:r>
      <w:proofErr w:type="gramEnd"/>
      <w:r w:rsidRPr="001D3F17">
        <w:t xml:space="preserve"> 0;</w:t>
      </w:r>
    </w:p>
    <w:p w:rsidR="001D3F17" w:rsidRPr="001D3F17" w:rsidRDefault="001D3F17" w:rsidP="001D3F17">
      <w:pPr>
        <w:pStyle w:val="Code1"/>
      </w:pPr>
      <w:r w:rsidRPr="001D3F17">
        <w:t xml:space="preserve">      </w:t>
      </w:r>
      <w:proofErr w:type="gramStart"/>
      <w:r w:rsidRPr="001D3F17">
        <w:t>index</w:t>
      </w:r>
      <w:proofErr w:type="gramEnd"/>
      <w:r w:rsidRPr="001D3F17">
        <w:t xml:space="preserve"> 0;</w:t>
      </w:r>
    </w:p>
    <w:p w:rsidR="001D3F17" w:rsidRPr="001D3F17" w:rsidRDefault="001D3F17" w:rsidP="001D3F17">
      <w:pPr>
        <w:pStyle w:val="Code1"/>
      </w:pPr>
      <w:r w:rsidRPr="001D3F17">
        <w:t xml:space="preserve">      </w:t>
      </w:r>
      <w:proofErr w:type="spellStart"/>
      <w:proofErr w:type="gramStart"/>
      <w:r w:rsidRPr="001D3F17">
        <w:t>sfArrayIndex</w:t>
      </w:r>
      <w:proofErr w:type="spellEnd"/>
      <w:proofErr w:type="gramEnd"/>
      <w:r w:rsidRPr="001D3F17">
        <w:t xml:space="preserve"> 0;</w:t>
      </w:r>
    </w:p>
    <w:p w:rsidR="001D3F17" w:rsidRPr="001D3F17" w:rsidRDefault="001D3F17" w:rsidP="001D3F17">
      <w:pPr>
        <w:pStyle w:val="Code1"/>
      </w:pPr>
      <w:r w:rsidRPr="001D3F17">
        <w:t xml:space="preserve">      </w:t>
      </w:r>
      <w:proofErr w:type="gramStart"/>
      <w:r w:rsidRPr="001D3F17">
        <w:t>sfArrayTag</w:t>
      </w:r>
      <w:proofErr w:type="gramEnd"/>
      <w:r w:rsidRPr="001D3F17">
        <w:t xml:space="preserve"> "foo0";</w:t>
      </w:r>
    </w:p>
    <w:p w:rsidR="001D3F17" w:rsidRPr="001D3F17" w:rsidRDefault="001D3F17" w:rsidP="001D3F17">
      <w:pPr>
        <w:pStyle w:val="Code1"/>
      </w:pPr>
      <w:r w:rsidRPr="001D3F17">
        <w:t xml:space="preserve">    }</w:t>
      </w:r>
    </w:p>
    <w:p w:rsidR="001D3F17" w:rsidRPr="001D3F17" w:rsidRDefault="001D3F17" w:rsidP="001D3F17">
      <w:pPr>
        <w:pStyle w:val="Code1"/>
      </w:pPr>
      <w:r w:rsidRPr="001D3F17">
        <w:t xml:space="preserve">    </w:t>
      </w:r>
      <w:proofErr w:type="gramStart"/>
      <w:r w:rsidRPr="001D3F17">
        <w:t>foo1</w:t>
      </w:r>
      <w:proofErr w:type="gramEnd"/>
      <w:r w:rsidRPr="001D3F17">
        <w:t xml:space="preserve"> extends DATA  {</w:t>
      </w:r>
    </w:p>
    <w:p w:rsidR="001D3F17" w:rsidRPr="001D3F17" w:rsidRDefault="001D3F17" w:rsidP="001D3F17">
      <w:pPr>
        <w:pStyle w:val="Code1"/>
      </w:pPr>
      <w:r w:rsidRPr="001D3F17">
        <w:t xml:space="preserve">      </w:t>
      </w:r>
      <w:proofErr w:type="gramStart"/>
      <w:r w:rsidRPr="001D3F17">
        <w:t>bar</w:t>
      </w:r>
      <w:proofErr w:type="gramEnd"/>
      <w:r w:rsidRPr="001D3F17">
        <w:t xml:space="preserve"> 1;</w:t>
      </w:r>
    </w:p>
    <w:p w:rsidR="001D3F17" w:rsidRPr="001D3F17" w:rsidRDefault="001D3F17" w:rsidP="001D3F17">
      <w:pPr>
        <w:pStyle w:val="Code1"/>
      </w:pPr>
      <w:r w:rsidRPr="001D3F17">
        <w:t xml:space="preserve">      </w:t>
      </w:r>
      <w:proofErr w:type="gramStart"/>
      <w:r w:rsidRPr="001D3F17">
        <w:t>index</w:t>
      </w:r>
      <w:proofErr w:type="gramEnd"/>
      <w:r w:rsidRPr="001D3F17">
        <w:t xml:space="preserve"> 1;</w:t>
      </w:r>
    </w:p>
    <w:p w:rsidR="001D3F17" w:rsidRPr="001D3F17" w:rsidRDefault="001D3F17" w:rsidP="001D3F17">
      <w:pPr>
        <w:pStyle w:val="Code1"/>
      </w:pPr>
      <w:r w:rsidRPr="001D3F17">
        <w:t xml:space="preserve">      </w:t>
      </w:r>
      <w:proofErr w:type="spellStart"/>
      <w:proofErr w:type="gramStart"/>
      <w:r w:rsidRPr="001D3F17">
        <w:t>sfArrayIndex</w:t>
      </w:r>
      <w:proofErr w:type="spellEnd"/>
      <w:proofErr w:type="gramEnd"/>
      <w:r w:rsidRPr="001D3F17">
        <w:t xml:space="preserve"> 1;</w:t>
      </w:r>
    </w:p>
    <w:p w:rsidR="001D3F17" w:rsidRPr="001D3F17" w:rsidRDefault="001D3F17" w:rsidP="001D3F17">
      <w:pPr>
        <w:pStyle w:val="Code1"/>
      </w:pPr>
      <w:r w:rsidRPr="001D3F17">
        <w:t xml:space="preserve">      </w:t>
      </w:r>
      <w:proofErr w:type="gramStart"/>
      <w:r w:rsidRPr="001D3F17">
        <w:t>sfArrayTag</w:t>
      </w:r>
      <w:proofErr w:type="gramEnd"/>
      <w:r w:rsidRPr="001D3F17">
        <w:t xml:space="preserve"> "foo1";</w:t>
      </w:r>
    </w:p>
    <w:p w:rsidR="001D3F17" w:rsidRPr="001D3F17" w:rsidRDefault="001D3F17" w:rsidP="001D3F17">
      <w:pPr>
        <w:pStyle w:val="Code1"/>
      </w:pPr>
      <w:r w:rsidRPr="001D3F17">
        <w:t xml:space="preserve">    }</w:t>
      </w:r>
    </w:p>
    <w:p w:rsidR="001D3F17" w:rsidRPr="001D3F17" w:rsidRDefault="001D3F17" w:rsidP="001D3F17">
      <w:pPr>
        <w:pStyle w:val="Code1"/>
      </w:pPr>
      <w:r w:rsidRPr="001D3F17">
        <w:t xml:space="preserve">    </w:t>
      </w:r>
      <w:proofErr w:type="gramStart"/>
      <w:r w:rsidRPr="001D3F17">
        <w:t>foo2</w:t>
      </w:r>
      <w:proofErr w:type="gramEnd"/>
      <w:r w:rsidRPr="001D3F17">
        <w:t xml:space="preserve"> extends DATA  {</w:t>
      </w:r>
    </w:p>
    <w:p w:rsidR="001D3F17" w:rsidRPr="001D3F17" w:rsidRDefault="001D3F17" w:rsidP="001D3F17">
      <w:pPr>
        <w:pStyle w:val="Code1"/>
      </w:pPr>
      <w:r w:rsidRPr="001D3F17">
        <w:t xml:space="preserve">      </w:t>
      </w:r>
      <w:proofErr w:type="gramStart"/>
      <w:r w:rsidRPr="001D3F17">
        <w:t>bar</w:t>
      </w:r>
      <w:proofErr w:type="gramEnd"/>
      <w:r w:rsidRPr="001D3F17">
        <w:t xml:space="preserve"> 1;</w:t>
      </w:r>
    </w:p>
    <w:p w:rsidR="001D3F17" w:rsidRPr="001D3F17" w:rsidRDefault="001D3F17" w:rsidP="001D3F17">
      <w:pPr>
        <w:pStyle w:val="Code1"/>
      </w:pPr>
      <w:r w:rsidRPr="001D3F17">
        <w:t xml:space="preserve">      </w:t>
      </w:r>
      <w:proofErr w:type="gramStart"/>
      <w:r w:rsidRPr="001D3F17">
        <w:t>index</w:t>
      </w:r>
      <w:proofErr w:type="gramEnd"/>
      <w:r w:rsidRPr="001D3F17">
        <w:t xml:space="preserve"> 2;</w:t>
      </w:r>
    </w:p>
    <w:p w:rsidR="001D3F17" w:rsidRPr="001D3F17" w:rsidRDefault="001D3F17" w:rsidP="001D3F17">
      <w:pPr>
        <w:pStyle w:val="Code1"/>
      </w:pPr>
      <w:r w:rsidRPr="001D3F17">
        <w:t xml:space="preserve">      </w:t>
      </w:r>
      <w:proofErr w:type="spellStart"/>
      <w:proofErr w:type="gramStart"/>
      <w:r w:rsidRPr="001D3F17">
        <w:t>sfArrayIndex</w:t>
      </w:r>
      <w:proofErr w:type="spellEnd"/>
      <w:proofErr w:type="gramEnd"/>
      <w:r w:rsidRPr="001D3F17">
        <w:t xml:space="preserve"> 2;</w:t>
      </w:r>
    </w:p>
    <w:p w:rsidR="001D3F17" w:rsidRPr="001D3F17" w:rsidRDefault="001D3F17" w:rsidP="001D3F17">
      <w:pPr>
        <w:pStyle w:val="Code1"/>
      </w:pPr>
      <w:r w:rsidRPr="001D3F17">
        <w:t xml:space="preserve">      </w:t>
      </w:r>
      <w:proofErr w:type="gramStart"/>
      <w:r w:rsidRPr="001D3F17">
        <w:t>sfArrayTag</w:t>
      </w:r>
      <w:proofErr w:type="gramEnd"/>
      <w:r w:rsidRPr="001D3F17">
        <w:t xml:space="preserve"> "foo2";</w:t>
      </w:r>
    </w:p>
    <w:p w:rsidR="001D3F17" w:rsidRPr="001D3F17" w:rsidRDefault="001D3F17" w:rsidP="001D3F17">
      <w:pPr>
        <w:pStyle w:val="Code1"/>
      </w:pPr>
      <w:r w:rsidRPr="001D3F17">
        <w:t xml:space="preserve">    }</w:t>
      </w:r>
    </w:p>
    <w:p w:rsidR="001D3F17" w:rsidRPr="001D3F17" w:rsidRDefault="001D3F17" w:rsidP="001D3F17">
      <w:pPr>
        <w:pStyle w:val="Code1"/>
      </w:pPr>
      <w:r w:rsidRPr="001D3F17">
        <w:t xml:space="preserve">  }</w:t>
      </w:r>
    </w:p>
    <w:p w:rsidR="001D3F17" w:rsidRPr="001D3F17" w:rsidRDefault="001D3F17" w:rsidP="001D3F17">
      <w:pPr>
        <w:pStyle w:val="Code1"/>
      </w:pPr>
      <w:r w:rsidRPr="001D3F17">
        <w:t xml:space="preserve">  </w:t>
      </w:r>
      <w:proofErr w:type="spellStart"/>
      <w:proofErr w:type="gramStart"/>
      <w:r w:rsidRPr="001D3F17">
        <w:t>sfAggregatorAttributePath</w:t>
      </w:r>
      <w:proofErr w:type="spellEnd"/>
      <w:proofErr w:type="gramEnd"/>
      <w:r w:rsidRPr="001D3F17">
        <w:t xml:space="preserve"> "bar";</w:t>
      </w:r>
    </w:p>
    <w:p w:rsidR="001D3F17" w:rsidRPr="001D3F17" w:rsidRDefault="001D3F17" w:rsidP="001D3F17">
      <w:pPr>
        <w:pStyle w:val="Code1"/>
      </w:pPr>
      <w:r w:rsidRPr="001D3F17">
        <w:t xml:space="preserve">  </w:t>
      </w:r>
      <w:proofErr w:type="gramStart"/>
      <w:r w:rsidRPr="001D3F17">
        <w:t>foo3</w:t>
      </w:r>
      <w:proofErr w:type="gramEnd"/>
      <w:r w:rsidRPr="001D3F17">
        <w:t xml:space="preserve"> false;</w:t>
      </w:r>
    </w:p>
    <w:p w:rsidR="001D3F17" w:rsidRPr="001D3F17" w:rsidRDefault="001D3F17" w:rsidP="001D3F17">
      <w:pPr>
        <w:pStyle w:val="Code1"/>
      </w:pPr>
      <w:r w:rsidRPr="001D3F17">
        <w:t>}</w:t>
      </w:r>
    </w:p>
    <w:p w:rsidR="001D3F17" w:rsidRPr="001D3F17" w:rsidRDefault="001D3F17" w:rsidP="001D3F17">
      <w:pPr>
        <w:rPr>
          <w:rFonts w:ascii="Courier" w:eastAsia="Times New Roman" w:hAnsi="Courier" w:cs="Times New Roman"/>
          <w:color w:val="000080"/>
          <w:sz w:val="16"/>
          <w:szCs w:val="20"/>
          <w:lang w:eastAsia="ar-SA"/>
        </w:rPr>
      </w:pPr>
    </w:p>
    <w:p w:rsidR="001F5FF4" w:rsidRPr="00EB6AE5" w:rsidRDefault="00FF3540" w:rsidP="0009747B">
      <w:r w:rsidRPr="00EB6AE5">
        <w:lastRenderedPageBreak/>
        <w:t>If we change “forall” to “exists”, then foo3 now evaluates to true</w:t>
      </w:r>
      <w:r w:rsidR="00653108" w:rsidRPr="00EB6AE5">
        <w:t>, as there is at least one instance where bar for (indexed) members of foo1 is 1:</w:t>
      </w:r>
    </w:p>
    <w:p w:rsidR="001D3F17" w:rsidRPr="001D3F17" w:rsidRDefault="001D3F17" w:rsidP="001D3F17">
      <w:pPr>
        <w:pStyle w:val="Code1"/>
      </w:pPr>
      <w:proofErr w:type="gramStart"/>
      <w:r w:rsidRPr="001D3F17">
        <w:t>foo1</w:t>
      </w:r>
      <w:proofErr w:type="gramEnd"/>
      <w:r w:rsidRPr="001D3F17">
        <w:t xml:space="preserve"> extends DATA  {</w:t>
      </w:r>
    </w:p>
    <w:p w:rsidR="001D3F17" w:rsidRPr="001D3F17" w:rsidRDefault="001D3F17" w:rsidP="001D3F17">
      <w:pPr>
        <w:pStyle w:val="Code1"/>
      </w:pPr>
      <w:r w:rsidRPr="001D3F17">
        <w:t xml:space="preserve">  </w:t>
      </w:r>
      <w:proofErr w:type="gramStart"/>
      <w:r w:rsidRPr="001D3F17">
        <w:t>sfArrayPrefix</w:t>
      </w:r>
      <w:proofErr w:type="gramEnd"/>
      <w:r w:rsidRPr="001D3F17">
        <w:t xml:space="preserve"> "</w:t>
      </w:r>
      <w:proofErr w:type="spellStart"/>
      <w:r w:rsidRPr="001D3F17">
        <w:t>foo</w:t>
      </w:r>
      <w:proofErr w:type="spellEnd"/>
      <w:r w:rsidRPr="001D3F17">
        <w:t>";</w:t>
      </w:r>
    </w:p>
    <w:p w:rsidR="001D3F17" w:rsidRPr="001D3F17" w:rsidRDefault="001D3F17" w:rsidP="001D3F17">
      <w:pPr>
        <w:pStyle w:val="Code1"/>
      </w:pPr>
      <w:r w:rsidRPr="001D3F17">
        <w:t xml:space="preserve">  </w:t>
      </w:r>
      <w:proofErr w:type="gramStart"/>
      <w:r w:rsidRPr="001D3F17">
        <w:t>sfArrayExtent</w:t>
      </w:r>
      <w:proofErr w:type="gramEnd"/>
      <w:r w:rsidRPr="001D3F17">
        <w:t xml:space="preserve"> 3;</w:t>
      </w:r>
    </w:p>
    <w:p w:rsidR="001D3F17" w:rsidRPr="001D3F17" w:rsidRDefault="001D3F17" w:rsidP="001D3F17">
      <w:pPr>
        <w:pStyle w:val="Code1"/>
      </w:pPr>
      <w:r w:rsidRPr="001D3F17">
        <w:t xml:space="preserve">  </w:t>
      </w:r>
      <w:proofErr w:type="gramStart"/>
      <w:r w:rsidRPr="001D3F17">
        <w:t>foo0</w:t>
      </w:r>
      <w:proofErr w:type="gramEnd"/>
      <w:r w:rsidRPr="001D3F17">
        <w:t xml:space="preserve"> extends DATA  {</w:t>
      </w:r>
    </w:p>
    <w:p w:rsidR="001D3F17" w:rsidRPr="001D3F17" w:rsidRDefault="001D3F17" w:rsidP="001D3F17">
      <w:pPr>
        <w:pStyle w:val="Code1"/>
      </w:pPr>
      <w:r w:rsidRPr="001D3F17">
        <w:t xml:space="preserve">    </w:t>
      </w:r>
      <w:proofErr w:type="gramStart"/>
      <w:r w:rsidRPr="001D3F17">
        <w:t>bar</w:t>
      </w:r>
      <w:proofErr w:type="gramEnd"/>
      <w:r w:rsidRPr="001D3F17">
        <w:t xml:space="preserve"> 0;</w:t>
      </w:r>
    </w:p>
    <w:p w:rsidR="001D3F17" w:rsidRPr="001D3F17" w:rsidRDefault="001D3F17" w:rsidP="001D3F17">
      <w:pPr>
        <w:pStyle w:val="Code1"/>
      </w:pPr>
      <w:r w:rsidRPr="001D3F17">
        <w:t xml:space="preserve">    </w:t>
      </w:r>
      <w:proofErr w:type="gramStart"/>
      <w:r w:rsidRPr="001D3F17">
        <w:t>index</w:t>
      </w:r>
      <w:proofErr w:type="gramEnd"/>
      <w:r w:rsidRPr="001D3F17">
        <w:t xml:space="preserve"> 0;</w:t>
      </w:r>
    </w:p>
    <w:p w:rsidR="001D3F17" w:rsidRPr="001D3F17" w:rsidRDefault="001D3F17" w:rsidP="001D3F17">
      <w:pPr>
        <w:pStyle w:val="Code1"/>
      </w:pPr>
      <w:r w:rsidRPr="001D3F17">
        <w:t xml:space="preserve">    </w:t>
      </w:r>
      <w:proofErr w:type="spellStart"/>
      <w:proofErr w:type="gramStart"/>
      <w:r w:rsidRPr="001D3F17">
        <w:t>sfArrayIndex</w:t>
      </w:r>
      <w:proofErr w:type="spellEnd"/>
      <w:proofErr w:type="gramEnd"/>
      <w:r w:rsidRPr="001D3F17">
        <w:t xml:space="preserve"> 0;</w:t>
      </w:r>
    </w:p>
    <w:p w:rsidR="001D3F17" w:rsidRPr="001D3F17" w:rsidRDefault="001D3F17" w:rsidP="001D3F17">
      <w:pPr>
        <w:pStyle w:val="Code1"/>
      </w:pPr>
      <w:r w:rsidRPr="001D3F17">
        <w:t xml:space="preserve">    </w:t>
      </w:r>
      <w:proofErr w:type="gramStart"/>
      <w:r w:rsidRPr="001D3F17">
        <w:t>sfArrayTag</w:t>
      </w:r>
      <w:proofErr w:type="gramEnd"/>
      <w:r w:rsidRPr="001D3F17">
        <w:t xml:space="preserve"> "foo0";</w:t>
      </w:r>
    </w:p>
    <w:p w:rsidR="001D3F17" w:rsidRPr="001D3F17" w:rsidRDefault="001D3F17" w:rsidP="001D3F17">
      <w:pPr>
        <w:pStyle w:val="Code1"/>
      </w:pPr>
      <w:r w:rsidRPr="001D3F17">
        <w:t xml:space="preserve">  }</w:t>
      </w:r>
    </w:p>
    <w:p w:rsidR="001D3F17" w:rsidRPr="001D3F17" w:rsidRDefault="001D3F17" w:rsidP="001D3F17">
      <w:pPr>
        <w:pStyle w:val="Code1"/>
      </w:pPr>
      <w:r w:rsidRPr="001D3F17">
        <w:t xml:space="preserve">  </w:t>
      </w:r>
      <w:proofErr w:type="gramStart"/>
      <w:r w:rsidRPr="001D3F17">
        <w:t>foo1</w:t>
      </w:r>
      <w:proofErr w:type="gramEnd"/>
      <w:r w:rsidRPr="001D3F17">
        <w:t xml:space="preserve"> extends DATA  {</w:t>
      </w:r>
    </w:p>
    <w:p w:rsidR="001D3F17" w:rsidRPr="001D3F17" w:rsidRDefault="001D3F17" w:rsidP="001D3F17">
      <w:pPr>
        <w:pStyle w:val="Code1"/>
      </w:pPr>
      <w:r w:rsidRPr="001D3F17">
        <w:t xml:space="preserve">    </w:t>
      </w:r>
      <w:proofErr w:type="gramStart"/>
      <w:r w:rsidRPr="001D3F17">
        <w:t>bar</w:t>
      </w:r>
      <w:proofErr w:type="gramEnd"/>
      <w:r w:rsidRPr="001D3F17">
        <w:t xml:space="preserve"> 1;</w:t>
      </w:r>
    </w:p>
    <w:p w:rsidR="001D3F17" w:rsidRPr="001D3F17" w:rsidRDefault="001D3F17" w:rsidP="001D3F17">
      <w:pPr>
        <w:pStyle w:val="Code1"/>
      </w:pPr>
      <w:r w:rsidRPr="001D3F17">
        <w:t xml:space="preserve">    </w:t>
      </w:r>
      <w:proofErr w:type="gramStart"/>
      <w:r w:rsidRPr="001D3F17">
        <w:t>index</w:t>
      </w:r>
      <w:proofErr w:type="gramEnd"/>
      <w:r w:rsidRPr="001D3F17">
        <w:t xml:space="preserve"> 1;</w:t>
      </w:r>
    </w:p>
    <w:p w:rsidR="001D3F17" w:rsidRPr="001D3F17" w:rsidRDefault="001D3F17" w:rsidP="001D3F17">
      <w:pPr>
        <w:pStyle w:val="Code1"/>
      </w:pPr>
      <w:r w:rsidRPr="001D3F17">
        <w:t xml:space="preserve">    </w:t>
      </w:r>
      <w:proofErr w:type="spellStart"/>
      <w:proofErr w:type="gramStart"/>
      <w:r w:rsidRPr="001D3F17">
        <w:t>sfArrayIndex</w:t>
      </w:r>
      <w:proofErr w:type="spellEnd"/>
      <w:proofErr w:type="gramEnd"/>
      <w:r w:rsidRPr="001D3F17">
        <w:t xml:space="preserve"> 1;</w:t>
      </w:r>
    </w:p>
    <w:p w:rsidR="001D3F17" w:rsidRPr="001D3F17" w:rsidRDefault="001D3F17" w:rsidP="001D3F17">
      <w:pPr>
        <w:pStyle w:val="Code1"/>
      </w:pPr>
      <w:r w:rsidRPr="001D3F17">
        <w:t xml:space="preserve">    </w:t>
      </w:r>
      <w:proofErr w:type="gramStart"/>
      <w:r w:rsidRPr="001D3F17">
        <w:t>sfArrayTag</w:t>
      </w:r>
      <w:proofErr w:type="gramEnd"/>
      <w:r w:rsidRPr="001D3F17">
        <w:t xml:space="preserve"> "foo1";</w:t>
      </w:r>
    </w:p>
    <w:p w:rsidR="001D3F17" w:rsidRPr="001D3F17" w:rsidRDefault="001D3F17" w:rsidP="001D3F17">
      <w:pPr>
        <w:pStyle w:val="Code1"/>
      </w:pPr>
      <w:r w:rsidRPr="001D3F17">
        <w:t xml:space="preserve">  }</w:t>
      </w:r>
    </w:p>
    <w:p w:rsidR="001D3F17" w:rsidRPr="001D3F17" w:rsidRDefault="001D3F17" w:rsidP="001D3F17">
      <w:pPr>
        <w:pStyle w:val="Code1"/>
      </w:pPr>
      <w:r w:rsidRPr="001D3F17">
        <w:t xml:space="preserve">  </w:t>
      </w:r>
      <w:proofErr w:type="gramStart"/>
      <w:r w:rsidRPr="001D3F17">
        <w:t>foo2</w:t>
      </w:r>
      <w:proofErr w:type="gramEnd"/>
      <w:r w:rsidRPr="001D3F17">
        <w:t xml:space="preserve"> extends DATA  {</w:t>
      </w:r>
    </w:p>
    <w:p w:rsidR="001D3F17" w:rsidRPr="001D3F17" w:rsidRDefault="001D3F17" w:rsidP="001D3F17">
      <w:pPr>
        <w:pStyle w:val="Code1"/>
      </w:pPr>
      <w:r w:rsidRPr="001D3F17">
        <w:t xml:space="preserve">    </w:t>
      </w:r>
      <w:proofErr w:type="gramStart"/>
      <w:r w:rsidRPr="001D3F17">
        <w:t>bar</w:t>
      </w:r>
      <w:proofErr w:type="gramEnd"/>
      <w:r w:rsidRPr="001D3F17">
        <w:t xml:space="preserve"> 1;</w:t>
      </w:r>
    </w:p>
    <w:p w:rsidR="001D3F17" w:rsidRPr="001D3F17" w:rsidRDefault="001D3F17" w:rsidP="001D3F17">
      <w:pPr>
        <w:pStyle w:val="Code1"/>
      </w:pPr>
      <w:r w:rsidRPr="001D3F17">
        <w:t xml:space="preserve">    </w:t>
      </w:r>
      <w:proofErr w:type="gramStart"/>
      <w:r w:rsidRPr="001D3F17">
        <w:t>index</w:t>
      </w:r>
      <w:proofErr w:type="gramEnd"/>
      <w:r w:rsidRPr="001D3F17">
        <w:t xml:space="preserve"> 2;</w:t>
      </w:r>
    </w:p>
    <w:p w:rsidR="001D3F17" w:rsidRPr="001D3F17" w:rsidRDefault="001D3F17" w:rsidP="001D3F17">
      <w:pPr>
        <w:pStyle w:val="Code1"/>
      </w:pPr>
      <w:r w:rsidRPr="001D3F17">
        <w:t xml:space="preserve">    </w:t>
      </w:r>
      <w:proofErr w:type="spellStart"/>
      <w:proofErr w:type="gramStart"/>
      <w:r w:rsidRPr="001D3F17">
        <w:t>sfArrayIndex</w:t>
      </w:r>
      <w:proofErr w:type="spellEnd"/>
      <w:proofErr w:type="gramEnd"/>
      <w:r w:rsidRPr="001D3F17">
        <w:t xml:space="preserve"> 2;</w:t>
      </w:r>
    </w:p>
    <w:p w:rsidR="001D3F17" w:rsidRPr="001D3F17" w:rsidRDefault="001D3F17" w:rsidP="001D3F17">
      <w:pPr>
        <w:pStyle w:val="Code1"/>
      </w:pPr>
      <w:r w:rsidRPr="001D3F17">
        <w:t xml:space="preserve">    </w:t>
      </w:r>
      <w:proofErr w:type="gramStart"/>
      <w:r w:rsidRPr="001D3F17">
        <w:t>sfArrayTag</w:t>
      </w:r>
      <w:proofErr w:type="gramEnd"/>
      <w:r w:rsidRPr="001D3F17">
        <w:t xml:space="preserve"> "foo2";</w:t>
      </w:r>
    </w:p>
    <w:p w:rsidR="001D3F17" w:rsidRPr="001D3F17" w:rsidRDefault="001D3F17" w:rsidP="001D3F17">
      <w:pPr>
        <w:pStyle w:val="Code1"/>
      </w:pPr>
      <w:r w:rsidRPr="001D3F17">
        <w:t xml:space="preserve">  }</w:t>
      </w:r>
    </w:p>
    <w:p w:rsidR="001D3F17" w:rsidRPr="001D3F17" w:rsidRDefault="001D3F17" w:rsidP="001D3F17">
      <w:pPr>
        <w:pStyle w:val="Code1"/>
      </w:pPr>
      <w:r w:rsidRPr="001D3F17">
        <w:t>}</w:t>
      </w:r>
    </w:p>
    <w:p w:rsidR="001D3F17" w:rsidRPr="001D3F17" w:rsidRDefault="001D3F17" w:rsidP="001D3F17">
      <w:pPr>
        <w:pStyle w:val="Code1"/>
      </w:pPr>
      <w:proofErr w:type="gramStart"/>
      <w:r w:rsidRPr="001D3F17">
        <w:t>foo2</w:t>
      </w:r>
      <w:proofErr w:type="gramEnd"/>
      <w:r w:rsidRPr="001D3F17">
        <w:t xml:space="preserve"> extends DATA  {</w:t>
      </w:r>
    </w:p>
    <w:p w:rsidR="001D3F17" w:rsidRPr="001D3F17" w:rsidRDefault="001D3F17" w:rsidP="001D3F17">
      <w:pPr>
        <w:pStyle w:val="Code1"/>
      </w:pPr>
      <w:r w:rsidRPr="001D3F17">
        <w:t xml:space="preserve">  </w:t>
      </w:r>
      <w:proofErr w:type="spellStart"/>
      <w:proofErr w:type="gramStart"/>
      <w:r w:rsidRPr="001D3F17">
        <w:t>sfAggregatorArraySource</w:t>
      </w:r>
      <w:proofErr w:type="spellEnd"/>
      <w:proofErr w:type="gramEnd"/>
      <w:r w:rsidRPr="001D3F17">
        <w:t xml:space="preserve"> extends DATA  {</w:t>
      </w:r>
    </w:p>
    <w:p w:rsidR="001D3F17" w:rsidRPr="001D3F17" w:rsidRDefault="001D3F17" w:rsidP="001D3F17">
      <w:pPr>
        <w:pStyle w:val="Code1"/>
      </w:pPr>
      <w:r w:rsidRPr="001D3F17">
        <w:t xml:space="preserve">    </w:t>
      </w:r>
      <w:proofErr w:type="gramStart"/>
      <w:r w:rsidRPr="001D3F17">
        <w:t>sfArrayPrefix</w:t>
      </w:r>
      <w:proofErr w:type="gramEnd"/>
      <w:r w:rsidRPr="001D3F17">
        <w:t xml:space="preserve"> "</w:t>
      </w:r>
      <w:proofErr w:type="spellStart"/>
      <w:r w:rsidRPr="001D3F17">
        <w:t>foo</w:t>
      </w:r>
      <w:proofErr w:type="spellEnd"/>
      <w:r w:rsidRPr="001D3F17">
        <w:t>";</w:t>
      </w:r>
    </w:p>
    <w:p w:rsidR="001D3F17" w:rsidRPr="001D3F17" w:rsidRDefault="001D3F17" w:rsidP="001D3F17">
      <w:pPr>
        <w:pStyle w:val="Code1"/>
      </w:pPr>
      <w:r w:rsidRPr="001D3F17">
        <w:t xml:space="preserve">    </w:t>
      </w:r>
      <w:proofErr w:type="gramStart"/>
      <w:r w:rsidRPr="001D3F17">
        <w:t>sfArrayExtent</w:t>
      </w:r>
      <w:proofErr w:type="gramEnd"/>
      <w:r w:rsidRPr="001D3F17">
        <w:t xml:space="preserve"> 3;</w:t>
      </w:r>
    </w:p>
    <w:p w:rsidR="001D3F17" w:rsidRPr="001D3F17" w:rsidRDefault="001D3F17" w:rsidP="001D3F17">
      <w:pPr>
        <w:pStyle w:val="Code1"/>
      </w:pPr>
      <w:r w:rsidRPr="001D3F17">
        <w:t xml:space="preserve">    </w:t>
      </w:r>
      <w:proofErr w:type="gramStart"/>
      <w:r w:rsidRPr="001D3F17">
        <w:t>foo0</w:t>
      </w:r>
      <w:proofErr w:type="gramEnd"/>
      <w:r w:rsidRPr="001D3F17">
        <w:t xml:space="preserve"> extends DATA  {</w:t>
      </w:r>
    </w:p>
    <w:p w:rsidR="001D3F17" w:rsidRPr="001D3F17" w:rsidRDefault="001D3F17" w:rsidP="001D3F17">
      <w:pPr>
        <w:pStyle w:val="Code1"/>
      </w:pPr>
      <w:r w:rsidRPr="001D3F17">
        <w:t xml:space="preserve">      </w:t>
      </w:r>
      <w:proofErr w:type="gramStart"/>
      <w:r w:rsidRPr="001D3F17">
        <w:t>bar</w:t>
      </w:r>
      <w:proofErr w:type="gramEnd"/>
      <w:r w:rsidRPr="001D3F17">
        <w:t xml:space="preserve"> 0;</w:t>
      </w:r>
    </w:p>
    <w:p w:rsidR="001D3F17" w:rsidRPr="001D3F17" w:rsidRDefault="001D3F17" w:rsidP="001D3F17">
      <w:pPr>
        <w:pStyle w:val="Code1"/>
      </w:pPr>
      <w:r w:rsidRPr="001D3F17">
        <w:t xml:space="preserve">      </w:t>
      </w:r>
      <w:proofErr w:type="gramStart"/>
      <w:r w:rsidRPr="001D3F17">
        <w:t>index</w:t>
      </w:r>
      <w:proofErr w:type="gramEnd"/>
      <w:r w:rsidRPr="001D3F17">
        <w:t xml:space="preserve"> 0;</w:t>
      </w:r>
    </w:p>
    <w:p w:rsidR="001D3F17" w:rsidRPr="001D3F17" w:rsidRDefault="001D3F17" w:rsidP="001D3F17">
      <w:pPr>
        <w:pStyle w:val="Code1"/>
      </w:pPr>
      <w:r w:rsidRPr="001D3F17">
        <w:t xml:space="preserve">      </w:t>
      </w:r>
      <w:proofErr w:type="spellStart"/>
      <w:proofErr w:type="gramStart"/>
      <w:r w:rsidRPr="001D3F17">
        <w:t>sfArrayIndex</w:t>
      </w:r>
      <w:proofErr w:type="spellEnd"/>
      <w:proofErr w:type="gramEnd"/>
      <w:r w:rsidRPr="001D3F17">
        <w:t xml:space="preserve"> 0;</w:t>
      </w:r>
    </w:p>
    <w:p w:rsidR="001D3F17" w:rsidRPr="001D3F17" w:rsidRDefault="001D3F17" w:rsidP="001D3F17">
      <w:pPr>
        <w:pStyle w:val="Code1"/>
      </w:pPr>
      <w:r w:rsidRPr="001D3F17">
        <w:t xml:space="preserve">      </w:t>
      </w:r>
      <w:proofErr w:type="gramStart"/>
      <w:r w:rsidRPr="001D3F17">
        <w:t>sfArrayTag</w:t>
      </w:r>
      <w:proofErr w:type="gramEnd"/>
      <w:r w:rsidRPr="001D3F17">
        <w:t xml:space="preserve"> "foo0";</w:t>
      </w:r>
    </w:p>
    <w:p w:rsidR="001D3F17" w:rsidRPr="001D3F17" w:rsidRDefault="001D3F17" w:rsidP="001D3F17">
      <w:pPr>
        <w:pStyle w:val="Code1"/>
      </w:pPr>
      <w:r w:rsidRPr="001D3F17">
        <w:t xml:space="preserve">    }</w:t>
      </w:r>
    </w:p>
    <w:p w:rsidR="001D3F17" w:rsidRPr="001D3F17" w:rsidRDefault="001D3F17" w:rsidP="001D3F17">
      <w:pPr>
        <w:pStyle w:val="Code1"/>
      </w:pPr>
      <w:r w:rsidRPr="001D3F17">
        <w:t xml:space="preserve">    </w:t>
      </w:r>
      <w:proofErr w:type="gramStart"/>
      <w:r w:rsidRPr="001D3F17">
        <w:t>foo1</w:t>
      </w:r>
      <w:proofErr w:type="gramEnd"/>
      <w:r w:rsidRPr="001D3F17">
        <w:t xml:space="preserve"> extends DATA  {</w:t>
      </w:r>
    </w:p>
    <w:p w:rsidR="001D3F17" w:rsidRPr="001D3F17" w:rsidRDefault="001D3F17" w:rsidP="001D3F17">
      <w:pPr>
        <w:pStyle w:val="Code1"/>
      </w:pPr>
      <w:r w:rsidRPr="001D3F17">
        <w:t xml:space="preserve">      </w:t>
      </w:r>
      <w:proofErr w:type="gramStart"/>
      <w:r w:rsidRPr="001D3F17">
        <w:t>bar</w:t>
      </w:r>
      <w:proofErr w:type="gramEnd"/>
      <w:r w:rsidRPr="001D3F17">
        <w:t xml:space="preserve"> 1;</w:t>
      </w:r>
    </w:p>
    <w:p w:rsidR="001D3F17" w:rsidRPr="001D3F17" w:rsidRDefault="001D3F17" w:rsidP="001D3F17">
      <w:pPr>
        <w:pStyle w:val="Code1"/>
      </w:pPr>
      <w:r w:rsidRPr="001D3F17">
        <w:t xml:space="preserve">      </w:t>
      </w:r>
      <w:proofErr w:type="gramStart"/>
      <w:r w:rsidRPr="001D3F17">
        <w:t>index</w:t>
      </w:r>
      <w:proofErr w:type="gramEnd"/>
      <w:r w:rsidRPr="001D3F17">
        <w:t xml:space="preserve"> 1;</w:t>
      </w:r>
    </w:p>
    <w:p w:rsidR="001D3F17" w:rsidRPr="001D3F17" w:rsidRDefault="001D3F17" w:rsidP="001D3F17">
      <w:pPr>
        <w:pStyle w:val="Code1"/>
      </w:pPr>
      <w:r w:rsidRPr="001D3F17">
        <w:t xml:space="preserve">      </w:t>
      </w:r>
      <w:proofErr w:type="spellStart"/>
      <w:proofErr w:type="gramStart"/>
      <w:r w:rsidRPr="001D3F17">
        <w:t>sfArrayIndex</w:t>
      </w:r>
      <w:proofErr w:type="spellEnd"/>
      <w:proofErr w:type="gramEnd"/>
      <w:r w:rsidRPr="001D3F17">
        <w:t xml:space="preserve"> 1;</w:t>
      </w:r>
    </w:p>
    <w:p w:rsidR="001D3F17" w:rsidRPr="001D3F17" w:rsidRDefault="001D3F17" w:rsidP="001D3F17">
      <w:pPr>
        <w:pStyle w:val="Code1"/>
      </w:pPr>
      <w:r w:rsidRPr="001D3F17">
        <w:t xml:space="preserve">      </w:t>
      </w:r>
      <w:proofErr w:type="gramStart"/>
      <w:r w:rsidRPr="001D3F17">
        <w:t>sfArrayTag</w:t>
      </w:r>
      <w:proofErr w:type="gramEnd"/>
      <w:r w:rsidRPr="001D3F17">
        <w:t xml:space="preserve"> "foo1";</w:t>
      </w:r>
    </w:p>
    <w:p w:rsidR="001D3F17" w:rsidRPr="001D3F17" w:rsidRDefault="001D3F17" w:rsidP="001D3F17">
      <w:pPr>
        <w:pStyle w:val="Code1"/>
      </w:pPr>
      <w:r w:rsidRPr="001D3F17">
        <w:t xml:space="preserve">    }</w:t>
      </w:r>
    </w:p>
    <w:p w:rsidR="001D3F17" w:rsidRPr="001D3F17" w:rsidRDefault="001D3F17" w:rsidP="001D3F17">
      <w:pPr>
        <w:pStyle w:val="Code1"/>
      </w:pPr>
      <w:r w:rsidRPr="001D3F17">
        <w:t xml:space="preserve">    </w:t>
      </w:r>
      <w:proofErr w:type="gramStart"/>
      <w:r w:rsidRPr="001D3F17">
        <w:t>foo2</w:t>
      </w:r>
      <w:proofErr w:type="gramEnd"/>
      <w:r w:rsidRPr="001D3F17">
        <w:t xml:space="preserve"> extends DATA  {</w:t>
      </w:r>
    </w:p>
    <w:p w:rsidR="001D3F17" w:rsidRPr="001D3F17" w:rsidRDefault="001D3F17" w:rsidP="001D3F17">
      <w:pPr>
        <w:pStyle w:val="Code1"/>
      </w:pPr>
      <w:r w:rsidRPr="001D3F17">
        <w:t xml:space="preserve">      </w:t>
      </w:r>
      <w:proofErr w:type="gramStart"/>
      <w:r w:rsidRPr="001D3F17">
        <w:t>bar</w:t>
      </w:r>
      <w:proofErr w:type="gramEnd"/>
      <w:r w:rsidRPr="001D3F17">
        <w:t xml:space="preserve"> 1;</w:t>
      </w:r>
    </w:p>
    <w:p w:rsidR="001D3F17" w:rsidRPr="001D3F17" w:rsidRDefault="001D3F17" w:rsidP="001D3F17">
      <w:pPr>
        <w:pStyle w:val="Code1"/>
      </w:pPr>
      <w:r w:rsidRPr="001D3F17">
        <w:t xml:space="preserve">      </w:t>
      </w:r>
      <w:proofErr w:type="gramStart"/>
      <w:r w:rsidRPr="001D3F17">
        <w:t>index</w:t>
      </w:r>
      <w:proofErr w:type="gramEnd"/>
      <w:r w:rsidRPr="001D3F17">
        <w:t xml:space="preserve"> 2;</w:t>
      </w:r>
    </w:p>
    <w:p w:rsidR="001D3F17" w:rsidRPr="001D3F17" w:rsidRDefault="001D3F17" w:rsidP="001D3F17">
      <w:pPr>
        <w:pStyle w:val="Code1"/>
      </w:pPr>
      <w:r w:rsidRPr="001D3F17">
        <w:t xml:space="preserve">      </w:t>
      </w:r>
      <w:proofErr w:type="spellStart"/>
      <w:proofErr w:type="gramStart"/>
      <w:r w:rsidRPr="001D3F17">
        <w:t>sfArrayIndex</w:t>
      </w:r>
      <w:proofErr w:type="spellEnd"/>
      <w:proofErr w:type="gramEnd"/>
      <w:r w:rsidRPr="001D3F17">
        <w:t xml:space="preserve"> 2;</w:t>
      </w:r>
    </w:p>
    <w:p w:rsidR="001D3F17" w:rsidRPr="001D3F17" w:rsidRDefault="001D3F17" w:rsidP="001D3F17">
      <w:pPr>
        <w:pStyle w:val="Code1"/>
      </w:pPr>
      <w:r w:rsidRPr="001D3F17">
        <w:t xml:space="preserve">      </w:t>
      </w:r>
      <w:proofErr w:type="gramStart"/>
      <w:r w:rsidRPr="001D3F17">
        <w:t>sfArrayTag</w:t>
      </w:r>
      <w:proofErr w:type="gramEnd"/>
      <w:r w:rsidRPr="001D3F17">
        <w:t xml:space="preserve"> "foo2";</w:t>
      </w:r>
    </w:p>
    <w:p w:rsidR="001D3F17" w:rsidRPr="001D3F17" w:rsidRDefault="001D3F17" w:rsidP="001D3F17">
      <w:pPr>
        <w:pStyle w:val="Code1"/>
      </w:pPr>
      <w:r w:rsidRPr="001D3F17">
        <w:t xml:space="preserve">    }</w:t>
      </w:r>
    </w:p>
    <w:p w:rsidR="001D3F17" w:rsidRPr="001D3F17" w:rsidRDefault="001D3F17" w:rsidP="001D3F17">
      <w:pPr>
        <w:pStyle w:val="Code1"/>
      </w:pPr>
      <w:r w:rsidRPr="001D3F17">
        <w:t xml:space="preserve">  }</w:t>
      </w:r>
    </w:p>
    <w:p w:rsidR="001D3F17" w:rsidRPr="001D3F17" w:rsidRDefault="001D3F17" w:rsidP="001D3F17">
      <w:pPr>
        <w:pStyle w:val="Code1"/>
      </w:pPr>
      <w:r w:rsidRPr="001D3F17">
        <w:t xml:space="preserve">  </w:t>
      </w:r>
      <w:proofErr w:type="spellStart"/>
      <w:proofErr w:type="gramStart"/>
      <w:r w:rsidRPr="001D3F17">
        <w:t>sfAggregatorAttributePath</w:t>
      </w:r>
      <w:proofErr w:type="spellEnd"/>
      <w:proofErr w:type="gramEnd"/>
      <w:r w:rsidRPr="001D3F17">
        <w:t xml:space="preserve"> "bar";</w:t>
      </w:r>
    </w:p>
    <w:p w:rsidR="001D3F17" w:rsidRPr="001D3F17" w:rsidRDefault="001D3F17" w:rsidP="001D3F17">
      <w:pPr>
        <w:pStyle w:val="Code1"/>
      </w:pPr>
      <w:r w:rsidRPr="001D3F17">
        <w:t xml:space="preserve">  </w:t>
      </w:r>
      <w:proofErr w:type="gramStart"/>
      <w:r w:rsidRPr="001D3F17">
        <w:t>foo3</w:t>
      </w:r>
      <w:proofErr w:type="gramEnd"/>
      <w:r w:rsidRPr="001D3F17">
        <w:t xml:space="preserve"> true;</w:t>
      </w:r>
    </w:p>
    <w:p w:rsidR="001D3F17" w:rsidRPr="001D3F17" w:rsidRDefault="001D3F17" w:rsidP="001D3F17">
      <w:pPr>
        <w:pStyle w:val="Code1"/>
      </w:pPr>
      <w:r w:rsidRPr="001D3F17">
        <w:t>}</w:t>
      </w:r>
    </w:p>
    <w:p w:rsidR="001D3F17" w:rsidRPr="001D3F17" w:rsidRDefault="001D3F17" w:rsidP="001D3F17">
      <w:pPr>
        <w:rPr>
          <w:rFonts w:ascii="Courier" w:eastAsia="Times New Roman" w:hAnsi="Courier" w:cs="Times New Roman"/>
          <w:color w:val="000080"/>
          <w:sz w:val="16"/>
          <w:szCs w:val="20"/>
          <w:lang w:eastAsia="ar-SA"/>
        </w:rPr>
      </w:pPr>
    </w:p>
    <w:p w:rsidR="00286E88" w:rsidRDefault="00AF105C" w:rsidP="00EA6E2A">
      <w:r w:rsidRPr="00EB6AE5">
        <w:t>Back to the forall example, w</w:t>
      </w:r>
      <w:r w:rsidR="00EA6E2A" w:rsidRPr="00EB6AE5">
        <w:t>e c</w:t>
      </w:r>
      <w:r w:rsidR="00F51D29" w:rsidRPr="00EB6AE5">
        <w:t>ould</w:t>
      </w:r>
      <w:r w:rsidR="00EA6E2A" w:rsidRPr="00EB6AE5">
        <w:t xml:space="preserve"> </w:t>
      </w:r>
      <w:r w:rsidR="00A75B75" w:rsidRPr="00EB6AE5">
        <w:t>also</w:t>
      </w:r>
      <w:r w:rsidR="00EA6E2A" w:rsidRPr="00EB6AE5">
        <w:t xml:space="preserve"> validate the resolved value to be what we expect.</w:t>
      </w:r>
    </w:p>
    <w:p w:rsidR="00286E88" w:rsidRDefault="00286E88">
      <w:r>
        <w:br w:type="page"/>
      </w:r>
    </w:p>
    <w:p w:rsidR="001D3F17" w:rsidRPr="001D3F17" w:rsidRDefault="001D3F17" w:rsidP="001D3F17">
      <w:pPr>
        <w:pStyle w:val="Code1"/>
      </w:pPr>
      <w:r w:rsidRPr="001D3F17">
        <w:lastRenderedPageBreak/>
        <w:t>#include "/org/</w:t>
      </w:r>
      <w:proofErr w:type="spellStart"/>
      <w:r w:rsidRPr="001D3F17">
        <w:t>smartfrog</w:t>
      </w:r>
      <w:proofErr w:type="spellEnd"/>
      <w:r w:rsidRPr="001D3F17">
        <w:t>/functions.sf"</w:t>
      </w:r>
    </w:p>
    <w:p w:rsidR="001D3F17" w:rsidRPr="001D3F17" w:rsidRDefault="001D3F17" w:rsidP="001D3F17">
      <w:pPr>
        <w:pStyle w:val="Code1"/>
      </w:pPr>
    </w:p>
    <w:p w:rsidR="001D3F17" w:rsidRPr="001D3F17" w:rsidRDefault="001D3F17" w:rsidP="001D3F17">
      <w:pPr>
        <w:pStyle w:val="Code1"/>
      </w:pPr>
      <w:proofErr w:type="gramStart"/>
      <w:r w:rsidRPr="001D3F17">
        <w:t>sfConfig</w:t>
      </w:r>
      <w:proofErr w:type="gramEnd"/>
      <w:r w:rsidRPr="001D3F17">
        <w:t xml:space="preserve"> extends {</w:t>
      </w:r>
    </w:p>
    <w:p w:rsidR="001D3F17" w:rsidRPr="001D3F17" w:rsidRDefault="001D3F17" w:rsidP="001D3F17">
      <w:pPr>
        <w:pStyle w:val="Code1"/>
      </w:pPr>
      <w:r w:rsidRPr="001D3F17">
        <w:t xml:space="preserve">  </w:t>
      </w:r>
      <w:proofErr w:type="gramStart"/>
      <w:r w:rsidRPr="001D3F17">
        <w:t>foo1</w:t>
      </w:r>
      <w:proofErr w:type="gramEnd"/>
      <w:r w:rsidRPr="001D3F17">
        <w:t xml:space="preserve"> extends Array {</w:t>
      </w:r>
    </w:p>
    <w:p w:rsidR="001D3F17" w:rsidRPr="001D3F17" w:rsidRDefault="001D3F17" w:rsidP="001D3F17">
      <w:pPr>
        <w:pStyle w:val="Code1"/>
      </w:pPr>
      <w:r w:rsidRPr="001D3F17">
        <w:t xml:space="preserve">     </w:t>
      </w:r>
      <w:proofErr w:type="gramStart"/>
      <w:r w:rsidRPr="001D3F17">
        <w:t>sfArrayGenerator</w:t>
      </w:r>
      <w:proofErr w:type="gramEnd"/>
      <w:r w:rsidRPr="001D3F17">
        <w:t xml:space="preserve"> extends Constraint, Generator {</w:t>
      </w:r>
    </w:p>
    <w:p w:rsidR="001D3F17" w:rsidRPr="001D3F17" w:rsidRDefault="001D3F17" w:rsidP="001D3F17">
      <w:pPr>
        <w:pStyle w:val="Code1"/>
      </w:pPr>
      <w:r w:rsidRPr="001D3F17">
        <w:t xml:space="preserve">         </w:t>
      </w:r>
      <w:proofErr w:type="gramStart"/>
      <w:r w:rsidRPr="001D3F17">
        <w:t>bar</w:t>
      </w:r>
      <w:proofErr w:type="gramEnd"/>
      <w:r w:rsidRPr="001D3F17">
        <w:t xml:space="preserve"> VAR "[0,1]";</w:t>
      </w:r>
    </w:p>
    <w:p w:rsidR="001D3F17" w:rsidRPr="001D3F17" w:rsidRDefault="001D3F17" w:rsidP="001D3F17">
      <w:pPr>
        <w:pStyle w:val="Code1"/>
      </w:pPr>
      <w:r w:rsidRPr="001D3F17">
        <w:t xml:space="preserve">         </w:t>
      </w:r>
      <w:proofErr w:type="gramStart"/>
      <w:r w:rsidRPr="001D3F17">
        <w:t>index</w:t>
      </w:r>
      <w:proofErr w:type="gramEnd"/>
      <w:r w:rsidRPr="001D3F17">
        <w:t xml:space="preserve"> </w:t>
      </w:r>
      <w:proofErr w:type="spellStart"/>
      <w:r w:rsidRPr="001D3F17">
        <w:t>sfArrayIndex</w:t>
      </w:r>
      <w:proofErr w:type="spellEnd"/>
      <w:r w:rsidRPr="001D3F17">
        <w:t>;</w:t>
      </w:r>
    </w:p>
    <w:p w:rsidR="001D3F17" w:rsidRPr="001D3F17" w:rsidRDefault="001D3F17" w:rsidP="001D3F17">
      <w:pPr>
        <w:pStyle w:val="Code1"/>
      </w:pPr>
      <w:r w:rsidRPr="001D3F17">
        <w:t xml:space="preserve">         [</w:t>
      </w:r>
      <w:proofErr w:type="spellStart"/>
      <w:proofErr w:type="gramStart"/>
      <w:r w:rsidRPr="001D3F17">
        <w:t>sfConstraint</w:t>
      </w:r>
      <w:proofErr w:type="spellEnd"/>
      <w:proofErr w:type="gramEnd"/>
      <w:r w:rsidRPr="001D3F17">
        <w:t xml:space="preserve">] -- "(index==0 -&gt; bar=0; bar=1)"; </w:t>
      </w:r>
    </w:p>
    <w:p w:rsidR="001D3F17" w:rsidRPr="001D3F17" w:rsidRDefault="001D3F17" w:rsidP="001D3F17">
      <w:pPr>
        <w:pStyle w:val="Code1"/>
      </w:pPr>
      <w:r w:rsidRPr="001D3F17">
        <w:t xml:space="preserve">     }</w:t>
      </w:r>
    </w:p>
    <w:p w:rsidR="001D3F17" w:rsidRPr="001D3F17" w:rsidRDefault="001D3F17" w:rsidP="001D3F17">
      <w:pPr>
        <w:pStyle w:val="Code1"/>
      </w:pPr>
      <w:r w:rsidRPr="001D3F17">
        <w:t xml:space="preserve">     </w:t>
      </w:r>
      <w:proofErr w:type="gramStart"/>
      <w:r w:rsidRPr="001D3F17">
        <w:t>sfArrayPrefix</w:t>
      </w:r>
      <w:proofErr w:type="gramEnd"/>
      <w:r w:rsidRPr="001D3F17">
        <w:t xml:space="preserve"> "</w:t>
      </w:r>
      <w:proofErr w:type="spellStart"/>
      <w:r w:rsidRPr="001D3F17">
        <w:t>foo</w:t>
      </w:r>
      <w:proofErr w:type="spellEnd"/>
      <w:r w:rsidRPr="001D3F17">
        <w:t>";</w:t>
      </w:r>
    </w:p>
    <w:p w:rsidR="001D3F17" w:rsidRPr="001D3F17" w:rsidRDefault="001D3F17" w:rsidP="001D3F17">
      <w:pPr>
        <w:pStyle w:val="Code1"/>
      </w:pPr>
      <w:r w:rsidRPr="001D3F17">
        <w:t xml:space="preserve">     </w:t>
      </w:r>
      <w:proofErr w:type="gramStart"/>
      <w:r w:rsidRPr="001D3F17">
        <w:t>sfArrayExtent</w:t>
      </w:r>
      <w:proofErr w:type="gramEnd"/>
      <w:r w:rsidRPr="001D3F17">
        <w:t xml:space="preserve"> 3;</w:t>
      </w:r>
    </w:p>
    <w:p w:rsidR="001D3F17" w:rsidRPr="001D3F17" w:rsidRDefault="001D3F17" w:rsidP="001D3F17">
      <w:pPr>
        <w:pStyle w:val="Code1"/>
      </w:pPr>
      <w:r w:rsidRPr="001D3F17">
        <w:t xml:space="preserve">  }  </w:t>
      </w:r>
    </w:p>
    <w:p w:rsidR="001D3F17" w:rsidRPr="001D3F17" w:rsidRDefault="001D3F17" w:rsidP="001D3F17">
      <w:pPr>
        <w:pStyle w:val="Code1"/>
      </w:pPr>
      <w:r w:rsidRPr="001D3F17">
        <w:t xml:space="preserve">  </w:t>
      </w:r>
    </w:p>
    <w:p w:rsidR="001D3F17" w:rsidRPr="001D3F17" w:rsidRDefault="001D3F17" w:rsidP="001D3F17">
      <w:pPr>
        <w:pStyle w:val="Code1"/>
      </w:pPr>
      <w:r w:rsidRPr="001D3F17">
        <w:t xml:space="preserve">  </w:t>
      </w:r>
      <w:proofErr w:type="gramStart"/>
      <w:r w:rsidRPr="001D3F17">
        <w:t>foo2</w:t>
      </w:r>
      <w:proofErr w:type="gramEnd"/>
      <w:r w:rsidRPr="001D3F17">
        <w:t xml:space="preserve"> extends Aggregator {</w:t>
      </w:r>
    </w:p>
    <w:p w:rsidR="001D3F17" w:rsidRPr="001D3F17" w:rsidRDefault="001D3F17" w:rsidP="001D3F17">
      <w:pPr>
        <w:pStyle w:val="Code1"/>
      </w:pPr>
      <w:r w:rsidRPr="001D3F17">
        <w:tab/>
      </w:r>
      <w:proofErr w:type="spellStart"/>
      <w:proofErr w:type="gramStart"/>
      <w:r w:rsidRPr="001D3F17">
        <w:t>sfAggregatorArraySource</w:t>
      </w:r>
      <w:proofErr w:type="spellEnd"/>
      <w:proofErr w:type="gramEnd"/>
      <w:r w:rsidRPr="001D3F17">
        <w:t xml:space="preserve"> foo1;</w:t>
      </w:r>
    </w:p>
    <w:p w:rsidR="001D3F17" w:rsidRPr="001D3F17" w:rsidRDefault="001D3F17" w:rsidP="001D3F17">
      <w:pPr>
        <w:pStyle w:val="Code1"/>
      </w:pPr>
      <w:r w:rsidRPr="001D3F17">
        <w:t xml:space="preserve">        </w:t>
      </w:r>
      <w:proofErr w:type="spellStart"/>
      <w:proofErr w:type="gramStart"/>
      <w:r w:rsidRPr="001D3F17">
        <w:t>sfAggregatorAttributePath</w:t>
      </w:r>
      <w:proofErr w:type="spellEnd"/>
      <w:proofErr w:type="gramEnd"/>
      <w:r w:rsidRPr="001D3F17">
        <w:t xml:space="preserve"> "bar";</w:t>
      </w:r>
    </w:p>
    <w:p w:rsidR="001D3F17" w:rsidRPr="001D3F17" w:rsidRDefault="001D3F17" w:rsidP="001D3F17">
      <w:pPr>
        <w:pStyle w:val="Code1"/>
      </w:pPr>
      <w:r w:rsidRPr="001D3F17">
        <w:t xml:space="preserve">        </w:t>
      </w:r>
      <w:proofErr w:type="gramStart"/>
      <w:r w:rsidRPr="001D3F17">
        <w:t>foo3</w:t>
      </w:r>
      <w:proofErr w:type="gramEnd"/>
      <w:r w:rsidRPr="001D3F17">
        <w:t xml:space="preserve"> extends forall {</w:t>
      </w:r>
    </w:p>
    <w:p w:rsidR="001D3F17" w:rsidRPr="001D3F17" w:rsidRDefault="001D3F17" w:rsidP="001D3F17">
      <w:pPr>
        <w:pStyle w:val="Code1"/>
      </w:pPr>
      <w:r w:rsidRPr="001D3F17">
        <w:t xml:space="preserve">           </w:t>
      </w:r>
      <w:proofErr w:type="gramStart"/>
      <w:r w:rsidRPr="001D3F17">
        <w:t>sfAEOperator</w:t>
      </w:r>
      <w:proofErr w:type="gramEnd"/>
      <w:r w:rsidRPr="001D3F17">
        <w:t xml:space="preserve"> extends EQ;</w:t>
      </w:r>
    </w:p>
    <w:p w:rsidR="001D3F17" w:rsidRPr="001D3F17" w:rsidRDefault="001D3F17" w:rsidP="001D3F17">
      <w:pPr>
        <w:pStyle w:val="Code1"/>
      </w:pPr>
      <w:r w:rsidRPr="001D3F17">
        <w:t xml:space="preserve">           </w:t>
      </w:r>
      <w:proofErr w:type="gramStart"/>
      <w:r w:rsidRPr="001D3F17">
        <w:t>sfAELeftArg</w:t>
      </w:r>
      <w:proofErr w:type="gramEnd"/>
      <w:r w:rsidRPr="001D3F17">
        <w:t xml:space="preserve"> 1;</w:t>
      </w:r>
    </w:p>
    <w:p w:rsidR="001D3F17" w:rsidRPr="001D3F17" w:rsidRDefault="001D3F17" w:rsidP="001D3F17">
      <w:pPr>
        <w:pStyle w:val="Code1"/>
      </w:pPr>
      <w:r w:rsidRPr="001D3F17">
        <w:t xml:space="preserve">        }</w:t>
      </w:r>
    </w:p>
    <w:p w:rsidR="001D3F17" w:rsidRPr="001D3F17" w:rsidRDefault="001D3F17" w:rsidP="001D3F17">
      <w:pPr>
        <w:pStyle w:val="Code1"/>
      </w:pPr>
      <w:r w:rsidRPr="001D3F17">
        <w:t xml:space="preserve">  }</w:t>
      </w:r>
    </w:p>
    <w:p w:rsidR="001D3F17" w:rsidRPr="001D3F17" w:rsidRDefault="001D3F17" w:rsidP="001D3F17">
      <w:pPr>
        <w:pStyle w:val="Code1"/>
      </w:pPr>
    </w:p>
    <w:p w:rsidR="001D3F17" w:rsidRPr="001D3F17" w:rsidRDefault="001D3F17" w:rsidP="001D3F17">
      <w:pPr>
        <w:pStyle w:val="Code1"/>
      </w:pPr>
      <w:r w:rsidRPr="001D3F17">
        <w:t xml:space="preserve">  </w:t>
      </w:r>
      <w:proofErr w:type="gramStart"/>
      <w:r w:rsidRPr="001D3F17">
        <w:t>foo4</w:t>
      </w:r>
      <w:proofErr w:type="gramEnd"/>
      <w:r w:rsidRPr="001D3F17">
        <w:t xml:space="preserve"> extends Constraint {</w:t>
      </w:r>
    </w:p>
    <w:p w:rsidR="001D3F17" w:rsidRPr="001D3F17" w:rsidRDefault="001D3F17" w:rsidP="001D3F17">
      <w:pPr>
        <w:pStyle w:val="Code1"/>
      </w:pPr>
      <w:r w:rsidRPr="001D3F17">
        <w:t xml:space="preserve">     </w:t>
      </w:r>
      <w:proofErr w:type="gramStart"/>
      <w:r w:rsidRPr="001D3F17">
        <w:t>result</w:t>
      </w:r>
      <w:proofErr w:type="gramEnd"/>
      <w:r w:rsidRPr="001D3F17">
        <w:t xml:space="preserve"> foo2:foo3;</w:t>
      </w:r>
    </w:p>
    <w:p w:rsidR="001D3F17" w:rsidRPr="001D3F17" w:rsidRDefault="001D3F17" w:rsidP="001D3F17">
      <w:pPr>
        <w:pStyle w:val="Code1"/>
      </w:pPr>
      <w:r w:rsidRPr="001D3F17">
        <w:t xml:space="preserve">     [</w:t>
      </w:r>
      <w:proofErr w:type="spellStart"/>
      <w:proofErr w:type="gramStart"/>
      <w:r w:rsidRPr="001D3F17">
        <w:t>sfConstraint</w:t>
      </w:r>
      <w:proofErr w:type="spellEnd"/>
      <w:proofErr w:type="gramEnd"/>
      <w:r w:rsidRPr="001D3F17">
        <w:t>] -- "result==true";</w:t>
      </w:r>
    </w:p>
    <w:p w:rsidR="001D3F17" w:rsidRPr="001D3F17" w:rsidRDefault="001D3F17" w:rsidP="001D3F17">
      <w:pPr>
        <w:pStyle w:val="Code1"/>
      </w:pPr>
      <w:r w:rsidRPr="001D3F17">
        <w:t xml:space="preserve">  }</w:t>
      </w:r>
    </w:p>
    <w:p w:rsidR="008924EB" w:rsidRPr="00EB6AE5" w:rsidRDefault="001D3F17" w:rsidP="001D3F17">
      <w:pPr>
        <w:pStyle w:val="Code1"/>
      </w:pPr>
      <w:r w:rsidRPr="001D3F17">
        <w:t>}</w:t>
      </w:r>
    </w:p>
    <w:p w:rsidR="00A52A8D" w:rsidRDefault="00A52A8D" w:rsidP="00EA6E2A">
      <w:r w:rsidRPr="00EB6AE5">
        <w:t>This description will fail to pass, where the verbose output betrays the problem</w:t>
      </w:r>
      <w:r w:rsidR="003378E2" w:rsidRPr="00EB6AE5">
        <w:t xml:space="preserve"> (bold added for emphasis)</w:t>
      </w:r>
      <w:r w:rsidRPr="00EB6AE5">
        <w:t>:</w:t>
      </w:r>
    </w:p>
    <w:p w:rsidR="00A52A8D" w:rsidRPr="00EB6AE5" w:rsidRDefault="00A52A8D" w:rsidP="00A52A8D">
      <w:pPr>
        <w:pStyle w:val="Code1"/>
        <w:rPr>
          <w:b/>
        </w:rPr>
      </w:pPr>
      <w:r w:rsidRPr="00EB6AE5">
        <w:rPr>
          <w:b/>
        </w:rPr>
        <w:t>Solving: false==true</w:t>
      </w:r>
    </w:p>
    <w:p w:rsidR="00A52A8D" w:rsidRPr="00EB6AE5" w:rsidRDefault="00A52A8D" w:rsidP="00A52A8D">
      <w:pPr>
        <w:pStyle w:val="Code1"/>
      </w:pPr>
      <w:r w:rsidRPr="00EB6AE5">
        <w:t xml:space="preserve">org.smartfrog.sfcore.languages.sf.constraints.EclipseSolver$SmartFrogEclipseRuntimeException: Unable to solve constraints. </w:t>
      </w:r>
      <w:proofErr w:type="gramStart"/>
      <w:r w:rsidRPr="00EB6AE5">
        <w:t>General failure.</w:t>
      </w:r>
      <w:proofErr w:type="gramEnd"/>
    </w:p>
    <w:p w:rsidR="00A52A8D" w:rsidRDefault="00A52A8D" w:rsidP="00A52A8D">
      <w:pPr>
        <w:pStyle w:val="Code1"/>
      </w:pPr>
      <w:r w:rsidRPr="00EB6AE5">
        <w:t xml:space="preserve">… </w:t>
      </w:r>
    </w:p>
    <w:p w:rsidR="00A755B5" w:rsidRDefault="00A755B5" w:rsidP="00A52A8D">
      <w:pPr>
        <w:pStyle w:val="Code1"/>
      </w:pPr>
    </w:p>
    <w:p w:rsidR="00A755B5" w:rsidRDefault="00A755B5" w:rsidP="00A755B5"/>
    <w:p w:rsidR="00A755B5" w:rsidRPr="00EB6AE5" w:rsidRDefault="00A755B5" w:rsidP="00A755B5">
      <w:r>
        <w:t xml:space="preserve">Note that, strictly speaking, forall is unnecessary, as the same effect can be achieved within a constraint string commonly attached to each individual member of an array.  However, the provision of exists is useful, as its constraining effect can not be achieved within individual member constraint strings.  </w:t>
      </w:r>
      <w:proofErr w:type="gramStart"/>
      <w:r w:rsidR="00E45B61">
        <w:t>forall</w:t>
      </w:r>
      <w:proofErr w:type="gramEnd"/>
      <w:r w:rsidR="00E45B61">
        <w:t xml:space="preserve"> is provided as a function type for completeness, and as an alternative.</w:t>
      </w:r>
    </w:p>
    <w:p w:rsidR="0075747D" w:rsidRPr="00EB6AE5" w:rsidRDefault="00026CAB" w:rsidP="0075747D">
      <w:pPr>
        <w:pStyle w:val="Heading3"/>
      </w:pPr>
      <w:bookmarkStart w:id="64" w:name="_Toc184459564"/>
      <w:bookmarkStart w:id="65" w:name="_Toc184793212"/>
      <w:proofErr w:type="gramStart"/>
      <w:r w:rsidRPr="00EB6AE5">
        <w:t>nsum/np</w:t>
      </w:r>
      <w:r w:rsidR="0075747D" w:rsidRPr="00EB6AE5">
        <w:t>roduct</w:t>
      </w:r>
      <w:bookmarkEnd w:id="64"/>
      <w:bookmarkEnd w:id="65"/>
      <w:proofErr w:type="gramEnd"/>
    </w:p>
    <w:p w:rsidR="00026CAB" w:rsidRPr="00EB6AE5" w:rsidRDefault="00DD34FB" w:rsidP="00026CAB">
      <w:proofErr w:type="gramStart"/>
      <w:r w:rsidRPr="00EB6AE5">
        <w:t>nsum</w:t>
      </w:r>
      <w:proofErr w:type="gramEnd"/>
      <w:r w:rsidRPr="00EB6AE5">
        <w:t xml:space="preserve"> and nproduct respectively perform an n-way sum and product on their arguments.</w:t>
      </w:r>
    </w:p>
    <w:p w:rsidR="0075747D" w:rsidRPr="00EB6AE5" w:rsidRDefault="00C16950" w:rsidP="0075747D">
      <w:pPr>
        <w:pStyle w:val="Heading3"/>
      </w:pPr>
      <w:bookmarkStart w:id="66" w:name="_Toc184459565"/>
      <w:bookmarkStart w:id="67" w:name="_Toc184793213"/>
      <w:proofErr w:type="gramStart"/>
      <w:r w:rsidRPr="00EB6AE5">
        <w:t>alldifferent</w:t>
      </w:r>
      <w:bookmarkEnd w:id="66"/>
      <w:bookmarkEnd w:id="67"/>
      <w:proofErr w:type="gramEnd"/>
    </w:p>
    <w:p w:rsidR="00951985" w:rsidRPr="00EB6AE5" w:rsidRDefault="00F91124" w:rsidP="00EA6E2A">
      <w:proofErr w:type="gramStart"/>
      <w:r w:rsidRPr="00EB6AE5">
        <w:t>alldifferent</w:t>
      </w:r>
      <w:proofErr w:type="gramEnd"/>
      <w:r w:rsidRPr="00EB6AE5">
        <w:t xml:space="preserve"> </w:t>
      </w:r>
      <w:r w:rsidR="00947B8D" w:rsidRPr="00EB6AE5">
        <w:t>verifies that all of its arguments are different.</w:t>
      </w:r>
      <w:r w:rsidR="00186727" w:rsidRPr="00EB6AE5">
        <w:t xml:space="preserve">  Use of this function type is an alternative to using alldifferent/1 (from Section </w:t>
      </w:r>
      <w:r w:rsidR="00CA3310" w:rsidRPr="00EB6AE5">
        <w:t>4.4.2</w:t>
      </w:r>
      <w:r w:rsidR="00186727" w:rsidRPr="00EB6AE5">
        <w:t xml:space="preserve">) in a constraint string. </w:t>
      </w:r>
      <w:proofErr w:type="gramStart"/>
      <w:r w:rsidR="00F92916">
        <w:t>alldifferent</w:t>
      </w:r>
      <w:proofErr w:type="gramEnd"/>
      <w:r w:rsidR="00F92916">
        <w:t xml:space="preserve"> as a function type may only be used when its arguments have already been instantiated.  This is in contrast to the alldifferent/1 procedure that may be used in constraint strings, where the </w:t>
      </w:r>
      <w:r w:rsidR="00F76DC6">
        <w:t>members of its single</w:t>
      </w:r>
      <w:r w:rsidR="00F92916">
        <w:t xml:space="preserve"> argument</w:t>
      </w:r>
      <w:r w:rsidR="00F76DC6">
        <w:t xml:space="preserve"> list do not need to have been previously instantiated.  It is an active constraint</w:t>
      </w:r>
      <w:r w:rsidR="00553152">
        <w:t xml:space="preserve"> in </w:t>
      </w:r>
      <w:r w:rsidR="00B57DEC">
        <w:t>its</w:t>
      </w:r>
      <w:r w:rsidR="00553152">
        <w:t xml:space="preserve"> constraint string</w:t>
      </w:r>
      <w:r w:rsidR="00B57DEC">
        <w:t xml:space="preserve"> form.</w:t>
      </w:r>
    </w:p>
    <w:p w:rsidR="00951985" w:rsidRPr="00EB6AE5" w:rsidRDefault="00186727" w:rsidP="00186727">
      <w:pPr>
        <w:pStyle w:val="Heading3"/>
      </w:pPr>
      <w:bookmarkStart w:id="68" w:name="_Toc184459566"/>
      <w:bookmarkStart w:id="69" w:name="_Toc184793214"/>
      <w:r w:rsidRPr="00EB6AE5">
        <w:t>Further Examples</w:t>
      </w:r>
      <w:bookmarkEnd w:id="68"/>
      <w:bookmarkEnd w:id="69"/>
    </w:p>
    <w:p w:rsidR="00186727" w:rsidRPr="00EB6AE5" w:rsidRDefault="0096329D" w:rsidP="00186727">
      <w:r w:rsidRPr="00EB6AE5">
        <w:t>We note some work done as part of the Qua</w:t>
      </w:r>
      <w:r w:rsidR="00FB42E8" w:rsidRPr="00EB6AE5">
        <w:t>rtermaster project at HP Labs [3</w:t>
      </w:r>
      <w:r w:rsidRPr="00EB6AE5">
        <w:t>].  Part of this project was concerned with automatic resource configuration.  It has been helpful to look at their work as examples to motivate and test our work on constraints.</w:t>
      </w:r>
    </w:p>
    <w:p w:rsidR="0096329D" w:rsidRPr="00EB6AE5" w:rsidRDefault="0096329D" w:rsidP="00186727">
      <w:r w:rsidRPr="00EB6AE5">
        <w:t>In one of the e</w:t>
      </w:r>
      <w:r w:rsidR="00FB42E8" w:rsidRPr="00EB6AE5">
        <w:t>xample domain descriptions in [3</w:t>
      </w:r>
      <w:r w:rsidRPr="00EB6AE5">
        <w:t>], two interesting constraints are specified, viz.</w:t>
      </w:r>
    </w:p>
    <w:p w:rsidR="0096329D" w:rsidRPr="00EB6AE5" w:rsidRDefault="0096329D" w:rsidP="0096329D">
      <w:pPr>
        <w:pStyle w:val="ListParagraph"/>
        <w:numPr>
          <w:ilvl w:val="0"/>
          <w:numId w:val="39"/>
        </w:numPr>
      </w:pPr>
      <w:r w:rsidRPr="00EB6AE5">
        <w:lastRenderedPageBreak/>
        <w:t>satisfy (numCPU == (+</w:t>
      </w:r>
      <w:proofErr w:type="spellStart"/>
      <w:r w:rsidRPr="00EB6AE5">
        <w:t>i</w:t>
      </w:r>
      <w:proofErr w:type="spellEnd"/>
      <w:r w:rsidRPr="00EB6AE5">
        <w:t>: 0&lt;=</w:t>
      </w:r>
      <w:proofErr w:type="spellStart"/>
      <w:r w:rsidRPr="00EB6AE5">
        <w:t>i</w:t>
      </w:r>
      <w:proofErr w:type="spellEnd"/>
      <w:r w:rsidRPr="00EB6AE5">
        <w:t>&lt;numOfvPars: vpars[</w:t>
      </w:r>
      <w:proofErr w:type="spellStart"/>
      <w:r w:rsidRPr="00EB6AE5">
        <w:t>i</w:t>
      </w:r>
      <w:proofErr w:type="spellEnd"/>
      <w:r w:rsidRPr="00EB6AE5">
        <w:t>].numCPU))</w:t>
      </w:r>
    </w:p>
    <w:p w:rsidR="0096329D" w:rsidRPr="00EB6AE5" w:rsidRDefault="0096329D" w:rsidP="0096329D">
      <w:pPr>
        <w:pStyle w:val="ListParagraph"/>
        <w:numPr>
          <w:ilvl w:val="0"/>
          <w:numId w:val="39"/>
        </w:numPr>
      </w:pPr>
      <w:r w:rsidRPr="00EB6AE5">
        <w:t>satisfy(forall i:0&lt;=i&lt;nPartition: partition[</w:t>
      </w:r>
      <w:proofErr w:type="spellStart"/>
      <w:r w:rsidRPr="00EB6AE5">
        <w:t>i</w:t>
      </w:r>
      <w:proofErr w:type="spellEnd"/>
      <w:r w:rsidRPr="00EB6AE5">
        <w:t>].numOfvPars==8)</w:t>
      </w:r>
    </w:p>
    <w:p w:rsidR="0096329D" w:rsidRPr="00EB6AE5" w:rsidRDefault="0096329D" w:rsidP="0096329D">
      <w:r w:rsidRPr="00EB6AE5">
        <w:t xml:space="preserve">The first of these specifies a constraint on the sum of a common attribute value within members of an array.  If we were to represent such an example, we would use nsum to sum the values of the common attribute, and then use a constraint string to verify that </w:t>
      </w:r>
      <w:r w:rsidR="00156D4E" w:rsidRPr="00EB6AE5">
        <w:t xml:space="preserve">it </w:t>
      </w:r>
      <w:r w:rsidRPr="00EB6AE5">
        <w:t>equal</w:t>
      </w:r>
      <w:r w:rsidR="00156D4E" w:rsidRPr="00EB6AE5">
        <w:t>s</w:t>
      </w:r>
      <w:r w:rsidRPr="00EB6AE5">
        <w:t xml:space="preserve"> the desired value.  Here’s a snippet of what such a representation may look like.</w:t>
      </w:r>
    </w:p>
    <w:p w:rsidR="0096329D" w:rsidRDefault="0096329D" w:rsidP="0096329D">
      <w:pPr>
        <w:pStyle w:val="Code1"/>
      </w:pPr>
      <w:r w:rsidRPr="00EB6AE5">
        <w:t xml:space="preserve">   </w:t>
      </w:r>
      <w:proofErr w:type="gramStart"/>
      <w:r w:rsidRPr="00EB6AE5">
        <w:t>totCPUs</w:t>
      </w:r>
      <w:proofErr w:type="gramEnd"/>
      <w:r w:rsidRPr="00EB6AE5">
        <w:t xml:space="preserve"> extends Aggregator {</w:t>
      </w:r>
    </w:p>
    <w:p w:rsidR="0046463A" w:rsidRDefault="0046463A" w:rsidP="0046463A">
      <w:pPr>
        <w:pStyle w:val="Code1"/>
      </w:pPr>
      <w:r>
        <w:t xml:space="preserve">        </w:t>
      </w:r>
      <w:proofErr w:type="spellStart"/>
      <w:proofErr w:type="gramStart"/>
      <w:r w:rsidRPr="00EB6AE5">
        <w:t>sf</w:t>
      </w:r>
      <w:r w:rsidR="002124CF">
        <w:t>AggregatorArraySource</w:t>
      </w:r>
      <w:proofErr w:type="spellEnd"/>
      <w:proofErr w:type="gramEnd"/>
      <w:r w:rsidRPr="00EB6AE5">
        <w:t xml:space="preserve"> </w:t>
      </w:r>
      <w:r>
        <w:t>vpars</w:t>
      </w:r>
      <w:r w:rsidRPr="00EB6AE5">
        <w:t>;</w:t>
      </w:r>
    </w:p>
    <w:p w:rsidR="0096329D" w:rsidRPr="00EB6AE5" w:rsidRDefault="0046463A" w:rsidP="0096329D">
      <w:pPr>
        <w:pStyle w:val="Code1"/>
      </w:pPr>
      <w:r>
        <w:t xml:space="preserve">        </w:t>
      </w:r>
      <w:proofErr w:type="spellStart"/>
      <w:proofErr w:type="gramStart"/>
      <w:r w:rsidRPr="00EB6AE5">
        <w:t>sfAggregator</w:t>
      </w:r>
      <w:r>
        <w:t>Attribute</w:t>
      </w:r>
      <w:r w:rsidRPr="00EB6AE5">
        <w:t>Path</w:t>
      </w:r>
      <w:proofErr w:type="spellEnd"/>
      <w:proofErr w:type="gramEnd"/>
      <w:r w:rsidRPr="00EB6AE5">
        <w:t xml:space="preserve"> "</w:t>
      </w:r>
      <w:r>
        <w:t>numCPU:val”</w:t>
      </w:r>
      <w:r w:rsidRPr="00EB6AE5">
        <w:t>;</w:t>
      </w:r>
    </w:p>
    <w:p w:rsidR="0096329D" w:rsidRPr="00EB6AE5" w:rsidRDefault="0096329D" w:rsidP="0096329D">
      <w:pPr>
        <w:pStyle w:val="Code1"/>
      </w:pPr>
      <w:r w:rsidRPr="00EB6AE5">
        <w:t xml:space="preserve">        </w:t>
      </w:r>
      <w:proofErr w:type="gramStart"/>
      <w:r w:rsidRPr="00EB6AE5">
        <w:t>total</w:t>
      </w:r>
      <w:proofErr w:type="gramEnd"/>
      <w:r w:rsidRPr="00EB6AE5">
        <w:t xml:space="preserve"> extends nsum;</w:t>
      </w:r>
    </w:p>
    <w:p w:rsidR="0096329D" w:rsidRPr="00EB6AE5" w:rsidRDefault="0096329D" w:rsidP="0096329D">
      <w:pPr>
        <w:pStyle w:val="Code1"/>
      </w:pPr>
      <w:r w:rsidRPr="00EB6AE5">
        <w:t xml:space="preserve">   }</w:t>
      </w:r>
    </w:p>
    <w:p w:rsidR="0096329D" w:rsidRPr="00EB6AE5" w:rsidRDefault="0096329D" w:rsidP="0096329D">
      <w:pPr>
        <w:pStyle w:val="Code1"/>
      </w:pPr>
      <w:r w:rsidRPr="00EB6AE5">
        <w:t xml:space="preserve">   </w:t>
      </w:r>
      <w:proofErr w:type="gramStart"/>
      <w:r w:rsidRPr="00EB6AE5">
        <w:t>totCPUsConstraint</w:t>
      </w:r>
      <w:proofErr w:type="gramEnd"/>
      <w:r w:rsidRPr="00EB6AE5">
        <w:t xml:space="preserve"> extends Constraint {</w:t>
      </w:r>
    </w:p>
    <w:p w:rsidR="0096329D" w:rsidRPr="00EB6AE5" w:rsidRDefault="0096329D" w:rsidP="0096329D">
      <w:pPr>
        <w:pStyle w:val="Code1"/>
      </w:pPr>
      <w:r w:rsidRPr="00EB6AE5">
        <w:t xml:space="preserve">      </w:t>
      </w:r>
      <w:proofErr w:type="gramStart"/>
      <w:r w:rsidRPr="00EB6AE5">
        <w:t>vParsTotal</w:t>
      </w:r>
      <w:proofErr w:type="gramEnd"/>
      <w:r w:rsidRPr="00EB6AE5">
        <w:t xml:space="preserve"> totCPUs:total;</w:t>
      </w:r>
    </w:p>
    <w:p w:rsidR="0096329D" w:rsidRPr="00EB6AE5" w:rsidRDefault="00737EAF" w:rsidP="0096329D">
      <w:pPr>
        <w:pStyle w:val="Code1"/>
      </w:pPr>
      <w:r w:rsidRPr="00EB6AE5">
        <w:t xml:space="preserve">      </w:t>
      </w:r>
      <w:proofErr w:type="gramStart"/>
      <w:r w:rsidRPr="00EB6AE5">
        <w:t>p</w:t>
      </w:r>
      <w:r w:rsidR="0096329D" w:rsidRPr="00EB6AE5">
        <w:t>artTotal</w:t>
      </w:r>
      <w:proofErr w:type="gramEnd"/>
      <w:r w:rsidR="0096329D" w:rsidRPr="00EB6AE5">
        <w:t xml:space="preserve"> numCPU:val;</w:t>
      </w:r>
    </w:p>
    <w:p w:rsidR="0096329D" w:rsidRPr="00EB6AE5" w:rsidRDefault="0096329D" w:rsidP="0096329D">
      <w:pPr>
        <w:pStyle w:val="Code1"/>
      </w:pPr>
      <w:r w:rsidRPr="00EB6AE5">
        <w:t xml:space="preserve">      [</w:t>
      </w:r>
      <w:proofErr w:type="spellStart"/>
      <w:proofErr w:type="gramStart"/>
      <w:r w:rsidRPr="00EB6AE5">
        <w:t>sfConstraint</w:t>
      </w:r>
      <w:proofErr w:type="spellEnd"/>
      <w:proofErr w:type="gramEnd"/>
      <w:r w:rsidRPr="00EB6AE5">
        <w:t>] -- "vP</w:t>
      </w:r>
      <w:r w:rsidR="00737EAF" w:rsidRPr="00EB6AE5">
        <w:t>arsTotal==partTotal</w:t>
      </w:r>
      <w:r w:rsidRPr="00EB6AE5">
        <w:t>";</w:t>
      </w:r>
    </w:p>
    <w:p w:rsidR="0096329D" w:rsidRPr="00EB6AE5" w:rsidRDefault="0096329D" w:rsidP="0096329D">
      <w:pPr>
        <w:pStyle w:val="Code1"/>
      </w:pPr>
      <w:r w:rsidRPr="00EB6AE5">
        <w:t xml:space="preserve">   }</w:t>
      </w:r>
    </w:p>
    <w:p w:rsidR="00264A3E" w:rsidRPr="00EB6AE5" w:rsidRDefault="00264A3E" w:rsidP="0096329D">
      <w:r w:rsidRPr="00EB6AE5">
        <w:t xml:space="preserve">The second constraint specifies that for all members of an array the value of a particular attribute must be the same across all members. </w:t>
      </w:r>
      <w:r w:rsidR="0037558F" w:rsidRPr="00EB6AE5">
        <w:t xml:space="preserve"> We have seen a representation of such a constraint in SmartFrog, using the constraint extensions, just above. </w:t>
      </w:r>
    </w:p>
    <w:p w:rsidR="004F0453" w:rsidRPr="00EB6AE5" w:rsidRDefault="004F0453" w:rsidP="00F85A21">
      <w:pPr>
        <w:pStyle w:val="Heading2"/>
      </w:pPr>
      <w:bookmarkStart w:id="70" w:name="_Toc184459567"/>
      <w:bookmarkStart w:id="71" w:name="_Toc184793215"/>
      <w:r w:rsidRPr="00EB6AE5">
        <w:t>AggregatedConstraint Types</w:t>
      </w:r>
      <w:bookmarkEnd w:id="70"/>
      <w:bookmarkEnd w:id="71"/>
    </w:p>
    <w:p w:rsidR="00660777" w:rsidRPr="00EB6AE5" w:rsidRDefault="00660777" w:rsidP="00660777">
      <w:r w:rsidRPr="00EB6AE5">
        <w:t xml:space="preserve">An AggregatedConstraint type is a cross between an Aggregator and </w:t>
      </w:r>
      <w:r w:rsidR="0008116A" w:rsidRPr="00EB6AE5">
        <w:t>a Constraint.  In contrast to Aggregator, instead of coll</w:t>
      </w:r>
      <w:r w:rsidR="0027429F" w:rsidRPr="00EB6AE5">
        <w:t>ect</w:t>
      </w:r>
      <w:r w:rsidR="0008116A" w:rsidRPr="00EB6AE5">
        <w:t>ing the values of a si</w:t>
      </w:r>
      <w:r w:rsidR="001C0D34" w:rsidRPr="00EB6AE5">
        <w:t xml:space="preserve">ngle </w:t>
      </w:r>
      <w:r w:rsidR="0008116A" w:rsidRPr="00EB6AE5">
        <w:t xml:space="preserve">attribute within members of an array, it aggregates the values of any number of attributes.  Instead of adding values individually to arbitrary function types as Aggregator does, AggregatedConstraint collates them into lists of values, one list for every attribute path (within an array) specified.  </w:t>
      </w:r>
      <w:r w:rsidR="00D17BA3" w:rsidRPr="00EB6AE5">
        <w:t>It then makes these attributes available for constraint solving, which takes places after the collation of attribute values</w:t>
      </w:r>
      <w:r w:rsidR="00D272A4" w:rsidRPr="00EB6AE5">
        <w:t>, according to the constraint strings specified for the AggregatedConstraint.</w:t>
      </w:r>
    </w:p>
    <w:p w:rsidR="00D17BA3" w:rsidRPr="00EB6AE5" w:rsidRDefault="00D272A4" w:rsidP="00660777">
      <w:r w:rsidRPr="00EB6AE5">
        <w:t>It does more! I</w:t>
      </w:r>
      <w:r w:rsidR="00D17BA3" w:rsidRPr="00EB6AE5">
        <w:t>f any of the values collected are VARs</w:t>
      </w:r>
      <w:r w:rsidRPr="00EB6AE5">
        <w:t xml:space="preserve"> which are subsequently instantiated </w:t>
      </w:r>
      <w:r w:rsidR="00E50CF5" w:rsidRPr="00EB6AE5">
        <w:t xml:space="preserve">as part of evaluating any extant </w:t>
      </w:r>
      <w:r w:rsidRPr="00EB6AE5">
        <w:t>constraint string</w:t>
      </w:r>
      <w:r w:rsidR="00E50CF5" w:rsidRPr="00EB6AE5">
        <w:t>s</w:t>
      </w:r>
      <w:r w:rsidRPr="00EB6AE5">
        <w:t xml:space="preserve">, the AggregatedConstraint type will write these values back </w:t>
      </w:r>
      <w:r w:rsidRPr="00EB6AE5">
        <w:rPr>
          <w:i/>
        </w:rPr>
        <w:t>at their original sources</w:t>
      </w:r>
      <w:r w:rsidRPr="00EB6AE5">
        <w:t>.</w:t>
      </w:r>
    </w:p>
    <w:p w:rsidR="00286E88" w:rsidRDefault="00D272A4" w:rsidP="00104342">
      <w:r w:rsidRPr="00EB6AE5">
        <w:t xml:space="preserve">Let’s take a breath and look at an example. </w:t>
      </w:r>
      <w:r w:rsidR="00104342" w:rsidRPr="00EB6AE5">
        <w:t>Notably, this is the same example as that presented in Section 4.2.4, and constitutes a different way of representing the same problem.</w:t>
      </w:r>
    </w:p>
    <w:p w:rsidR="00286E88" w:rsidRDefault="00286E88">
      <w:r>
        <w:br w:type="page"/>
      </w:r>
    </w:p>
    <w:p w:rsidR="001D3F17" w:rsidRPr="001D3F17" w:rsidRDefault="001D3F17" w:rsidP="001D3F17">
      <w:pPr>
        <w:pStyle w:val="Code1"/>
      </w:pPr>
      <w:r w:rsidRPr="001D3F17">
        <w:lastRenderedPageBreak/>
        <w:t>#include "/org/</w:t>
      </w:r>
      <w:proofErr w:type="spellStart"/>
      <w:r w:rsidRPr="001D3F17">
        <w:t>smartfrog</w:t>
      </w:r>
      <w:proofErr w:type="spellEnd"/>
      <w:r w:rsidRPr="001D3F17">
        <w:t>/functions.sf"</w:t>
      </w:r>
    </w:p>
    <w:p w:rsidR="001D3F17" w:rsidRPr="001D3F17" w:rsidRDefault="001D3F17" w:rsidP="001D3F17">
      <w:pPr>
        <w:pStyle w:val="Code1"/>
      </w:pPr>
    </w:p>
    <w:p w:rsidR="001D3F17" w:rsidRPr="001D3F17" w:rsidRDefault="001D3F17" w:rsidP="001D3F17">
      <w:pPr>
        <w:pStyle w:val="Code1"/>
      </w:pPr>
      <w:r w:rsidRPr="001D3F17">
        <w:t>Host extends Constraint, Generator {</w:t>
      </w:r>
    </w:p>
    <w:p w:rsidR="001D3F17" w:rsidRPr="001D3F17" w:rsidRDefault="001D3F17" w:rsidP="001D3F17">
      <w:pPr>
        <w:pStyle w:val="Code1"/>
      </w:pPr>
      <w:r w:rsidRPr="001D3F17">
        <w:t xml:space="preserve">   [</w:t>
      </w:r>
      <w:proofErr w:type="gramStart"/>
      <w:r w:rsidRPr="001D3F17">
        <w:t>sfConstraintAutoVar</w:t>
      </w:r>
      <w:proofErr w:type="gramEnd"/>
      <w:r w:rsidRPr="001D3F17">
        <w:t xml:space="preserve">] host_type VAR </w:t>
      </w:r>
      <w:proofErr w:type="spellStart"/>
      <w:r w:rsidRPr="001D3F17">
        <w:t>host_types</w:t>
      </w:r>
      <w:proofErr w:type="spellEnd"/>
      <w:r w:rsidRPr="001D3F17">
        <w:t>;</w:t>
      </w:r>
    </w:p>
    <w:p w:rsidR="001D3F17" w:rsidRPr="001D3F17" w:rsidRDefault="001D3F17" w:rsidP="001D3F17">
      <w:pPr>
        <w:pStyle w:val="Code1"/>
      </w:pPr>
      <w:r w:rsidRPr="001D3F17">
        <w:t xml:space="preserve">   </w:t>
      </w:r>
      <w:proofErr w:type="spellStart"/>
      <w:r w:rsidRPr="001D3F17">
        <w:t>host_types</w:t>
      </w:r>
      <w:proofErr w:type="spellEnd"/>
      <w:r w:rsidRPr="001D3F17">
        <w:t xml:space="preserve"> ["ht0", "ht1"];</w:t>
      </w:r>
    </w:p>
    <w:p w:rsidR="001D3F17" w:rsidRPr="001D3F17" w:rsidRDefault="001D3F17" w:rsidP="001D3F17">
      <w:pPr>
        <w:pStyle w:val="Code1"/>
      </w:pPr>
    </w:p>
    <w:p w:rsidR="001D3F17" w:rsidRPr="001D3F17" w:rsidRDefault="001D3F17" w:rsidP="001D3F17">
      <w:pPr>
        <w:pStyle w:val="Code1"/>
      </w:pPr>
      <w:r w:rsidRPr="001D3F17">
        <w:t xml:space="preserve">   [</w:t>
      </w:r>
      <w:proofErr w:type="gramStart"/>
      <w:r w:rsidRPr="001D3F17">
        <w:t>sfConstraintAutoVar</w:t>
      </w:r>
      <w:proofErr w:type="gramEnd"/>
      <w:r w:rsidRPr="001D3F17">
        <w:t xml:space="preserve">] memory VAR </w:t>
      </w:r>
      <w:proofErr w:type="spellStart"/>
      <w:r w:rsidRPr="001D3F17">
        <w:t>memory_types</w:t>
      </w:r>
      <w:proofErr w:type="spellEnd"/>
      <w:r w:rsidRPr="001D3F17">
        <w:t>;</w:t>
      </w:r>
    </w:p>
    <w:p w:rsidR="001D3F17" w:rsidRPr="001D3F17" w:rsidRDefault="001D3F17" w:rsidP="001D3F17">
      <w:pPr>
        <w:pStyle w:val="Code1"/>
      </w:pPr>
      <w:r w:rsidRPr="001D3F17">
        <w:t xml:space="preserve">   </w:t>
      </w:r>
      <w:proofErr w:type="spellStart"/>
      <w:r w:rsidRPr="001D3F17">
        <w:t>memory_types</w:t>
      </w:r>
      <w:proofErr w:type="spellEnd"/>
      <w:r w:rsidRPr="001D3F17">
        <w:t xml:space="preserve"> [3, 4];</w:t>
      </w:r>
    </w:p>
    <w:p w:rsidR="001D3F17" w:rsidRPr="001D3F17" w:rsidRDefault="001D3F17" w:rsidP="001D3F17">
      <w:pPr>
        <w:pStyle w:val="Code1"/>
      </w:pPr>
      <w:r w:rsidRPr="001D3F17">
        <w:t xml:space="preserve">   </w:t>
      </w:r>
    </w:p>
    <w:p w:rsidR="001D3F17" w:rsidRPr="001D3F17" w:rsidRDefault="001D3F17" w:rsidP="001D3F17">
      <w:pPr>
        <w:pStyle w:val="Code1"/>
      </w:pPr>
      <w:r w:rsidRPr="001D3F17">
        <w:t xml:space="preserve">   </w:t>
      </w:r>
      <w:proofErr w:type="gramStart"/>
      <w:r w:rsidRPr="001D3F17">
        <w:t>caps</w:t>
      </w:r>
      <w:proofErr w:type="gramEnd"/>
      <w:r w:rsidRPr="001D3F17">
        <w:t xml:space="preserve"> [memory];</w:t>
      </w:r>
    </w:p>
    <w:p w:rsidR="001D3F17" w:rsidRPr="001D3F17" w:rsidRDefault="001D3F17" w:rsidP="001D3F17">
      <w:pPr>
        <w:pStyle w:val="Code1"/>
      </w:pPr>
    </w:p>
    <w:p w:rsidR="001D3F17" w:rsidRPr="001D3F17" w:rsidRDefault="001D3F17" w:rsidP="001D3F17">
      <w:pPr>
        <w:pStyle w:val="Code1"/>
      </w:pPr>
      <w:r w:rsidRPr="001D3F17">
        <w:t xml:space="preserve">   //</w:t>
      </w:r>
      <w:proofErr w:type="spellStart"/>
      <w:r w:rsidRPr="001D3F17">
        <w:t>sfArrayIndex</w:t>
      </w:r>
      <w:proofErr w:type="spellEnd"/>
      <w:r w:rsidRPr="001D3F17">
        <w:t xml:space="preserve"> -- added in Array processing</w:t>
      </w:r>
    </w:p>
    <w:p w:rsidR="001D3F17" w:rsidRPr="001D3F17" w:rsidRDefault="001D3F17" w:rsidP="001D3F17">
      <w:pPr>
        <w:pStyle w:val="Code1"/>
      </w:pPr>
    </w:p>
    <w:p w:rsidR="001D3F17" w:rsidRPr="001D3F17" w:rsidRDefault="001D3F17" w:rsidP="001D3F17">
      <w:pPr>
        <w:pStyle w:val="Code1"/>
      </w:pPr>
      <w:r w:rsidRPr="001D3F17">
        <w:t xml:space="preserve">   [</w:t>
      </w:r>
      <w:proofErr w:type="spellStart"/>
      <w:proofErr w:type="gramStart"/>
      <w:r w:rsidRPr="001D3F17">
        <w:t>sfConstraint</w:t>
      </w:r>
      <w:proofErr w:type="spellEnd"/>
      <w:proofErr w:type="gramEnd"/>
      <w:r w:rsidRPr="001D3F17">
        <w:t>] -- "</w:t>
      </w:r>
      <w:proofErr w:type="spellStart"/>
      <w:r w:rsidRPr="001D3F17">
        <w:t>sfArrayIndex</w:t>
      </w:r>
      <w:proofErr w:type="spellEnd"/>
      <w:r w:rsidRPr="001D3F17">
        <w:t xml:space="preserve"> eq 0 implies memory eq 4 and host_type eq ht0";</w:t>
      </w:r>
    </w:p>
    <w:p w:rsidR="001D3F17" w:rsidRPr="001D3F17" w:rsidRDefault="001D3F17" w:rsidP="001D3F17">
      <w:pPr>
        <w:pStyle w:val="Code1"/>
      </w:pPr>
      <w:r w:rsidRPr="001D3F17">
        <w:t xml:space="preserve">   [</w:t>
      </w:r>
      <w:proofErr w:type="spellStart"/>
      <w:proofErr w:type="gramStart"/>
      <w:r w:rsidRPr="001D3F17">
        <w:t>sfConstraint</w:t>
      </w:r>
      <w:proofErr w:type="spellEnd"/>
      <w:proofErr w:type="gramEnd"/>
      <w:r w:rsidRPr="001D3F17">
        <w:t>] -- "</w:t>
      </w:r>
      <w:proofErr w:type="spellStart"/>
      <w:r w:rsidRPr="001D3F17">
        <w:t>sfArrayIndex</w:t>
      </w:r>
      <w:proofErr w:type="spellEnd"/>
      <w:r w:rsidRPr="001D3F17">
        <w:t xml:space="preserve"> gt 0 implies memory eq 3 and host_type eq ht1";</w:t>
      </w:r>
    </w:p>
    <w:p w:rsidR="001D3F17" w:rsidRPr="001D3F17" w:rsidRDefault="001D3F17" w:rsidP="001D3F17">
      <w:pPr>
        <w:pStyle w:val="Code1"/>
      </w:pPr>
      <w:r w:rsidRPr="001D3F17">
        <w:t>}</w:t>
      </w:r>
    </w:p>
    <w:p w:rsidR="001D3F17" w:rsidRPr="001D3F17" w:rsidRDefault="001D3F17" w:rsidP="001D3F17">
      <w:pPr>
        <w:pStyle w:val="Code1"/>
      </w:pPr>
    </w:p>
    <w:p w:rsidR="001D3F17" w:rsidRPr="001D3F17" w:rsidRDefault="001D3F17" w:rsidP="001D3F17">
      <w:pPr>
        <w:pStyle w:val="Code1"/>
      </w:pPr>
    </w:p>
    <w:p w:rsidR="001D3F17" w:rsidRPr="001D3F17" w:rsidRDefault="001D3F17" w:rsidP="001D3F17">
      <w:pPr>
        <w:pStyle w:val="Code1"/>
      </w:pPr>
      <w:r w:rsidRPr="001D3F17">
        <w:t>VM extends Constraint, Generator {</w:t>
      </w:r>
    </w:p>
    <w:p w:rsidR="001D3F17" w:rsidRPr="001D3F17" w:rsidRDefault="001D3F17" w:rsidP="001D3F17">
      <w:pPr>
        <w:pStyle w:val="Code1"/>
      </w:pPr>
      <w:r w:rsidRPr="001D3F17">
        <w:t xml:space="preserve">   [</w:t>
      </w:r>
      <w:proofErr w:type="gramStart"/>
      <w:r w:rsidRPr="001D3F17">
        <w:t>sfConstraintAutoVar</w:t>
      </w:r>
      <w:proofErr w:type="gramEnd"/>
      <w:r w:rsidRPr="001D3F17">
        <w:t xml:space="preserve">] </w:t>
      </w:r>
      <w:proofErr w:type="spellStart"/>
      <w:r w:rsidRPr="001D3F17">
        <w:t>vm_type</w:t>
      </w:r>
      <w:proofErr w:type="spellEnd"/>
      <w:r w:rsidRPr="001D3F17">
        <w:t xml:space="preserve"> VAR </w:t>
      </w:r>
      <w:proofErr w:type="spellStart"/>
      <w:r w:rsidRPr="001D3F17">
        <w:t>vm_types</w:t>
      </w:r>
      <w:proofErr w:type="spellEnd"/>
      <w:r w:rsidRPr="001D3F17">
        <w:t>;</w:t>
      </w:r>
    </w:p>
    <w:p w:rsidR="001D3F17" w:rsidRPr="001D3F17" w:rsidRDefault="001D3F17" w:rsidP="001D3F17">
      <w:pPr>
        <w:pStyle w:val="Code1"/>
      </w:pPr>
      <w:r w:rsidRPr="001D3F17">
        <w:t xml:space="preserve">   </w:t>
      </w:r>
      <w:proofErr w:type="spellStart"/>
      <w:r w:rsidRPr="001D3F17">
        <w:t>vm_types</w:t>
      </w:r>
      <w:proofErr w:type="spellEnd"/>
      <w:r w:rsidRPr="001D3F17">
        <w:t xml:space="preserve"> ["vmt0", "vmt1"];</w:t>
      </w:r>
    </w:p>
    <w:p w:rsidR="001D3F17" w:rsidRPr="001D3F17" w:rsidRDefault="001D3F17" w:rsidP="001D3F17">
      <w:pPr>
        <w:pStyle w:val="Code1"/>
      </w:pPr>
    </w:p>
    <w:p w:rsidR="001D3F17" w:rsidRPr="001D3F17" w:rsidRDefault="001D3F17" w:rsidP="001D3F17">
      <w:pPr>
        <w:pStyle w:val="Code1"/>
      </w:pPr>
      <w:r w:rsidRPr="001D3F17">
        <w:t xml:space="preserve">   [</w:t>
      </w:r>
      <w:proofErr w:type="gramStart"/>
      <w:r w:rsidRPr="001D3F17">
        <w:t>sfConstraintAutoVar</w:t>
      </w:r>
      <w:proofErr w:type="gramEnd"/>
      <w:r w:rsidRPr="001D3F17">
        <w:t xml:space="preserve">] memory VAR </w:t>
      </w:r>
      <w:proofErr w:type="spellStart"/>
      <w:r w:rsidRPr="001D3F17">
        <w:t>memory_types</w:t>
      </w:r>
      <w:proofErr w:type="spellEnd"/>
      <w:r w:rsidRPr="001D3F17">
        <w:t>;</w:t>
      </w:r>
    </w:p>
    <w:p w:rsidR="001D3F17" w:rsidRPr="001D3F17" w:rsidRDefault="001D3F17" w:rsidP="001D3F17">
      <w:pPr>
        <w:pStyle w:val="Code1"/>
      </w:pPr>
      <w:r w:rsidRPr="001D3F17">
        <w:t xml:space="preserve">   </w:t>
      </w:r>
      <w:proofErr w:type="spellStart"/>
      <w:r w:rsidRPr="001D3F17">
        <w:t>memory_types</w:t>
      </w:r>
      <w:proofErr w:type="spellEnd"/>
      <w:r w:rsidRPr="001D3F17">
        <w:t xml:space="preserve"> [2, 3];</w:t>
      </w:r>
    </w:p>
    <w:p w:rsidR="001D3F17" w:rsidRPr="001D3F17" w:rsidRDefault="001D3F17" w:rsidP="001D3F17">
      <w:pPr>
        <w:pStyle w:val="Code1"/>
      </w:pPr>
    </w:p>
    <w:p w:rsidR="001D3F17" w:rsidRPr="001D3F17" w:rsidRDefault="001D3F17" w:rsidP="001D3F17">
      <w:pPr>
        <w:pStyle w:val="Code1"/>
      </w:pPr>
      <w:r w:rsidRPr="001D3F17">
        <w:t xml:space="preserve">   </w:t>
      </w:r>
      <w:proofErr w:type="spellStart"/>
      <w:proofErr w:type="gramStart"/>
      <w:r w:rsidRPr="001D3F17">
        <w:t>reqs</w:t>
      </w:r>
      <w:proofErr w:type="spellEnd"/>
      <w:proofErr w:type="gramEnd"/>
      <w:r w:rsidRPr="001D3F17">
        <w:t xml:space="preserve"> [memory];</w:t>
      </w:r>
    </w:p>
    <w:p w:rsidR="001D3F17" w:rsidRPr="001D3F17" w:rsidRDefault="001D3F17" w:rsidP="001D3F17">
      <w:pPr>
        <w:pStyle w:val="Code1"/>
      </w:pPr>
    </w:p>
    <w:p w:rsidR="001D3F17" w:rsidRPr="001D3F17" w:rsidRDefault="001D3F17" w:rsidP="001D3F17">
      <w:pPr>
        <w:pStyle w:val="Code1"/>
      </w:pPr>
      <w:r w:rsidRPr="001D3F17">
        <w:t xml:space="preserve">   </w:t>
      </w:r>
      <w:proofErr w:type="gramStart"/>
      <w:r w:rsidRPr="001D3F17">
        <w:t>allocated</w:t>
      </w:r>
      <w:proofErr w:type="gramEnd"/>
      <w:r w:rsidRPr="001D3F17">
        <w:t xml:space="preserve"> VAR; </w:t>
      </w:r>
    </w:p>
    <w:p w:rsidR="001D3F17" w:rsidRPr="001D3F17" w:rsidRDefault="001D3F17" w:rsidP="001D3F17">
      <w:pPr>
        <w:pStyle w:val="Code1"/>
      </w:pPr>
    </w:p>
    <w:p w:rsidR="001D3F17" w:rsidRPr="001D3F17" w:rsidRDefault="001D3F17" w:rsidP="001D3F17">
      <w:pPr>
        <w:pStyle w:val="Code1"/>
      </w:pPr>
      <w:r w:rsidRPr="001D3F17">
        <w:t xml:space="preserve">   //</w:t>
      </w:r>
      <w:proofErr w:type="spellStart"/>
      <w:r w:rsidRPr="001D3F17">
        <w:t>sfArrayIndex</w:t>
      </w:r>
      <w:proofErr w:type="spellEnd"/>
      <w:r w:rsidRPr="001D3F17">
        <w:t xml:space="preserve"> -- added in Array processing</w:t>
      </w:r>
    </w:p>
    <w:p w:rsidR="001D3F17" w:rsidRPr="001D3F17" w:rsidRDefault="001D3F17" w:rsidP="001D3F17">
      <w:pPr>
        <w:pStyle w:val="Code1"/>
      </w:pPr>
      <w:r w:rsidRPr="001D3F17">
        <w:t xml:space="preserve">    </w:t>
      </w:r>
    </w:p>
    <w:p w:rsidR="001D3F17" w:rsidRPr="001D3F17" w:rsidRDefault="001D3F17" w:rsidP="001D3F17">
      <w:pPr>
        <w:pStyle w:val="Code1"/>
      </w:pPr>
      <w:r w:rsidRPr="001D3F17">
        <w:t xml:space="preserve">   [</w:t>
      </w:r>
      <w:proofErr w:type="spellStart"/>
      <w:proofErr w:type="gramStart"/>
      <w:r w:rsidRPr="001D3F17">
        <w:t>sfConstraint</w:t>
      </w:r>
      <w:proofErr w:type="spellEnd"/>
      <w:proofErr w:type="gramEnd"/>
      <w:r w:rsidRPr="001D3F17">
        <w:t>] -- "</w:t>
      </w:r>
      <w:proofErr w:type="spellStart"/>
      <w:r w:rsidRPr="001D3F17">
        <w:t>sfArrayIndex</w:t>
      </w:r>
      <w:proofErr w:type="spellEnd"/>
      <w:r w:rsidRPr="001D3F17">
        <w:t xml:space="preserve"> lt 2 implies memory eq 2 and </w:t>
      </w:r>
      <w:proofErr w:type="spellStart"/>
      <w:r w:rsidRPr="001D3F17">
        <w:t>vm_type</w:t>
      </w:r>
      <w:proofErr w:type="spellEnd"/>
      <w:r w:rsidRPr="001D3F17">
        <w:t xml:space="preserve"> eq vmt0";</w:t>
      </w:r>
    </w:p>
    <w:p w:rsidR="001D3F17" w:rsidRPr="001D3F17" w:rsidRDefault="001D3F17" w:rsidP="001D3F17">
      <w:pPr>
        <w:pStyle w:val="Code1"/>
      </w:pPr>
      <w:r w:rsidRPr="001D3F17">
        <w:t xml:space="preserve">   [</w:t>
      </w:r>
      <w:proofErr w:type="spellStart"/>
      <w:proofErr w:type="gramStart"/>
      <w:r w:rsidRPr="001D3F17">
        <w:t>sfConstraint</w:t>
      </w:r>
      <w:proofErr w:type="spellEnd"/>
      <w:proofErr w:type="gramEnd"/>
      <w:r w:rsidRPr="001D3F17">
        <w:t>] -- "</w:t>
      </w:r>
      <w:proofErr w:type="spellStart"/>
      <w:r w:rsidRPr="001D3F17">
        <w:t>sfArrayIndex</w:t>
      </w:r>
      <w:proofErr w:type="spellEnd"/>
      <w:r w:rsidRPr="001D3F17">
        <w:t xml:space="preserve"> gte 2 implies memory eq 3 and </w:t>
      </w:r>
      <w:proofErr w:type="spellStart"/>
      <w:r w:rsidRPr="001D3F17">
        <w:t>vm_type</w:t>
      </w:r>
      <w:proofErr w:type="spellEnd"/>
      <w:r w:rsidRPr="001D3F17">
        <w:t xml:space="preserve"> eq vmt1";</w:t>
      </w:r>
    </w:p>
    <w:p w:rsidR="001D3F17" w:rsidRPr="001D3F17" w:rsidRDefault="001D3F17" w:rsidP="001D3F17">
      <w:pPr>
        <w:pStyle w:val="Code1"/>
      </w:pPr>
      <w:r w:rsidRPr="001D3F17">
        <w:t>}</w:t>
      </w:r>
    </w:p>
    <w:p w:rsidR="001D3F17" w:rsidRPr="001D3F17" w:rsidRDefault="001D3F17" w:rsidP="001D3F17">
      <w:pPr>
        <w:pStyle w:val="Code1"/>
      </w:pPr>
    </w:p>
    <w:p w:rsidR="001D3F17" w:rsidRPr="001D3F17" w:rsidRDefault="001D3F17" w:rsidP="001D3F17">
      <w:pPr>
        <w:pStyle w:val="Code1"/>
      </w:pPr>
      <w:proofErr w:type="gramStart"/>
      <w:r w:rsidRPr="001D3F17">
        <w:t>sfConfig</w:t>
      </w:r>
      <w:proofErr w:type="gramEnd"/>
      <w:r w:rsidRPr="001D3F17">
        <w:t xml:space="preserve"> extends </w:t>
      </w:r>
      <w:proofErr w:type="spellStart"/>
      <w:r w:rsidRPr="001D3F17">
        <w:t>ResourceAllocator</w:t>
      </w:r>
      <w:proofErr w:type="spellEnd"/>
      <w:r w:rsidRPr="001D3F17">
        <w:t xml:space="preserve"> {</w:t>
      </w:r>
    </w:p>
    <w:p w:rsidR="001D3F17" w:rsidRPr="001D3F17" w:rsidRDefault="001D3F17" w:rsidP="001D3F17">
      <w:pPr>
        <w:pStyle w:val="Code1"/>
      </w:pPr>
      <w:r w:rsidRPr="001D3F17">
        <w:t xml:space="preserve">   </w:t>
      </w:r>
      <w:proofErr w:type="spellStart"/>
      <w:r w:rsidRPr="001D3F17">
        <w:t>providers_array</w:t>
      </w:r>
      <w:proofErr w:type="spellEnd"/>
      <w:r w:rsidRPr="001D3F17">
        <w:t xml:space="preserve"> "hosts"; </w:t>
      </w:r>
    </w:p>
    <w:p w:rsidR="001D3F17" w:rsidRPr="001D3F17" w:rsidRDefault="001D3F17" w:rsidP="001D3F17">
      <w:pPr>
        <w:pStyle w:val="Code1"/>
      </w:pPr>
      <w:r w:rsidRPr="001D3F17">
        <w:t xml:space="preserve">   </w:t>
      </w:r>
      <w:proofErr w:type="spellStart"/>
      <w:r w:rsidRPr="001D3F17">
        <w:t>providers_attr</w:t>
      </w:r>
      <w:proofErr w:type="spellEnd"/>
      <w:r w:rsidRPr="001D3F17">
        <w:t xml:space="preserve"> "sfArrayTag";</w:t>
      </w:r>
    </w:p>
    <w:p w:rsidR="001D3F17" w:rsidRPr="001D3F17" w:rsidRDefault="001D3F17" w:rsidP="001D3F17">
      <w:pPr>
        <w:pStyle w:val="Code1"/>
      </w:pPr>
      <w:r w:rsidRPr="001D3F17">
        <w:t xml:space="preserve">   </w:t>
      </w:r>
      <w:proofErr w:type="spellStart"/>
      <w:r w:rsidRPr="001D3F17">
        <w:t>provider_caps_attr</w:t>
      </w:r>
      <w:proofErr w:type="spellEnd"/>
      <w:r w:rsidRPr="001D3F17">
        <w:t xml:space="preserve"> "caps";</w:t>
      </w:r>
    </w:p>
    <w:p w:rsidR="001D3F17" w:rsidRPr="001D3F17" w:rsidRDefault="001D3F17" w:rsidP="001D3F17">
      <w:pPr>
        <w:pStyle w:val="Code1"/>
      </w:pPr>
      <w:r w:rsidRPr="001D3F17">
        <w:t xml:space="preserve">   </w:t>
      </w:r>
      <w:proofErr w:type="spellStart"/>
      <w:r w:rsidRPr="001D3F17">
        <w:t>consumers_array</w:t>
      </w:r>
      <w:proofErr w:type="spellEnd"/>
      <w:r w:rsidRPr="001D3F17">
        <w:t xml:space="preserve"> "vms"; </w:t>
      </w:r>
    </w:p>
    <w:p w:rsidR="001D3F17" w:rsidRPr="001D3F17" w:rsidRDefault="001D3F17" w:rsidP="001D3F17">
      <w:pPr>
        <w:pStyle w:val="Code1"/>
      </w:pPr>
      <w:r w:rsidRPr="001D3F17">
        <w:t xml:space="preserve">   </w:t>
      </w:r>
      <w:proofErr w:type="spellStart"/>
      <w:r w:rsidRPr="001D3F17">
        <w:t>consumers_attr</w:t>
      </w:r>
      <w:proofErr w:type="spellEnd"/>
      <w:r w:rsidRPr="001D3F17">
        <w:t xml:space="preserve"> "sfArrayTag";</w:t>
      </w:r>
    </w:p>
    <w:p w:rsidR="001D3F17" w:rsidRPr="001D3F17" w:rsidRDefault="001D3F17" w:rsidP="001D3F17">
      <w:pPr>
        <w:pStyle w:val="Code1"/>
      </w:pPr>
      <w:r w:rsidRPr="001D3F17">
        <w:t xml:space="preserve">   </w:t>
      </w:r>
      <w:proofErr w:type="spellStart"/>
      <w:r w:rsidRPr="001D3F17">
        <w:t>consumer_reqs_attr</w:t>
      </w:r>
      <w:proofErr w:type="spellEnd"/>
      <w:r w:rsidRPr="001D3F17">
        <w:t xml:space="preserve"> "</w:t>
      </w:r>
      <w:proofErr w:type="spellStart"/>
      <w:r w:rsidRPr="001D3F17">
        <w:t>reqs</w:t>
      </w:r>
      <w:proofErr w:type="spellEnd"/>
      <w:r w:rsidRPr="001D3F17">
        <w:t>";</w:t>
      </w:r>
    </w:p>
    <w:p w:rsidR="001D3F17" w:rsidRPr="001D3F17" w:rsidRDefault="001D3F17" w:rsidP="001D3F17">
      <w:pPr>
        <w:pStyle w:val="Code1"/>
      </w:pPr>
      <w:r w:rsidRPr="001D3F17">
        <w:t xml:space="preserve">   </w:t>
      </w:r>
      <w:proofErr w:type="spellStart"/>
      <w:r w:rsidRPr="001D3F17">
        <w:t>allocation_attr</w:t>
      </w:r>
      <w:proofErr w:type="spellEnd"/>
      <w:r w:rsidRPr="001D3F17">
        <w:t xml:space="preserve"> "allocated";</w:t>
      </w:r>
    </w:p>
    <w:p w:rsidR="001D3F17" w:rsidRPr="001D3F17" w:rsidRDefault="001D3F17" w:rsidP="001D3F17">
      <w:pPr>
        <w:pStyle w:val="Code1"/>
      </w:pPr>
    </w:p>
    <w:p w:rsidR="001D3F17" w:rsidRPr="001D3F17" w:rsidRDefault="001D3F17" w:rsidP="001D3F17">
      <w:pPr>
        <w:pStyle w:val="Code1"/>
      </w:pPr>
      <w:r w:rsidRPr="001D3F17">
        <w:t xml:space="preserve">   </w:t>
      </w:r>
      <w:proofErr w:type="gramStart"/>
      <w:r w:rsidRPr="001D3F17">
        <w:t>hosts</w:t>
      </w:r>
      <w:proofErr w:type="gramEnd"/>
      <w:r w:rsidRPr="001D3F17">
        <w:t xml:space="preserve"> extends Array {</w:t>
      </w:r>
    </w:p>
    <w:p w:rsidR="001D3F17" w:rsidRPr="001D3F17" w:rsidRDefault="001D3F17" w:rsidP="001D3F17">
      <w:pPr>
        <w:pStyle w:val="Code1"/>
      </w:pPr>
      <w:r w:rsidRPr="001D3F17">
        <w:t xml:space="preserve">      </w:t>
      </w:r>
      <w:proofErr w:type="gramStart"/>
      <w:r w:rsidRPr="001D3F17">
        <w:t>sfArrayExtent</w:t>
      </w:r>
      <w:proofErr w:type="gramEnd"/>
      <w:r w:rsidRPr="001D3F17">
        <w:t xml:space="preserve"> 3;</w:t>
      </w:r>
    </w:p>
    <w:p w:rsidR="001D3F17" w:rsidRPr="001D3F17" w:rsidRDefault="001D3F17" w:rsidP="001D3F17">
      <w:pPr>
        <w:pStyle w:val="Code1"/>
      </w:pPr>
      <w:r w:rsidRPr="001D3F17">
        <w:t xml:space="preserve">      </w:t>
      </w:r>
      <w:proofErr w:type="gramStart"/>
      <w:r w:rsidRPr="001D3F17">
        <w:t>sfArrayGenerator</w:t>
      </w:r>
      <w:proofErr w:type="gramEnd"/>
      <w:r w:rsidRPr="001D3F17">
        <w:t xml:space="preserve"> extends Host;  </w:t>
      </w:r>
    </w:p>
    <w:p w:rsidR="001D3F17" w:rsidRPr="001D3F17" w:rsidRDefault="001D3F17" w:rsidP="001D3F17">
      <w:pPr>
        <w:pStyle w:val="Code1"/>
      </w:pPr>
      <w:r w:rsidRPr="001D3F17">
        <w:t xml:space="preserve">      </w:t>
      </w:r>
      <w:proofErr w:type="gramStart"/>
      <w:r w:rsidRPr="001D3F17">
        <w:t>sfArrayPrefix</w:t>
      </w:r>
      <w:proofErr w:type="gramEnd"/>
      <w:r w:rsidRPr="001D3F17">
        <w:t xml:space="preserve"> "host";</w:t>
      </w:r>
    </w:p>
    <w:p w:rsidR="001D3F17" w:rsidRPr="001D3F17" w:rsidRDefault="001D3F17" w:rsidP="001D3F17">
      <w:pPr>
        <w:pStyle w:val="Code1"/>
      </w:pPr>
      <w:r w:rsidRPr="001D3F17">
        <w:t xml:space="preserve">   }</w:t>
      </w:r>
    </w:p>
    <w:p w:rsidR="001D3F17" w:rsidRPr="001D3F17" w:rsidRDefault="001D3F17" w:rsidP="001D3F17">
      <w:pPr>
        <w:pStyle w:val="Code1"/>
      </w:pPr>
    </w:p>
    <w:p w:rsidR="001D3F17" w:rsidRPr="001D3F17" w:rsidRDefault="001D3F17" w:rsidP="001D3F17">
      <w:pPr>
        <w:pStyle w:val="Code1"/>
      </w:pPr>
      <w:r w:rsidRPr="001D3F17">
        <w:t xml:space="preserve">   </w:t>
      </w:r>
      <w:proofErr w:type="gramStart"/>
      <w:r w:rsidRPr="001D3F17">
        <w:t>vms</w:t>
      </w:r>
      <w:proofErr w:type="gramEnd"/>
      <w:r w:rsidRPr="001D3F17">
        <w:t xml:space="preserve"> extends Array {</w:t>
      </w:r>
    </w:p>
    <w:p w:rsidR="001D3F17" w:rsidRPr="001D3F17" w:rsidRDefault="001D3F17" w:rsidP="001D3F17">
      <w:pPr>
        <w:pStyle w:val="Code1"/>
      </w:pPr>
      <w:r w:rsidRPr="001D3F17">
        <w:t xml:space="preserve">      </w:t>
      </w:r>
      <w:proofErr w:type="gramStart"/>
      <w:r w:rsidRPr="001D3F17">
        <w:t>sfArrayExtent</w:t>
      </w:r>
      <w:proofErr w:type="gramEnd"/>
      <w:r w:rsidRPr="001D3F17">
        <w:t xml:space="preserve"> 4;</w:t>
      </w:r>
    </w:p>
    <w:p w:rsidR="001D3F17" w:rsidRPr="001D3F17" w:rsidRDefault="001D3F17" w:rsidP="001D3F17">
      <w:pPr>
        <w:pStyle w:val="Code1"/>
      </w:pPr>
      <w:r w:rsidRPr="001D3F17">
        <w:t xml:space="preserve">      </w:t>
      </w:r>
      <w:proofErr w:type="gramStart"/>
      <w:r w:rsidRPr="001D3F17">
        <w:t>sfArrayGenerator</w:t>
      </w:r>
      <w:proofErr w:type="gramEnd"/>
      <w:r w:rsidRPr="001D3F17">
        <w:t xml:space="preserve"> extends VM;  </w:t>
      </w:r>
    </w:p>
    <w:p w:rsidR="001D3F17" w:rsidRPr="001D3F17" w:rsidRDefault="001D3F17" w:rsidP="001D3F17">
      <w:pPr>
        <w:pStyle w:val="Code1"/>
      </w:pPr>
      <w:r w:rsidRPr="001D3F17">
        <w:t xml:space="preserve">      </w:t>
      </w:r>
      <w:proofErr w:type="gramStart"/>
      <w:r w:rsidRPr="001D3F17">
        <w:t>sfArrayPrefix</w:t>
      </w:r>
      <w:proofErr w:type="gramEnd"/>
      <w:r w:rsidRPr="001D3F17">
        <w:t xml:space="preserve"> "</w:t>
      </w:r>
      <w:proofErr w:type="spellStart"/>
      <w:r w:rsidRPr="001D3F17">
        <w:t>vm</w:t>
      </w:r>
      <w:proofErr w:type="spellEnd"/>
      <w:r w:rsidRPr="001D3F17">
        <w:t>";</w:t>
      </w:r>
    </w:p>
    <w:p w:rsidR="001D3F17" w:rsidRPr="001D3F17" w:rsidRDefault="001D3F17" w:rsidP="001D3F17">
      <w:pPr>
        <w:pStyle w:val="Code1"/>
      </w:pPr>
      <w:r w:rsidRPr="001D3F17">
        <w:t xml:space="preserve">   }</w:t>
      </w:r>
    </w:p>
    <w:p w:rsidR="001D3F17" w:rsidRDefault="001D3F17" w:rsidP="001D3F17">
      <w:pPr>
        <w:pStyle w:val="Code1"/>
      </w:pPr>
      <w:r w:rsidRPr="001D3F17">
        <w:t xml:space="preserve">} </w:t>
      </w:r>
    </w:p>
    <w:p w:rsidR="001D3F17" w:rsidRDefault="001D3F17" w:rsidP="001D3F17">
      <w:pPr>
        <w:rPr>
          <w:rFonts w:ascii="Courier" w:eastAsia="Times New Roman" w:hAnsi="Courier" w:cs="Times New Roman"/>
          <w:color w:val="000080"/>
          <w:sz w:val="16"/>
          <w:szCs w:val="20"/>
          <w:lang w:eastAsia="ar-SA"/>
        </w:rPr>
      </w:pPr>
    </w:p>
    <w:p w:rsidR="00A13981" w:rsidRPr="00EB6AE5" w:rsidRDefault="00920541" w:rsidP="001D3F17">
      <w:proofErr w:type="gramStart"/>
      <w:r w:rsidRPr="00EB6AE5">
        <w:t>sfConfig</w:t>
      </w:r>
      <w:proofErr w:type="gramEnd"/>
      <w:r w:rsidRPr="00EB6AE5">
        <w:t xml:space="preserve"> extends </w:t>
      </w:r>
      <w:proofErr w:type="spellStart"/>
      <w:r w:rsidR="00B728F1" w:rsidRPr="00EB6AE5">
        <w:t>ResourceAllocator</w:t>
      </w:r>
      <w:proofErr w:type="spellEnd"/>
      <w:r w:rsidRPr="00EB6AE5">
        <w:t xml:space="preserve">, which is a </w:t>
      </w:r>
      <w:r w:rsidR="00B728F1" w:rsidRPr="00EB6AE5">
        <w:t>built-in type, specified within functions.sf</w:t>
      </w:r>
      <w:r w:rsidRPr="00EB6AE5">
        <w:t xml:space="preserve">. </w:t>
      </w:r>
      <w:r w:rsidR="00B728F1" w:rsidRPr="00EB6AE5">
        <w:t xml:space="preserve"> </w:t>
      </w:r>
    </w:p>
    <w:p w:rsidR="00920541" w:rsidRPr="00EB6AE5" w:rsidRDefault="00920541" w:rsidP="00B71E67">
      <w:pPr>
        <w:pStyle w:val="Code1"/>
      </w:pPr>
      <w:proofErr w:type="spellStart"/>
      <w:r w:rsidRPr="00EB6AE5">
        <w:t>ResourceAllocator</w:t>
      </w:r>
      <w:proofErr w:type="spellEnd"/>
      <w:r w:rsidRPr="00EB6AE5">
        <w:t xml:space="preserve"> extends </w:t>
      </w:r>
      <w:proofErr w:type="gramStart"/>
      <w:r w:rsidRPr="00EB6AE5">
        <w:t>AggregatedConstraint{</w:t>
      </w:r>
      <w:proofErr w:type="gramEnd"/>
    </w:p>
    <w:p w:rsidR="00B71E67" w:rsidRPr="00B71E67" w:rsidRDefault="00B71E67" w:rsidP="00B71E67">
      <w:pPr>
        <w:pStyle w:val="Code1"/>
      </w:pPr>
      <w:r w:rsidRPr="00B71E67">
        <w:t xml:space="preserve">   [</w:t>
      </w:r>
      <w:proofErr w:type="gramStart"/>
      <w:r w:rsidRPr="00B71E67">
        <w:t>sfAggregatedConstraintSource</w:t>
      </w:r>
      <w:proofErr w:type="gramEnd"/>
      <w:r w:rsidRPr="00B71E67">
        <w:t>] -- [</w:t>
      </w:r>
      <w:proofErr w:type="spellStart"/>
      <w:r w:rsidRPr="00B71E67">
        <w:t>providers_array</w:t>
      </w:r>
      <w:proofErr w:type="spellEnd"/>
      <w:r w:rsidRPr="00B71E67">
        <w:t xml:space="preserve">, </w:t>
      </w:r>
      <w:proofErr w:type="spellStart"/>
      <w:r w:rsidRPr="00B71E67">
        <w:t>providers_attr</w:t>
      </w:r>
      <w:proofErr w:type="spellEnd"/>
      <w:r w:rsidRPr="00B71E67">
        <w:t>, "providers"];</w:t>
      </w:r>
    </w:p>
    <w:p w:rsidR="00B71E67" w:rsidRPr="00B71E67" w:rsidRDefault="00B71E67" w:rsidP="00B71E67">
      <w:pPr>
        <w:pStyle w:val="Code1"/>
      </w:pPr>
      <w:r w:rsidRPr="00B71E67">
        <w:t xml:space="preserve">   [</w:t>
      </w:r>
      <w:proofErr w:type="gramStart"/>
      <w:r w:rsidRPr="00B71E67">
        <w:t>sfAggregatedConstraintSource</w:t>
      </w:r>
      <w:proofErr w:type="gramEnd"/>
      <w:r w:rsidRPr="00B71E67">
        <w:t>] -- [</w:t>
      </w:r>
      <w:proofErr w:type="spellStart"/>
      <w:r w:rsidRPr="00B71E67">
        <w:t>providers_array</w:t>
      </w:r>
      <w:proofErr w:type="spellEnd"/>
      <w:r w:rsidRPr="00B71E67">
        <w:t xml:space="preserve">, </w:t>
      </w:r>
      <w:proofErr w:type="spellStart"/>
      <w:r w:rsidRPr="00B71E67">
        <w:t>provider_caps_attr</w:t>
      </w:r>
      <w:proofErr w:type="spellEnd"/>
      <w:r w:rsidRPr="00B71E67">
        <w:t>, "provider_caps"];</w:t>
      </w:r>
    </w:p>
    <w:p w:rsidR="00B71E67" w:rsidRPr="00B71E67" w:rsidRDefault="00B71E67" w:rsidP="00B71E67">
      <w:pPr>
        <w:pStyle w:val="Code1"/>
      </w:pPr>
      <w:r w:rsidRPr="00B71E67">
        <w:t xml:space="preserve">   [</w:t>
      </w:r>
      <w:proofErr w:type="gramStart"/>
      <w:r w:rsidRPr="00B71E67">
        <w:t>sfAggregatedConstraintSource</w:t>
      </w:r>
      <w:proofErr w:type="gramEnd"/>
      <w:r w:rsidRPr="00B71E67">
        <w:t>] -- [</w:t>
      </w:r>
      <w:proofErr w:type="spellStart"/>
      <w:r w:rsidRPr="00B71E67">
        <w:t>consumers_array</w:t>
      </w:r>
      <w:proofErr w:type="spellEnd"/>
      <w:r w:rsidRPr="00B71E67">
        <w:t xml:space="preserve">, </w:t>
      </w:r>
      <w:proofErr w:type="spellStart"/>
      <w:r w:rsidRPr="00B71E67">
        <w:t>consumers_attr</w:t>
      </w:r>
      <w:proofErr w:type="spellEnd"/>
      <w:r w:rsidRPr="00B71E67">
        <w:t>, "consumers"];</w:t>
      </w:r>
    </w:p>
    <w:p w:rsidR="00B71E67" w:rsidRPr="00B71E67" w:rsidRDefault="00B71E67" w:rsidP="00B71E67">
      <w:pPr>
        <w:pStyle w:val="Code1"/>
      </w:pPr>
      <w:r w:rsidRPr="00B71E67">
        <w:t xml:space="preserve">   [</w:t>
      </w:r>
      <w:proofErr w:type="gramStart"/>
      <w:r w:rsidRPr="00B71E67">
        <w:t>sfAggregatedConstraintSource</w:t>
      </w:r>
      <w:proofErr w:type="gramEnd"/>
      <w:r w:rsidRPr="00B71E67">
        <w:t>] -- [</w:t>
      </w:r>
      <w:proofErr w:type="spellStart"/>
      <w:r w:rsidRPr="00B71E67">
        <w:t>consumers_array</w:t>
      </w:r>
      <w:proofErr w:type="spellEnd"/>
      <w:r w:rsidRPr="00B71E67">
        <w:t xml:space="preserve">, </w:t>
      </w:r>
      <w:proofErr w:type="spellStart"/>
      <w:r w:rsidRPr="00B71E67">
        <w:t>consumer_reqs_attr</w:t>
      </w:r>
      <w:proofErr w:type="spellEnd"/>
      <w:r w:rsidRPr="00B71E67">
        <w:t>, "consumer_reqs"];</w:t>
      </w:r>
    </w:p>
    <w:p w:rsidR="00B71E67" w:rsidRPr="00B71E67" w:rsidRDefault="00B71E67" w:rsidP="00B71E67">
      <w:pPr>
        <w:pStyle w:val="Code1"/>
      </w:pPr>
      <w:r w:rsidRPr="00B71E67">
        <w:t xml:space="preserve">   [</w:t>
      </w:r>
      <w:proofErr w:type="gramStart"/>
      <w:r w:rsidRPr="00B71E67">
        <w:t>sfAggregatedConstraintSource</w:t>
      </w:r>
      <w:proofErr w:type="gramEnd"/>
      <w:r w:rsidRPr="00B71E67">
        <w:t>] -- [</w:t>
      </w:r>
      <w:proofErr w:type="spellStart"/>
      <w:r w:rsidRPr="00B71E67">
        <w:t>consumers_array</w:t>
      </w:r>
      <w:proofErr w:type="spellEnd"/>
      <w:r w:rsidRPr="00B71E67">
        <w:t xml:space="preserve">, </w:t>
      </w:r>
      <w:proofErr w:type="spellStart"/>
      <w:r w:rsidRPr="00B71E67">
        <w:t>allocation_attr</w:t>
      </w:r>
      <w:proofErr w:type="spellEnd"/>
      <w:r w:rsidRPr="00B71E67">
        <w:t xml:space="preserve">, "allocation"];   </w:t>
      </w:r>
    </w:p>
    <w:p w:rsidR="00B71E67" w:rsidRPr="00B71E67" w:rsidRDefault="00B71E67" w:rsidP="00B71E67">
      <w:pPr>
        <w:pStyle w:val="Code1"/>
      </w:pPr>
      <w:r w:rsidRPr="00B71E67">
        <w:t xml:space="preserve">   </w:t>
      </w:r>
      <w:proofErr w:type="spellStart"/>
      <w:proofErr w:type="gramStart"/>
      <w:r w:rsidRPr="00B71E67">
        <w:t>colocations</w:t>
      </w:r>
      <w:proofErr w:type="spellEnd"/>
      <w:proofErr w:type="gramEnd"/>
      <w:r w:rsidRPr="00B71E67">
        <w:t xml:space="preserve"> [];</w:t>
      </w:r>
    </w:p>
    <w:p w:rsidR="00B71E67" w:rsidRPr="00B71E67" w:rsidRDefault="00B71E67" w:rsidP="00B71E67">
      <w:pPr>
        <w:pStyle w:val="Code1"/>
      </w:pPr>
      <w:r w:rsidRPr="00B71E67">
        <w:t xml:space="preserve">   </w:t>
      </w:r>
      <w:proofErr w:type="spellStart"/>
      <w:proofErr w:type="gramStart"/>
      <w:r w:rsidRPr="00B71E67">
        <w:t>nocolocations</w:t>
      </w:r>
      <w:proofErr w:type="spellEnd"/>
      <w:proofErr w:type="gramEnd"/>
      <w:r w:rsidRPr="00B71E67">
        <w:t xml:space="preserve"> [];</w:t>
      </w:r>
    </w:p>
    <w:p w:rsidR="00B71E67" w:rsidRPr="00B71E67" w:rsidRDefault="00B71E67" w:rsidP="00B71E67">
      <w:pPr>
        <w:pStyle w:val="Code1"/>
      </w:pPr>
      <w:r w:rsidRPr="00B71E67">
        <w:t xml:space="preserve">   </w:t>
      </w:r>
      <w:proofErr w:type="gramStart"/>
      <w:r w:rsidRPr="00B71E67">
        <w:t>hosted</w:t>
      </w:r>
      <w:proofErr w:type="gramEnd"/>
      <w:r w:rsidRPr="00B71E67">
        <w:t xml:space="preserve"> [];</w:t>
      </w:r>
    </w:p>
    <w:p w:rsidR="00920541" w:rsidRDefault="00B71E67" w:rsidP="00B71E67">
      <w:pPr>
        <w:pStyle w:val="Code1"/>
      </w:pPr>
      <w:r w:rsidRPr="00B71E67">
        <w:t xml:space="preserve">   [</w:t>
      </w:r>
      <w:proofErr w:type="spellStart"/>
      <w:proofErr w:type="gramStart"/>
      <w:r w:rsidRPr="00B71E67">
        <w:t>sfConstraint</w:t>
      </w:r>
      <w:proofErr w:type="spellEnd"/>
      <w:proofErr w:type="gramEnd"/>
      <w:r w:rsidRPr="00B71E67">
        <w:t>] -- "</w:t>
      </w:r>
      <w:proofErr w:type="gramStart"/>
      <w:r w:rsidRPr="00B71E67">
        <w:t>allocate(</w:t>
      </w:r>
      <w:proofErr w:type="gramEnd"/>
      <w:r w:rsidRPr="00B71E67">
        <w:t xml:space="preserve">providers, provider_caps, consumers, consumer_reqs, allocation, </w:t>
      </w:r>
      <w:proofErr w:type="spellStart"/>
      <w:r w:rsidRPr="00B71E67">
        <w:t>colocations</w:t>
      </w:r>
      <w:proofErr w:type="spellEnd"/>
      <w:r w:rsidRPr="00B71E67">
        <w:t xml:space="preserve">, </w:t>
      </w:r>
      <w:proofErr w:type="spellStart"/>
      <w:r w:rsidRPr="00B71E67">
        <w:t>nocolocations</w:t>
      </w:r>
      <w:proofErr w:type="spellEnd"/>
      <w:r w:rsidRPr="00B71E67">
        <w:t>, hosted)";</w:t>
      </w:r>
    </w:p>
    <w:p w:rsidR="00B71E67" w:rsidRPr="00EB6AE5" w:rsidRDefault="00B71E67" w:rsidP="00B71E67">
      <w:pPr>
        <w:pStyle w:val="Code1"/>
      </w:pPr>
      <w:r>
        <w:t>}</w:t>
      </w:r>
    </w:p>
    <w:p w:rsidR="00B71E67" w:rsidRDefault="00B71E67" w:rsidP="00660777"/>
    <w:p w:rsidR="00F56D64" w:rsidRPr="00EB6AE5" w:rsidRDefault="00920541" w:rsidP="00660777">
      <w:r w:rsidRPr="00EB6AE5">
        <w:lastRenderedPageBreak/>
        <w:t>As can be seen, it is a</w:t>
      </w:r>
      <w:r w:rsidR="00B92D21" w:rsidRPr="00EB6AE5">
        <w:t>n AggregatedC</w:t>
      </w:r>
      <w:r w:rsidRPr="00EB6AE5">
        <w:t>onstraint</w:t>
      </w:r>
      <w:r w:rsidR="00355AD9" w:rsidRPr="00EB6AE5">
        <w:t>.  The constraint string calls the</w:t>
      </w:r>
      <w:r w:rsidRPr="00EB6AE5">
        <w:t xml:space="preserve"> built-in procedure</w:t>
      </w:r>
      <w:r w:rsidR="00355AD9" w:rsidRPr="00EB6AE5">
        <w:t xml:space="preserve">, allocate/8, presented in Section </w:t>
      </w:r>
      <w:r w:rsidR="00F56D64" w:rsidRPr="00EB6AE5">
        <w:t xml:space="preserve">4.2.4. To recap, this procedure </w:t>
      </w:r>
      <w:r w:rsidR="000D2D8F" w:rsidRPr="00EB6AE5">
        <w:t xml:space="preserve">allocates consumers with certain </w:t>
      </w:r>
      <w:r w:rsidR="00530BD5" w:rsidRPr="00EB6AE5">
        <w:t xml:space="preserve">requirements on to providers with certain capabilities. </w:t>
      </w:r>
    </w:p>
    <w:p w:rsidR="00A004A7" w:rsidRDefault="00832E61" w:rsidP="00660777">
      <w:r w:rsidRPr="00EB6AE5">
        <w:t xml:space="preserve">In the definition of </w:t>
      </w:r>
      <w:proofErr w:type="spellStart"/>
      <w:r w:rsidRPr="00EB6AE5">
        <w:t>ResourceAllocator</w:t>
      </w:r>
      <w:proofErr w:type="spellEnd"/>
      <w:r w:rsidRPr="00EB6AE5">
        <w:t xml:space="preserve">, we see a number of attributes </w:t>
      </w:r>
      <w:r w:rsidR="00C7671A">
        <w:t>as having the [sf</w:t>
      </w:r>
      <w:r w:rsidRPr="00EB6AE5">
        <w:t>AggregatedConstraintSource</w:t>
      </w:r>
      <w:r w:rsidR="00C7671A">
        <w:t>] tag</w:t>
      </w:r>
      <w:r w:rsidRPr="00EB6AE5">
        <w:t>.  The</w:t>
      </w:r>
      <w:r w:rsidR="00602A9B">
        <w:t xml:space="preserve"> values of these attributes must be three-argument vect</w:t>
      </w:r>
      <w:r w:rsidR="00152FC3">
        <w:t>ors, where the first argument resolves to</w:t>
      </w:r>
      <w:r w:rsidR="00602A9B">
        <w:t xml:space="preserve"> a </w:t>
      </w:r>
      <w:r w:rsidR="00152FC3">
        <w:t xml:space="preserve">string which when </w:t>
      </w:r>
      <w:r w:rsidR="00157473">
        <w:t xml:space="preserve">cast </w:t>
      </w:r>
      <w:r w:rsidR="00152FC3">
        <w:t xml:space="preserve">as a </w:t>
      </w:r>
      <w:r w:rsidR="00602A9B">
        <w:t xml:space="preserve">reference </w:t>
      </w:r>
      <w:r w:rsidR="00152FC3">
        <w:t xml:space="preserve">resolves </w:t>
      </w:r>
      <w:r w:rsidR="00602A9B">
        <w:t xml:space="preserve">to the array for which we wish to collate values of a common attribute, the second </w:t>
      </w:r>
      <w:r w:rsidR="007533DA" w:rsidRPr="00D84994">
        <w:t xml:space="preserve">resolves to </w:t>
      </w:r>
      <w:r w:rsidR="005D7B77" w:rsidRPr="00D84994">
        <w:t>a string</w:t>
      </w:r>
      <w:r w:rsidR="007533DA" w:rsidRPr="00D84994">
        <w:t xml:space="preserve"> </w:t>
      </w:r>
      <w:r w:rsidR="007533DA">
        <w:t xml:space="preserve">which specifies the path within members of the array to the common attribute, and the third </w:t>
      </w:r>
      <w:r w:rsidR="007533DA" w:rsidRPr="00C40DBC">
        <w:t>resolves to a string</w:t>
      </w:r>
      <w:r w:rsidR="007533DA">
        <w:t xml:space="preserve"> specifying an attribute name, to be added to the AggregatedConstraint, which will be assigned the collated list of values. </w:t>
      </w:r>
    </w:p>
    <w:p w:rsidR="009037F1" w:rsidRDefault="00C30935" w:rsidP="00660777">
      <w:r w:rsidRPr="00EB6AE5">
        <w:t xml:space="preserve">In the example, we can see the values that are specified for the </w:t>
      </w:r>
      <w:proofErr w:type="spellStart"/>
      <w:r w:rsidRPr="00EB6AE5">
        <w:t>providers</w:t>
      </w:r>
      <w:r w:rsidR="00206908">
        <w:t>_array</w:t>
      </w:r>
      <w:proofErr w:type="spellEnd"/>
      <w:r w:rsidRPr="00EB6AE5">
        <w:t xml:space="preserve">, </w:t>
      </w:r>
      <w:proofErr w:type="spellStart"/>
      <w:r w:rsidRPr="00EB6AE5">
        <w:t>provider</w:t>
      </w:r>
      <w:r w:rsidR="00F46A08">
        <w:t>s_attr</w:t>
      </w:r>
      <w:proofErr w:type="spellEnd"/>
      <w:r w:rsidR="00F46A08">
        <w:t xml:space="preserve">, </w:t>
      </w:r>
      <w:proofErr w:type="spellStart"/>
      <w:r w:rsidR="00F46A08">
        <w:t>provider</w:t>
      </w:r>
      <w:r w:rsidRPr="00EB6AE5">
        <w:t>_caps</w:t>
      </w:r>
      <w:r w:rsidR="00F46A08">
        <w:t>_attr</w:t>
      </w:r>
      <w:proofErr w:type="spellEnd"/>
      <w:r w:rsidRPr="00EB6AE5">
        <w:t xml:space="preserve">, </w:t>
      </w:r>
      <w:proofErr w:type="spellStart"/>
      <w:r w:rsidRPr="00EB6AE5">
        <w:t>consumers</w:t>
      </w:r>
      <w:r w:rsidR="00206908">
        <w:t>_array</w:t>
      </w:r>
      <w:proofErr w:type="spellEnd"/>
      <w:r w:rsidRPr="00EB6AE5">
        <w:t xml:space="preserve">, </w:t>
      </w:r>
      <w:proofErr w:type="spellStart"/>
      <w:r w:rsidRPr="00EB6AE5">
        <w:t>consumer</w:t>
      </w:r>
      <w:r w:rsidR="00924838">
        <w:t>s</w:t>
      </w:r>
      <w:r w:rsidRPr="00EB6AE5">
        <w:t>_</w:t>
      </w:r>
      <w:r w:rsidR="008E07A8">
        <w:t>attr</w:t>
      </w:r>
      <w:proofErr w:type="spellEnd"/>
      <w:r w:rsidR="008E07A8">
        <w:t xml:space="preserve">, </w:t>
      </w:r>
      <w:proofErr w:type="spellStart"/>
      <w:r w:rsidR="008E07A8">
        <w:t>consumer_</w:t>
      </w:r>
      <w:r w:rsidRPr="00EB6AE5">
        <w:t>reqs</w:t>
      </w:r>
      <w:r w:rsidR="008E07A8">
        <w:t>_attr</w:t>
      </w:r>
      <w:proofErr w:type="spellEnd"/>
      <w:r w:rsidR="008E07A8">
        <w:t xml:space="preserve"> and</w:t>
      </w:r>
      <w:r w:rsidRPr="00EB6AE5">
        <w:t xml:space="preserve"> </w:t>
      </w:r>
      <w:proofErr w:type="spellStart"/>
      <w:r w:rsidRPr="00EB6AE5">
        <w:t>allocation</w:t>
      </w:r>
      <w:r w:rsidR="008E07A8">
        <w:t>_attr</w:t>
      </w:r>
      <w:proofErr w:type="spellEnd"/>
      <w:r w:rsidRPr="00EB6AE5">
        <w:t xml:space="preserve"> attributes.  </w:t>
      </w:r>
      <w:r w:rsidR="009037F1">
        <w:t xml:space="preserve">The values of these attributes are referred to within the values of [sfAggregatedConstraintSource]-tagged (anonymous) attributes in the definition of </w:t>
      </w:r>
      <w:proofErr w:type="spellStart"/>
      <w:r w:rsidR="009037F1">
        <w:t>ResourceAllocator</w:t>
      </w:r>
      <w:proofErr w:type="spellEnd"/>
      <w:r w:rsidR="009037F1">
        <w:t>.  One such tagged attribute is:</w:t>
      </w:r>
    </w:p>
    <w:p w:rsidR="009037F1" w:rsidRDefault="009037F1" w:rsidP="009037F1">
      <w:pPr>
        <w:pStyle w:val="Code1"/>
      </w:pPr>
      <w:r>
        <w:t xml:space="preserve">   [</w:t>
      </w:r>
      <w:proofErr w:type="gramStart"/>
      <w:r>
        <w:t>sfAggregatedConstraintSource</w:t>
      </w:r>
      <w:proofErr w:type="gramEnd"/>
      <w:r>
        <w:t>] –- [</w:t>
      </w:r>
      <w:proofErr w:type="spellStart"/>
      <w:r>
        <w:t>providers_array</w:t>
      </w:r>
      <w:proofErr w:type="spellEnd"/>
      <w:r>
        <w:t xml:space="preserve">, </w:t>
      </w:r>
      <w:proofErr w:type="spellStart"/>
      <w:r>
        <w:t>providers_attr</w:t>
      </w:r>
      <w:proofErr w:type="spellEnd"/>
      <w:r>
        <w:t xml:space="preserve">, </w:t>
      </w:r>
      <w:r w:rsidRPr="00EB6AE5">
        <w:t>"</w:t>
      </w:r>
      <w:r>
        <w:t>providers</w:t>
      </w:r>
      <w:r w:rsidRPr="00EB6AE5">
        <w:t>"</w:t>
      </w:r>
      <w:r>
        <w:t>];</w:t>
      </w:r>
    </w:p>
    <w:p w:rsidR="009037F1" w:rsidRDefault="009037F1" w:rsidP="00660777"/>
    <w:p w:rsidR="009037F1" w:rsidRDefault="009037F1" w:rsidP="00660777">
      <w:r>
        <w:t xml:space="preserve">In </w:t>
      </w:r>
      <w:r w:rsidR="00924838">
        <w:t>resolving this attribute, its val</w:t>
      </w:r>
      <w:r>
        <w:t xml:space="preserve">ue </w:t>
      </w:r>
      <w:r w:rsidR="007B796B">
        <w:t>becomes</w:t>
      </w:r>
      <w:r>
        <w:t>:</w:t>
      </w:r>
    </w:p>
    <w:p w:rsidR="007B796B" w:rsidRDefault="007B796B" w:rsidP="007B796B">
      <w:pPr>
        <w:pStyle w:val="Code1"/>
      </w:pPr>
      <w:r>
        <w:t xml:space="preserve">   [</w:t>
      </w:r>
      <w:proofErr w:type="gramStart"/>
      <w:r>
        <w:t>sfAggregatedConstraintSource</w:t>
      </w:r>
      <w:proofErr w:type="gramEnd"/>
      <w:r>
        <w:t>] –- [“hosts”, “</w:t>
      </w:r>
      <w:r w:rsidR="009C69D3">
        <w:t>sfArrayTag</w:t>
      </w:r>
      <w:r>
        <w:t xml:space="preserve">”, </w:t>
      </w:r>
      <w:r w:rsidRPr="00EB6AE5">
        <w:t>"</w:t>
      </w:r>
      <w:r>
        <w:t>providers</w:t>
      </w:r>
      <w:r w:rsidRPr="00EB6AE5">
        <w:t>"</w:t>
      </w:r>
      <w:r>
        <w:t>];</w:t>
      </w:r>
    </w:p>
    <w:p w:rsidR="00286E88" w:rsidRDefault="00286E88" w:rsidP="00660777"/>
    <w:p w:rsidR="00CC48CB" w:rsidRDefault="00CC48CB" w:rsidP="00660777">
      <w:r>
        <w:t xml:space="preserve">In processing an AggregatedConstraint, </w:t>
      </w:r>
      <w:r w:rsidR="007A710D">
        <w:t xml:space="preserve">the presence of this attribute means that the values of </w:t>
      </w:r>
      <w:r w:rsidR="00180B5F">
        <w:t>“</w:t>
      </w:r>
      <w:r w:rsidR="007A710D">
        <w:t>sfArrayTag</w:t>
      </w:r>
      <w:r w:rsidR="00180B5F">
        <w:t>”</w:t>
      </w:r>
      <w:r w:rsidR="007A710D">
        <w:t xml:space="preserve"> in members of the </w:t>
      </w:r>
      <w:r w:rsidR="00180B5F">
        <w:t>“</w:t>
      </w:r>
      <w:r w:rsidR="007A710D">
        <w:t>hosts</w:t>
      </w:r>
      <w:r w:rsidR="00180B5F">
        <w:t>”</w:t>
      </w:r>
      <w:r w:rsidR="007A710D">
        <w:t xml:space="preserve"> array will be collected and assigned to the providers attribute within the context of the AggregatedConstraint. </w:t>
      </w:r>
    </w:p>
    <w:p w:rsidR="00CC48CB" w:rsidRDefault="00D55861" w:rsidP="00660777">
      <w:r>
        <w:t xml:space="preserve">Thus, for each sfAggregatedConstraintSource-tagged attribute, in an AggregatedConstraint type, we add an attribute to the type’s context whose name is specified by the value of the third element in the vector value of the tagged attribute, and whose value is the collation of the common attribute value given by the second argument of the vector value, from the array given by the first argument. </w:t>
      </w:r>
    </w:p>
    <w:p w:rsidR="00C854B1" w:rsidRDefault="00C854B1" w:rsidP="00660777">
      <w:r>
        <w:t xml:space="preserve">Having evaluated the constraint strings that are attached to an AggregatedConstraint type, we ascertain whether any VARs have been instantiated in any of the collated value lists.  If so, the values are written back to their original sources, within members of the arrays from where the VARs originated.  This is done by inspecting the [sfAggregatedConstraintSource]-tagged attributes to obtain the pertaining array types, and </w:t>
      </w:r>
      <w:r w:rsidR="00451AD3">
        <w:t>(</w:t>
      </w:r>
      <w:r w:rsidR="00D259BA">
        <w:t>paths to</w:t>
      </w:r>
      <w:r w:rsidR="00451AD3">
        <w:t>)</w:t>
      </w:r>
      <w:r w:rsidR="00D259BA">
        <w:t xml:space="preserve"> </w:t>
      </w:r>
      <w:r>
        <w:t>attribute names.</w:t>
      </w:r>
    </w:p>
    <w:p w:rsidR="00CF218F" w:rsidRDefault="009723D4" w:rsidP="00CF218F">
      <w:r w:rsidRPr="00EB6AE5">
        <w:t xml:space="preserve">The context for the example is the allocation of virtual machines on hosts.  </w:t>
      </w:r>
      <w:r w:rsidR="00B34F2D" w:rsidRPr="00EB6AE5">
        <w:t xml:space="preserve">Let’s provide a narrative of what occurs in processing this description.  </w:t>
      </w:r>
      <w:proofErr w:type="gramStart"/>
      <w:r w:rsidR="005B3AFA" w:rsidRPr="00EB6AE5">
        <w:t>sfConfig</w:t>
      </w:r>
      <w:proofErr w:type="gramEnd"/>
      <w:r w:rsidR="005B3AFA" w:rsidRPr="00EB6AE5">
        <w:t xml:space="preserve"> is a </w:t>
      </w:r>
      <w:proofErr w:type="spellStart"/>
      <w:r w:rsidR="005B3AFA" w:rsidRPr="00EB6AE5">
        <w:t>ResourceAllocator</w:t>
      </w:r>
      <w:proofErr w:type="spellEnd"/>
      <w:r w:rsidR="005B3AFA" w:rsidRPr="00EB6AE5">
        <w:t xml:space="preserve">, which in turn is an AggregatedConstraint.  This is a function type, which is evaluated.  </w:t>
      </w:r>
    </w:p>
    <w:p w:rsidR="00CF218F" w:rsidRPr="00EB6AE5" w:rsidRDefault="00CF218F" w:rsidP="0078346A">
      <w:r w:rsidRPr="00EB6AE5">
        <w:t>Firstly, e</w:t>
      </w:r>
      <w:r w:rsidR="005B3AFA" w:rsidRPr="00EB6AE5">
        <w:t xml:space="preserve">ach of its attributes </w:t>
      </w:r>
      <w:proofErr w:type="gramStart"/>
      <w:r w:rsidR="005B3AFA" w:rsidRPr="00EB6AE5">
        <w:t>are</w:t>
      </w:r>
      <w:proofErr w:type="gramEnd"/>
      <w:r w:rsidR="005B3AFA" w:rsidRPr="00EB6AE5">
        <w:t xml:space="preserve"> resolved, which will cause the hosts and vms arrays to be expanded.  </w:t>
      </w:r>
      <w:r w:rsidRPr="00EB6AE5">
        <w:t xml:space="preserve">There are 3 hosts – </w:t>
      </w:r>
      <w:r w:rsidR="005771F2" w:rsidRPr="00EB6AE5">
        <w:t>“</w:t>
      </w:r>
      <w:r w:rsidRPr="00EB6AE5">
        <w:t>host0</w:t>
      </w:r>
      <w:r w:rsidR="005771F2" w:rsidRPr="00EB6AE5">
        <w:t>”</w:t>
      </w:r>
      <w:r w:rsidRPr="00EB6AE5">
        <w:t xml:space="preserve">, </w:t>
      </w:r>
      <w:r w:rsidR="00035DE7" w:rsidRPr="00EB6AE5">
        <w:t>“</w:t>
      </w:r>
      <w:r w:rsidRPr="00EB6AE5">
        <w:t>host1</w:t>
      </w:r>
      <w:r w:rsidR="00035DE7" w:rsidRPr="00EB6AE5">
        <w:t>”</w:t>
      </w:r>
      <w:r w:rsidRPr="00EB6AE5">
        <w:t xml:space="preserve"> and </w:t>
      </w:r>
      <w:r w:rsidR="00035DE7" w:rsidRPr="00EB6AE5">
        <w:t>“</w:t>
      </w:r>
      <w:r w:rsidRPr="00EB6AE5">
        <w:t>host2</w:t>
      </w:r>
      <w:r w:rsidR="00035DE7" w:rsidRPr="00EB6AE5">
        <w:t>”</w:t>
      </w:r>
      <w:r w:rsidRPr="00EB6AE5">
        <w:t xml:space="preserve"> – and 4 vms – </w:t>
      </w:r>
      <w:r w:rsidR="00035DE7" w:rsidRPr="00EB6AE5">
        <w:t>“</w:t>
      </w:r>
      <w:r w:rsidRPr="00EB6AE5">
        <w:t>vm0</w:t>
      </w:r>
      <w:r w:rsidR="00035DE7" w:rsidRPr="00EB6AE5">
        <w:t>”</w:t>
      </w:r>
      <w:r w:rsidRPr="00EB6AE5">
        <w:t xml:space="preserve">, </w:t>
      </w:r>
      <w:r w:rsidR="00035DE7" w:rsidRPr="00EB6AE5">
        <w:t>“</w:t>
      </w:r>
      <w:r w:rsidRPr="00EB6AE5">
        <w:t>vm1</w:t>
      </w:r>
      <w:r w:rsidR="00035DE7" w:rsidRPr="00EB6AE5">
        <w:t>”</w:t>
      </w:r>
      <w:r w:rsidRPr="00EB6AE5">
        <w:t xml:space="preserve">, </w:t>
      </w:r>
      <w:r w:rsidR="00C87C13" w:rsidRPr="00EB6AE5">
        <w:t>“</w:t>
      </w:r>
      <w:r w:rsidRPr="00EB6AE5">
        <w:t>vm2</w:t>
      </w:r>
      <w:r w:rsidR="00C87C13" w:rsidRPr="00EB6AE5">
        <w:t>”</w:t>
      </w:r>
      <w:r w:rsidRPr="00EB6AE5">
        <w:t xml:space="preserve"> and </w:t>
      </w:r>
      <w:r w:rsidR="00C87C13" w:rsidRPr="00EB6AE5">
        <w:t>“</w:t>
      </w:r>
      <w:r w:rsidRPr="00EB6AE5">
        <w:t>vm3</w:t>
      </w:r>
      <w:r w:rsidR="00C87C13" w:rsidRPr="00EB6AE5">
        <w:t>”</w:t>
      </w:r>
      <w:r w:rsidRPr="00EB6AE5">
        <w:t xml:space="preserve">.  </w:t>
      </w:r>
    </w:p>
    <w:p w:rsidR="00232A00" w:rsidRDefault="00CF218F" w:rsidP="0078346A">
      <w:r w:rsidRPr="00EB6AE5">
        <w:lastRenderedPageBreak/>
        <w:t xml:space="preserve">Then, all of the attributes which </w:t>
      </w:r>
      <w:r w:rsidR="00847182">
        <w:t xml:space="preserve">are tagged </w:t>
      </w:r>
      <w:r w:rsidRPr="00EB6AE5">
        <w:t xml:space="preserve">with </w:t>
      </w:r>
      <w:r w:rsidR="0047666A" w:rsidRPr="00EB6AE5">
        <w:t>sfAggregated</w:t>
      </w:r>
      <w:r w:rsidR="00232A00">
        <w:t>ConstraintSource are inspected, in order to collate the various lists of values.  For example, we collate the list [“host0”, “host1”, “host2”] on inspecting the attribute:</w:t>
      </w:r>
    </w:p>
    <w:p w:rsidR="00232A00" w:rsidRDefault="0047666A" w:rsidP="00232A00">
      <w:pPr>
        <w:pStyle w:val="Code1"/>
      </w:pPr>
      <w:r w:rsidRPr="00EB6AE5">
        <w:t xml:space="preserve"> </w:t>
      </w:r>
      <w:r w:rsidR="00232A00">
        <w:t xml:space="preserve">   [</w:t>
      </w:r>
      <w:proofErr w:type="gramStart"/>
      <w:r w:rsidR="00232A00">
        <w:t>sfAggregatedConstraintSource</w:t>
      </w:r>
      <w:proofErr w:type="gramEnd"/>
      <w:r w:rsidR="00232A00">
        <w:t xml:space="preserve">] –- [“hosts”, “sfArrayTag”, </w:t>
      </w:r>
      <w:r w:rsidR="00232A00" w:rsidRPr="00EB6AE5">
        <w:t>"</w:t>
      </w:r>
      <w:r w:rsidR="00232A00">
        <w:t>providers</w:t>
      </w:r>
      <w:r w:rsidR="00232A00" w:rsidRPr="00EB6AE5">
        <w:t>"</w:t>
      </w:r>
      <w:r w:rsidR="00232A00">
        <w:t>];</w:t>
      </w:r>
    </w:p>
    <w:p w:rsidR="00286E88" w:rsidRDefault="00286E88" w:rsidP="0078346A"/>
    <w:p w:rsidR="00D826EA" w:rsidRDefault="004C1B0D" w:rsidP="0078346A">
      <w:r w:rsidRPr="00EB6AE5">
        <w:t xml:space="preserve">As part of the process of collating </w:t>
      </w:r>
      <w:r w:rsidR="003F41A9">
        <w:t xml:space="preserve">values assigned to </w:t>
      </w:r>
      <w:r w:rsidRPr="00EB6AE5">
        <w:t xml:space="preserve">the </w:t>
      </w:r>
      <w:r w:rsidR="00656C82">
        <w:t>“</w:t>
      </w:r>
      <w:r w:rsidRPr="00EB6AE5">
        <w:t>sfArrayTag</w:t>
      </w:r>
      <w:r w:rsidR="00656C82">
        <w:t>”</w:t>
      </w:r>
      <w:r w:rsidRPr="00EB6AE5">
        <w:t xml:space="preserve"> attribute</w:t>
      </w:r>
      <w:r w:rsidR="003F41A9">
        <w:t xml:space="preserve">, within </w:t>
      </w:r>
      <w:r w:rsidR="00656C82">
        <w:t xml:space="preserve">members of </w:t>
      </w:r>
      <w:r w:rsidR="003F41A9">
        <w:t xml:space="preserve">the </w:t>
      </w:r>
      <w:r w:rsidR="00656C82">
        <w:t>“</w:t>
      </w:r>
      <w:r w:rsidR="003F41A9">
        <w:t>hosts</w:t>
      </w:r>
      <w:r w:rsidR="00656C82">
        <w:t>”</w:t>
      </w:r>
      <w:r w:rsidR="003F41A9">
        <w:t xml:space="preserve"> array</w:t>
      </w:r>
      <w:r w:rsidRPr="00EB6AE5">
        <w:t xml:space="preserve">, </w:t>
      </w:r>
      <w:r w:rsidR="00025749" w:rsidRPr="00EB6AE5">
        <w:t xml:space="preserve">each of the Constraint types that constitute the members of the hosts array are resolved.  </w:t>
      </w:r>
    </w:p>
    <w:p w:rsidR="001D7DA9" w:rsidRPr="00EB6AE5" w:rsidRDefault="00025749" w:rsidP="0078346A">
      <w:r w:rsidRPr="00EB6AE5">
        <w:t>What this means in real terms is that the constraint types will be evaluated.</w:t>
      </w:r>
      <w:r w:rsidR="00D826EA">
        <w:t xml:space="preserve">  </w:t>
      </w:r>
      <w:r w:rsidR="001D7DA9" w:rsidRPr="00EB6AE5">
        <w:t>The constraint strings in the Host (</w:t>
      </w:r>
      <w:proofErr w:type="spellStart"/>
      <w:r w:rsidR="001D7DA9" w:rsidRPr="00EB6AE5">
        <w:t>resp</w:t>
      </w:r>
      <w:proofErr w:type="spellEnd"/>
      <w:r w:rsidR="001D7DA9" w:rsidRPr="00EB6AE5">
        <w:t>. VM) constraint type constrain how the automatic variables, memory and host_type (</w:t>
      </w:r>
      <w:proofErr w:type="spellStart"/>
      <w:r w:rsidR="001D7DA9" w:rsidRPr="00EB6AE5">
        <w:t>resp</w:t>
      </w:r>
      <w:proofErr w:type="spellEnd"/>
      <w:r w:rsidR="001D7DA9" w:rsidRPr="00EB6AE5">
        <w:t xml:space="preserve">. </w:t>
      </w:r>
      <w:proofErr w:type="spellStart"/>
      <w:r w:rsidR="001D7DA9" w:rsidRPr="00EB6AE5">
        <w:t>vm_type</w:t>
      </w:r>
      <w:proofErr w:type="spellEnd"/>
      <w:r w:rsidR="001D7DA9" w:rsidRPr="00EB6AE5">
        <w:t xml:space="preserve">) may be assigned. </w:t>
      </w:r>
    </w:p>
    <w:p w:rsidR="00025749" w:rsidRPr="00EB6AE5" w:rsidRDefault="00025749" w:rsidP="0078346A">
      <w:r w:rsidRPr="00EB6AE5">
        <w:t>For</w:t>
      </w:r>
      <w:r w:rsidR="006A589B">
        <w:t xml:space="preserve"> the next </w:t>
      </w:r>
      <w:r w:rsidRPr="00EB6AE5">
        <w:t>sfAggregatedConstraintSource</w:t>
      </w:r>
      <w:r w:rsidR="006A589B">
        <w:t>-tagged attribute</w:t>
      </w:r>
      <w:r w:rsidRPr="00EB6AE5">
        <w:t xml:space="preserve">, we collate </w:t>
      </w:r>
      <w:r w:rsidR="006A589B">
        <w:t>“</w:t>
      </w:r>
      <w:r w:rsidRPr="00EB6AE5">
        <w:t>caps”</w:t>
      </w:r>
      <w:r w:rsidR="006A589B">
        <w:t xml:space="preserve"> in the “hosts” array</w:t>
      </w:r>
      <w:r w:rsidRPr="00EB6AE5">
        <w:t xml:space="preserve">.  </w:t>
      </w:r>
      <w:r w:rsidR="004D4C15">
        <w:t>T</w:t>
      </w:r>
      <w:r w:rsidR="00684888" w:rsidRPr="00EB6AE5">
        <w:t xml:space="preserve">he caps </w:t>
      </w:r>
      <w:r w:rsidR="004D4C15">
        <w:t xml:space="preserve">attribute (of </w:t>
      </w:r>
      <w:r w:rsidR="00684888" w:rsidRPr="00EB6AE5">
        <w:t>member</w:t>
      </w:r>
      <w:r w:rsidR="004D4C15">
        <w:t>s of the hosts array)</w:t>
      </w:r>
      <w:r w:rsidR="00684888" w:rsidRPr="00EB6AE5">
        <w:t xml:space="preserve"> </w:t>
      </w:r>
      <w:r w:rsidR="0057088B">
        <w:t xml:space="preserve">has </w:t>
      </w:r>
      <w:r w:rsidR="00684888" w:rsidRPr="00EB6AE5">
        <w:t xml:space="preserve">a vector </w:t>
      </w:r>
      <w:r w:rsidR="0057088B">
        <w:t xml:space="preserve">value </w:t>
      </w:r>
      <w:r w:rsidR="00684888" w:rsidRPr="00EB6AE5">
        <w:t>which is singleton and contains a reference to the memory attribute.  From a general standpoint, the caps list c</w:t>
      </w:r>
      <w:r w:rsidR="0057088B">
        <w:t>ould be of any length, aggregating</w:t>
      </w:r>
      <w:r w:rsidR="00684888" w:rsidRPr="00EB6AE5">
        <w:t xml:space="preserve"> a number of </w:t>
      </w:r>
      <w:proofErr w:type="gramStart"/>
      <w:r w:rsidR="00684888" w:rsidRPr="00EB6AE5">
        <w:t>hosts</w:t>
      </w:r>
      <w:proofErr w:type="gramEnd"/>
      <w:r w:rsidR="00684888" w:rsidRPr="00EB6AE5">
        <w:t xml:space="preserve"> capabilities. </w:t>
      </w:r>
    </w:p>
    <w:p w:rsidR="006921B9" w:rsidRPr="00EB6AE5" w:rsidRDefault="006921B9" w:rsidP="0078346A">
      <w:r w:rsidRPr="00EB6AE5">
        <w:t xml:space="preserve">For </w:t>
      </w:r>
      <w:r w:rsidR="003A352E">
        <w:t xml:space="preserve">the next two </w:t>
      </w:r>
      <w:r w:rsidR="003A352E" w:rsidRPr="00EB6AE5">
        <w:t>sfAggregatedConstraintSource</w:t>
      </w:r>
      <w:r w:rsidR="003A352E">
        <w:t>-tagged attributes</w:t>
      </w:r>
      <w:proofErr w:type="gramStart"/>
      <w:r w:rsidR="003A352E">
        <w:t xml:space="preserve">, </w:t>
      </w:r>
      <w:r w:rsidR="003A352E" w:rsidRPr="00EB6AE5">
        <w:t xml:space="preserve"> </w:t>
      </w:r>
      <w:r w:rsidRPr="00EB6AE5">
        <w:t>we</w:t>
      </w:r>
      <w:proofErr w:type="gramEnd"/>
      <w:r w:rsidRPr="00EB6AE5">
        <w:t xml:space="preserve"> collate vms and </w:t>
      </w:r>
      <w:proofErr w:type="spellStart"/>
      <w:r w:rsidRPr="00EB6AE5">
        <w:t>vm</w:t>
      </w:r>
      <w:proofErr w:type="spellEnd"/>
      <w:r w:rsidRPr="00EB6AE5">
        <w:t xml:space="preserve"> requirements.  This process is similar to the collation of hosts and </w:t>
      </w:r>
      <w:r w:rsidR="00571E60">
        <w:t xml:space="preserve">their </w:t>
      </w:r>
      <w:r w:rsidRPr="00EB6AE5">
        <w:t xml:space="preserve">capabilities.  </w:t>
      </w:r>
    </w:p>
    <w:p w:rsidR="00176E25" w:rsidRPr="00EB6AE5" w:rsidRDefault="004B135A" w:rsidP="0078346A">
      <w:r w:rsidRPr="00EB6AE5">
        <w:t xml:space="preserve">The </w:t>
      </w:r>
      <w:r w:rsidR="003A352E">
        <w:t>final sfAggregatedConstraintSource-tagged</w:t>
      </w:r>
      <w:r w:rsidRPr="00EB6AE5">
        <w:t xml:space="preserve"> attribute refers to the “allocated” attribute in members of the vms array.  This is a VAR and will be filled in as part of the evaluation of the constraint string. </w:t>
      </w:r>
    </w:p>
    <w:p w:rsidR="00826553" w:rsidRDefault="00176E25" w:rsidP="0078346A">
      <w:r w:rsidRPr="00EB6AE5">
        <w:t>The constraint</w:t>
      </w:r>
      <w:r w:rsidR="00EA31FD">
        <w:t xml:space="preserve"> string calls allocate/8 making use of the collated values, which have been assigned to a number of attributes added to the context of the AggregatedConstraint. </w:t>
      </w:r>
      <w:r w:rsidR="00826553">
        <w:t xml:space="preserve">The attribute names will be the third-elements of the vector values of the sfAggregatedConstraintSource-tagged attributes. </w:t>
      </w:r>
    </w:p>
    <w:p w:rsidR="00DE2BC6" w:rsidRPr="00EB6AE5" w:rsidRDefault="00DE2BC6" w:rsidP="0078346A">
      <w:r w:rsidRPr="00EB6AE5">
        <w:t xml:space="preserve">The AggregatedConstraint type will write the values </w:t>
      </w:r>
      <w:r w:rsidR="005A3B50">
        <w:t xml:space="preserve">of </w:t>
      </w:r>
      <w:r w:rsidRPr="00EB6AE5">
        <w:t xml:space="preserve">the </w:t>
      </w:r>
      <w:r w:rsidR="005A3B50">
        <w:t>“</w:t>
      </w:r>
      <w:r w:rsidRPr="00EB6AE5">
        <w:t>allocated</w:t>
      </w:r>
      <w:r w:rsidR="005A3B50">
        <w:t>”</w:t>
      </w:r>
      <w:r w:rsidRPr="00EB6AE5">
        <w:t xml:space="preserve"> attribute </w:t>
      </w:r>
      <w:r w:rsidR="005A3B50">
        <w:t xml:space="preserve">back to member of the vms array, as these are instantiated during the course of evaluating the allocate/8 constraint string. </w:t>
      </w:r>
    </w:p>
    <w:p w:rsidR="00DE2BC6" w:rsidRDefault="00DE2BC6" w:rsidP="0078346A">
      <w:r w:rsidRPr="00EB6AE5">
        <w:t>Let’s see the full output from parsing</w:t>
      </w:r>
      <w:r w:rsidR="005E33B3" w:rsidRPr="00EB6AE5">
        <w:t xml:space="preserve"> this description using sfParse, where we can see that the allocated attributes of vms</w:t>
      </w:r>
      <w:proofErr w:type="gramStart"/>
      <w:r w:rsidR="005E33B3" w:rsidRPr="00EB6AE5">
        <w:t>:vm0</w:t>
      </w:r>
      <w:proofErr w:type="gramEnd"/>
      <w:r w:rsidR="005E33B3" w:rsidRPr="00EB6AE5">
        <w:t>, vms:vm1, vms:vm2, and vms:vm3 have been appropriately filled in.</w:t>
      </w:r>
    </w:p>
    <w:p w:rsidR="00286E88" w:rsidRDefault="00286E88">
      <w:r>
        <w:br w:type="page"/>
      </w:r>
    </w:p>
    <w:p w:rsidR="00C3317A" w:rsidRDefault="00C3317A" w:rsidP="00C3317A">
      <w:pPr>
        <w:pStyle w:val="Code1"/>
      </w:pPr>
      <w:proofErr w:type="gramStart"/>
      <w:r>
        <w:lastRenderedPageBreak/>
        <w:t>[ sfAggregatedConstraintSource</w:t>
      </w:r>
      <w:proofErr w:type="gramEnd"/>
      <w:r>
        <w:t xml:space="preserve"> ] unique26 [|"hosts", "sfArrayTag", "providers"|];</w:t>
      </w:r>
    </w:p>
    <w:p w:rsidR="00C3317A" w:rsidRDefault="00C3317A" w:rsidP="00C3317A">
      <w:pPr>
        <w:pStyle w:val="Code1"/>
      </w:pPr>
      <w:proofErr w:type="gramStart"/>
      <w:r>
        <w:t>[ sfAggregatedConstraintSource</w:t>
      </w:r>
      <w:proofErr w:type="gramEnd"/>
      <w:r>
        <w:t xml:space="preserve"> ] unique30 [|"hosts", "caps", "provider_caps"|];</w:t>
      </w:r>
    </w:p>
    <w:p w:rsidR="00C3317A" w:rsidRDefault="00C3317A" w:rsidP="00C3317A">
      <w:pPr>
        <w:pStyle w:val="Code1"/>
      </w:pPr>
      <w:proofErr w:type="gramStart"/>
      <w:r>
        <w:t>[ sfAggregatedConstraintSource</w:t>
      </w:r>
      <w:proofErr w:type="gramEnd"/>
      <w:r>
        <w:t xml:space="preserve"> ] unique34 [|"vms", "sfArrayTag", "consumers"|];</w:t>
      </w:r>
    </w:p>
    <w:p w:rsidR="00C3317A" w:rsidRDefault="00C3317A" w:rsidP="00C3317A">
      <w:pPr>
        <w:pStyle w:val="Code1"/>
      </w:pPr>
      <w:proofErr w:type="gramStart"/>
      <w:r>
        <w:t>[ sfAggregatedConstraintSource</w:t>
      </w:r>
      <w:proofErr w:type="gramEnd"/>
      <w:r>
        <w:t xml:space="preserve"> ] unique38 [|"vms", "</w:t>
      </w:r>
      <w:proofErr w:type="spellStart"/>
      <w:r>
        <w:t>reqs</w:t>
      </w:r>
      <w:proofErr w:type="spellEnd"/>
      <w:r>
        <w:t>", "consumer_reqs"|];</w:t>
      </w:r>
    </w:p>
    <w:p w:rsidR="00C3317A" w:rsidRDefault="00C3317A" w:rsidP="00C3317A">
      <w:pPr>
        <w:pStyle w:val="Code1"/>
      </w:pPr>
      <w:proofErr w:type="gramStart"/>
      <w:r>
        <w:t>[ sfAggregatedConstraintSource</w:t>
      </w:r>
      <w:proofErr w:type="gramEnd"/>
      <w:r>
        <w:t xml:space="preserve"> ] unique42 [|"vms", "allocated", "allocation"|];</w:t>
      </w:r>
    </w:p>
    <w:p w:rsidR="00C3317A" w:rsidRDefault="00C3317A" w:rsidP="00C3317A">
      <w:pPr>
        <w:pStyle w:val="Code1"/>
      </w:pPr>
      <w:proofErr w:type="spellStart"/>
      <w:proofErr w:type="gramStart"/>
      <w:r>
        <w:t>colocations</w:t>
      </w:r>
      <w:proofErr w:type="spellEnd"/>
      <w:proofErr w:type="gramEnd"/>
      <w:r>
        <w:t xml:space="preserve"> [||];</w:t>
      </w:r>
    </w:p>
    <w:p w:rsidR="00C3317A" w:rsidRDefault="00C3317A" w:rsidP="00C3317A">
      <w:pPr>
        <w:pStyle w:val="Code1"/>
      </w:pPr>
      <w:proofErr w:type="spellStart"/>
      <w:proofErr w:type="gramStart"/>
      <w:r>
        <w:t>nocolocations</w:t>
      </w:r>
      <w:proofErr w:type="spellEnd"/>
      <w:proofErr w:type="gramEnd"/>
      <w:r>
        <w:t xml:space="preserve"> [||];</w:t>
      </w:r>
    </w:p>
    <w:p w:rsidR="00C3317A" w:rsidRDefault="00C3317A" w:rsidP="00C3317A">
      <w:pPr>
        <w:pStyle w:val="Code1"/>
      </w:pPr>
      <w:proofErr w:type="gramStart"/>
      <w:r>
        <w:t>hosted</w:t>
      </w:r>
      <w:proofErr w:type="gramEnd"/>
      <w:r>
        <w:t xml:space="preserve"> [||];</w:t>
      </w:r>
    </w:p>
    <w:p w:rsidR="00C3317A" w:rsidRDefault="00C3317A" w:rsidP="00C3317A">
      <w:pPr>
        <w:pStyle w:val="Code1"/>
      </w:pPr>
      <w:proofErr w:type="spellStart"/>
      <w:r>
        <w:t>providers_array</w:t>
      </w:r>
      <w:proofErr w:type="spellEnd"/>
      <w:r>
        <w:t xml:space="preserve"> "hosts";</w:t>
      </w:r>
    </w:p>
    <w:p w:rsidR="00C3317A" w:rsidRDefault="00C3317A" w:rsidP="00C3317A">
      <w:pPr>
        <w:pStyle w:val="Code1"/>
      </w:pPr>
      <w:proofErr w:type="spellStart"/>
      <w:r>
        <w:t>providers_attr</w:t>
      </w:r>
      <w:proofErr w:type="spellEnd"/>
      <w:r>
        <w:t xml:space="preserve"> "sfArrayTag";</w:t>
      </w:r>
    </w:p>
    <w:p w:rsidR="00C3317A" w:rsidRDefault="00C3317A" w:rsidP="00C3317A">
      <w:pPr>
        <w:pStyle w:val="Code1"/>
      </w:pPr>
      <w:proofErr w:type="spellStart"/>
      <w:r>
        <w:t>provider_caps_attr</w:t>
      </w:r>
      <w:proofErr w:type="spellEnd"/>
      <w:r>
        <w:t xml:space="preserve"> "caps";</w:t>
      </w:r>
    </w:p>
    <w:p w:rsidR="00C3317A" w:rsidRDefault="00C3317A" w:rsidP="00C3317A">
      <w:pPr>
        <w:pStyle w:val="Code1"/>
      </w:pPr>
      <w:proofErr w:type="spellStart"/>
      <w:r>
        <w:t>consumers_array</w:t>
      </w:r>
      <w:proofErr w:type="spellEnd"/>
      <w:r>
        <w:t xml:space="preserve"> "vms";</w:t>
      </w:r>
    </w:p>
    <w:p w:rsidR="00C3317A" w:rsidRDefault="00C3317A" w:rsidP="00C3317A">
      <w:pPr>
        <w:pStyle w:val="Code1"/>
      </w:pPr>
      <w:proofErr w:type="spellStart"/>
      <w:r>
        <w:t>consumers_attr</w:t>
      </w:r>
      <w:proofErr w:type="spellEnd"/>
      <w:r>
        <w:t xml:space="preserve"> "sfArrayTag";</w:t>
      </w:r>
    </w:p>
    <w:p w:rsidR="00C3317A" w:rsidRDefault="00C3317A" w:rsidP="00C3317A">
      <w:pPr>
        <w:pStyle w:val="Code1"/>
      </w:pPr>
      <w:proofErr w:type="spellStart"/>
      <w:r>
        <w:t>consumer_reqs_attr</w:t>
      </w:r>
      <w:proofErr w:type="spellEnd"/>
      <w:r>
        <w:t xml:space="preserve"> "</w:t>
      </w:r>
      <w:proofErr w:type="spellStart"/>
      <w:r>
        <w:t>reqs</w:t>
      </w:r>
      <w:proofErr w:type="spellEnd"/>
      <w:r>
        <w:t>";</w:t>
      </w:r>
    </w:p>
    <w:p w:rsidR="00C3317A" w:rsidRDefault="00C3317A" w:rsidP="00C3317A">
      <w:pPr>
        <w:pStyle w:val="Code1"/>
      </w:pPr>
      <w:proofErr w:type="spellStart"/>
      <w:r>
        <w:t>allocation_attr</w:t>
      </w:r>
      <w:proofErr w:type="spellEnd"/>
      <w:r>
        <w:t xml:space="preserve"> "allocated";</w:t>
      </w:r>
    </w:p>
    <w:p w:rsidR="00C3317A" w:rsidRDefault="00C3317A" w:rsidP="00C3317A">
      <w:pPr>
        <w:pStyle w:val="Code1"/>
      </w:pPr>
      <w:proofErr w:type="gramStart"/>
      <w:r>
        <w:t>hosts</w:t>
      </w:r>
      <w:proofErr w:type="gramEnd"/>
      <w:r>
        <w:t xml:space="preserve"> extends DATA  {</w:t>
      </w:r>
    </w:p>
    <w:p w:rsidR="00C3317A" w:rsidRDefault="00C3317A" w:rsidP="00C3317A">
      <w:pPr>
        <w:pStyle w:val="Code1"/>
      </w:pPr>
      <w:r>
        <w:t xml:space="preserve">  </w:t>
      </w:r>
      <w:proofErr w:type="gramStart"/>
      <w:r>
        <w:t>sfArrayExtent</w:t>
      </w:r>
      <w:proofErr w:type="gramEnd"/>
      <w:r>
        <w:t xml:space="preserve"> 3;</w:t>
      </w:r>
    </w:p>
    <w:p w:rsidR="00C3317A" w:rsidRDefault="00C3317A" w:rsidP="00C3317A">
      <w:pPr>
        <w:pStyle w:val="Code1"/>
      </w:pPr>
      <w:r>
        <w:t xml:space="preserve">  </w:t>
      </w:r>
      <w:proofErr w:type="gramStart"/>
      <w:r>
        <w:t>sfArrayPrefix</w:t>
      </w:r>
      <w:proofErr w:type="gramEnd"/>
      <w:r>
        <w:t xml:space="preserve"> "host";</w:t>
      </w:r>
    </w:p>
    <w:p w:rsidR="00C3317A" w:rsidRDefault="00C3317A" w:rsidP="00C3317A">
      <w:pPr>
        <w:pStyle w:val="Code1"/>
      </w:pPr>
      <w:r>
        <w:t xml:space="preserve">  </w:t>
      </w:r>
      <w:proofErr w:type="gramStart"/>
      <w:r>
        <w:t>host0</w:t>
      </w:r>
      <w:proofErr w:type="gramEnd"/>
      <w:r>
        <w:t xml:space="preserve"> extends DATA  {</w:t>
      </w:r>
    </w:p>
    <w:p w:rsidR="00C3317A" w:rsidRDefault="00C3317A" w:rsidP="00C3317A">
      <w:pPr>
        <w:pStyle w:val="Code1"/>
      </w:pPr>
      <w:r>
        <w:t xml:space="preserve">    </w:t>
      </w:r>
      <w:proofErr w:type="gramStart"/>
      <w:r>
        <w:t>[ sfConstraintAutoVar</w:t>
      </w:r>
      <w:proofErr w:type="gramEnd"/>
      <w:r>
        <w:t xml:space="preserve"> ] host_type "ht0";</w:t>
      </w:r>
    </w:p>
    <w:p w:rsidR="00C3317A" w:rsidRDefault="00C3317A" w:rsidP="00C3317A">
      <w:pPr>
        <w:pStyle w:val="Code1"/>
      </w:pPr>
      <w:r>
        <w:t xml:space="preserve">    </w:t>
      </w:r>
      <w:proofErr w:type="spellStart"/>
      <w:r>
        <w:t>host_types</w:t>
      </w:r>
      <w:proofErr w:type="spellEnd"/>
      <w:r>
        <w:t xml:space="preserve"> [|"ht0", "ht1"|];</w:t>
      </w:r>
    </w:p>
    <w:p w:rsidR="00C3317A" w:rsidRDefault="00C3317A" w:rsidP="00C3317A">
      <w:pPr>
        <w:pStyle w:val="Code1"/>
      </w:pPr>
      <w:r>
        <w:t xml:space="preserve">    </w:t>
      </w:r>
      <w:proofErr w:type="gramStart"/>
      <w:r>
        <w:t>[ sfConstraintAutoVar</w:t>
      </w:r>
      <w:proofErr w:type="gramEnd"/>
      <w:r>
        <w:t xml:space="preserve"> ] memory 4;</w:t>
      </w:r>
    </w:p>
    <w:p w:rsidR="00C3317A" w:rsidRDefault="00C3317A" w:rsidP="00C3317A">
      <w:pPr>
        <w:pStyle w:val="Code1"/>
      </w:pPr>
      <w:r>
        <w:t xml:space="preserve">    </w:t>
      </w:r>
      <w:proofErr w:type="spellStart"/>
      <w:r>
        <w:t>memory_types</w:t>
      </w:r>
      <w:proofErr w:type="spellEnd"/>
      <w:r>
        <w:t xml:space="preserve"> [|3, 4|];</w:t>
      </w:r>
    </w:p>
    <w:p w:rsidR="00C3317A" w:rsidRDefault="00C3317A" w:rsidP="00C3317A">
      <w:pPr>
        <w:pStyle w:val="Code1"/>
      </w:pPr>
      <w:r>
        <w:t xml:space="preserve">    </w:t>
      </w:r>
      <w:proofErr w:type="gramStart"/>
      <w:r>
        <w:t>caps</w:t>
      </w:r>
      <w:proofErr w:type="gramEnd"/>
      <w:r>
        <w:t xml:space="preserve"> [|4|];</w:t>
      </w:r>
    </w:p>
    <w:p w:rsidR="00C3317A" w:rsidRDefault="00C3317A" w:rsidP="00C3317A">
      <w:pPr>
        <w:pStyle w:val="Code1"/>
      </w:pPr>
      <w:r>
        <w:t xml:space="preserve">    </w:t>
      </w:r>
      <w:proofErr w:type="spellStart"/>
      <w:proofErr w:type="gramStart"/>
      <w:r>
        <w:t>sfArrayIndex</w:t>
      </w:r>
      <w:proofErr w:type="spellEnd"/>
      <w:proofErr w:type="gramEnd"/>
      <w:r>
        <w:t xml:space="preserve"> 0;</w:t>
      </w:r>
    </w:p>
    <w:p w:rsidR="00C3317A" w:rsidRDefault="00C3317A" w:rsidP="00C3317A">
      <w:pPr>
        <w:pStyle w:val="Code1"/>
      </w:pPr>
      <w:r>
        <w:t xml:space="preserve">    </w:t>
      </w:r>
      <w:proofErr w:type="gramStart"/>
      <w:r>
        <w:t>sfArrayTag</w:t>
      </w:r>
      <w:proofErr w:type="gramEnd"/>
      <w:r>
        <w:t xml:space="preserve"> "host0";</w:t>
      </w:r>
    </w:p>
    <w:p w:rsidR="00C3317A" w:rsidRDefault="00C3317A" w:rsidP="00C3317A">
      <w:pPr>
        <w:pStyle w:val="Code1"/>
      </w:pPr>
      <w:r>
        <w:t xml:space="preserve">  }</w:t>
      </w:r>
    </w:p>
    <w:p w:rsidR="00C3317A" w:rsidRDefault="00C3317A" w:rsidP="00C3317A">
      <w:pPr>
        <w:pStyle w:val="Code1"/>
      </w:pPr>
      <w:r>
        <w:t xml:space="preserve">  </w:t>
      </w:r>
      <w:proofErr w:type="gramStart"/>
      <w:r>
        <w:t>host1</w:t>
      </w:r>
      <w:proofErr w:type="gramEnd"/>
      <w:r>
        <w:t xml:space="preserve"> extends DATA  {</w:t>
      </w:r>
    </w:p>
    <w:p w:rsidR="00C3317A" w:rsidRDefault="00C3317A" w:rsidP="00C3317A">
      <w:pPr>
        <w:pStyle w:val="Code1"/>
      </w:pPr>
      <w:r>
        <w:t xml:space="preserve">    </w:t>
      </w:r>
      <w:proofErr w:type="gramStart"/>
      <w:r>
        <w:t>[ sfConstraintAutoVar</w:t>
      </w:r>
      <w:proofErr w:type="gramEnd"/>
      <w:r>
        <w:t xml:space="preserve"> ] host_type "ht1";</w:t>
      </w:r>
    </w:p>
    <w:p w:rsidR="00C3317A" w:rsidRDefault="00C3317A" w:rsidP="00C3317A">
      <w:pPr>
        <w:pStyle w:val="Code1"/>
      </w:pPr>
      <w:r>
        <w:t xml:space="preserve">    </w:t>
      </w:r>
      <w:proofErr w:type="spellStart"/>
      <w:r>
        <w:t>host_types</w:t>
      </w:r>
      <w:proofErr w:type="spellEnd"/>
      <w:r>
        <w:t xml:space="preserve"> [|"ht0", "ht1"|];</w:t>
      </w:r>
    </w:p>
    <w:p w:rsidR="00C3317A" w:rsidRDefault="00C3317A" w:rsidP="00C3317A">
      <w:pPr>
        <w:pStyle w:val="Code1"/>
      </w:pPr>
      <w:r>
        <w:t xml:space="preserve">    </w:t>
      </w:r>
      <w:proofErr w:type="gramStart"/>
      <w:r>
        <w:t>[ sfConstraintAutoVar</w:t>
      </w:r>
      <w:proofErr w:type="gramEnd"/>
      <w:r>
        <w:t xml:space="preserve"> ] memory 3;</w:t>
      </w:r>
    </w:p>
    <w:p w:rsidR="00C3317A" w:rsidRDefault="00C3317A" w:rsidP="00C3317A">
      <w:pPr>
        <w:pStyle w:val="Code1"/>
      </w:pPr>
      <w:r>
        <w:t xml:space="preserve">    </w:t>
      </w:r>
      <w:proofErr w:type="spellStart"/>
      <w:r>
        <w:t>memory_types</w:t>
      </w:r>
      <w:proofErr w:type="spellEnd"/>
      <w:r>
        <w:t xml:space="preserve"> [|3, 4|];</w:t>
      </w:r>
    </w:p>
    <w:p w:rsidR="00C3317A" w:rsidRDefault="00C3317A" w:rsidP="00C3317A">
      <w:pPr>
        <w:pStyle w:val="Code1"/>
      </w:pPr>
      <w:r>
        <w:t xml:space="preserve">    </w:t>
      </w:r>
      <w:proofErr w:type="gramStart"/>
      <w:r>
        <w:t>caps</w:t>
      </w:r>
      <w:proofErr w:type="gramEnd"/>
      <w:r>
        <w:t xml:space="preserve"> [|3|];</w:t>
      </w:r>
    </w:p>
    <w:p w:rsidR="00C3317A" w:rsidRDefault="00C3317A" w:rsidP="00C3317A">
      <w:pPr>
        <w:pStyle w:val="Code1"/>
      </w:pPr>
      <w:r>
        <w:t xml:space="preserve">    </w:t>
      </w:r>
      <w:proofErr w:type="spellStart"/>
      <w:proofErr w:type="gramStart"/>
      <w:r>
        <w:t>sfArrayIndex</w:t>
      </w:r>
      <w:proofErr w:type="spellEnd"/>
      <w:proofErr w:type="gramEnd"/>
      <w:r>
        <w:t xml:space="preserve"> 1;</w:t>
      </w:r>
    </w:p>
    <w:p w:rsidR="00C3317A" w:rsidRDefault="00C3317A" w:rsidP="00C3317A">
      <w:pPr>
        <w:pStyle w:val="Code1"/>
      </w:pPr>
      <w:r>
        <w:t xml:space="preserve">    </w:t>
      </w:r>
      <w:proofErr w:type="gramStart"/>
      <w:r>
        <w:t>sfArrayTag</w:t>
      </w:r>
      <w:proofErr w:type="gramEnd"/>
      <w:r>
        <w:t xml:space="preserve"> "host1";</w:t>
      </w:r>
    </w:p>
    <w:p w:rsidR="00C3317A" w:rsidRDefault="00C3317A" w:rsidP="00C3317A">
      <w:pPr>
        <w:pStyle w:val="Code1"/>
      </w:pPr>
      <w:r>
        <w:t xml:space="preserve">  }</w:t>
      </w:r>
    </w:p>
    <w:p w:rsidR="00C3317A" w:rsidRDefault="00C3317A" w:rsidP="00C3317A">
      <w:pPr>
        <w:pStyle w:val="Code1"/>
      </w:pPr>
      <w:r>
        <w:t xml:space="preserve">  </w:t>
      </w:r>
      <w:proofErr w:type="gramStart"/>
      <w:r>
        <w:t>host2</w:t>
      </w:r>
      <w:proofErr w:type="gramEnd"/>
      <w:r>
        <w:t xml:space="preserve"> extends DATA  {</w:t>
      </w:r>
    </w:p>
    <w:p w:rsidR="00C3317A" w:rsidRDefault="00C3317A" w:rsidP="00C3317A">
      <w:pPr>
        <w:pStyle w:val="Code1"/>
      </w:pPr>
      <w:r>
        <w:t xml:space="preserve">    </w:t>
      </w:r>
      <w:proofErr w:type="gramStart"/>
      <w:r>
        <w:t>[ sfConstraintAutoVar</w:t>
      </w:r>
      <w:proofErr w:type="gramEnd"/>
      <w:r>
        <w:t xml:space="preserve"> ] host_type "ht1";</w:t>
      </w:r>
    </w:p>
    <w:p w:rsidR="00C3317A" w:rsidRDefault="00C3317A" w:rsidP="00C3317A">
      <w:pPr>
        <w:pStyle w:val="Code1"/>
      </w:pPr>
      <w:r>
        <w:t xml:space="preserve">    </w:t>
      </w:r>
      <w:proofErr w:type="spellStart"/>
      <w:r>
        <w:t>host_types</w:t>
      </w:r>
      <w:proofErr w:type="spellEnd"/>
      <w:r>
        <w:t xml:space="preserve"> [|"ht0", "ht1"|];</w:t>
      </w:r>
    </w:p>
    <w:p w:rsidR="00C3317A" w:rsidRDefault="00C3317A" w:rsidP="00C3317A">
      <w:pPr>
        <w:pStyle w:val="Code1"/>
      </w:pPr>
      <w:r>
        <w:t xml:space="preserve">    </w:t>
      </w:r>
      <w:proofErr w:type="gramStart"/>
      <w:r>
        <w:t>[ sfConstraintAutoVar</w:t>
      </w:r>
      <w:proofErr w:type="gramEnd"/>
      <w:r>
        <w:t xml:space="preserve"> ] memory 3;</w:t>
      </w:r>
    </w:p>
    <w:p w:rsidR="00C3317A" w:rsidRDefault="00C3317A" w:rsidP="00C3317A">
      <w:pPr>
        <w:pStyle w:val="Code1"/>
      </w:pPr>
      <w:r>
        <w:t xml:space="preserve">    </w:t>
      </w:r>
      <w:proofErr w:type="spellStart"/>
      <w:r>
        <w:t>memory_types</w:t>
      </w:r>
      <w:proofErr w:type="spellEnd"/>
      <w:r>
        <w:t xml:space="preserve"> [|3, 4|];</w:t>
      </w:r>
    </w:p>
    <w:p w:rsidR="00C3317A" w:rsidRDefault="00C3317A" w:rsidP="00C3317A">
      <w:pPr>
        <w:pStyle w:val="Code1"/>
      </w:pPr>
      <w:r>
        <w:t xml:space="preserve">    </w:t>
      </w:r>
      <w:proofErr w:type="gramStart"/>
      <w:r>
        <w:t>caps</w:t>
      </w:r>
      <w:proofErr w:type="gramEnd"/>
      <w:r>
        <w:t xml:space="preserve"> [|3|];</w:t>
      </w:r>
    </w:p>
    <w:p w:rsidR="00C3317A" w:rsidRDefault="00C3317A" w:rsidP="00C3317A">
      <w:pPr>
        <w:pStyle w:val="Code1"/>
      </w:pPr>
      <w:r>
        <w:t xml:space="preserve">    </w:t>
      </w:r>
      <w:proofErr w:type="spellStart"/>
      <w:proofErr w:type="gramStart"/>
      <w:r>
        <w:t>sfArrayIndex</w:t>
      </w:r>
      <w:proofErr w:type="spellEnd"/>
      <w:proofErr w:type="gramEnd"/>
      <w:r>
        <w:t xml:space="preserve"> 2;</w:t>
      </w:r>
    </w:p>
    <w:p w:rsidR="00C3317A" w:rsidRDefault="00C3317A" w:rsidP="00C3317A">
      <w:pPr>
        <w:pStyle w:val="Code1"/>
      </w:pPr>
      <w:r>
        <w:t xml:space="preserve">    </w:t>
      </w:r>
      <w:proofErr w:type="gramStart"/>
      <w:r>
        <w:t>sfArrayTag</w:t>
      </w:r>
      <w:proofErr w:type="gramEnd"/>
      <w:r>
        <w:t xml:space="preserve"> "host2";</w:t>
      </w:r>
    </w:p>
    <w:p w:rsidR="00C3317A" w:rsidRDefault="00C3317A" w:rsidP="00C3317A">
      <w:pPr>
        <w:pStyle w:val="Code1"/>
      </w:pPr>
      <w:r>
        <w:t xml:space="preserve">  }</w:t>
      </w:r>
    </w:p>
    <w:p w:rsidR="00C3317A" w:rsidRDefault="00C3317A" w:rsidP="00C3317A">
      <w:pPr>
        <w:pStyle w:val="Code1"/>
      </w:pPr>
      <w:r>
        <w:t>}</w:t>
      </w:r>
    </w:p>
    <w:p w:rsidR="00C3317A" w:rsidRDefault="00C3317A" w:rsidP="00C3317A">
      <w:pPr>
        <w:pStyle w:val="Code1"/>
      </w:pPr>
      <w:proofErr w:type="gramStart"/>
      <w:r>
        <w:t>vms</w:t>
      </w:r>
      <w:proofErr w:type="gramEnd"/>
      <w:r>
        <w:t xml:space="preserve"> extends DATA  {</w:t>
      </w:r>
    </w:p>
    <w:p w:rsidR="00C3317A" w:rsidRDefault="00C3317A" w:rsidP="00C3317A">
      <w:pPr>
        <w:pStyle w:val="Code1"/>
      </w:pPr>
      <w:r>
        <w:t xml:space="preserve">  </w:t>
      </w:r>
      <w:proofErr w:type="gramStart"/>
      <w:r>
        <w:t>sfArrayExtent</w:t>
      </w:r>
      <w:proofErr w:type="gramEnd"/>
      <w:r>
        <w:t xml:space="preserve"> 4;</w:t>
      </w:r>
    </w:p>
    <w:p w:rsidR="00C3317A" w:rsidRDefault="00C3317A" w:rsidP="00C3317A">
      <w:pPr>
        <w:pStyle w:val="Code1"/>
      </w:pPr>
      <w:r>
        <w:t xml:space="preserve">  </w:t>
      </w:r>
      <w:proofErr w:type="gramStart"/>
      <w:r>
        <w:t>sfArrayPrefix</w:t>
      </w:r>
      <w:proofErr w:type="gramEnd"/>
      <w:r>
        <w:t xml:space="preserve"> "</w:t>
      </w:r>
      <w:proofErr w:type="spellStart"/>
      <w:r>
        <w:t>vm</w:t>
      </w:r>
      <w:proofErr w:type="spellEnd"/>
      <w:r>
        <w:t>";</w:t>
      </w:r>
    </w:p>
    <w:p w:rsidR="00C3317A" w:rsidRDefault="00C3317A" w:rsidP="00C3317A">
      <w:pPr>
        <w:pStyle w:val="Code1"/>
      </w:pPr>
      <w:r>
        <w:t xml:space="preserve">  </w:t>
      </w:r>
      <w:proofErr w:type="gramStart"/>
      <w:r>
        <w:t>vm0</w:t>
      </w:r>
      <w:proofErr w:type="gramEnd"/>
      <w:r>
        <w:t xml:space="preserve"> extends DATA  {</w:t>
      </w:r>
    </w:p>
    <w:p w:rsidR="00C3317A" w:rsidRDefault="00C3317A" w:rsidP="00C3317A">
      <w:pPr>
        <w:pStyle w:val="Code1"/>
      </w:pPr>
      <w:r>
        <w:t xml:space="preserve">    </w:t>
      </w:r>
      <w:proofErr w:type="gramStart"/>
      <w:r>
        <w:t>[ sfConstraintAutoVar</w:t>
      </w:r>
      <w:proofErr w:type="gramEnd"/>
      <w:r>
        <w:t xml:space="preserve"> ] </w:t>
      </w:r>
      <w:proofErr w:type="spellStart"/>
      <w:r>
        <w:t>vm_type</w:t>
      </w:r>
      <w:proofErr w:type="spellEnd"/>
      <w:r>
        <w:t xml:space="preserve"> "vmt0";</w:t>
      </w:r>
    </w:p>
    <w:p w:rsidR="00C3317A" w:rsidRDefault="00C3317A" w:rsidP="00C3317A">
      <w:pPr>
        <w:pStyle w:val="Code1"/>
      </w:pPr>
      <w:r>
        <w:t xml:space="preserve">    </w:t>
      </w:r>
      <w:proofErr w:type="spellStart"/>
      <w:r>
        <w:t>vm_types</w:t>
      </w:r>
      <w:proofErr w:type="spellEnd"/>
      <w:r>
        <w:t xml:space="preserve"> [|"vmt0", "vmt1"|];</w:t>
      </w:r>
    </w:p>
    <w:p w:rsidR="00C3317A" w:rsidRDefault="00C3317A" w:rsidP="00C3317A">
      <w:pPr>
        <w:pStyle w:val="Code1"/>
      </w:pPr>
      <w:r>
        <w:t xml:space="preserve">    </w:t>
      </w:r>
      <w:proofErr w:type="gramStart"/>
      <w:r>
        <w:t>[ sfConstraintAutoVar</w:t>
      </w:r>
      <w:proofErr w:type="gramEnd"/>
      <w:r>
        <w:t xml:space="preserve"> ] memory 2;</w:t>
      </w:r>
    </w:p>
    <w:p w:rsidR="00C3317A" w:rsidRDefault="00C3317A" w:rsidP="00C3317A">
      <w:pPr>
        <w:pStyle w:val="Code1"/>
      </w:pPr>
      <w:r>
        <w:t xml:space="preserve">    </w:t>
      </w:r>
      <w:proofErr w:type="spellStart"/>
      <w:r>
        <w:t>memory_types</w:t>
      </w:r>
      <w:proofErr w:type="spellEnd"/>
      <w:r>
        <w:t xml:space="preserve"> [|2, 3|];</w:t>
      </w:r>
    </w:p>
    <w:p w:rsidR="00C3317A" w:rsidRDefault="00C3317A" w:rsidP="00C3317A">
      <w:pPr>
        <w:pStyle w:val="Code1"/>
      </w:pPr>
      <w:r>
        <w:t xml:space="preserve">    </w:t>
      </w:r>
      <w:proofErr w:type="spellStart"/>
      <w:proofErr w:type="gramStart"/>
      <w:r>
        <w:t>reqs</w:t>
      </w:r>
      <w:proofErr w:type="spellEnd"/>
      <w:proofErr w:type="gramEnd"/>
      <w:r>
        <w:t xml:space="preserve"> [|2|];</w:t>
      </w:r>
    </w:p>
    <w:p w:rsidR="00C3317A" w:rsidRDefault="00C3317A" w:rsidP="00C3317A">
      <w:pPr>
        <w:pStyle w:val="Code1"/>
      </w:pPr>
      <w:r>
        <w:t xml:space="preserve">    </w:t>
      </w:r>
      <w:proofErr w:type="gramStart"/>
      <w:r>
        <w:t>allocated</w:t>
      </w:r>
      <w:proofErr w:type="gramEnd"/>
      <w:r>
        <w:t xml:space="preserve"> "host0";</w:t>
      </w:r>
    </w:p>
    <w:p w:rsidR="00C3317A" w:rsidRDefault="00C3317A" w:rsidP="00C3317A">
      <w:pPr>
        <w:pStyle w:val="Code1"/>
      </w:pPr>
      <w:r>
        <w:t xml:space="preserve">    </w:t>
      </w:r>
      <w:proofErr w:type="spellStart"/>
      <w:proofErr w:type="gramStart"/>
      <w:r>
        <w:t>sfArrayIndex</w:t>
      </w:r>
      <w:proofErr w:type="spellEnd"/>
      <w:proofErr w:type="gramEnd"/>
      <w:r>
        <w:t xml:space="preserve"> 0;</w:t>
      </w:r>
    </w:p>
    <w:p w:rsidR="00C3317A" w:rsidRDefault="00C3317A" w:rsidP="00C3317A">
      <w:pPr>
        <w:pStyle w:val="Code1"/>
      </w:pPr>
      <w:r>
        <w:t xml:space="preserve">    </w:t>
      </w:r>
      <w:proofErr w:type="gramStart"/>
      <w:r>
        <w:t>sfArrayTag</w:t>
      </w:r>
      <w:proofErr w:type="gramEnd"/>
      <w:r>
        <w:t xml:space="preserve"> "vm0";</w:t>
      </w:r>
    </w:p>
    <w:p w:rsidR="00C3317A" w:rsidRDefault="00C3317A" w:rsidP="00C3317A">
      <w:pPr>
        <w:pStyle w:val="Code1"/>
      </w:pPr>
      <w:r>
        <w:t xml:space="preserve">  }</w:t>
      </w:r>
    </w:p>
    <w:p w:rsidR="00C3317A" w:rsidRDefault="00C3317A" w:rsidP="00C3317A">
      <w:pPr>
        <w:pStyle w:val="Code1"/>
      </w:pPr>
      <w:r>
        <w:t xml:space="preserve">  </w:t>
      </w:r>
      <w:proofErr w:type="gramStart"/>
      <w:r>
        <w:t>vm1</w:t>
      </w:r>
      <w:proofErr w:type="gramEnd"/>
      <w:r>
        <w:t xml:space="preserve"> extends DATA  {</w:t>
      </w:r>
    </w:p>
    <w:p w:rsidR="00C3317A" w:rsidRDefault="00C3317A" w:rsidP="00C3317A">
      <w:pPr>
        <w:pStyle w:val="Code1"/>
      </w:pPr>
      <w:r>
        <w:t xml:space="preserve">    </w:t>
      </w:r>
      <w:proofErr w:type="gramStart"/>
      <w:r>
        <w:t>[ sfConstraintAutoVar</w:t>
      </w:r>
      <w:proofErr w:type="gramEnd"/>
      <w:r>
        <w:t xml:space="preserve"> ] </w:t>
      </w:r>
      <w:proofErr w:type="spellStart"/>
      <w:r>
        <w:t>vm_type</w:t>
      </w:r>
      <w:proofErr w:type="spellEnd"/>
      <w:r>
        <w:t xml:space="preserve"> "vmt0";</w:t>
      </w:r>
    </w:p>
    <w:p w:rsidR="00C3317A" w:rsidRDefault="00C3317A" w:rsidP="00C3317A">
      <w:pPr>
        <w:pStyle w:val="Code1"/>
      </w:pPr>
      <w:r>
        <w:t xml:space="preserve">    </w:t>
      </w:r>
      <w:proofErr w:type="spellStart"/>
      <w:r>
        <w:t>vm_types</w:t>
      </w:r>
      <w:proofErr w:type="spellEnd"/>
      <w:r>
        <w:t xml:space="preserve"> [|"vmt0", "vmt1"|];</w:t>
      </w:r>
    </w:p>
    <w:p w:rsidR="00C3317A" w:rsidRDefault="00C3317A" w:rsidP="00C3317A">
      <w:pPr>
        <w:pStyle w:val="Code1"/>
      </w:pPr>
      <w:r>
        <w:t xml:space="preserve">    </w:t>
      </w:r>
      <w:proofErr w:type="gramStart"/>
      <w:r>
        <w:t>[ sfConstraintAutoVar</w:t>
      </w:r>
      <w:proofErr w:type="gramEnd"/>
      <w:r>
        <w:t xml:space="preserve"> ] memory 2;</w:t>
      </w:r>
    </w:p>
    <w:p w:rsidR="00C3317A" w:rsidRDefault="00C3317A" w:rsidP="00C3317A">
      <w:pPr>
        <w:pStyle w:val="Code1"/>
      </w:pPr>
      <w:r>
        <w:t xml:space="preserve">    </w:t>
      </w:r>
      <w:proofErr w:type="spellStart"/>
      <w:r>
        <w:t>memory_types</w:t>
      </w:r>
      <w:proofErr w:type="spellEnd"/>
      <w:r>
        <w:t xml:space="preserve"> [|2, 3|];</w:t>
      </w:r>
    </w:p>
    <w:p w:rsidR="00C3317A" w:rsidRDefault="00C3317A" w:rsidP="00C3317A">
      <w:pPr>
        <w:pStyle w:val="Code1"/>
      </w:pPr>
      <w:r>
        <w:t xml:space="preserve">    </w:t>
      </w:r>
      <w:proofErr w:type="spellStart"/>
      <w:proofErr w:type="gramStart"/>
      <w:r>
        <w:t>reqs</w:t>
      </w:r>
      <w:proofErr w:type="spellEnd"/>
      <w:proofErr w:type="gramEnd"/>
      <w:r>
        <w:t xml:space="preserve"> [|2|];</w:t>
      </w:r>
    </w:p>
    <w:p w:rsidR="00C3317A" w:rsidRDefault="00C3317A" w:rsidP="00C3317A">
      <w:pPr>
        <w:pStyle w:val="Code1"/>
      </w:pPr>
      <w:r>
        <w:t xml:space="preserve">    </w:t>
      </w:r>
      <w:proofErr w:type="gramStart"/>
      <w:r>
        <w:t>allocated</w:t>
      </w:r>
      <w:proofErr w:type="gramEnd"/>
      <w:r>
        <w:t xml:space="preserve"> "host0";</w:t>
      </w:r>
    </w:p>
    <w:p w:rsidR="00C3317A" w:rsidRDefault="00C3317A" w:rsidP="00C3317A">
      <w:pPr>
        <w:pStyle w:val="Code1"/>
      </w:pPr>
      <w:r>
        <w:t xml:space="preserve">    </w:t>
      </w:r>
      <w:proofErr w:type="spellStart"/>
      <w:proofErr w:type="gramStart"/>
      <w:r>
        <w:t>sfArrayIndex</w:t>
      </w:r>
      <w:proofErr w:type="spellEnd"/>
      <w:proofErr w:type="gramEnd"/>
      <w:r>
        <w:t xml:space="preserve"> 1;</w:t>
      </w:r>
    </w:p>
    <w:p w:rsidR="00C3317A" w:rsidRDefault="00C3317A" w:rsidP="00C3317A">
      <w:pPr>
        <w:pStyle w:val="Code1"/>
      </w:pPr>
      <w:r>
        <w:t xml:space="preserve">    </w:t>
      </w:r>
      <w:proofErr w:type="gramStart"/>
      <w:r>
        <w:t>sfArrayTag</w:t>
      </w:r>
      <w:proofErr w:type="gramEnd"/>
      <w:r>
        <w:t xml:space="preserve"> "vm1";</w:t>
      </w:r>
    </w:p>
    <w:p w:rsidR="00C3317A" w:rsidRDefault="00C3317A" w:rsidP="00C3317A">
      <w:pPr>
        <w:pStyle w:val="Code1"/>
      </w:pPr>
      <w:r>
        <w:t xml:space="preserve">  }</w:t>
      </w:r>
    </w:p>
    <w:p w:rsidR="00C3317A" w:rsidRDefault="00C3317A" w:rsidP="00C3317A">
      <w:pPr>
        <w:pStyle w:val="Code1"/>
      </w:pPr>
      <w:r>
        <w:t xml:space="preserve">  </w:t>
      </w:r>
      <w:proofErr w:type="gramStart"/>
      <w:r>
        <w:t>vm2</w:t>
      </w:r>
      <w:proofErr w:type="gramEnd"/>
      <w:r>
        <w:t xml:space="preserve"> extends DATA  {</w:t>
      </w:r>
    </w:p>
    <w:p w:rsidR="00C3317A" w:rsidRDefault="00C3317A" w:rsidP="00C3317A">
      <w:pPr>
        <w:pStyle w:val="Code1"/>
      </w:pPr>
      <w:r>
        <w:t xml:space="preserve">    </w:t>
      </w:r>
      <w:proofErr w:type="gramStart"/>
      <w:r>
        <w:t>[ sfConstraintAutoVar</w:t>
      </w:r>
      <w:proofErr w:type="gramEnd"/>
      <w:r>
        <w:t xml:space="preserve"> ] </w:t>
      </w:r>
      <w:proofErr w:type="spellStart"/>
      <w:r>
        <w:t>vm_type</w:t>
      </w:r>
      <w:proofErr w:type="spellEnd"/>
      <w:r>
        <w:t xml:space="preserve"> "vmt1";</w:t>
      </w:r>
    </w:p>
    <w:p w:rsidR="00C3317A" w:rsidRDefault="00C3317A" w:rsidP="00C3317A">
      <w:pPr>
        <w:pStyle w:val="Code1"/>
      </w:pPr>
      <w:r>
        <w:t xml:space="preserve">    </w:t>
      </w:r>
      <w:proofErr w:type="spellStart"/>
      <w:r>
        <w:t>vm_types</w:t>
      </w:r>
      <w:proofErr w:type="spellEnd"/>
      <w:r>
        <w:t xml:space="preserve"> [|"vmt0", "vmt1"|];</w:t>
      </w:r>
    </w:p>
    <w:p w:rsidR="00C3317A" w:rsidRDefault="00C3317A" w:rsidP="00C3317A">
      <w:pPr>
        <w:pStyle w:val="Code1"/>
      </w:pPr>
      <w:r>
        <w:t xml:space="preserve">    </w:t>
      </w:r>
      <w:proofErr w:type="gramStart"/>
      <w:r>
        <w:t>[ sfConstraintAutoVar</w:t>
      </w:r>
      <w:proofErr w:type="gramEnd"/>
      <w:r>
        <w:t xml:space="preserve"> ] memory 3;</w:t>
      </w:r>
    </w:p>
    <w:p w:rsidR="00C3317A" w:rsidRDefault="00C3317A" w:rsidP="00C3317A">
      <w:pPr>
        <w:pStyle w:val="Code1"/>
      </w:pPr>
      <w:r>
        <w:t xml:space="preserve">    </w:t>
      </w:r>
      <w:proofErr w:type="spellStart"/>
      <w:r>
        <w:t>memory_types</w:t>
      </w:r>
      <w:proofErr w:type="spellEnd"/>
      <w:r>
        <w:t xml:space="preserve"> [|2, 3|];</w:t>
      </w:r>
    </w:p>
    <w:p w:rsidR="00C3317A" w:rsidRDefault="00C3317A" w:rsidP="00C3317A">
      <w:pPr>
        <w:pStyle w:val="Code1"/>
      </w:pPr>
      <w:r>
        <w:t xml:space="preserve">    </w:t>
      </w:r>
      <w:proofErr w:type="spellStart"/>
      <w:proofErr w:type="gramStart"/>
      <w:r>
        <w:t>reqs</w:t>
      </w:r>
      <w:proofErr w:type="spellEnd"/>
      <w:proofErr w:type="gramEnd"/>
      <w:r>
        <w:t xml:space="preserve"> [|3|];</w:t>
      </w:r>
    </w:p>
    <w:p w:rsidR="00C3317A" w:rsidRDefault="00C3317A" w:rsidP="00C3317A">
      <w:pPr>
        <w:pStyle w:val="Code1"/>
      </w:pPr>
      <w:r>
        <w:t xml:space="preserve">    </w:t>
      </w:r>
      <w:proofErr w:type="gramStart"/>
      <w:r>
        <w:t>allocated</w:t>
      </w:r>
      <w:proofErr w:type="gramEnd"/>
      <w:r>
        <w:t xml:space="preserve"> "host1";</w:t>
      </w:r>
    </w:p>
    <w:p w:rsidR="00C3317A" w:rsidRDefault="00C3317A" w:rsidP="00C3317A">
      <w:pPr>
        <w:pStyle w:val="Code1"/>
      </w:pPr>
      <w:r>
        <w:t xml:space="preserve">    </w:t>
      </w:r>
      <w:proofErr w:type="spellStart"/>
      <w:proofErr w:type="gramStart"/>
      <w:r>
        <w:t>sfArrayIndex</w:t>
      </w:r>
      <w:proofErr w:type="spellEnd"/>
      <w:proofErr w:type="gramEnd"/>
      <w:r>
        <w:t xml:space="preserve"> 2;</w:t>
      </w:r>
    </w:p>
    <w:p w:rsidR="00C3317A" w:rsidRDefault="00C3317A" w:rsidP="00C3317A">
      <w:pPr>
        <w:pStyle w:val="Code1"/>
      </w:pPr>
      <w:r>
        <w:lastRenderedPageBreak/>
        <w:t xml:space="preserve">    </w:t>
      </w:r>
      <w:proofErr w:type="gramStart"/>
      <w:r>
        <w:t>sfArrayTag</w:t>
      </w:r>
      <w:proofErr w:type="gramEnd"/>
      <w:r>
        <w:t xml:space="preserve"> "vm2";</w:t>
      </w:r>
    </w:p>
    <w:p w:rsidR="00C3317A" w:rsidRDefault="00C3317A" w:rsidP="00C3317A">
      <w:pPr>
        <w:pStyle w:val="Code1"/>
      </w:pPr>
      <w:r>
        <w:t xml:space="preserve">  }</w:t>
      </w:r>
    </w:p>
    <w:p w:rsidR="00C3317A" w:rsidRDefault="00C3317A" w:rsidP="00C3317A">
      <w:pPr>
        <w:pStyle w:val="Code1"/>
      </w:pPr>
      <w:r>
        <w:t xml:space="preserve">  </w:t>
      </w:r>
      <w:proofErr w:type="gramStart"/>
      <w:r>
        <w:t>vm3</w:t>
      </w:r>
      <w:proofErr w:type="gramEnd"/>
      <w:r>
        <w:t xml:space="preserve"> extends DATA  {</w:t>
      </w:r>
    </w:p>
    <w:p w:rsidR="00C3317A" w:rsidRDefault="00C3317A" w:rsidP="00C3317A">
      <w:pPr>
        <w:pStyle w:val="Code1"/>
      </w:pPr>
      <w:r>
        <w:t xml:space="preserve">    </w:t>
      </w:r>
      <w:proofErr w:type="gramStart"/>
      <w:r>
        <w:t>[ sfConstraintAutoVar</w:t>
      </w:r>
      <w:proofErr w:type="gramEnd"/>
      <w:r>
        <w:t xml:space="preserve"> ] </w:t>
      </w:r>
      <w:proofErr w:type="spellStart"/>
      <w:r>
        <w:t>vm_type</w:t>
      </w:r>
      <w:proofErr w:type="spellEnd"/>
      <w:r>
        <w:t xml:space="preserve"> "vmt1";</w:t>
      </w:r>
    </w:p>
    <w:p w:rsidR="00C3317A" w:rsidRDefault="00C3317A" w:rsidP="00C3317A">
      <w:pPr>
        <w:pStyle w:val="Code1"/>
      </w:pPr>
      <w:r>
        <w:t xml:space="preserve">    </w:t>
      </w:r>
      <w:proofErr w:type="spellStart"/>
      <w:r>
        <w:t>vm_types</w:t>
      </w:r>
      <w:proofErr w:type="spellEnd"/>
      <w:r>
        <w:t xml:space="preserve"> [|"vmt0", "vmt1"|];</w:t>
      </w:r>
    </w:p>
    <w:p w:rsidR="00C3317A" w:rsidRDefault="00C3317A" w:rsidP="00C3317A">
      <w:pPr>
        <w:pStyle w:val="Code1"/>
      </w:pPr>
      <w:r>
        <w:t xml:space="preserve">    </w:t>
      </w:r>
      <w:proofErr w:type="gramStart"/>
      <w:r>
        <w:t>[ sfConstraintAutoVar</w:t>
      </w:r>
      <w:proofErr w:type="gramEnd"/>
      <w:r>
        <w:t xml:space="preserve"> ] memory 3;</w:t>
      </w:r>
    </w:p>
    <w:p w:rsidR="00C3317A" w:rsidRDefault="00C3317A" w:rsidP="00C3317A">
      <w:pPr>
        <w:pStyle w:val="Code1"/>
      </w:pPr>
      <w:r>
        <w:t xml:space="preserve">    </w:t>
      </w:r>
      <w:proofErr w:type="spellStart"/>
      <w:r>
        <w:t>memory_types</w:t>
      </w:r>
      <w:proofErr w:type="spellEnd"/>
      <w:r>
        <w:t xml:space="preserve"> [|2, 3|];</w:t>
      </w:r>
    </w:p>
    <w:p w:rsidR="00C3317A" w:rsidRDefault="00C3317A" w:rsidP="00C3317A">
      <w:pPr>
        <w:pStyle w:val="Code1"/>
      </w:pPr>
      <w:r>
        <w:t xml:space="preserve">    </w:t>
      </w:r>
      <w:proofErr w:type="spellStart"/>
      <w:proofErr w:type="gramStart"/>
      <w:r>
        <w:t>reqs</w:t>
      </w:r>
      <w:proofErr w:type="spellEnd"/>
      <w:proofErr w:type="gramEnd"/>
      <w:r>
        <w:t xml:space="preserve"> [|3|];</w:t>
      </w:r>
    </w:p>
    <w:p w:rsidR="00C3317A" w:rsidRDefault="00C3317A" w:rsidP="00C3317A">
      <w:pPr>
        <w:pStyle w:val="Code1"/>
      </w:pPr>
      <w:r>
        <w:t xml:space="preserve">    </w:t>
      </w:r>
      <w:proofErr w:type="gramStart"/>
      <w:r>
        <w:t>allocated</w:t>
      </w:r>
      <w:proofErr w:type="gramEnd"/>
      <w:r>
        <w:t xml:space="preserve"> "host2";</w:t>
      </w:r>
    </w:p>
    <w:p w:rsidR="00C3317A" w:rsidRDefault="00C3317A" w:rsidP="00C3317A">
      <w:pPr>
        <w:pStyle w:val="Code1"/>
      </w:pPr>
      <w:r>
        <w:t xml:space="preserve">    </w:t>
      </w:r>
      <w:proofErr w:type="spellStart"/>
      <w:proofErr w:type="gramStart"/>
      <w:r>
        <w:t>sfArrayIndex</w:t>
      </w:r>
      <w:proofErr w:type="spellEnd"/>
      <w:proofErr w:type="gramEnd"/>
      <w:r>
        <w:t xml:space="preserve"> 3;</w:t>
      </w:r>
    </w:p>
    <w:p w:rsidR="00C3317A" w:rsidRDefault="00C3317A" w:rsidP="00C3317A">
      <w:pPr>
        <w:pStyle w:val="Code1"/>
      </w:pPr>
      <w:r>
        <w:t xml:space="preserve">    </w:t>
      </w:r>
      <w:proofErr w:type="gramStart"/>
      <w:r>
        <w:t>sfArrayTag</w:t>
      </w:r>
      <w:proofErr w:type="gramEnd"/>
      <w:r>
        <w:t xml:space="preserve"> "vm3";</w:t>
      </w:r>
    </w:p>
    <w:p w:rsidR="00C3317A" w:rsidRDefault="00C3317A" w:rsidP="00C3317A">
      <w:pPr>
        <w:pStyle w:val="Code1"/>
      </w:pPr>
      <w:r>
        <w:t xml:space="preserve">  }</w:t>
      </w:r>
    </w:p>
    <w:p w:rsidR="00C3317A" w:rsidRDefault="00C3317A" w:rsidP="00C3317A">
      <w:pPr>
        <w:pStyle w:val="Code1"/>
      </w:pPr>
      <w:r>
        <w:t>}</w:t>
      </w:r>
    </w:p>
    <w:p w:rsidR="00C3317A" w:rsidRDefault="00C3317A" w:rsidP="00C3317A">
      <w:pPr>
        <w:pStyle w:val="Code1"/>
      </w:pPr>
      <w:proofErr w:type="gramStart"/>
      <w:r>
        <w:t>providers</w:t>
      </w:r>
      <w:proofErr w:type="gramEnd"/>
      <w:r>
        <w:t xml:space="preserve"> [|"host0", "host1", "host2"|];</w:t>
      </w:r>
    </w:p>
    <w:p w:rsidR="00C3317A" w:rsidRDefault="00C3317A" w:rsidP="00C3317A">
      <w:pPr>
        <w:pStyle w:val="Code1"/>
      </w:pPr>
      <w:r>
        <w:t>provider_caps [</w:t>
      </w:r>
      <w:proofErr w:type="gramStart"/>
      <w:r>
        <w:t>|[</w:t>
      </w:r>
      <w:proofErr w:type="gramEnd"/>
      <w:r>
        <w:t>|4|], [|3|], [|3|]|];</w:t>
      </w:r>
    </w:p>
    <w:p w:rsidR="00C3317A" w:rsidRDefault="00C3317A" w:rsidP="00C3317A">
      <w:pPr>
        <w:pStyle w:val="Code1"/>
      </w:pPr>
      <w:proofErr w:type="gramStart"/>
      <w:r>
        <w:t>consumers</w:t>
      </w:r>
      <w:proofErr w:type="gramEnd"/>
      <w:r>
        <w:t xml:space="preserve"> [|"vm0", "vm1", "vm2", "vm3"|];</w:t>
      </w:r>
    </w:p>
    <w:p w:rsidR="00C3317A" w:rsidRDefault="00C3317A" w:rsidP="00C3317A">
      <w:pPr>
        <w:pStyle w:val="Code1"/>
      </w:pPr>
      <w:r>
        <w:t>consumer_reqs [</w:t>
      </w:r>
      <w:proofErr w:type="gramStart"/>
      <w:r>
        <w:t>|[</w:t>
      </w:r>
      <w:proofErr w:type="gramEnd"/>
      <w:r>
        <w:t>|2|], [|2|], [|3|], [|3|]|];</w:t>
      </w:r>
    </w:p>
    <w:p w:rsidR="00C3317A" w:rsidRDefault="00C3317A" w:rsidP="00C3317A">
      <w:pPr>
        <w:pStyle w:val="Code1"/>
      </w:pPr>
      <w:proofErr w:type="gramStart"/>
      <w:r>
        <w:t xml:space="preserve">[ </w:t>
      </w:r>
      <w:proofErr w:type="spellStart"/>
      <w:r>
        <w:t>sfAggregatedConstraintFreeVars</w:t>
      </w:r>
      <w:proofErr w:type="spellEnd"/>
      <w:proofErr w:type="gramEnd"/>
      <w:r>
        <w:t xml:space="preserve"> ] allocation [|"host0", "host0", "host1", "host2"|];</w:t>
      </w:r>
    </w:p>
    <w:p w:rsidR="00C3317A" w:rsidRDefault="00C3317A" w:rsidP="00C3317A">
      <w:pPr>
        <w:pStyle w:val="Code1"/>
      </w:pPr>
    </w:p>
    <w:p w:rsidR="00396FF0" w:rsidRDefault="00396FF0" w:rsidP="00F85854"/>
    <w:p w:rsidR="007A306E" w:rsidRDefault="007A306E" w:rsidP="007A306E">
      <w:pPr>
        <w:pStyle w:val="Heading3"/>
      </w:pPr>
      <w:bookmarkStart w:id="72" w:name="_Toc184793216"/>
      <w:r>
        <w:t>Alternative Characterisation of Resource Allocation Example</w:t>
      </w:r>
      <w:bookmarkEnd w:id="72"/>
    </w:p>
    <w:p w:rsidR="00396FF0" w:rsidRDefault="004D56ED" w:rsidP="004D56ED">
      <w:r>
        <w:t xml:space="preserve">Using Arrays which have multiple generators and extents, we can explicitly define distinct host types (and </w:t>
      </w:r>
      <w:proofErr w:type="spellStart"/>
      <w:r>
        <w:t>vm</w:t>
      </w:r>
      <w:proofErr w:type="spellEnd"/>
      <w:r>
        <w:t xml:space="preserve"> types) and have instances of these types as members of the same array.  This leads to </w:t>
      </w:r>
      <w:r w:rsidR="00B9448D">
        <w:t xml:space="preserve">arguably </w:t>
      </w:r>
      <w:r>
        <w:t xml:space="preserve">a simpler characterisation of the given example, in that we do not need to attach constraint strings to the </w:t>
      </w:r>
      <w:r w:rsidR="0092606D">
        <w:t xml:space="preserve">foregoing </w:t>
      </w:r>
      <w:r>
        <w:t>single host generator, Host.</w:t>
      </w:r>
      <w:r w:rsidR="004A4178">
        <w:t xml:space="preserve">  At the same time, there is more descriptive structure to this characterisation than in the simple allocation example, presented in Section 4.2.4.</w:t>
      </w:r>
    </w:p>
    <w:p w:rsidR="004F48D4" w:rsidRPr="004F48D4" w:rsidRDefault="004F48D4" w:rsidP="004F48D4">
      <w:pPr>
        <w:pStyle w:val="Code1"/>
      </w:pPr>
      <w:r w:rsidRPr="004F48D4">
        <w:t>#include "/org/</w:t>
      </w:r>
      <w:proofErr w:type="spellStart"/>
      <w:r w:rsidRPr="004F48D4">
        <w:t>smartfrog</w:t>
      </w:r>
      <w:proofErr w:type="spellEnd"/>
      <w:r w:rsidRPr="004F48D4">
        <w:t>/functions.sf"</w:t>
      </w:r>
    </w:p>
    <w:p w:rsidR="004F48D4" w:rsidRPr="004F48D4" w:rsidRDefault="004F48D4" w:rsidP="004F48D4">
      <w:pPr>
        <w:pStyle w:val="Code1"/>
      </w:pPr>
    </w:p>
    <w:p w:rsidR="004F48D4" w:rsidRPr="004F48D4" w:rsidRDefault="004F48D4" w:rsidP="004F48D4">
      <w:pPr>
        <w:pStyle w:val="Code1"/>
      </w:pPr>
      <w:proofErr w:type="spellStart"/>
      <w:r w:rsidRPr="004F48D4">
        <w:t>HostTypeBase</w:t>
      </w:r>
      <w:proofErr w:type="spellEnd"/>
      <w:r w:rsidRPr="004F48D4">
        <w:t xml:space="preserve"> extends Generator {</w:t>
      </w:r>
    </w:p>
    <w:p w:rsidR="004F48D4" w:rsidRPr="004F48D4" w:rsidRDefault="004F48D4" w:rsidP="004F48D4">
      <w:pPr>
        <w:pStyle w:val="Code1"/>
      </w:pPr>
      <w:r w:rsidRPr="004F48D4">
        <w:t xml:space="preserve">   </w:t>
      </w:r>
      <w:proofErr w:type="gramStart"/>
      <w:r w:rsidRPr="004F48D4">
        <w:t>memory</w:t>
      </w:r>
      <w:proofErr w:type="gramEnd"/>
      <w:r w:rsidRPr="004F48D4">
        <w:t xml:space="preserve"> 4;</w:t>
      </w:r>
    </w:p>
    <w:p w:rsidR="004F48D4" w:rsidRPr="004F48D4" w:rsidRDefault="004F48D4" w:rsidP="004F48D4">
      <w:pPr>
        <w:pStyle w:val="Code1"/>
      </w:pPr>
      <w:r w:rsidRPr="004F48D4">
        <w:t xml:space="preserve">   </w:t>
      </w:r>
      <w:proofErr w:type="gramStart"/>
      <w:r w:rsidRPr="004F48D4">
        <w:t>caps</w:t>
      </w:r>
      <w:proofErr w:type="gramEnd"/>
      <w:r w:rsidRPr="004F48D4">
        <w:t xml:space="preserve"> [memory];</w:t>
      </w:r>
    </w:p>
    <w:p w:rsidR="004F48D4" w:rsidRPr="004F48D4" w:rsidRDefault="004F48D4" w:rsidP="004F48D4">
      <w:pPr>
        <w:pStyle w:val="Code1"/>
      </w:pPr>
      <w:r w:rsidRPr="004F48D4">
        <w:t>}</w:t>
      </w:r>
    </w:p>
    <w:p w:rsidR="004F48D4" w:rsidRPr="004F48D4" w:rsidRDefault="004F48D4" w:rsidP="004F48D4">
      <w:pPr>
        <w:pStyle w:val="Code1"/>
      </w:pPr>
      <w:r w:rsidRPr="004F48D4">
        <w:t xml:space="preserve">HostType0 extends </w:t>
      </w:r>
      <w:proofErr w:type="spellStart"/>
      <w:r w:rsidRPr="004F48D4">
        <w:t>HostTypeBase</w:t>
      </w:r>
      <w:proofErr w:type="spellEnd"/>
      <w:r w:rsidRPr="004F48D4">
        <w:t>;</w:t>
      </w:r>
    </w:p>
    <w:p w:rsidR="004F48D4" w:rsidRPr="004F48D4" w:rsidRDefault="004F48D4" w:rsidP="004F48D4">
      <w:pPr>
        <w:pStyle w:val="Code1"/>
      </w:pPr>
      <w:r w:rsidRPr="004F48D4">
        <w:t xml:space="preserve">HostType1 extends </w:t>
      </w:r>
      <w:proofErr w:type="spellStart"/>
      <w:r w:rsidRPr="004F48D4">
        <w:t>HostTypeBase</w:t>
      </w:r>
      <w:proofErr w:type="spellEnd"/>
      <w:r w:rsidRPr="004F48D4">
        <w:t xml:space="preserve"> {</w:t>
      </w:r>
    </w:p>
    <w:p w:rsidR="004F48D4" w:rsidRPr="004F48D4" w:rsidRDefault="004F48D4" w:rsidP="004F48D4">
      <w:pPr>
        <w:pStyle w:val="Code1"/>
      </w:pPr>
      <w:r w:rsidRPr="004F48D4">
        <w:t xml:space="preserve">   </w:t>
      </w:r>
      <w:proofErr w:type="gramStart"/>
      <w:r w:rsidRPr="004F48D4">
        <w:t>memory</w:t>
      </w:r>
      <w:proofErr w:type="gramEnd"/>
      <w:r w:rsidRPr="004F48D4">
        <w:t xml:space="preserve"> 3;</w:t>
      </w:r>
    </w:p>
    <w:p w:rsidR="004F48D4" w:rsidRPr="004F48D4" w:rsidRDefault="004F48D4" w:rsidP="004F48D4">
      <w:pPr>
        <w:pStyle w:val="Code1"/>
      </w:pPr>
      <w:r w:rsidRPr="004F48D4">
        <w:t>}</w:t>
      </w:r>
    </w:p>
    <w:p w:rsidR="004F48D4" w:rsidRPr="004F48D4" w:rsidRDefault="004F48D4" w:rsidP="004F48D4">
      <w:pPr>
        <w:pStyle w:val="Code1"/>
      </w:pPr>
    </w:p>
    <w:p w:rsidR="004F48D4" w:rsidRPr="004F48D4" w:rsidRDefault="004F48D4" w:rsidP="004F48D4">
      <w:pPr>
        <w:pStyle w:val="Code1"/>
      </w:pPr>
      <w:proofErr w:type="spellStart"/>
      <w:r w:rsidRPr="004F48D4">
        <w:t>VMTypeBase</w:t>
      </w:r>
      <w:proofErr w:type="spellEnd"/>
      <w:r w:rsidRPr="004F48D4">
        <w:t xml:space="preserve"> extends Generator {</w:t>
      </w:r>
    </w:p>
    <w:p w:rsidR="004F48D4" w:rsidRPr="004F48D4" w:rsidRDefault="004F48D4" w:rsidP="004F48D4">
      <w:pPr>
        <w:pStyle w:val="Code1"/>
      </w:pPr>
      <w:r w:rsidRPr="004F48D4">
        <w:t xml:space="preserve">  </w:t>
      </w:r>
      <w:proofErr w:type="gramStart"/>
      <w:r w:rsidRPr="004F48D4">
        <w:t>allocated</w:t>
      </w:r>
      <w:proofErr w:type="gramEnd"/>
      <w:r w:rsidRPr="004F48D4">
        <w:t xml:space="preserve"> VAR;</w:t>
      </w:r>
    </w:p>
    <w:p w:rsidR="004F48D4" w:rsidRPr="004F48D4" w:rsidRDefault="004F48D4" w:rsidP="004F48D4">
      <w:pPr>
        <w:pStyle w:val="Code1"/>
      </w:pPr>
      <w:r w:rsidRPr="004F48D4">
        <w:t xml:space="preserve">  </w:t>
      </w:r>
      <w:proofErr w:type="gramStart"/>
      <w:r w:rsidRPr="004F48D4">
        <w:t>memory</w:t>
      </w:r>
      <w:proofErr w:type="gramEnd"/>
      <w:r w:rsidRPr="004F48D4">
        <w:t xml:space="preserve"> 2;</w:t>
      </w:r>
    </w:p>
    <w:p w:rsidR="004F48D4" w:rsidRPr="004F48D4" w:rsidRDefault="004F48D4" w:rsidP="004F48D4">
      <w:pPr>
        <w:pStyle w:val="Code1"/>
      </w:pPr>
      <w:r w:rsidRPr="004F48D4">
        <w:t xml:space="preserve">  </w:t>
      </w:r>
      <w:proofErr w:type="spellStart"/>
      <w:proofErr w:type="gramStart"/>
      <w:r w:rsidRPr="004F48D4">
        <w:t>reqs</w:t>
      </w:r>
      <w:proofErr w:type="spellEnd"/>
      <w:proofErr w:type="gramEnd"/>
      <w:r w:rsidRPr="004F48D4">
        <w:t xml:space="preserve"> [memory];</w:t>
      </w:r>
    </w:p>
    <w:p w:rsidR="004F48D4" w:rsidRPr="004F48D4" w:rsidRDefault="004F48D4" w:rsidP="004F48D4">
      <w:pPr>
        <w:pStyle w:val="Code1"/>
      </w:pPr>
      <w:r w:rsidRPr="004F48D4">
        <w:t>}</w:t>
      </w:r>
    </w:p>
    <w:p w:rsidR="004F48D4" w:rsidRPr="004F48D4" w:rsidRDefault="004F48D4" w:rsidP="004F48D4">
      <w:pPr>
        <w:pStyle w:val="Code1"/>
      </w:pPr>
      <w:r w:rsidRPr="004F48D4">
        <w:t xml:space="preserve">VMType0 extends </w:t>
      </w:r>
      <w:proofErr w:type="spellStart"/>
      <w:r w:rsidRPr="004F48D4">
        <w:t>VMTypeBase</w:t>
      </w:r>
      <w:proofErr w:type="spellEnd"/>
      <w:r w:rsidRPr="004F48D4">
        <w:t>;</w:t>
      </w:r>
    </w:p>
    <w:p w:rsidR="004F48D4" w:rsidRPr="004F48D4" w:rsidRDefault="004F48D4" w:rsidP="004F48D4">
      <w:pPr>
        <w:pStyle w:val="Code1"/>
      </w:pPr>
      <w:r w:rsidRPr="004F48D4">
        <w:t xml:space="preserve">VMType1 extends </w:t>
      </w:r>
      <w:proofErr w:type="spellStart"/>
      <w:r w:rsidRPr="004F48D4">
        <w:t>VMTypeBase</w:t>
      </w:r>
      <w:proofErr w:type="spellEnd"/>
      <w:r w:rsidRPr="004F48D4">
        <w:t xml:space="preserve"> {</w:t>
      </w:r>
    </w:p>
    <w:p w:rsidR="004F48D4" w:rsidRPr="004F48D4" w:rsidRDefault="004F48D4" w:rsidP="004F48D4">
      <w:pPr>
        <w:pStyle w:val="Code1"/>
      </w:pPr>
      <w:r w:rsidRPr="004F48D4">
        <w:t xml:space="preserve">   </w:t>
      </w:r>
      <w:proofErr w:type="gramStart"/>
      <w:r w:rsidRPr="004F48D4">
        <w:t>memory</w:t>
      </w:r>
      <w:proofErr w:type="gramEnd"/>
      <w:r w:rsidRPr="004F48D4">
        <w:t xml:space="preserve"> 3;</w:t>
      </w:r>
    </w:p>
    <w:p w:rsidR="004F48D4" w:rsidRPr="004F48D4" w:rsidRDefault="004F48D4" w:rsidP="004F48D4">
      <w:pPr>
        <w:pStyle w:val="Code1"/>
      </w:pPr>
      <w:r w:rsidRPr="004F48D4">
        <w:t>}</w:t>
      </w:r>
    </w:p>
    <w:p w:rsidR="004F48D4" w:rsidRPr="004F48D4" w:rsidRDefault="004F48D4" w:rsidP="004F48D4">
      <w:pPr>
        <w:pStyle w:val="Code1"/>
      </w:pPr>
    </w:p>
    <w:p w:rsidR="004F48D4" w:rsidRPr="004F48D4" w:rsidRDefault="004F48D4" w:rsidP="004F48D4">
      <w:pPr>
        <w:pStyle w:val="Code1"/>
      </w:pPr>
      <w:proofErr w:type="gramStart"/>
      <w:r w:rsidRPr="004F48D4">
        <w:t>sfConfig</w:t>
      </w:r>
      <w:proofErr w:type="gramEnd"/>
      <w:r w:rsidRPr="004F48D4">
        <w:t xml:space="preserve"> extends </w:t>
      </w:r>
      <w:proofErr w:type="spellStart"/>
      <w:r w:rsidRPr="004F48D4">
        <w:t>ResourceAllocator</w:t>
      </w:r>
      <w:proofErr w:type="spellEnd"/>
      <w:r w:rsidRPr="004F48D4">
        <w:t xml:space="preserve"> {</w:t>
      </w:r>
    </w:p>
    <w:p w:rsidR="004F48D4" w:rsidRPr="004F48D4" w:rsidRDefault="004F48D4" w:rsidP="004F48D4">
      <w:pPr>
        <w:pStyle w:val="Code1"/>
      </w:pPr>
      <w:r w:rsidRPr="004F48D4">
        <w:t xml:space="preserve">   </w:t>
      </w:r>
      <w:proofErr w:type="spellStart"/>
      <w:r w:rsidRPr="004F48D4">
        <w:t>providers_array</w:t>
      </w:r>
      <w:proofErr w:type="spellEnd"/>
      <w:r w:rsidRPr="004F48D4">
        <w:t xml:space="preserve"> "hosts"; </w:t>
      </w:r>
    </w:p>
    <w:p w:rsidR="004F48D4" w:rsidRPr="004F48D4" w:rsidRDefault="004F48D4" w:rsidP="004F48D4">
      <w:pPr>
        <w:pStyle w:val="Code1"/>
      </w:pPr>
      <w:r w:rsidRPr="004F48D4">
        <w:t xml:space="preserve">   </w:t>
      </w:r>
      <w:proofErr w:type="spellStart"/>
      <w:r w:rsidRPr="004F48D4">
        <w:t>providers_attr</w:t>
      </w:r>
      <w:proofErr w:type="spellEnd"/>
      <w:r w:rsidRPr="004F48D4">
        <w:t xml:space="preserve"> "sfArrayTag";</w:t>
      </w:r>
    </w:p>
    <w:p w:rsidR="004F48D4" w:rsidRPr="004F48D4" w:rsidRDefault="004F48D4" w:rsidP="004F48D4">
      <w:pPr>
        <w:pStyle w:val="Code1"/>
      </w:pPr>
      <w:r w:rsidRPr="004F48D4">
        <w:t xml:space="preserve">   </w:t>
      </w:r>
      <w:proofErr w:type="spellStart"/>
      <w:r w:rsidRPr="004F48D4">
        <w:t>provider_caps_attr</w:t>
      </w:r>
      <w:proofErr w:type="spellEnd"/>
      <w:r w:rsidRPr="004F48D4">
        <w:t xml:space="preserve"> "caps";</w:t>
      </w:r>
    </w:p>
    <w:p w:rsidR="004F48D4" w:rsidRPr="004F48D4" w:rsidRDefault="004F48D4" w:rsidP="004F48D4">
      <w:pPr>
        <w:pStyle w:val="Code1"/>
      </w:pPr>
      <w:r w:rsidRPr="004F48D4">
        <w:t xml:space="preserve">   </w:t>
      </w:r>
      <w:proofErr w:type="spellStart"/>
      <w:r w:rsidRPr="004F48D4">
        <w:t>consumers_array</w:t>
      </w:r>
      <w:proofErr w:type="spellEnd"/>
      <w:r w:rsidRPr="004F48D4">
        <w:t xml:space="preserve"> "vms"; </w:t>
      </w:r>
    </w:p>
    <w:p w:rsidR="004F48D4" w:rsidRPr="004F48D4" w:rsidRDefault="004F48D4" w:rsidP="004F48D4">
      <w:pPr>
        <w:pStyle w:val="Code1"/>
      </w:pPr>
      <w:r w:rsidRPr="004F48D4">
        <w:t xml:space="preserve">   </w:t>
      </w:r>
      <w:proofErr w:type="spellStart"/>
      <w:r w:rsidRPr="004F48D4">
        <w:t>consumers_attr</w:t>
      </w:r>
      <w:proofErr w:type="spellEnd"/>
      <w:r w:rsidRPr="004F48D4">
        <w:t xml:space="preserve"> "sfArrayTag";</w:t>
      </w:r>
    </w:p>
    <w:p w:rsidR="004F48D4" w:rsidRPr="004F48D4" w:rsidRDefault="004F48D4" w:rsidP="004F48D4">
      <w:pPr>
        <w:pStyle w:val="Code1"/>
      </w:pPr>
      <w:r w:rsidRPr="004F48D4">
        <w:t xml:space="preserve">   </w:t>
      </w:r>
      <w:proofErr w:type="spellStart"/>
      <w:r w:rsidRPr="004F48D4">
        <w:t>consumer_reqs_attr</w:t>
      </w:r>
      <w:proofErr w:type="spellEnd"/>
      <w:r w:rsidRPr="004F48D4">
        <w:t xml:space="preserve"> "</w:t>
      </w:r>
      <w:proofErr w:type="spellStart"/>
      <w:r w:rsidRPr="004F48D4">
        <w:t>reqs</w:t>
      </w:r>
      <w:proofErr w:type="spellEnd"/>
      <w:r w:rsidRPr="004F48D4">
        <w:t>";</w:t>
      </w:r>
    </w:p>
    <w:p w:rsidR="004F48D4" w:rsidRPr="004F48D4" w:rsidRDefault="004F48D4" w:rsidP="004F48D4">
      <w:pPr>
        <w:pStyle w:val="Code1"/>
      </w:pPr>
      <w:r w:rsidRPr="004F48D4">
        <w:t xml:space="preserve">   </w:t>
      </w:r>
      <w:proofErr w:type="spellStart"/>
      <w:r w:rsidRPr="004F48D4">
        <w:t>allocation_attr</w:t>
      </w:r>
      <w:proofErr w:type="spellEnd"/>
      <w:r w:rsidRPr="004F48D4">
        <w:t xml:space="preserve"> "allocated";</w:t>
      </w:r>
    </w:p>
    <w:p w:rsidR="004F48D4" w:rsidRPr="004F48D4" w:rsidRDefault="004F48D4" w:rsidP="004F48D4">
      <w:pPr>
        <w:pStyle w:val="Code1"/>
      </w:pPr>
    </w:p>
    <w:p w:rsidR="004F48D4" w:rsidRPr="004F48D4" w:rsidRDefault="004F48D4" w:rsidP="004F48D4">
      <w:pPr>
        <w:pStyle w:val="Code1"/>
      </w:pPr>
      <w:r w:rsidRPr="004F48D4">
        <w:t xml:space="preserve">   </w:t>
      </w:r>
      <w:proofErr w:type="gramStart"/>
      <w:r w:rsidRPr="004F48D4">
        <w:t>hosts</w:t>
      </w:r>
      <w:proofErr w:type="gramEnd"/>
      <w:r w:rsidRPr="004F48D4">
        <w:t xml:space="preserve"> extends Array {</w:t>
      </w:r>
    </w:p>
    <w:p w:rsidR="004F48D4" w:rsidRPr="004F48D4" w:rsidRDefault="004F48D4" w:rsidP="004F48D4">
      <w:pPr>
        <w:pStyle w:val="Code1"/>
      </w:pPr>
      <w:r w:rsidRPr="004F48D4">
        <w:t xml:space="preserve">      [</w:t>
      </w:r>
      <w:proofErr w:type="spellStart"/>
      <w:proofErr w:type="gramStart"/>
      <w:r w:rsidRPr="004F48D4">
        <w:t>sfArrayExtentGenerator</w:t>
      </w:r>
      <w:proofErr w:type="spellEnd"/>
      <w:proofErr w:type="gramEnd"/>
      <w:r w:rsidRPr="004F48D4">
        <w:t>] -- [1, "HostType0"];</w:t>
      </w:r>
    </w:p>
    <w:p w:rsidR="004F48D4" w:rsidRPr="004F48D4" w:rsidRDefault="004F48D4" w:rsidP="004F48D4">
      <w:pPr>
        <w:pStyle w:val="Code1"/>
      </w:pPr>
      <w:r w:rsidRPr="004F48D4">
        <w:t xml:space="preserve">      [</w:t>
      </w:r>
      <w:proofErr w:type="spellStart"/>
      <w:proofErr w:type="gramStart"/>
      <w:r w:rsidRPr="004F48D4">
        <w:t>sfArrayExtentGenerator</w:t>
      </w:r>
      <w:proofErr w:type="spellEnd"/>
      <w:proofErr w:type="gramEnd"/>
      <w:r w:rsidRPr="004F48D4">
        <w:t>] -- [2, "HostType1"];</w:t>
      </w:r>
    </w:p>
    <w:p w:rsidR="004F48D4" w:rsidRPr="004F48D4" w:rsidRDefault="004F48D4" w:rsidP="004F48D4">
      <w:pPr>
        <w:pStyle w:val="Code1"/>
      </w:pPr>
      <w:r w:rsidRPr="004F48D4">
        <w:t xml:space="preserve">      </w:t>
      </w:r>
      <w:proofErr w:type="gramStart"/>
      <w:r w:rsidRPr="004F48D4">
        <w:t>sfArrayPrefix</w:t>
      </w:r>
      <w:proofErr w:type="gramEnd"/>
      <w:r w:rsidRPr="004F48D4">
        <w:t xml:space="preserve"> "host";</w:t>
      </w:r>
    </w:p>
    <w:p w:rsidR="004F48D4" w:rsidRPr="004F48D4" w:rsidRDefault="004F48D4" w:rsidP="004F48D4">
      <w:pPr>
        <w:pStyle w:val="Code1"/>
      </w:pPr>
      <w:r w:rsidRPr="004F48D4">
        <w:t xml:space="preserve">   }</w:t>
      </w:r>
    </w:p>
    <w:p w:rsidR="004F48D4" w:rsidRPr="004F48D4" w:rsidRDefault="004F48D4" w:rsidP="004F48D4">
      <w:pPr>
        <w:pStyle w:val="Code1"/>
      </w:pPr>
    </w:p>
    <w:p w:rsidR="004F48D4" w:rsidRPr="004F48D4" w:rsidRDefault="004F48D4" w:rsidP="004F48D4">
      <w:pPr>
        <w:pStyle w:val="Code1"/>
      </w:pPr>
      <w:r w:rsidRPr="004F48D4">
        <w:t xml:space="preserve">   </w:t>
      </w:r>
      <w:proofErr w:type="gramStart"/>
      <w:r w:rsidRPr="004F48D4">
        <w:t>vms</w:t>
      </w:r>
      <w:proofErr w:type="gramEnd"/>
      <w:r w:rsidRPr="004F48D4">
        <w:t xml:space="preserve"> extends Array {</w:t>
      </w:r>
    </w:p>
    <w:p w:rsidR="004F48D4" w:rsidRPr="004F48D4" w:rsidRDefault="004F48D4" w:rsidP="004F48D4">
      <w:pPr>
        <w:pStyle w:val="Code1"/>
      </w:pPr>
      <w:r w:rsidRPr="004F48D4">
        <w:t xml:space="preserve">      [</w:t>
      </w:r>
      <w:proofErr w:type="spellStart"/>
      <w:proofErr w:type="gramStart"/>
      <w:r w:rsidRPr="004F48D4">
        <w:t>sfArrayExtentGenerator</w:t>
      </w:r>
      <w:proofErr w:type="spellEnd"/>
      <w:proofErr w:type="gramEnd"/>
      <w:r w:rsidRPr="004F48D4">
        <w:t>] -- [2, "VMType0"];</w:t>
      </w:r>
    </w:p>
    <w:p w:rsidR="004F48D4" w:rsidRPr="004F48D4" w:rsidRDefault="004F48D4" w:rsidP="004F48D4">
      <w:pPr>
        <w:pStyle w:val="Code1"/>
      </w:pPr>
      <w:r w:rsidRPr="004F48D4">
        <w:t xml:space="preserve">      [</w:t>
      </w:r>
      <w:proofErr w:type="spellStart"/>
      <w:proofErr w:type="gramStart"/>
      <w:r w:rsidRPr="004F48D4">
        <w:t>sfArrayExtentGenerator</w:t>
      </w:r>
      <w:proofErr w:type="spellEnd"/>
      <w:proofErr w:type="gramEnd"/>
      <w:r w:rsidRPr="004F48D4">
        <w:t>] -- [2, "VMType1"];</w:t>
      </w:r>
    </w:p>
    <w:p w:rsidR="004F48D4" w:rsidRPr="004F48D4" w:rsidRDefault="004F48D4" w:rsidP="004F48D4">
      <w:pPr>
        <w:pStyle w:val="Code1"/>
      </w:pPr>
      <w:r w:rsidRPr="004F48D4">
        <w:t xml:space="preserve">      </w:t>
      </w:r>
      <w:proofErr w:type="gramStart"/>
      <w:r w:rsidRPr="004F48D4">
        <w:t>sfArrayPrefix</w:t>
      </w:r>
      <w:proofErr w:type="gramEnd"/>
      <w:r w:rsidRPr="004F48D4">
        <w:t xml:space="preserve"> "</w:t>
      </w:r>
      <w:proofErr w:type="spellStart"/>
      <w:r w:rsidRPr="004F48D4">
        <w:t>vm</w:t>
      </w:r>
      <w:proofErr w:type="spellEnd"/>
      <w:r w:rsidRPr="004F48D4">
        <w:t>";</w:t>
      </w:r>
    </w:p>
    <w:p w:rsidR="004F48D4" w:rsidRPr="004F48D4" w:rsidRDefault="004F48D4" w:rsidP="004F48D4">
      <w:pPr>
        <w:pStyle w:val="Code1"/>
      </w:pPr>
      <w:r w:rsidRPr="004F48D4">
        <w:t xml:space="preserve">   }</w:t>
      </w:r>
    </w:p>
    <w:p w:rsidR="004F48D4" w:rsidRPr="004F48D4" w:rsidRDefault="004F48D4" w:rsidP="004F48D4">
      <w:pPr>
        <w:pStyle w:val="Code1"/>
      </w:pPr>
      <w:r w:rsidRPr="004F48D4">
        <w:t>}</w:t>
      </w:r>
    </w:p>
    <w:p w:rsidR="003856D6" w:rsidRDefault="007A306E" w:rsidP="007A306E">
      <w:pPr>
        <w:pStyle w:val="Heading3"/>
      </w:pPr>
      <w:bookmarkStart w:id="73" w:name="_Toc184793217"/>
      <w:r>
        <w:lastRenderedPageBreak/>
        <w:t>Alternative Characterisation of List Example</w:t>
      </w:r>
      <w:bookmarkEnd w:id="73"/>
    </w:p>
    <w:p w:rsidR="00396FF0" w:rsidRDefault="003856D6" w:rsidP="003856D6">
      <w:r>
        <w:t xml:space="preserve">Using an AggregatedConstraint type, we may also present an alternative version of the list example from Section 5.1.1.  </w:t>
      </w:r>
      <w:r w:rsidR="004F362A">
        <w:t xml:space="preserve">Instead of explicitly enumerating an elements array, we may instead define it as an Array type, and then used an AggregatedConstraint type to specify the alldifferent constraint. </w:t>
      </w:r>
    </w:p>
    <w:p w:rsidR="004F48D4" w:rsidRPr="004F48D4" w:rsidRDefault="004F48D4" w:rsidP="004F48D4">
      <w:pPr>
        <w:pStyle w:val="Code1"/>
      </w:pPr>
      <w:r w:rsidRPr="004F48D4">
        <w:t>#include "/org/</w:t>
      </w:r>
      <w:proofErr w:type="spellStart"/>
      <w:r w:rsidRPr="004F48D4">
        <w:t>smartfrog</w:t>
      </w:r>
      <w:proofErr w:type="spellEnd"/>
      <w:r w:rsidRPr="004F48D4">
        <w:t>/functions.sf"</w:t>
      </w:r>
    </w:p>
    <w:p w:rsidR="004F48D4" w:rsidRPr="004F48D4" w:rsidRDefault="004F48D4" w:rsidP="004F48D4">
      <w:pPr>
        <w:pStyle w:val="Code1"/>
      </w:pPr>
    </w:p>
    <w:p w:rsidR="004F48D4" w:rsidRPr="004F48D4" w:rsidRDefault="004F48D4" w:rsidP="004F48D4">
      <w:pPr>
        <w:pStyle w:val="Code1"/>
      </w:pPr>
      <w:proofErr w:type="gramStart"/>
      <w:r w:rsidRPr="004F48D4">
        <w:t>sfConfig</w:t>
      </w:r>
      <w:proofErr w:type="gramEnd"/>
      <w:r w:rsidRPr="004F48D4">
        <w:t xml:space="preserve"> extends {</w:t>
      </w:r>
    </w:p>
    <w:p w:rsidR="004F48D4" w:rsidRPr="004F48D4" w:rsidRDefault="004F48D4" w:rsidP="004F48D4">
      <w:pPr>
        <w:pStyle w:val="Code1"/>
      </w:pPr>
      <w:r w:rsidRPr="004F48D4">
        <w:t xml:space="preserve">   </w:t>
      </w:r>
      <w:proofErr w:type="spellStart"/>
      <w:proofErr w:type="gramStart"/>
      <w:r w:rsidRPr="004F48D4">
        <w:t>theList</w:t>
      </w:r>
      <w:proofErr w:type="spellEnd"/>
      <w:proofErr w:type="gramEnd"/>
      <w:r w:rsidRPr="004F48D4">
        <w:t xml:space="preserve"> </w:t>
      </w:r>
      <w:proofErr w:type="spellStart"/>
      <w:r w:rsidRPr="004F48D4">
        <w:t>genList:theList</w:t>
      </w:r>
      <w:proofErr w:type="spellEnd"/>
      <w:r w:rsidRPr="004F48D4">
        <w:t xml:space="preserve">; </w:t>
      </w:r>
    </w:p>
    <w:p w:rsidR="004F48D4" w:rsidRPr="004F48D4" w:rsidRDefault="004F48D4" w:rsidP="004F48D4">
      <w:pPr>
        <w:pStyle w:val="Code1"/>
      </w:pPr>
    </w:p>
    <w:p w:rsidR="004F48D4" w:rsidRPr="004F48D4" w:rsidRDefault="004F48D4" w:rsidP="004F48D4">
      <w:pPr>
        <w:pStyle w:val="Code1"/>
      </w:pPr>
      <w:r w:rsidRPr="004F48D4">
        <w:t xml:space="preserve">   </w:t>
      </w:r>
      <w:proofErr w:type="gramStart"/>
      <w:r w:rsidRPr="004F48D4">
        <w:t>elements</w:t>
      </w:r>
      <w:proofErr w:type="gramEnd"/>
      <w:r w:rsidRPr="004F48D4">
        <w:t xml:space="preserve"> extends Array {</w:t>
      </w:r>
    </w:p>
    <w:p w:rsidR="004F48D4" w:rsidRPr="004F48D4" w:rsidRDefault="004F48D4" w:rsidP="004F48D4">
      <w:pPr>
        <w:pStyle w:val="Code1"/>
      </w:pPr>
      <w:r w:rsidRPr="004F48D4">
        <w:t xml:space="preserve">      </w:t>
      </w:r>
      <w:proofErr w:type="gramStart"/>
      <w:r w:rsidRPr="004F48D4">
        <w:t>sfArrayPrefix</w:t>
      </w:r>
      <w:proofErr w:type="gramEnd"/>
      <w:r w:rsidRPr="004F48D4">
        <w:t xml:space="preserve"> "</w:t>
      </w:r>
      <w:proofErr w:type="spellStart"/>
      <w:r w:rsidRPr="004F48D4">
        <w:t>foo</w:t>
      </w:r>
      <w:proofErr w:type="spellEnd"/>
      <w:r w:rsidRPr="004F48D4">
        <w:t>";</w:t>
      </w:r>
    </w:p>
    <w:p w:rsidR="004F48D4" w:rsidRPr="004F48D4" w:rsidRDefault="004F48D4" w:rsidP="004F48D4">
      <w:pPr>
        <w:pStyle w:val="Code1"/>
      </w:pPr>
      <w:r w:rsidRPr="004F48D4">
        <w:t xml:space="preserve">      </w:t>
      </w:r>
      <w:proofErr w:type="gramStart"/>
      <w:r w:rsidRPr="004F48D4">
        <w:t>sfArrayExtent</w:t>
      </w:r>
      <w:proofErr w:type="gramEnd"/>
      <w:r w:rsidRPr="004F48D4">
        <w:t xml:space="preserve"> 3;</w:t>
      </w:r>
    </w:p>
    <w:p w:rsidR="004F48D4" w:rsidRPr="004F48D4" w:rsidRDefault="004F48D4" w:rsidP="004F48D4">
      <w:pPr>
        <w:pStyle w:val="Code1"/>
      </w:pPr>
      <w:r w:rsidRPr="004F48D4">
        <w:t xml:space="preserve">      </w:t>
      </w:r>
      <w:proofErr w:type="gramStart"/>
      <w:r w:rsidRPr="004F48D4">
        <w:t>sfArrayGenerator</w:t>
      </w:r>
      <w:proofErr w:type="gramEnd"/>
      <w:r w:rsidRPr="004F48D4">
        <w:t xml:space="preserve"> extends Generator {</w:t>
      </w:r>
    </w:p>
    <w:p w:rsidR="004F48D4" w:rsidRPr="004F48D4" w:rsidRDefault="004F48D4" w:rsidP="004F48D4">
      <w:pPr>
        <w:pStyle w:val="Code1"/>
      </w:pPr>
    </w:p>
    <w:p w:rsidR="004F48D4" w:rsidRPr="004F48D4" w:rsidRDefault="004F48D4" w:rsidP="004F48D4">
      <w:pPr>
        <w:pStyle w:val="Code1"/>
      </w:pPr>
      <w:r w:rsidRPr="004F48D4">
        <w:t xml:space="preserve">         </w:t>
      </w:r>
      <w:proofErr w:type="gramStart"/>
      <w:r w:rsidRPr="004F48D4">
        <w:t>element</w:t>
      </w:r>
      <w:proofErr w:type="gramEnd"/>
      <w:r w:rsidRPr="004F48D4">
        <w:t xml:space="preserve"> extends Constraint{</w:t>
      </w:r>
    </w:p>
    <w:p w:rsidR="004F48D4" w:rsidRPr="004F48D4" w:rsidRDefault="004F48D4" w:rsidP="004F48D4">
      <w:pPr>
        <w:pStyle w:val="Code1"/>
      </w:pPr>
      <w:r w:rsidRPr="004F48D4">
        <w:t xml:space="preserve">            </w:t>
      </w:r>
      <w:proofErr w:type="spellStart"/>
      <w:proofErr w:type="gramStart"/>
      <w:r w:rsidRPr="004F48D4">
        <w:t>val</w:t>
      </w:r>
      <w:proofErr w:type="spellEnd"/>
      <w:proofErr w:type="gramEnd"/>
      <w:r w:rsidRPr="004F48D4">
        <w:t xml:space="preserve"> VAR </w:t>
      </w:r>
      <w:proofErr w:type="spellStart"/>
      <w:r w:rsidRPr="004F48D4">
        <w:t>theList</w:t>
      </w:r>
      <w:proofErr w:type="spellEnd"/>
      <w:r w:rsidRPr="004F48D4">
        <w:t>;</w:t>
      </w:r>
    </w:p>
    <w:p w:rsidR="004F48D4" w:rsidRPr="004F48D4" w:rsidRDefault="004F48D4" w:rsidP="004F48D4">
      <w:pPr>
        <w:pStyle w:val="Code1"/>
      </w:pPr>
      <w:r w:rsidRPr="004F48D4">
        <w:t xml:space="preserve">         }</w:t>
      </w:r>
    </w:p>
    <w:p w:rsidR="004F48D4" w:rsidRPr="004F48D4" w:rsidRDefault="004F48D4" w:rsidP="004F48D4">
      <w:pPr>
        <w:pStyle w:val="Code1"/>
      </w:pPr>
    </w:p>
    <w:p w:rsidR="004F48D4" w:rsidRPr="004F48D4" w:rsidRDefault="004F48D4" w:rsidP="004F48D4">
      <w:pPr>
        <w:pStyle w:val="Code1"/>
      </w:pPr>
      <w:r w:rsidRPr="004F48D4">
        <w:t xml:space="preserve">         [</w:t>
      </w:r>
      <w:proofErr w:type="spellStart"/>
      <w:proofErr w:type="gramStart"/>
      <w:r w:rsidRPr="004F48D4">
        <w:t>sfTemp</w:t>
      </w:r>
      <w:proofErr w:type="spellEnd"/>
      <w:proofErr w:type="gramEnd"/>
      <w:r w:rsidRPr="004F48D4">
        <w:t xml:space="preserve">] -- </w:t>
      </w:r>
      <w:proofErr w:type="gramStart"/>
      <w:r w:rsidRPr="004F48D4">
        <w:t>diff</w:t>
      </w:r>
      <w:proofErr w:type="gramEnd"/>
      <w:r w:rsidRPr="004F48D4">
        <w:t>;</w:t>
      </w:r>
    </w:p>
    <w:p w:rsidR="004F48D4" w:rsidRPr="004F48D4" w:rsidRDefault="004F48D4" w:rsidP="004F48D4">
      <w:pPr>
        <w:pStyle w:val="Code1"/>
      </w:pPr>
    </w:p>
    <w:p w:rsidR="004F48D4" w:rsidRPr="004F48D4" w:rsidRDefault="004F48D4" w:rsidP="004F48D4">
      <w:pPr>
        <w:pStyle w:val="Code1"/>
      </w:pPr>
      <w:r w:rsidRPr="004F48D4">
        <w:t xml:space="preserve">         -- extends Constraint {</w:t>
      </w:r>
    </w:p>
    <w:p w:rsidR="004F48D4" w:rsidRPr="004F48D4" w:rsidRDefault="004F48D4" w:rsidP="004F48D4">
      <w:pPr>
        <w:pStyle w:val="Code1"/>
      </w:pPr>
      <w:r w:rsidRPr="004F48D4">
        <w:t xml:space="preserve">            </w:t>
      </w:r>
      <w:proofErr w:type="gramStart"/>
      <w:r w:rsidRPr="004F48D4">
        <w:t>list</w:t>
      </w:r>
      <w:proofErr w:type="gramEnd"/>
      <w:r w:rsidRPr="004F48D4">
        <w:t xml:space="preserve"> </w:t>
      </w:r>
      <w:proofErr w:type="spellStart"/>
      <w:r w:rsidRPr="004F48D4">
        <w:t>theList</w:t>
      </w:r>
      <w:proofErr w:type="spellEnd"/>
      <w:r w:rsidRPr="004F48D4">
        <w:t>;</w:t>
      </w:r>
    </w:p>
    <w:p w:rsidR="004F48D4" w:rsidRPr="004F48D4" w:rsidRDefault="004F48D4" w:rsidP="004F48D4">
      <w:pPr>
        <w:pStyle w:val="Code1"/>
      </w:pPr>
      <w:r w:rsidRPr="004F48D4">
        <w:t xml:space="preserve">            </w:t>
      </w:r>
      <w:proofErr w:type="gramStart"/>
      <w:r w:rsidRPr="004F48D4">
        <w:t>el</w:t>
      </w:r>
      <w:proofErr w:type="gramEnd"/>
      <w:r w:rsidRPr="004F48D4">
        <w:t xml:space="preserve"> </w:t>
      </w:r>
      <w:proofErr w:type="spellStart"/>
      <w:r w:rsidRPr="004F48D4">
        <w:t>element:val</w:t>
      </w:r>
      <w:proofErr w:type="spellEnd"/>
      <w:r w:rsidRPr="004F48D4">
        <w:t>;</w:t>
      </w:r>
    </w:p>
    <w:p w:rsidR="004F48D4" w:rsidRPr="004F48D4" w:rsidRDefault="004F48D4" w:rsidP="004F48D4">
      <w:pPr>
        <w:pStyle w:val="Code1"/>
      </w:pPr>
      <w:r w:rsidRPr="004F48D4">
        <w:t xml:space="preserve">            [</w:t>
      </w:r>
      <w:proofErr w:type="spellStart"/>
      <w:proofErr w:type="gramStart"/>
      <w:r w:rsidRPr="004F48D4">
        <w:t>sfConstraint</w:t>
      </w:r>
      <w:proofErr w:type="spellEnd"/>
      <w:proofErr w:type="gramEnd"/>
      <w:r w:rsidRPr="004F48D4">
        <w:t>] -- "</w:t>
      </w:r>
      <w:proofErr w:type="gramStart"/>
      <w:r w:rsidRPr="004F48D4">
        <w:t>member(</w:t>
      </w:r>
      <w:proofErr w:type="gramEnd"/>
      <w:r w:rsidRPr="004F48D4">
        <w:t xml:space="preserve">el, list)"; </w:t>
      </w:r>
    </w:p>
    <w:p w:rsidR="004F48D4" w:rsidRPr="004F48D4" w:rsidRDefault="004F48D4" w:rsidP="004F48D4">
      <w:pPr>
        <w:pStyle w:val="Code1"/>
      </w:pPr>
      <w:r w:rsidRPr="004F48D4">
        <w:t xml:space="preserve">         }</w:t>
      </w:r>
    </w:p>
    <w:p w:rsidR="004F48D4" w:rsidRPr="004F48D4" w:rsidRDefault="004F48D4" w:rsidP="004F48D4">
      <w:pPr>
        <w:pStyle w:val="Code1"/>
      </w:pPr>
    </w:p>
    <w:p w:rsidR="004F48D4" w:rsidRPr="004F48D4" w:rsidRDefault="004F48D4" w:rsidP="004F48D4">
      <w:pPr>
        <w:pStyle w:val="Code1"/>
      </w:pPr>
      <w:r w:rsidRPr="004F48D4">
        <w:t xml:space="preserve">     }</w:t>
      </w:r>
    </w:p>
    <w:p w:rsidR="004F48D4" w:rsidRPr="004F48D4" w:rsidRDefault="004F48D4" w:rsidP="004F48D4">
      <w:pPr>
        <w:pStyle w:val="Code1"/>
      </w:pPr>
      <w:r w:rsidRPr="004F48D4">
        <w:t xml:space="preserve">   }</w:t>
      </w:r>
    </w:p>
    <w:p w:rsidR="004F48D4" w:rsidRPr="004F48D4" w:rsidRDefault="004F48D4" w:rsidP="004F48D4">
      <w:pPr>
        <w:pStyle w:val="Code1"/>
      </w:pPr>
    </w:p>
    <w:p w:rsidR="004F48D4" w:rsidRPr="004F48D4" w:rsidRDefault="004F48D4" w:rsidP="004F48D4">
      <w:pPr>
        <w:pStyle w:val="Code1"/>
      </w:pPr>
      <w:r w:rsidRPr="004F48D4">
        <w:t xml:space="preserve">   </w:t>
      </w:r>
      <w:proofErr w:type="gramStart"/>
      <w:r w:rsidRPr="004F48D4">
        <w:t>diff</w:t>
      </w:r>
      <w:proofErr w:type="gramEnd"/>
      <w:r w:rsidRPr="004F48D4">
        <w:t xml:space="preserve"> extends AggregatedConstraint {</w:t>
      </w:r>
    </w:p>
    <w:p w:rsidR="004F48D4" w:rsidRPr="004F48D4" w:rsidRDefault="004F48D4" w:rsidP="004F48D4">
      <w:pPr>
        <w:pStyle w:val="Code1"/>
      </w:pPr>
      <w:r w:rsidRPr="004F48D4">
        <w:t xml:space="preserve">     [</w:t>
      </w:r>
      <w:proofErr w:type="gramStart"/>
      <w:r w:rsidRPr="004F48D4">
        <w:t>sfAggregatedConstraintSource</w:t>
      </w:r>
      <w:proofErr w:type="gramEnd"/>
      <w:r w:rsidRPr="004F48D4">
        <w:t>] -- ["elements", "</w:t>
      </w:r>
      <w:proofErr w:type="spellStart"/>
      <w:r w:rsidRPr="004F48D4">
        <w:t>element</w:t>
      </w:r>
      <w:proofErr w:type="gramStart"/>
      <w:r w:rsidRPr="004F48D4">
        <w:t>:val</w:t>
      </w:r>
      <w:proofErr w:type="spellEnd"/>
      <w:proofErr w:type="gramEnd"/>
      <w:r w:rsidRPr="004F48D4">
        <w:t>", "</w:t>
      </w:r>
      <w:proofErr w:type="spellStart"/>
      <w:r w:rsidRPr="004F48D4">
        <w:t>element_vals</w:t>
      </w:r>
      <w:proofErr w:type="spellEnd"/>
      <w:r w:rsidRPr="004F48D4">
        <w:t>"];</w:t>
      </w:r>
      <w:r w:rsidRPr="004F48D4">
        <w:tab/>
        <w:t xml:space="preserve"> </w:t>
      </w:r>
    </w:p>
    <w:p w:rsidR="004F48D4" w:rsidRPr="004F48D4" w:rsidRDefault="004F48D4" w:rsidP="004F48D4">
      <w:pPr>
        <w:pStyle w:val="Code1"/>
      </w:pPr>
      <w:r w:rsidRPr="004F48D4">
        <w:t xml:space="preserve">     [</w:t>
      </w:r>
      <w:proofErr w:type="spellStart"/>
      <w:proofErr w:type="gramStart"/>
      <w:r w:rsidRPr="004F48D4">
        <w:t>sfConstraint</w:t>
      </w:r>
      <w:proofErr w:type="spellEnd"/>
      <w:proofErr w:type="gramEnd"/>
      <w:r w:rsidRPr="004F48D4">
        <w:t>] -- "</w:t>
      </w:r>
      <w:proofErr w:type="gramStart"/>
      <w:r w:rsidRPr="004F48D4">
        <w:t>alldifferent(</w:t>
      </w:r>
      <w:proofErr w:type="spellStart"/>
      <w:proofErr w:type="gramEnd"/>
      <w:r w:rsidRPr="004F48D4">
        <w:t>element_vals</w:t>
      </w:r>
      <w:proofErr w:type="spellEnd"/>
      <w:r w:rsidRPr="004F48D4">
        <w:t>)";</w:t>
      </w:r>
    </w:p>
    <w:p w:rsidR="004F48D4" w:rsidRPr="004F48D4" w:rsidRDefault="004F48D4" w:rsidP="004F48D4">
      <w:pPr>
        <w:pStyle w:val="Code1"/>
      </w:pPr>
      <w:r w:rsidRPr="004F48D4">
        <w:t xml:space="preserve">   }</w:t>
      </w:r>
    </w:p>
    <w:p w:rsidR="004F48D4" w:rsidRPr="004F48D4" w:rsidRDefault="004F48D4" w:rsidP="004F48D4">
      <w:pPr>
        <w:pStyle w:val="Code1"/>
      </w:pPr>
    </w:p>
    <w:p w:rsidR="004F48D4" w:rsidRPr="004F48D4" w:rsidRDefault="004F48D4" w:rsidP="004F48D4">
      <w:pPr>
        <w:pStyle w:val="Code1"/>
      </w:pPr>
      <w:r w:rsidRPr="004F48D4">
        <w:t xml:space="preserve">   </w:t>
      </w:r>
      <w:proofErr w:type="gramStart"/>
      <w:r w:rsidRPr="004F48D4">
        <w:t>genList</w:t>
      </w:r>
      <w:proofErr w:type="gramEnd"/>
      <w:r w:rsidRPr="004F48D4">
        <w:t xml:space="preserve"> extends Constraint {</w:t>
      </w:r>
    </w:p>
    <w:p w:rsidR="004F48D4" w:rsidRPr="004F48D4" w:rsidRDefault="004F48D4" w:rsidP="004F48D4">
      <w:pPr>
        <w:pStyle w:val="Code1"/>
      </w:pPr>
      <w:r w:rsidRPr="004F48D4">
        <w:t xml:space="preserve">      </w:t>
      </w:r>
      <w:proofErr w:type="spellStart"/>
      <w:proofErr w:type="gramStart"/>
      <w:r w:rsidRPr="004F48D4">
        <w:t>theList</w:t>
      </w:r>
      <w:proofErr w:type="spellEnd"/>
      <w:proofErr w:type="gramEnd"/>
      <w:r w:rsidRPr="004F48D4">
        <w:t xml:space="preserve"> ["one", VAR, "three", VAR];</w:t>
      </w:r>
    </w:p>
    <w:p w:rsidR="004F48D4" w:rsidRPr="004F48D4" w:rsidRDefault="004F48D4" w:rsidP="004F48D4">
      <w:pPr>
        <w:pStyle w:val="Code1"/>
      </w:pPr>
      <w:r w:rsidRPr="004F48D4">
        <w:t xml:space="preserve">      </w:t>
      </w:r>
      <w:proofErr w:type="spellStart"/>
      <w:proofErr w:type="gramStart"/>
      <w:r w:rsidRPr="004F48D4">
        <w:t>aList</w:t>
      </w:r>
      <w:proofErr w:type="spellEnd"/>
      <w:proofErr w:type="gramEnd"/>
      <w:r w:rsidRPr="004F48D4">
        <w:t xml:space="preserve"> [VAR, "two", VAR, "four"];       </w:t>
      </w:r>
    </w:p>
    <w:p w:rsidR="004F48D4" w:rsidRPr="004F48D4" w:rsidRDefault="004F48D4" w:rsidP="004F48D4">
      <w:pPr>
        <w:pStyle w:val="Code1"/>
      </w:pPr>
    </w:p>
    <w:p w:rsidR="004F48D4" w:rsidRPr="004F48D4" w:rsidRDefault="004F48D4" w:rsidP="004F48D4">
      <w:pPr>
        <w:pStyle w:val="Code1"/>
      </w:pPr>
      <w:r w:rsidRPr="004F48D4">
        <w:t xml:space="preserve">      [</w:t>
      </w:r>
      <w:proofErr w:type="spellStart"/>
      <w:proofErr w:type="gramStart"/>
      <w:r w:rsidRPr="004F48D4">
        <w:t>sfConstraint</w:t>
      </w:r>
      <w:proofErr w:type="spellEnd"/>
      <w:proofErr w:type="gramEnd"/>
      <w:r w:rsidRPr="004F48D4">
        <w:t>] -- "</w:t>
      </w:r>
      <w:proofErr w:type="spellStart"/>
      <w:r w:rsidRPr="004F48D4">
        <w:t>theList</w:t>
      </w:r>
      <w:proofErr w:type="spellEnd"/>
      <w:r w:rsidRPr="004F48D4">
        <w:t xml:space="preserve"> = </w:t>
      </w:r>
      <w:proofErr w:type="spellStart"/>
      <w:r w:rsidRPr="004F48D4">
        <w:t>aList</w:t>
      </w:r>
      <w:proofErr w:type="spellEnd"/>
      <w:r w:rsidRPr="004F48D4">
        <w:t xml:space="preserve">"; </w:t>
      </w:r>
    </w:p>
    <w:p w:rsidR="004F48D4" w:rsidRPr="004F48D4" w:rsidRDefault="004F48D4" w:rsidP="004F48D4">
      <w:pPr>
        <w:pStyle w:val="Code1"/>
      </w:pPr>
      <w:r w:rsidRPr="004F48D4">
        <w:t xml:space="preserve">   }</w:t>
      </w:r>
    </w:p>
    <w:p w:rsidR="004F48D4" w:rsidRDefault="004F48D4" w:rsidP="004F48D4">
      <w:pPr>
        <w:pStyle w:val="Code1"/>
      </w:pPr>
      <w:r w:rsidRPr="004F48D4">
        <w:t xml:space="preserve">} </w:t>
      </w:r>
    </w:p>
    <w:p w:rsidR="004F48D4" w:rsidRDefault="004F48D4" w:rsidP="004F48D4"/>
    <w:p w:rsidR="00316DB7" w:rsidRDefault="00E222A0" w:rsidP="004F48D4">
      <w:r>
        <w:t xml:space="preserve">In the preceding, we specify an elements array type, whose members principally define a single value </w:t>
      </w:r>
      <w:proofErr w:type="spellStart"/>
      <w:r>
        <w:rPr>
          <w:i/>
        </w:rPr>
        <w:t>element</w:t>
      </w:r>
      <w:proofErr w:type="gramStart"/>
      <w:r>
        <w:rPr>
          <w:i/>
        </w:rPr>
        <w:t>:val</w:t>
      </w:r>
      <w:proofErr w:type="spellEnd"/>
      <w:proofErr w:type="gramEnd"/>
      <w:r>
        <w:t xml:space="preserve">.  </w:t>
      </w:r>
      <w:proofErr w:type="spellStart"/>
      <w:proofErr w:type="gramStart"/>
      <w:r w:rsidR="006C31C2">
        <w:rPr>
          <w:i/>
        </w:rPr>
        <w:t>val</w:t>
      </w:r>
      <w:proofErr w:type="spellEnd"/>
      <w:proofErr w:type="gramEnd"/>
      <w:r w:rsidR="006C31C2">
        <w:rPr>
          <w:i/>
        </w:rPr>
        <w:t xml:space="preserve"> </w:t>
      </w:r>
      <w:r w:rsidR="006C31C2">
        <w:t>is contained within a Constraint</w:t>
      </w:r>
      <w:r w:rsidR="000A71E7">
        <w:t xml:space="preserve"> type</w:t>
      </w:r>
      <w:r w:rsidR="006C31C2">
        <w:t xml:space="preserve">, as all VARs must be used in the context of a Constraint type.  </w:t>
      </w:r>
      <w:r w:rsidR="002606E0">
        <w:t xml:space="preserve">This effectively registers them with the underlying constraint engine.  However, before going about setting a value for an </w:t>
      </w:r>
      <w:proofErr w:type="spellStart"/>
      <w:r w:rsidR="002606E0">
        <w:rPr>
          <w:i/>
        </w:rPr>
        <w:t>element</w:t>
      </w:r>
      <w:proofErr w:type="gramStart"/>
      <w:r w:rsidR="002606E0">
        <w:rPr>
          <w:i/>
        </w:rPr>
        <w:t>:val</w:t>
      </w:r>
      <w:proofErr w:type="spellEnd"/>
      <w:proofErr w:type="gramEnd"/>
      <w:r w:rsidR="002606E0">
        <w:t xml:space="preserve"> attribute, by means of member selection on </w:t>
      </w:r>
      <w:proofErr w:type="spellStart"/>
      <w:r w:rsidR="002606E0" w:rsidRPr="002606E0">
        <w:rPr>
          <w:i/>
        </w:rPr>
        <w:t>theList</w:t>
      </w:r>
      <w:proofErr w:type="spellEnd"/>
      <w:r w:rsidR="002606E0">
        <w:t xml:space="preserve">, </w:t>
      </w:r>
      <w:r w:rsidR="002606E0" w:rsidRPr="002606E0">
        <w:t>we</w:t>
      </w:r>
      <w:r w:rsidR="002606E0">
        <w:t xml:space="preserve"> need to enforce the alldifferent constraint</w:t>
      </w:r>
      <w:r w:rsidR="00E56573">
        <w:t>, as done in the original version of this example</w:t>
      </w:r>
      <w:r w:rsidR="002606E0">
        <w:t>.  We prescribe this ordering through a temporary attribute, tagged with [</w:t>
      </w:r>
      <w:proofErr w:type="spellStart"/>
      <w:r w:rsidR="002606E0">
        <w:t>sfTemp</w:t>
      </w:r>
      <w:proofErr w:type="spellEnd"/>
      <w:r w:rsidR="002606E0">
        <w:t xml:space="preserve">], which refers to the diff Constraint.  </w:t>
      </w:r>
      <w:r w:rsidR="00CC0D1E">
        <w:t>As this appears, in the Array type (which is evaluated top-down as all contexts are) prior to the Constraint performing member selection, it will get resolved first.</w:t>
      </w:r>
    </w:p>
    <w:p w:rsidR="00E001B1" w:rsidRDefault="00316DB7" w:rsidP="00E222A0">
      <w:r>
        <w:t xml:space="preserve">The output is as </w:t>
      </w:r>
      <w:r w:rsidR="00066EF0">
        <w:t>one would expect</w:t>
      </w:r>
      <w:r>
        <w:t>.</w:t>
      </w:r>
    </w:p>
    <w:p w:rsidR="00E001B1" w:rsidRDefault="00E001B1">
      <w:r>
        <w:br w:type="page"/>
      </w:r>
    </w:p>
    <w:p w:rsidR="00286E88" w:rsidRPr="00286E88" w:rsidRDefault="00286E88" w:rsidP="00286E88">
      <w:pPr>
        <w:pStyle w:val="Code1"/>
      </w:pPr>
      <w:proofErr w:type="spellStart"/>
      <w:proofErr w:type="gramStart"/>
      <w:r w:rsidRPr="00286E88">
        <w:lastRenderedPageBreak/>
        <w:t>theList</w:t>
      </w:r>
      <w:proofErr w:type="spellEnd"/>
      <w:proofErr w:type="gramEnd"/>
      <w:r w:rsidRPr="00286E88">
        <w:t xml:space="preserve"> [|"one", "two", "three", "four"|];</w:t>
      </w:r>
    </w:p>
    <w:p w:rsidR="00286E88" w:rsidRPr="00286E88" w:rsidRDefault="00286E88" w:rsidP="00286E88">
      <w:pPr>
        <w:pStyle w:val="Code1"/>
      </w:pPr>
      <w:proofErr w:type="gramStart"/>
      <w:r w:rsidRPr="00286E88">
        <w:t>elements</w:t>
      </w:r>
      <w:proofErr w:type="gramEnd"/>
      <w:r w:rsidRPr="00286E88">
        <w:t xml:space="preserve"> extends DATA  {</w:t>
      </w:r>
    </w:p>
    <w:p w:rsidR="00286E88" w:rsidRPr="00286E88" w:rsidRDefault="00286E88" w:rsidP="00286E88">
      <w:pPr>
        <w:pStyle w:val="Code1"/>
      </w:pPr>
      <w:r w:rsidRPr="00286E88">
        <w:t xml:space="preserve">  </w:t>
      </w:r>
      <w:proofErr w:type="gramStart"/>
      <w:r w:rsidRPr="00286E88">
        <w:t>sfArrayPrefix</w:t>
      </w:r>
      <w:proofErr w:type="gramEnd"/>
      <w:r w:rsidRPr="00286E88">
        <w:t xml:space="preserve"> "</w:t>
      </w:r>
      <w:proofErr w:type="spellStart"/>
      <w:r w:rsidRPr="00286E88">
        <w:t>foo</w:t>
      </w:r>
      <w:proofErr w:type="spellEnd"/>
      <w:r w:rsidRPr="00286E88">
        <w:t>";</w:t>
      </w:r>
    </w:p>
    <w:p w:rsidR="00286E88" w:rsidRPr="00286E88" w:rsidRDefault="00286E88" w:rsidP="00286E88">
      <w:pPr>
        <w:pStyle w:val="Code1"/>
      </w:pPr>
      <w:r w:rsidRPr="00286E88">
        <w:t xml:space="preserve">  </w:t>
      </w:r>
      <w:proofErr w:type="gramStart"/>
      <w:r w:rsidRPr="00286E88">
        <w:t>sfArrayExtent</w:t>
      </w:r>
      <w:proofErr w:type="gramEnd"/>
      <w:r w:rsidRPr="00286E88">
        <w:t xml:space="preserve"> 3;</w:t>
      </w:r>
    </w:p>
    <w:p w:rsidR="00286E88" w:rsidRPr="00286E88" w:rsidRDefault="00286E88" w:rsidP="00286E88">
      <w:pPr>
        <w:pStyle w:val="Code1"/>
      </w:pPr>
      <w:r w:rsidRPr="00286E88">
        <w:t xml:space="preserve">  </w:t>
      </w:r>
      <w:proofErr w:type="gramStart"/>
      <w:r w:rsidRPr="00286E88">
        <w:t>foo0</w:t>
      </w:r>
      <w:proofErr w:type="gramEnd"/>
      <w:r w:rsidRPr="00286E88">
        <w:t xml:space="preserve"> extends  {</w:t>
      </w:r>
    </w:p>
    <w:p w:rsidR="00286E88" w:rsidRPr="00286E88" w:rsidRDefault="00286E88" w:rsidP="00286E88">
      <w:pPr>
        <w:pStyle w:val="Code1"/>
      </w:pPr>
      <w:r w:rsidRPr="00286E88">
        <w:t xml:space="preserve">    </w:t>
      </w:r>
      <w:proofErr w:type="gramStart"/>
      <w:r w:rsidRPr="00286E88">
        <w:t>element</w:t>
      </w:r>
      <w:proofErr w:type="gramEnd"/>
      <w:r w:rsidRPr="00286E88">
        <w:t xml:space="preserve"> extends DATA  {</w:t>
      </w:r>
    </w:p>
    <w:p w:rsidR="00286E88" w:rsidRPr="00286E88" w:rsidRDefault="00286E88" w:rsidP="00286E88">
      <w:pPr>
        <w:pStyle w:val="Code1"/>
      </w:pPr>
      <w:r w:rsidRPr="00286E88">
        <w:t xml:space="preserve">      </w:t>
      </w:r>
      <w:proofErr w:type="spellStart"/>
      <w:proofErr w:type="gramStart"/>
      <w:r w:rsidRPr="00286E88">
        <w:t>val</w:t>
      </w:r>
      <w:proofErr w:type="spellEnd"/>
      <w:proofErr w:type="gramEnd"/>
      <w:r w:rsidRPr="00286E88">
        <w:t xml:space="preserve"> "one";</w:t>
      </w:r>
    </w:p>
    <w:p w:rsidR="00286E88" w:rsidRPr="00286E88" w:rsidRDefault="00286E88" w:rsidP="00286E88">
      <w:pPr>
        <w:pStyle w:val="Code1"/>
      </w:pPr>
      <w:r w:rsidRPr="00286E88">
        <w:t xml:space="preserve">    }</w:t>
      </w:r>
    </w:p>
    <w:p w:rsidR="00286E88" w:rsidRPr="00286E88" w:rsidRDefault="00286E88" w:rsidP="00286E88">
      <w:pPr>
        <w:pStyle w:val="Code1"/>
      </w:pPr>
      <w:r w:rsidRPr="00286E88">
        <w:t xml:space="preserve">    </w:t>
      </w:r>
      <w:proofErr w:type="gramStart"/>
      <w:r w:rsidRPr="00286E88">
        <w:t>unique48</w:t>
      </w:r>
      <w:proofErr w:type="gramEnd"/>
      <w:r w:rsidRPr="00286E88">
        <w:t xml:space="preserve"> extends DATA  {</w:t>
      </w:r>
    </w:p>
    <w:p w:rsidR="00286E88" w:rsidRPr="00286E88" w:rsidRDefault="00286E88" w:rsidP="00286E88">
      <w:pPr>
        <w:pStyle w:val="Code1"/>
      </w:pPr>
      <w:r w:rsidRPr="00286E88">
        <w:t xml:space="preserve">      </w:t>
      </w:r>
      <w:proofErr w:type="gramStart"/>
      <w:r w:rsidRPr="00286E88">
        <w:t>list</w:t>
      </w:r>
      <w:proofErr w:type="gramEnd"/>
      <w:r w:rsidRPr="00286E88">
        <w:t xml:space="preserve"> [|"one", "two", "three", "four"|];</w:t>
      </w:r>
    </w:p>
    <w:p w:rsidR="00286E88" w:rsidRPr="00286E88" w:rsidRDefault="00286E88" w:rsidP="00286E88">
      <w:pPr>
        <w:pStyle w:val="Code1"/>
      </w:pPr>
      <w:r w:rsidRPr="00286E88">
        <w:t xml:space="preserve">      </w:t>
      </w:r>
      <w:proofErr w:type="gramStart"/>
      <w:r w:rsidRPr="00286E88">
        <w:t>el</w:t>
      </w:r>
      <w:proofErr w:type="gramEnd"/>
      <w:r w:rsidRPr="00286E88">
        <w:t xml:space="preserve"> "one";</w:t>
      </w:r>
    </w:p>
    <w:p w:rsidR="00286E88" w:rsidRPr="00286E88" w:rsidRDefault="00286E88" w:rsidP="00286E88">
      <w:pPr>
        <w:pStyle w:val="Code1"/>
      </w:pPr>
      <w:r w:rsidRPr="00286E88">
        <w:t xml:space="preserve">    }</w:t>
      </w:r>
    </w:p>
    <w:p w:rsidR="00286E88" w:rsidRPr="00286E88" w:rsidRDefault="00286E88" w:rsidP="00286E88">
      <w:pPr>
        <w:pStyle w:val="Code1"/>
      </w:pPr>
      <w:r w:rsidRPr="00286E88">
        <w:t xml:space="preserve">    </w:t>
      </w:r>
      <w:proofErr w:type="spellStart"/>
      <w:proofErr w:type="gramStart"/>
      <w:r w:rsidRPr="00286E88">
        <w:t>sfArrayIndex</w:t>
      </w:r>
      <w:proofErr w:type="spellEnd"/>
      <w:proofErr w:type="gramEnd"/>
      <w:r w:rsidRPr="00286E88">
        <w:t xml:space="preserve"> 0;</w:t>
      </w:r>
    </w:p>
    <w:p w:rsidR="00286E88" w:rsidRPr="00286E88" w:rsidRDefault="00286E88" w:rsidP="00286E88">
      <w:pPr>
        <w:pStyle w:val="Code1"/>
      </w:pPr>
      <w:r w:rsidRPr="00286E88">
        <w:t xml:space="preserve">    </w:t>
      </w:r>
      <w:proofErr w:type="gramStart"/>
      <w:r w:rsidRPr="00286E88">
        <w:t>sfArrayTag</w:t>
      </w:r>
      <w:proofErr w:type="gramEnd"/>
      <w:r w:rsidRPr="00286E88">
        <w:t xml:space="preserve"> "foo0";</w:t>
      </w:r>
    </w:p>
    <w:p w:rsidR="00286E88" w:rsidRPr="00286E88" w:rsidRDefault="00286E88" w:rsidP="00286E88">
      <w:pPr>
        <w:pStyle w:val="Code1"/>
      </w:pPr>
      <w:r w:rsidRPr="00286E88">
        <w:t xml:space="preserve">  }</w:t>
      </w:r>
    </w:p>
    <w:p w:rsidR="00286E88" w:rsidRPr="00286E88" w:rsidRDefault="00286E88" w:rsidP="00286E88">
      <w:pPr>
        <w:pStyle w:val="Code1"/>
      </w:pPr>
      <w:r w:rsidRPr="00286E88">
        <w:t xml:space="preserve">  </w:t>
      </w:r>
      <w:proofErr w:type="gramStart"/>
      <w:r w:rsidRPr="00286E88">
        <w:t>foo1</w:t>
      </w:r>
      <w:proofErr w:type="gramEnd"/>
      <w:r w:rsidRPr="00286E88">
        <w:t xml:space="preserve"> extends  {</w:t>
      </w:r>
    </w:p>
    <w:p w:rsidR="00286E88" w:rsidRPr="00286E88" w:rsidRDefault="00286E88" w:rsidP="00286E88">
      <w:pPr>
        <w:pStyle w:val="Code1"/>
      </w:pPr>
      <w:r w:rsidRPr="00286E88">
        <w:t xml:space="preserve">    </w:t>
      </w:r>
      <w:proofErr w:type="gramStart"/>
      <w:r w:rsidRPr="00286E88">
        <w:t>element</w:t>
      </w:r>
      <w:proofErr w:type="gramEnd"/>
      <w:r w:rsidRPr="00286E88">
        <w:t xml:space="preserve"> extends DATA  {</w:t>
      </w:r>
    </w:p>
    <w:p w:rsidR="00286E88" w:rsidRPr="00286E88" w:rsidRDefault="00286E88" w:rsidP="00286E88">
      <w:pPr>
        <w:pStyle w:val="Code1"/>
      </w:pPr>
      <w:r w:rsidRPr="00286E88">
        <w:t xml:space="preserve">      </w:t>
      </w:r>
      <w:proofErr w:type="spellStart"/>
      <w:proofErr w:type="gramStart"/>
      <w:r w:rsidRPr="00286E88">
        <w:t>val</w:t>
      </w:r>
      <w:proofErr w:type="spellEnd"/>
      <w:proofErr w:type="gramEnd"/>
      <w:r w:rsidRPr="00286E88">
        <w:t xml:space="preserve"> "two";</w:t>
      </w:r>
    </w:p>
    <w:p w:rsidR="00286E88" w:rsidRPr="00286E88" w:rsidRDefault="00286E88" w:rsidP="00286E88">
      <w:pPr>
        <w:pStyle w:val="Code1"/>
      </w:pPr>
      <w:r w:rsidRPr="00286E88">
        <w:t xml:space="preserve">    }</w:t>
      </w:r>
    </w:p>
    <w:p w:rsidR="00286E88" w:rsidRPr="00286E88" w:rsidRDefault="00286E88" w:rsidP="00286E88">
      <w:pPr>
        <w:pStyle w:val="Code1"/>
      </w:pPr>
      <w:r w:rsidRPr="00286E88">
        <w:t xml:space="preserve">    </w:t>
      </w:r>
      <w:proofErr w:type="gramStart"/>
      <w:r w:rsidRPr="00286E88">
        <w:t>unique48</w:t>
      </w:r>
      <w:proofErr w:type="gramEnd"/>
      <w:r w:rsidRPr="00286E88">
        <w:t xml:space="preserve"> extends DATA  {</w:t>
      </w:r>
    </w:p>
    <w:p w:rsidR="00286E88" w:rsidRPr="00286E88" w:rsidRDefault="00286E88" w:rsidP="00286E88">
      <w:pPr>
        <w:pStyle w:val="Code1"/>
      </w:pPr>
      <w:r w:rsidRPr="00286E88">
        <w:t xml:space="preserve">      </w:t>
      </w:r>
      <w:proofErr w:type="gramStart"/>
      <w:r w:rsidRPr="00286E88">
        <w:t>list</w:t>
      </w:r>
      <w:proofErr w:type="gramEnd"/>
      <w:r w:rsidRPr="00286E88">
        <w:t xml:space="preserve"> [|"one", "two", "three", "four"|];</w:t>
      </w:r>
    </w:p>
    <w:p w:rsidR="00286E88" w:rsidRPr="00286E88" w:rsidRDefault="00286E88" w:rsidP="00286E88">
      <w:pPr>
        <w:pStyle w:val="Code1"/>
      </w:pPr>
      <w:r w:rsidRPr="00286E88">
        <w:t xml:space="preserve">      </w:t>
      </w:r>
      <w:proofErr w:type="gramStart"/>
      <w:r w:rsidRPr="00286E88">
        <w:t>el</w:t>
      </w:r>
      <w:proofErr w:type="gramEnd"/>
      <w:r w:rsidRPr="00286E88">
        <w:t xml:space="preserve"> "two";</w:t>
      </w:r>
    </w:p>
    <w:p w:rsidR="00286E88" w:rsidRPr="00286E88" w:rsidRDefault="00286E88" w:rsidP="00286E88">
      <w:pPr>
        <w:pStyle w:val="Code1"/>
      </w:pPr>
      <w:r w:rsidRPr="00286E88">
        <w:t xml:space="preserve">    }</w:t>
      </w:r>
    </w:p>
    <w:p w:rsidR="00286E88" w:rsidRPr="00286E88" w:rsidRDefault="00286E88" w:rsidP="00286E88">
      <w:pPr>
        <w:pStyle w:val="Code1"/>
      </w:pPr>
      <w:r w:rsidRPr="00286E88">
        <w:t xml:space="preserve">    </w:t>
      </w:r>
      <w:proofErr w:type="spellStart"/>
      <w:proofErr w:type="gramStart"/>
      <w:r w:rsidRPr="00286E88">
        <w:t>sfArrayIndex</w:t>
      </w:r>
      <w:proofErr w:type="spellEnd"/>
      <w:proofErr w:type="gramEnd"/>
      <w:r w:rsidRPr="00286E88">
        <w:t xml:space="preserve"> 1;</w:t>
      </w:r>
    </w:p>
    <w:p w:rsidR="00286E88" w:rsidRPr="00286E88" w:rsidRDefault="00286E88" w:rsidP="00286E88">
      <w:pPr>
        <w:pStyle w:val="Code1"/>
      </w:pPr>
      <w:r w:rsidRPr="00286E88">
        <w:t xml:space="preserve">    </w:t>
      </w:r>
      <w:proofErr w:type="gramStart"/>
      <w:r w:rsidRPr="00286E88">
        <w:t>sfArrayTag</w:t>
      </w:r>
      <w:proofErr w:type="gramEnd"/>
      <w:r w:rsidRPr="00286E88">
        <w:t xml:space="preserve"> "foo1";</w:t>
      </w:r>
    </w:p>
    <w:p w:rsidR="00286E88" w:rsidRPr="00286E88" w:rsidRDefault="00286E88" w:rsidP="00286E88">
      <w:pPr>
        <w:pStyle w:val="Code1"/>
      </w:pPr>
      <w:r w:rsidRPr="00286E88">
        <w:t xml:space="preserve">  }</w:t>
      </w:r>
    </w:p>
    <w:p w:rsidR="00286E88" w:rsidRPr="00286E88" w:rsidRDefault="00286E88" w:rsidP="00286E88">
      <w:pPr>
        <w:pStyle w:val="Code1"/>
      </w:pPr>
      <w:r w:rsidRPr="00286E88">
        <w:t xml:space="preserve">  </w:t>
      </w:r>
      <w:proofErr w:type="gramStart"/>
      <w:r w:rsidRPr="00286E88">
        <w:t>foo2</w:t>
      </w:r>
      <w:proofErr w:type="gramEnd"/>
      <w:r w:rsidRPr="00286E88">
        <w:t xml:space="preserve"> extends  {</w:t>
      </w:r>
    </w:p>
    <w:p w:rsidR="00286E88" w:rsidRPr="00286E88" w:rsidRDefault="00286E88" w:rsidP="00286E88">
      <w:pPr>
        <w:pStyle w:val="Code1"/>
      </w:pPr>
      <w:r w:rsidRPr="00286E88">
        <w:t xml:space="preserve">    </w:t>
      </w:r>
      <w:proofErr w:type="gramStart"/>
      <w:r w:rsidRPr="00286E88">
        <w:t>element</w:t>
      </w:r>
      <w:proofErr w:type="gramEnd"/>
      <w:r w:rsidRPr="00286E88">
        <w:t xml:space="preserve"> extends DATA  {</w:t>
      </w:r>
    </w:p>
    <w:p w:rsidR="00286E88" w:rsidRPr="00286E88" w:rsidRDefault="00286E88" w:rsidP="00286E88">
      <w:pPr>
        <w:pStyle w:val="Code1"/>
      </w:pPr>
      <w:r w:rsidRPr="00286E88">
        <w:t xml:space="preserve">      </w:t>
      </w:r>
      <w:proofErr w:type="spellStart"/>
      <w:proofErr w:type="gramStart"/>
      <w:r w:rsidRPr="00286E88">
        <w:t>val</w:t>
      </w:r>
      <w:proofErr w:type="spellEnd"/>
      <w:proofErr w:type="gramEnd"/>
      <w:r w:rsidRPr="00286E88">
        <w:t xml:space="preserve"> "three";</w:t>
      </w:r>
    </w:p>
    <w:p w:rsidR="00286E88" w:rsidRPr="00286E88" w:rsidRDefault="00286E88" w:rsidP="00286E88">
      <w:pPr>
        <w:pStyle w:val="Code1"/>
      </w:pPr>
      <w:r w:rsidRPr="00286E88">
        <w:t xml:space="preserve">    }</w:t>
      </w:r>
    </w:p>
    <w:p w:rsidR="00286E88" w:rsidRPr="00286E88" w:rsidRDefault="00286E88" w:rsidP="00286E88">
      <w:pPr>
        <w:pStyle w:val="Code1"/>
      </w:pPr>
      <w:r w:rsidRPr="00286E88">
        <w:t xml:space="preserve">    </w:t>
      </w:r>
      <w:proofErr w:type="gramStart"/>
      <w:r w:rsidRPr="00286E88">
        <w:t>unique48</w:t>
      </w:r>
      <w:proofErr w:type="gramEnd"/>
      <w:r w:rsidRPr="00286E88">
        <w:t xml:space="preserve"> extends DATA  {</w:t>
      </w:r>
    </w:p>
    <w:p w:rsidR="00286E88" w:rsidRPr="00286E88" w:rsidRDefault="00286E88" w:rsidP="00286E88">
      <w:pPr>
        <w:pStyle w:val="Code1"/>
      </w:pPr>
      <w:r w:rsidRPr="00286E88">
        <w:t xml:space="preserve">      </w:t>
      </w:r>
      <w:proofErr w:type="gramStart"/>
      <w:r w:rsidRPr="00286E88">
        <w:t>list</w:t>
      </w:r>
      <w:proofErr w:type="gramEnd"/>
      <w:r w:rsidRPr="00286E88">
        <w:t xml:space="preserve"> [|"one", "two", "three", "four"|];</w:t>
      </w:r>
    </w:p>
    <w:p w:rsidR="00286E88" w:rsidRPr="00286E88" w:rsidRDefault="00286E88" w:rsidP="00286E88">
      <w:pPr>
        <w:pStyle w:val="Code1"/>
      </w:pPr>
      <w:r w:rsidRPr="00286E88">
        <w:t xml:space="preserve">      </w:t>
      </w:r>
      <w:proofErr w:type="gramStart"/>
      <w:r w:rsidRPr="00286E88">
        <w:t>el</w:t>
      </w:r>
      <w:proofErr w:type="gramEnd"/>
      <w:r w:rsidRPr="00286E88">
        <w:t xml:space="preserve"> "three";</w:t>
      </w:r>
    </w:p>
    <w:p w:rsidR="00286E88" w:rsidRPr="00286E88" w:rsidRDefault="00286E88" w:rsidP="00286E88">
      <w:pPr>
        <w:pStyle w:val="Code1"/>
      </w:pPr>
      <w:r w:rsidRPr="00286E88">
        <w:t xml:space="preserve">    }</w:t>
      </w:r>
    </w:p>
    <w:p w:rsidR="00286E88" w:rsidRPr="00286E88" w:rsidRDefault="00286E88" w:rsidP="00286E88">
      <w:pPr>
        <w:pStyle w:val="Code1"/>
      </w:pPr>
      <w:r w:rsidRPr="00286E88">
        <w:t xml:space="preserve">    </w:t>
      </w:r>
      <w:proofErr w:type="spellStart"/>
      <w:proofErr w:type="gramStart"/>
      <w:r w:rsidRPr="00286E88">
        <w:t>sfArrayIndex</w:t>
      </w:r>
      <w:proofErr w:type="spellEnd"/>
      <w:proofErr w:type="gramEnd"/>
      <w:r w:rsidRPr="00286E88">
        <w:t xml:space="preserve"> 2;</w:t>
      </w:r>
    </w:p>
    <w:p w:rsidR="00286E88" w:rsidRPr="00286E88" w:rsidRDefault="00286E88" w:rsidP="00286E88">
      <w:pPr>
        <w:pStyle w:val="Code1"/>
      </w:pPr>
      <w:r w:rsidRPr="00286E88">
        <w:t xml:space="preserve">    </w:t>
      </w:r>
      <w:proofErr w:type="gramStart"/>
      <w:r w:rsidRPr="00286E88">
        <w:t>sfArrayTag</w:t>
      </w:r>
      <w:proofErr w:type="gramEnd"/>
      <w:r w:rsidRPr="00286E88">
        <w:t xml:space="preserve"> "foo2";</w:t>
      </w:r>
    </w:p>
    <w:p w:rsidR="00286E88" w:rsidRPr="00286E88" w:rsidRDefault="00286E88" w:rsidP="00286E88">
      <w:pPr>
        <w:pStyle w:val="Code1"/>
      </w:pPr>
      <w:r w:rsidRPr="00286E88">
        <w:t xml:space="preserve">  }</w:t>
      </w:r>
    </w:p>
    <w:p w:rsidR="00286E88" w:rsidRPr="00286E88" w:rsidRDefault="00286E88" w:rsidP="00286E88">
      <w:pPr>
        <w:pStyle w:val="Code1"/>
      </w:pPr>
      <w:r w:rsidRPr="00286E88">
        <w:t>}</w:t>
      </w:r>
    </w:p>
    <w:p w:rsidR="00286E88" w:rsidRPr="00286E88" w:rsidRDefault="00286E88" w:rsidP="00286E88">
      <w:pPr>
        <w:pStyle w:val="Code1"/>
      </w:pPr>
      <w:proofErr w:type="gramStart"/>
      <w:r w:rsidRPr="00286E88">
        <w:t>diff</w:t>
      </w:r>
      <w:proofErr w:type="gramEnd"/>
      <w:r w:rsidRPr="00286E88">
        <w:t xml:space="preserve"> extends DATA  {</w:t>
      </w:r>
    </w:p>
    <w:p w:rsidR="00286E88" w:rsidRPr="00286E88" w:rsidRDefault="00286E88" w:rsidP="00286E88">
      <w:pPr>
        <w:pStyle w:val="Code1"/>
      </w:pPr>
      <w:r w:rsidRPr="00286E88">
        <w:t xml:space="preserve">  </w:t>
      </w:r>
      <w:proofErr w:type="gramStart"/>
      <w:r w:rsidRPr="00286E88">
        <w:t>[ sfAggregatedConstraintSource</w:t>
      </w:r>
      <w:proofErr w:type="gramEnd"/>
      <w:r w:rsidRPr="00286E88">
        <w:t xml:space="preserve"> ] unique50 [|"elements", "</w:t>
      </w:r>
      <w:proofErr w:type="spellStart"/>
      <w:r w:rsidRPr="00286E88">
        <w:t>element:val</w:t>
      </w:r>
      <w:proofErr w:type="spellEnd"/>
      <w:r w:rsidRPr="00286E88">
        <w:t>", "</w:t>
      </w:r>
      <w:proofErr w:type="spellStart"/>
      <w:r w:rsidRPr="00286E88">
        <w:t>element_vals</w:t>
      </w:r>
      <w:proofErr w:type="spellEnd"/>
      <w:r w:rsidRPr="00286E88">
        <w:t>"|];</w:t>
      </w:r>
    </w:p>
    <w:p w:rsidR="00286E88" w:rsidRPr="00286E88" w:rsidRDefault="00286E88" w:rsidP="00286E88">
      <w:pPr>
        <w:pStyle w:val="Code1"/>
      </w:pPr>
      <w:r w:rsidRPr="00286E88">
        <w:t xml:space="preserve">  </w:t>
      </w:r>
      <w:proofErr w:type="gramStart"/>
      <w:r w:rsidRPr="00286E88">
        <w:t xml:space="preserve">[ </w:t>
      </w:r>
      <w:proofErr w:type="spellStart"/>
      <w:r w:rsidRPr="00286E88">
        <w:t>sfAggregatedConstraintFreeVars</w:t>
      </w:r>
      <w:proofErr w:type="spellEnd"/>
      <w:proofErr w:type="gramEnd"/>
      <w:r w:rsidRPr="00286E88">
        <w:t xml:space="preserve"> ] </w:t>
      </w:r>
      <w:proofErr w:type="spellStart"/>
      <w:r w:rsidRPr="00286E88">
        <w:t>element_vals</w:t>
      </w:r>
      <w:proofErr w:type="spellEnd"/>
      <w:r w:rsidRPr="00286E88">
        <w:t xml:space="preserve"> [|"one", "two", "three"|];</w:t>
      </w:r>
    </w:p>
    <w:p w:rsidR="00286E88" w:rsidRPr="00286E88" w:rsidRDefault="00286E88" w:rsidP="00286E88">
      <w:pPr>
        <w:pStyle w:val="Code1"/>
      </w:pPr>
      <w:r w:rsidRPr="00286E88">
        <w:t>}</w:t>
      </w:r>
    </w:p>
    <w:p w:rsidR="00286E88" w:rsidRPr="00286E88" w:rsidRDefault="00286E88" w:rsidP="00286E88">
      <w:pPr>
        <w:pStyle w:val="Code1"/>
      </w:pPr>
      <w:proofErr w:type="gramStart"/>
      <w:r w:rsidRPr="00286E88">
        <w:t>genList</w:t>
      </w:r>
      <w:proofErr w:type="gramEnd"/>
      <w:r w:rsidRPr="00286E88">
        <w:t xml:space="preserve"> extends DATA  {</w:t>
      </w:r>
    </w:p>
    <w:p w:rsidR="00286E88" w:rsidRPr="00286E88" w:rsidRDefault="00286E88" w:rsidP="00286E88">
      <w:pPr>
        <w:pStyle w:val="Code1"/>
      </w:pPr>
      <w:r w:rsidRPr="00286E88">
        <w:t xml:space="preserve">  </w:t>
      </w:r>
      <w:proofErr w:type="spellStart"/>
      <w:proofErr w:type="gramStart"/>
      <w:r w:rsidRPr="00286E88">
        <w:t>theList</w:t>
      </w:r>
      <w:proofErr w:type="spellEnd"/>
      <w:proofErr w:type="gramEnd"/>
      <w:r w:rsidRPr="00286E88">
        <w:t xml:space="preserve"> [|"one", "two", "three", "four"|];</w:t>
      </w:r>
    </w:p>
    <w:p w:rsidR="00286E88" w:rsidRPr="00286E88" w:rsidRDefault="00286E88" w:rsidP="00286E88">
      <w:pPr>
        <w:pStyle w:val="Code1"/>
      </w:pPr>
      <w:r w:rsidRPr="00286E88">
        <w:t xml:space="preserve">  </w:t>
      </w:r>
      <w:proofErr w:type="spellStart"/>
      <w:proofErr w:type="gramStart"/>
      <w:r w:rsidRPr="00286E88">
        <w:t>aList</w:t>
      </w:r>
      <w:proofErr w:type="spellEnd"/>
      <w:proofErr w:type="gramEnd"/>
      <w:r w:rsidRPr="00286E88">
        <w:t xml:space="preserve"> [|"one", "two", "three", "four"|];</w:t>
      </w:r>
    </w:p>
    <w:p w:rsidR="00286E88" w:rsidRPr="00286E88" w:rsidRDefault="00286E88" w:rsidP="00286E88">
      <w:pPr>
        <w:pStyle w:val="Code1"/>
      </w:pPr>
      <w:r w:rsidRPr="00286E88">
        <w:t>}</w:t>
      </w:r>
    </w:p>
    <w:p w:rsidR="00286E88" w:rsidRPr="00286E88" w:rsidRDefault="00286E88" w:rsidP="00286E88">
      <w:pPr>
        <w:rPr>
          <w:rFonts w:ascii="Courier" w:eastAsia="Times New Roman" w:hAnsi="Courier" w:cs="Times New Roman"/>
          <w:color w:val="000080"/>
          <w:sz w:val="16"/>
          <w:szCs w:val="20"/>
          <w:lang w:eastAsia="ar-SA"/>
        </w:rPr>
      </w:pPr>
    </w:p>
    <w:p w:rsidR="00066EF0" w:rsidRDefault="00066EF0" w:rsidP="00066EF0"/>
    <w:p w:rsidR="00066EF0" w:rsidRDefault="00066EF0" w:rsidP="00066EF0"/>
    <w:p w:rsidR="00066EF0" w:rsidRDefault="00066EF0" w:rsidP="00066EF0"/>
    <w:p w:rsidR="00066EF0" w:rsidRDefault="00066EF0" w:rsidP="00066EF0"/>
    <w:p w:rsidR="00066EF0" w:rsidRDefault="00066EF0" w:rsidP="00066EF0"/>
    <w:p w:rsidR="00066EF0" w:rsidRDefault="00066EF0" w:rsidP="00066EF0"/>
    <w:p w:rsidR="00066EF0" w:rsidRDefault="00066EF0" w:rsidP="00066EF0"/>
    <w:p w:rsidR="00251B4A" w:rsidRDefault="00251B4A">
      <w:pPr>
        <w:rPr>
          <w:rFonts w:eastAsiaTheme="majorEastAsia" w:cstheme="majorBidi"/>
          <w:b/>
          <w:bCs/>
          <w:sz w:val="28"/>
          <w:szCs w:val="28"/>
        </w:rPr>
      </w:pPr>
      <w:bookmarkStart w:id="74" w:name="_Toc184459568"/>
      <w:r>
        <w:br w:type="page"/>
      </w:r>
    </w:p>
    <w:p w:rsidR="00EF11E2" w:rsidRPr="00EB6AE5" w:rsidRDefault="00951957" w:rsidP="00951957">
      <w:pPr>
        <w:pStyle w:val="Heading1"/>
      </w:pPr>
      <w:bookmarkStart w:id="75" w:name="_Toc184793218"/>
      <w:r w:rsidRPr="00EB6AE5">
        <w:lastRenderedPageBreak/>
        <w:t>Frequently Asked Questions</w:t>
      </w:r>
      <w:bookmarkEnd w:id="74"/>
      <w:bookmarkEnd w:id="75"/>
    </w:p>
    <w:p w:rsidR="00951957" w:rsidRPr="00EB6AE5" w:rsidRDefault="00951957" w:rsidP="00951957">
      <w:r w:rsidRPr="00EB6AE5">
        <w:t>Here are some (at least conceived) frequently asked questions</w:t>
      </w:r>
    </w:p>
    <w:p w:rsidR="00951957" w:rsidRPr="00EB6AE5" w:rsidRDefault="00951957" w:rsidP="00F85A21">
      <w:pPr>
        <w:pStyle w:val="Heading2"/>
      </w:pPr>
      <w:bookmarkStart w:id="76" w:name="_Toc184459569"/>
      <w:bookmarkStart w:id="77" w:name="_Toc184793219"/>
      <w:r w:rsidRPr="00EB6AE5">
        <w:t>Why no support for reals?</w:t>
      </w:r>
      <w:bookmarkEnd w:id="76"/>
      <w:bookmarkEnd w:id="77"/>
    </w:p>
    <w:p w:rsidR="00367F44" w:rsidRPr="00EB6AE5" w:rsidRDefault="00367F44" w:rsidP="00367F44">
      <w:r w:rsidRPr="00EB6AE5">
        <w:t xml:space="preserve">We support constraint problems whose variables have finite domains (or ranges). Often this </w:t>
      </w:r>
      <w:r w:rsidR="00D16828">
        <w:t xml:space="preserve">is not particularly limiting – </w:t>
      </w:r>
      <w:r w:rsidRPr="00EB6AE5">
        <w:t xml:space="preserve">many </w:t>
      </w:r>
      <w:r w:rsidR="00103F47" w:rsidRPr="00EB6AE5">
        <w:t xml:space="preserve">of the </w:t>
      </w:r>
      <w:r w:rsidRPr="00EB6AE5">
        <w:t>constraint problems</w:t>
      </w:r>
      <w:r w:rsidR="00103F47" w:rsidRPr="00EB6AE5">
        <w:t xml:space="preserve"> that we have used as motivational examples </w:t>
      </w:r>
      <w:r w:rsidR="00453239">
        <w:t xml:space="preserve">have </w:t>
      </w:r>
      <w:r w:rsidR="00103F47" w:rsidRPr="00EB6AE5">
        <w:t>involve</w:t>
      </w:r>
      <w:r w:rsidR="00453239">
        <w:t>d</w:t>
      </w:r>
      <w:r w:rsidR="00103F47" w:rsidRPr="00EB6AE5">
        <w:t xml:space="preserve"> finite domains.  Moreover, problems that involve reals are </w:t>
      </w:r>
      <w:r w:rsidR="00A056EB" w:rsidRPr="00EB6AE5">
        <w:t xml:space="preserve">often </w:t>
      </w:r>
      <w:r w:rsidR="00103F47" w:rsidRPr="00EB6AE5">
        <w:t xml:space="preserve">finite domain problems, </w:t>
      </w:r>
      <w:r w:rsidRPr="00EB6AE5">
        <w:t xml:space="preserve">and integers or enumerated types can be used to represent these. </w:t>
      </w:r>
    </w:p>
    <w:p w:rsidR="00FB1767" w:rsidRPr="00EB6AE5" w:rsidRDefault="00367F44" w:rsidP="00367F44">
      <w:r w:rsidRPr="00EB6AE5">
        <w:t xml:space="preserve">Problems which require variables with infinite domains represent a whole different category from the sorts of problems for which SmartFrog constraint support has largely been conceived.  We envisage that in the vast majority of cases where SmartFrog would be used, </w:t>
      </w:r>
      <w:r w:rsidR="00424A54" w:rsidRPr="00EB6AE5">
        <w:t xml:space="preserve">restricting </w:t>
      </w:r>
      <w:r w:rsidRPr="00EB6AE5">
        <w:t xml:space="preserve">variables </w:t>
      </w:r>
      <w:r w:rsidR="00424A54" w:rsidRPr="00EB6AE5">
        <w:t>to have</w:t>
      </w:r>
      <w:r w:rsidRPr="00EB6AE5">
        <w:t xml:space="preserve"> finite domains </w:t>
      </w:r>
      <w:r w:rsidR="00424A54" w:rsidRPr="00EB6AE5">
        <w:t>will not be limiting.  In any case, it is possible to revert to native Eclipse support for such problems.</w:t>
      </w:r>
      <w:r w:rsidR="00FB1767" w:rsidRPr="00EB6AE5">
        <w:t xml:space="preserve">  </w:t>
      </w:r>
    </w:p>
    <w:p w:rsidR="00367F44" w:rsidRPr="00EB6AE5" w:rsidRDefault="00FB1767" w:rsidP="00367F44">
      <w:r w:rsidRPr="00EB6AE5">
        <w:t>What we mean by reverting to native Eclipse support is for an author to write their own Eclipse-based procedures and to call these from SmartFrog constraint strings.</w:t>
      </w:r>
    </w:p>
    <w:p w:rsidR="00951957" w:rsidRPr="00EB6AE5" w:rsidRDefault="00951957" w:rsidP="00F85A21">
      <w:pPr>
        <w:pStyle w:val="Heading2"/>
      </w:pPr>
      <w:bookmarkStart w:id="78" w:name="_Toc184459570"/>
      <w:bookmarkStart w:id="79" w:name="_Toc184793220"/>
      <w:r w:rsidRPr="00EB6AE5">
        <w:t>What about optim</w:t>
      </w:r>
      <w:r w:rsidR="00873FC4">
        <w:t>is</w:t>
      </w:r>
      <w:r w:rsidRPr="00EB6AE5">
        <w:t>ation problems?</w:t>
      </w:r>
      <w:bookmarkEnd w:id="78"/>
      <w:bookmarkEnd w:id="79"/>
    </w:p>
    <w:p w:rsidR="00B33B15" w:rsidRPr="00EB6AE5" w:rsidRDefault="003E0957" w:rsidP="00B33B15">
      <w:r w:rsidRPr="00EB6AE5">
        <w:t>Solving optim</w:t>
      </w:r>
      <w:r w:rsidR="00873FC4">
        <w:t>is</w:t>
      </w:r>
      <w:r w:rsidRPr="00EB6AE5">
        <w:t>ation problems is for the time being only supported at the native Eclipse level; that is, outside of the language presented here for embedding constraints in SmartFrog.</w:t>
      </w:r>
    </w:p>
    <w:p w:rsidR="003E0957" w:rsidRPr="00EB6AE5" w:rsidRDefault="003E0957" w:rsidP="00B33B15">
      <w:r w:rsidRPr="00EB6AE5">
        <w:t>The generic structure of an optim</w:t>
      </w:r>
      <w:r w:rsidR="00873FC4">
        <w:t>is</w:t>
      </w:r>
      <w:r w:rsidRPr="00EB6AE5">
        <w:t>ation</w:t>
      </w:r>
      <w:r w:rsidR="00083777" w:rsidRPr="00EB6AE5">
        <w:t xml:space="preserve"> problem in Eclipse</w:t>
      </w:r>
      <w:r w:rsidR="00505815" w:rsidRPr="00EB6AE5">
        <w:t xml:space="preserve"> is</w:t>
      </w:r>
      <w:r w:rsidR="00083777" w:rsidRPr="00EB6AE5">
        <w:t>:</w:t>
      </w:r>
    </w:p>
    <w:p w:rsidR="00083777" w:rsidRPr="00EB6AE5" w:rsidRDefault="00083777" w:rsidP="00083777">
      <w:pPr>
        <w:pStyle w:val="ListParagraph"/>
        <w:numPr>
          <w:ilvl w:val="0"/>
          <w:numId w:val="27"/>
        </w:numPr>
      </w:pPr>
      <w:r w:rsidRPr="00EB6AE5">
        <w:t>Specify constraints, as well as defining a cost function</w:t>
      </w:r>
    </w:p>
    <w:p w:rsidR="00083777" w:rsidRPr="00EB6AE5" w:rsidRDefault="00083777" w:rsidP="00083777">
      <w:pPr>
        <w:pStyle w:val="ListParagraph"/>
        <w:numPr>
          <w:ilvl w:val="0"/>
          <w:numId w:val="27"/>
        </w:numPr>
      </w:pPr>
      <w:r w:rsidRPr="00EB6AE5">
        <w:t>Pass a search procedure along with the cost function to a minim</w:t>
      </w:r>
      <w:r w:rsidR="00873FC4">
        <w:t>is</w:t>
      </w:r>
      <w:r w:rsidRPr="00EB6AE5">
        <w:t>ation procedure.</w:t>
      </w:r>
    </w:p>
    <w:p w:rsidR="00B92612" w:rsidRPr="00EB6AE5" w:rsidRDefault="00B92612" w:rsidP="00B92612">
      <w:r w:rsidRPr="00EB6AE5">
        <w:t>Specifying problems in this way is fairly straightforward</w:t>
      </w:r>
      <w:r w:rsidR="00DF7653" w:rsidRPr="00EB6AE5">
        <w:t>.  If demand becomes evident for optim</w:t>
      </w:r>
      <w:r w:rsidR="00873FC4">
        <w:t>is</w:t>
      </w:r>
      <w:r w:rsidR="00DF7653" w:rsidRPr="00EB6AE5">
        <w:t>ation support within the SmartFrog constraint language, then we may revisit the provision such support.</w:t>
      </w:r>
    </w:p>
    <w:p w:rsidR="002E5292" w:rsidRPr="00EB6AE5" w:rsidRDefault="002E5292" w:rsidP="00F85A21">
      <w:pPr>
        <w:pStyle w:val="Heading2"/>
      </w:pPr>
      <w:bookmarkStart w:id="80" w:name="_Toc184459571"/>
      <w:bookmarkStart w:id="81" w:name="_Toc184793221"/>
      <w:r w:rsidRPr="00EB6AE5">
        <w:t>What happens if Eclipse is not installed, or constraint support not enabled?</w:t>
      </w:r>
      <w:bookmarkEnd w:id="80"/>
      <w:bookmarkEnd w:id="81"/>
    </w:p>
    <w:p w:rsidR="004438BB" w:rsidRPr="00EB6AE5" w:rsidRDefault="00AE7382" w:rsidP="004438BB">
      <w:r w:rsidRPr="00EB6AE5">
        <w:t xml:space="preserve">In this event, a Constraint type’s attributes are </w:t>
      </w:r>
      <w:r w:rsidR="00A052F2" w:rsidRPr="00EB6AE5">
        <w:t xml:space="preserve">still </w:t>
      </w:r>
      <w:r w:rsidRPr="00EB6AE5">
        <w:t>resolved</w:t>
      </w:r>
      <w:r w:rsidR="00A052F2" w:rsidRPr="00EB6AE5">
        <w:t xml:space="preserve">; however, no </w:t>
      </w:r>
      <w:r w:rsidRPr="00EB6AE5">
        <w:t>constraint solving takes place,</w:t>
      </w:r>
      <w:r w:rsidR="00A052F2" w:rsidRPr="00EB6AE5">
        <w:t xml:space="preserve"> </w:t>
      </w:r>
      <w:r w:rsidRPr="00EB6AE5">
        <w:t xml:space="preserve">and the </w:t>
      </w:r>
      <w:r w:rsidR="0083224C" w:rsidRPr="00EB6AE5">
        <w:t>underlying component description i</w:t>
      </w:r>
      <w:r w:rsidR="00AD1649" w:rsidRPr="00EB6AE5">
        <w:t>s simply returned (as described in Section 3).</w:t>
      </w:r>
    </w:p>
    <w:p w:rsidR="00833A65" w:rsidRPr="00EB6AE5" w:rsidRDefault="00833A65" w:rsidP="00F85A21">
      <w:pPr>
        <w:pStyle w:val="Heading2"/>
      </w:pPr>
      <w:bookmarkStart w:id="82" w:name="_Toc184459572"/>
      <w:bookmarkStart w:id="83" w:name="_Toc184793222"/>
      <w:r w:rsidRPr="00EB6AE5">
        <w:t>What about SmartFrog’s support for Assertions and Schemas?</w:t>
      </w:r>
      <w:bookmarkEnd w:id="82"/>
      <w:bookmarkEnd w:id="83"/>
    </w:p>
    <w:p w:rsidR="00833A65" w:rsidRPr="00EB6AE5" w:rsidRDefault="00833A65" w:rsidP="00833A65">
      <w:r w:rsidRPr="00EB6AE5">
        <w:t xml:space="preserve">There is clear overlap between SmartFrog’s current support for Assertions and Schemas and its new support for constraints, particularly between Assertions and the constraint support.  For the time being, the relationship is not a subsuming one; and for this reason both will remain.  For instance, it is possible to do run-time schema and assertion checking, which is not possible with the constraint support – constraints are evaluated solely at parse-time, for now.  </w:t>
      </w:r>
    </w:p>
    <w:p w:rsidR="00405575" w:rsidRPr="00EB6AE5" w:rsidRDefault="005A428D">
      <w:r w:rsidRPr="00EB6AE5">
        <w:t xml:space="preserve">Also, it is possible that a SmartFrog user </w:t>
      </w:r>
      <w:r w:rsidR="00914113" w:rsidRPr="00EB6AE5">
        <w:t>may</w:t>
      </w:r>
      <w:r w:rsidRPr="00EB6AE5">
        <w:t xml:space="preserve"> not want to use the Eclipse-based constraint support.  (See 6.3). In this event, some built-in support in the form of assertions and schemas may prove useful to the user.</w:t>
      </w:r>
      <w:r w:rsidR="00405575" w:rsidRPr="00EB6AE5">
        <w:br w:type="page"/>
      </w:r>
    </w:p>
    <w:p w:rsidR="00444DD8" w:rsidRPr="00EB6AE5" w:rsidRDefault="00405575" w:rsidP="00405575">
      <w:pPr>
        <w:pStyle w:val="Heading1"/>
      </w:pPr>
      <w:bookmarkStart w:id="84" w:name="_Toc184459573"/>
      <w:bookmarkStart w:id="85" w:name="_Toc184793223"/>
      <w:r w:rsidRPr="00EB6AE5">
        <w:lastRenderedPageBreak/>
        <w:t>References</w:t>
      </w:r>
      <w:bookmarkEnd w:id="84"/>
      <w:bookmarkEnd w:id="85"/>
    </w:p>
    <w:p w:rsidR="001D1D3D" w:rsidRPr="00EB6AE5" w:rsidRDefault="001D1D3D" w:rsidP="001D1D3D">
      <w:pPr>
        <w:pStyle w:val="BodyText"/>
      </w:pPr>
      <w:r w:rsidRPr="00EB6AE5">
        <w:t xml:space="preserve">[1] “Constraint Logic Programming using Eclipse”. Krzysztof R. Apt, Mark Wallace, </w:t>
      </w:r>
      <w:r w:rsidR="00582C4B" w:rsidRPr="00EB6AE5">
        <w:t>2007,</w:t>
      </w:r>
      <w:r w:rsidRPr="00EB6AE5">
        <w:t xml:space="preserve"> </w:t>
      </w:r>
      <w:r w:rsidR="002957A5" w:rsidRPr="00EB6AE5">
        <w:t>ISBN</w:t>
      </w:r>
      <w:r w:rsidR="00F41E3A" w:rsidRPr="00EB6AE5">
        <w:t>:</w:t>
      </w:r>
      <w:r w:rsidR="002957A5" w:rsidRPr="00EB6AE5">
        <w:t xml:space="preserve"> </w:t>
      </w:r>
      <w:r w:rsidRPr="00EB6AE5">
        <w:t>0521866286.</w:t>
      </w:r>
    </w:p>
    <w:p w:rsidR="004A3E45" w:rsidRPr="00EB6AE5" w:rsidRDefault="002312D5" w:rsidP="004A3E45">
      <w:pPr>
        <w:pStyle w:val="BodyText"/>
      </w:pPr>
      <w:r w:rsidRPr="00EB6AE5">
        <w:t>[2]</w:t>
      </w:r>
      <w:r w:rsidR="004A3E45" w:rsidRPr="00EB6AE5">
        <w:t xml:space="preserve"> </w:t>
      </w:r>
      <w:r w:rsidR="003C0D49" w:rsidRPr="00EB6AE5">
        <w:t>“</w:t>
      </w:r>
      <w:r w:rsidR="003C0D49" w:rsidRPr="00EB6AE5">
        <w:rPr>
          <w:i/>
        </w:rPr>
        <w:t xml:space="preserve">The Art of Prolog: Advanced Programming Techniques”. </w:t>
      </w:r>
      <w:r w:rsidR="003C0D49" w:rsidRPr="00EB6AE5">
        <w:t xml:space="preserve">Leon Sterling and Ehud Shapiro, </w:t>
      </w:r>
      <w:r w:rsidR="004A3E45" w:rsidRPr="00EB6AE5">
        <w:t xml:space="preserve">1994, </w:t>
      </w:r>
      <w:hyperlink r:id="rId14" w:history="1">
        <w:r w:rsidR="00BC41A7" w:rsidRPr="00EB6AE5">
          <w:rPr>
            <w:rStyle w:val="Hyperlink"/>
          </w:rPr>
          <w:t>ISBN: 026219338</w:t>
        </w:r>
        <w:r w:rsidR="004A3E45" w:rsidRPr="00EB6AE5">
          <w:rPr>
            <w:rStyle w:val="Hyperlink"/>
          </w:rPr>
          <w:t>8</w:t>
        </w:r>
      </w:hyperlink>
      <w:r w:rsidR="004A3E45" w:rsidRPr="00EB6AE5">
        <w:t xml:space="preserve">. </w:t>
      </w:r>
    </w:p>
    <w:p w:rsidR="00405575" w:rsidRPr="00EB6AE5" w:rsidRDefault="002312D5" w:rsidP="00405575">
      <w:r w:rsidRPr="00EB6AE5">
        <w:t>[3</w:t>
      </w:r>
      <w:r w:rsidR="00405575" w:rsidRPr="00EB6AE5">
        <w:t xml:space="preserve">] “Automated Policy-Based Resource Construction in Utility Computing Environments”. Akhil Sahai et al.  </w:t>
      </w:r>
      <w:proofErr w:type="gramStart"/>
      <w:r w:rsidR="00405575" w:rsidRPr="00EB6AE5">
        <w:t>HP Labs Tech Report.</w:t>
      </w:r>
      <w:proofErr w:type="gramEnd"/>
      <w:r w:rsidR="00405575" w:rsidRPr="00EB6AE5">
        <w:t xml:space="preserve"> August 21, 2003.  </w:t>
      </w:r>
      <w:proofErr w:type="gramStart"/>
      <w:r w:rsidR="00405575" w:rsidRPr="00EB6AE5">
        <w:t>HPL-2003-176.</w:t>
      </w:r>
      <w:proofErr w:type="gramEnd"/>
      <w:r w:rsidR="00405575" w:rsidRPr="00EB6AE5">
        <w:t xml:space="preserve"> </w:t>
      </w:r>
    </w:p>
    <w:sectPr w:rsidR="00405575" w:rsidRPr="00EB6AE5" w:rsidSect="00CE7AD5">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2F62" w:rsidRDefault="00652F62" w:rsidP="00FD6773">
      <w:pPr>
        <w:spacing w:after="0" w:line="240" w:lineRule="auto"/>
      </w:pPr>
      <w:r>
        <w:separator/>
      </w:r>
    </w:p>
  </w:endnote>
  <w:endnote w:type="continuationSeparator" w:id="1">
    <w:p w:rsidR="00652F62" w:rsidRDefault="00652F62" w:rsidP="00FD67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2"/>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2916" w:rsidRDefault="00F92916" w:rsidP="0020701C">
    <w:pPr>
      <w:pStyle w:val="Footer"/>
      <w:jc w:val="center"/>
    </w:pPr>
    <w:r>
      <w:t>© Copyright 1998-2007 Hewlett-Packard Development Company, LP</w:t>
    </w:r>
  </w:p>
  <w:p w:rsidR="00F92916" w:rsidRDefault="00F9291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2F62" w:rsidRDefault="00652F62" w:rsidP="00FD6773">
      <w:pPr>
        <w:spacing w:after="0" w:line="240" w:lineRule="auto"/>
      </w:pPr>
      <w:r>
        <w:separator/>
      </w:r>
    </w:p>
  </w:footnote>
  <w:footnote w:type="continuationSeparator" w:id="1">
    <w:p w:rsidR="00652F62" w:rsidRDefault="00652F62" w:rsidP="00FD67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43"/>
      <w:docPartObj>
        <w:docPartGallery w:val="Page Numbers (Top of Page)"/>
        <w:docPartUnique/>
      </w:docPartObj>
    </w:sdtPr>
    <w:sdtContent>
      <w:p w:rsidR="00F92916" w:rsidRDefault="00F92916" w:rsidP="0020701C">
        <w:pPr>
          <w:pStyle w:val="Header"/>
          <w:jc w:val="center"/>
        </w:pPr>
        <w:r>
          <w:t>SmartFrog Reference Manual v3.12</w:t>
        </w:r>
        <w:r>
          <w:tab/>
          <w:t xml:space="preserve">Page </w:t>
        </w:r>
        <w:r w:rsidR="00516E7C">
          <w:rPr>
            <w:b/>
            <w:sz w:val="24"/>
            <w:szCs w:val="24"/>
          </w:rPr>
          <w:fldChar w:fldCharType="begin"/>
        </w:r>
        <w:r>
          <w:rPr>
            <w:b/>
          </w:rPr>
          <w:instrText xml:space="preserve"> PAGE </w:instrText>
        </w:r>
        <w:r w:rsidR="00516E7C">
          <w:rPr>
            <w:b/>
            <w:sz w:val="24"/>
            <w:szCs w:val="24"/>
          </w:rPr>
          <w:fldChar w:fldCharType="separate"/>
        </w:r>
        <w:r w:rsidR="009A56A5">
          <w:rPr>
            <w:b/>
            <w:noProof/>
          </w:rPr>
          <w:t>46</w:t>
        </w:r>
        <w:r w:rsidR="00516E7C">
          <w:rPr>
            <w:b/>
            <w:sz w:val="24"/>
            <w:szCs w:val="24"/>
          </w:rPr>
          <w:fldChar w:fldCharType="end"/>
        </w:r>
        <w:r>
          <w:t xml:space="preserve"> of </w:t>
        </w:r>
        <w:r w:rsidR="00516E7C">
          <w:rPr>
            <w:b/>
            <w:sz w:val="24"/>
            <w:szCs w:val="24"/>
          </w:rPr>
          <w:fldChar w:fldCharType="begin"/>
        </w:r>
        <w:r>
          <w:rPr>
            <w:b/>
          </w:rPr>
          <w:instrText xml:space="preserve"> NUMPAGES  </w:instrText>
        </w:r>
        <w:r w:rsidR="00516E7C">
          <w:rPr>
            <w:b/>
            <w:sz w:val="24"/>
            <w:szCs w:val="24"/>
          </w:rPr>
          <w:fldChar w:fldCharType="separate"/>
        </w:r>
        <w:r w:rsidR="009A56A5">
          <w:rPr>
            <w:b/>
            <w:noProof/>
          </w:rPr>
          <w:t>50</w:t>
        </w:r>
        <w:r w:rsidR="00516E7C">
          <w:rPr>
            <w:b/>
            <w:sz w:val="24"/>
            <w:szCs w:val="24"/>
          </w:rPr>
          <w:fldChar w:fldCharType="end"/>
        </w:r>
        <w:r>
          <w:rPr>
            <w:b/>
            <w:sz w:val="24"/>
            <w:szCs w:val="24"/>
          </w:rPr>
          <w:t xml:space="preserve">              </w:t>
        </w:r>
        <w:r>
          <w:rPr>
            <w:b/>
            <w:sz w:val="24"/>
            <w:szCs w:val="24"/>
          </w:rPr>
          <w:tab/>
          <w:t xml:space="preserve"> </w:t>
        </w:r>
        <w:r w:rsidR="008137E5">
          <w:rPr>
            <w:sz w:val="24"/>
            <w:szCs w:val="24"/>
          </w:rPr>
          <w:t>last modified on 10</w:t>
        </w:r>
        <w:r>
          <w:rPr>
            <w:sz w:val="24"/>
            <w:szCs w:val="24"/>
          </w:rPr>
          <w:t>th</w:t>
        </w:r>
        <w:r w:rsidRPr="00A672C8">
          <w:rPr>
            <w:sz w:val="24"/>
            <w:szCs w:val="24"/>
          </w:rPr>
          <w:t xml:space="preserve"> </w:t>
        </w:r>
        <w:r>
          <w:rPr>
            <w:sz w:val="24"/>
            <w:szCs w:val="24"/>
          </w:rPr>
          <w:t>December</w:t>
        </w:r>
        <w:r w:rsidRPr="00A672C8">
          <w:rPr>
            <w:sz w:val="24"/>
            <w:szCs w:val="24"/>
          </w:rPr>
          <w:t xml:space="preserve"> 2007</w:t>
        </w:r>
      </w:p>
    </w:sdtContent>
  </w:sdt>
  <w:p w:rsidR="00F92916" w:rsidRDefault="00F92916" w:rsidP="0020701C">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
      <w:lvlJc w:val="left"/>
      <w:pPr>
        <w:tabs>
          <w:tab w:val="num" w:pos="360"/>
        </w:tabs>
        <w:ind w:left="360" w:hanging="360"/>
      </w:pPr>
      <w:rPr>
        <w:rFonts w:ascii="Symbol" w:hAnsi="Symbol"/>
        <w:b/>
        <w:spacing w:val="-10"/>
        <w:position w:val="6"/>
        <w:lang w:val="en-US" w:eastAsia="en-US" w:bidi="en-US"/>
      </w:rPr>
    </w:lvl>
    <w:lvl w:ilvl="1">
      <w:start w:val="3"/>
      <w:numFmt w:val="decimal"/>
      <w:lvlText w:val="%2."/>
      <w:lvlJc w:val="left"/>
      <w:pPr>
        <w:tabs>
          <w:tab w:val="num" w:pos="1440"/>
        </w:tabs>
        <w:ind w:left="1440" w:hanging="720"/>
      </w:pPr>
    </w:lvl>
    <w:lvl w:ilvl="2">
      <w:start w:val="3"/>
      <w:numFmt w:val="decimal"/>
      <w:lvlText w:val="%2.%3   "/>
      <w:lvlJc w:val="left"/>
      <w:pPr>
        <w:tabs>
          <w:tab w:val="num" w:pos="1440"/>
        </w:tabs>
        <w:ind w:left="1440" w:hanging="720"/>
      </w:pPr>
    </w:lvl>
    <w:lvl w:ilvl="3">
      <w:start w:val="1"/>
      <w:numFmt w:val="decimal"/>
      <w:lvlText w:val="%2.%3.%4   "/>
      <w:lvlJc w:val="left"/>
      <w:pPr>
        <w:tabs>
          <w:tab w:val="num" w:pos="3168"/>
        </w:tabs>
        <w:ind w:left="3168" w:hanging="648"/>
      </w:pPr>
    </w:lvl>
    <w:lvl w:ilvl="4">
      <w:start w:val="1"/>
      <w:numFmt w:val="none"/>
      <w:suff w:val="nothing"/>
      <w:lvlText w:val=""/>
      <w:lvlJc w:val="left"/>
      <w:pPr>
        <w:tabs>
          <w:tab w:val="num" w:pos="4320"/>
        </w:tabs>
        <w:ind w:left="4320" w:hanging="1440"/>
      </w:pPr>
    </w:lvl>
    <w:lvl w:ilvl="5">
      <w:start w:val="1"/>
      <w:numFmt w:val="decimal"/>
      <w:lvlText w:val="%2.%3.%4.%6."/>
      <w:lvlJc w:val="left"/>
      <w:pPr>
        <w:tabs>
          <w:tab w:val="num" w:pos="4680"/>
        </w:tabs>
        <w:ind w:left="4680" w:hanging="1440"/>
      </w:pPr>
    </w:lvl>
    <w:lvl w:ilvl="6">
      <w:start w:val="1"/>
      <w:numFmt w:val="decimal"/>
      <w:lvlText w:val="%2.%3.%4.%6.%7."/>
      <w:lvlJc w:val="left"/>
      <w:pPr>
        <w:tabs>
          <w:tab w:val="num" w:pos="5400"/>
        </w:tabs>
        <w:ind w:left="5400" w:hanging="1800"/>
      </w:pPr>
    </w:lvl>
    <w:lvl w:ilvl="7">
      <w:start w:val="1"/>
      <w:numFmt w:val="decimal"/>
      <w:lvlText w:val="%2.%3.%4.%6.%7.%8."/>
      <w:lvlJc w:val="left"/>
      <w:pPr>
        <w:tabs>
          <w:tab w:val="num" w:pos="6120"/>
        </w:tabs>
        <w:ind w:left="6120" w:hanging="2160"/>
      </w:pPr>
    </w:lvl>
    <w:lvl w:ilvl="8">
      <w:start w:val="1"/>
      <w:numFmt w:val="decimal"/>
      <w:lvlText w:val="%2.%3.%4.%6.%7.%8.%9."/>
      <w:lvlJc w:val="left"/>
      <w:pPr>
        <w:tabs>
          <w:tab w:val="num" w:pos="6480"/>
        </w:tabs>
        <w:ind w:left="6480" w:hanging="2160"/>
      </w:p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
    <w:nsid w:val="00000004"/>
    <w:multiLevelType w:val="multilevel"/>
    <w:tmpl w:val="0000000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4">
    <w:nsid w:val="00000007"/>
    <w:multiLevelType w:val="multilevel"/>
    <w:tmpl w:val="00000007"/>
    <w:lvl w:ilvl="0">
      <w:start w:val="1"/>
      <w:numFmt w:val="bullet"/>
      <w:lvlText w:val=""/>
      <w:lvlJc w:val="left"/>
      <w:pPr>
        <w:tabs>
          <w:tab w:val="num" w:pos="360"/>
        </w:tabs>
        <w:ind w:left="360" w:hanging="360"/>
      </w:pPr>
      <w:rPr>
        <w:rFonts w:ascii="Wingdings" w:hAnsi="Wingdings" w:cs="StarSymbol"/>
        <w:sz w:val="18"/>
        <w:szCs w:val="18"/>
      </w:rPr>
    </w:lvl>
    <w:lvl w:ilvl="1">
      <w:start w:val="1"/>
      <w:numFmt w:val="bullet"/>
      <w:lvlText w:val=""/>
      <w:lvlJc w:val="left"/>
      <w:pPr>
        <w:tabs>
          <w:tab w:val="num" w:pos="720"/>
        </w:tabs>
        <w:ind w:left="720" w:hanging="360"/>
      </w:pPr>
      <w:rPr>
        <w:rFonts w:ascii="Wingdings 2" w:hAnsi="Wingdings 2" w:cs="StarSymbol"/>
        <w:sz w:val="18"/>
        <w:szCs w:val="18"/>
      </w:rPr>
    </w:lvl>
    <w:lvl w:ilvl="2">
      <w:start w:val="1"/>
      <w:numFmt w:val="bullet"/>
      <w:lvlText w:val="■"/>
      <w:lvlJc w:val="left"/>
      <w:pPr>
        <w:tabs>
          <w:tab w:val="num" w:pos="1080"/>
        </w:tabs>
        <w:ind w:left="1080" w:hanging="360"/>
      </w:pPr>
      <w:rPr>
        <w:rFonts w:ascii="StarSymbol" w:hAnsi="StarSymbol" w:cs="StarSymbol"/>
        <w:sz w:val="18"/>
        <w:szCs w:val="18"/>
      </w:rPr>
    </w:lvl>
    <w:lvl w:ilvl="3">
      <w:start w:val="1"/>
      <w:numFmt w:val="bullet"/>
      <w:lvlText w:val=""/>
      <w:lvlJc w:val="left"/>
      <w:pPr>
        <w:tabs>
          <w:tab w:val="num" w:pos="1440"/>
        </w:tabs>
        <w:ind w:left="1440" w:hanging="360"/>
      </w:pPr>
      <w:rPr>
        <w:rFonts w:ascii="Wingdings" w:hAnsi="Wingdings" w:cs="StarSymbol"/>
        <w:sz w:val="18"/>
        <w:szCs w:val="18"/>
      </w:rPr>
    </w:lvl>
    <w:lvl w:ilvl="4">
      <w:start w:val="1"/>
      <w:numFmt w:val="bullet"/>
      <w:lvlText w:val=""/>
      <w:lvlJc w:val="left"/>
      <w:pPr>
        <w:tabs>
          <w:tab w:val="num" w:pos="1800"/>
        </w:tabs>
        <w:ind w:left="1800" w:hanging="360"/>
      </w:pPr>
      <w:rPr>
        <w:rFonts w:ascii="Wingdings 2" w:hAnsi="Wingdings 2" w:cs="StarSymbol"/>
        <w:sz w:val="18"/>
        <w:szCs w:val="18"/>
      </w:rPr>
    </w:lvl>
    <w:lvl w:ilvl="5">
      <w:start w:val="1"/>
      <w:numFmt w:val="bullet"/>
      <w:lvlText w:val="■"/>
      <w:lvlJc w:val="left"/>
      <w:pPr>
        <w:tabs>
          <w:tab w:val="num" w:pos="2160"/>
        </w:tabs>
        <w:ind w:left="2160" w:hanging="360"/>
      </w:pPr>
      <w:rPr>
        <w:rFonts w:ascii="StarSymbol" w:hAnsi="StarSymbol" w:cs="StarSymbol"/>
        <w:sz w:val="18"/>
        <w:szCs w:val="18"/>
      </w:rPr>
    </w:lvl>
    <w:lvl w:ilvl="6">
      <w:start w:val="1"/>
      <w:numFmt w:val="bullet"/>
      <w:lvlText w:val=""/>
      <w:lvlJc w:val="left"/>
      <w:pPr>
        <w:tabs>
          <w:tab w:val="num" w:pos="2520"/>
        </w:tabs>
        <w:ind w:left="2520" w:hanging="360"/>
      </w:pPr>
      <w:rPr>
        <w:rFonts w:ascii="Wingdings" w:hAnsi="Wingdings" w:cs="StarSymbol"/>
        <w:sz w:val="18"/>
        <w:szCs w:val="18"/>
      </w:rPr>
    </w:lvl>
    <w:lvl w:ilvl="7">
      <w:start w:val="1"/>
      <w:numFmt w:val="bullet"/>
      <w:lvlText w:val=""/>
      <w:lvlJc w:val="left"/>
      <w:pPr>
        <w:tabs>
          <w:tab w:val="num" w:pos="2880"/>
        </w:tabs>
        <w:ind w:left="2880" w:hanging="360"/>
      </w:pPr>
      <w:rPr>
        <w:rFonts w:ascii="Wingdings 2" w:hAnsi="Wingdings 2" w:cs="StarSymbol"/>
        <w:sz w:val="18"/>
        <w:szCs w:val="18"/>
      </w:rPr>
    </w:lvl>
    <w:lvl w:ilvl="8">
      <w:start w:val="1"/>
      <w:numFmt w:val="bullet"/>
      <w:lvlText w:val="■"/>
      <w:lvlJc w:val="left"/>
      <w:pPr>
        <w:tabs>
          <w:tab w:val="num" w:pos="3240"/>
        </w:tabs>
        <w:ind w:left="3240" w:hanging="360"/>
      </w:pPr>
      <w:rPr>
        <w:rFonts w:ascii="StarSymbol" w:hAnsi="StarSymbol" w:cs="StarSymbol"/>
        <w:sz w:val="18"/>
        <w:szCs w:val="18"/>
      </w:rPr>
    </w:lvl>
  </w:abstractNum>
  <w:abstractNum w:abstractNumId="5">
    <w:nsid w:val="00000008"/>
    <w:multiLevelType w:val="multilevel"/>
    <w:tmpl w:val="00000008"/>
    <w:lvl w:ilvl="0">
      <w:start w:val="1"/>
      <w:numFmt w:val="bullet"/>
      <w:lvlText w:val=""/>
      <w:lvlJc w:val="left"/>
      <w:pPr>
        <w:tabs>
          <w:tab w:val="num" w:pos="-775"/>
        </w:tabs>
        <w:ind w:left="-775" w:hanging="360"/>
      </w:pPr>
      <w:rPr>
        <w:rFonts w:ascii="Wingdings" w:hAnsi="Wingdings" w:cs="StarSymbol"/>
        <w:sz w:val="18"/>
        <w:szCs w:val="18"/>
      </w:rPr>
    </w:lvl>
    <w:lvl w:ilvl="1">
      <w:start w:val="1"/>
      <w:numFmt w:val="bullet"/>
      <w:lvlText w:val=""/>
      <w:lvlJc w:val="left"/>
      <w:pPr>
        <w:tabs>
          <w:tab w:val="num" w:pos="-55"/>
        </w:tabs>
        <w:ind w:left="-55" w:hanging="360"/>
      </w:pPr>
      <w:rPr>
        <w:rFonts w:ascii="Wingdings 2" w:hAnsi="Wingdings 2" w:cs="StarSymbol"/>
        <w:sz w:val="18"/>
        <w:szCs w:val="18"/>
      </w:rPr>
    </w:lvl>
    <w:lvl w:ilvl="2">
      <w:start w:val="1"/>
      <w:numFmt w:val="bullet"/>
      <w:lvlText w:val="■"/>
      <w:lvlJc w:val="left"/>
      <w:pPr>
        <w:tabs>
          <w:tab w:val="num" w:pos="665"/>
        </w:tabs>
        <w:ind w:left="665" w:hanging="360"/>
      </w:pPr>
      <w:rPr>
        <w:rFonts w:ascii="StarSymbol" w:hAnsi="StarSymbol" w:cs="StarSymbol"/>
        <w:sz w:val="18"/>
        <w:szCs w:val="18"/>
      </w:rPr>
    </w:lvl>
    <w:lvl w:ilvl="3">
      <w:start w:val="1"/>
      <w:numFmt w:val="bullet"/>
      <w:lvlText w:val=""/>
      <w:lvlJc w:val="left"/>
      <w:pPr>
        <w:tabs>
          <w:tab w:val="num" w:pos="1385"/>
        </w:tabs>
        <w:ind w:left="1385" w:hanging="360"/>
      </w:pPr>
      <w:rPr>
        <w:rFonts w:ascii="Wingdings" w:hAnsi="Wingdings" w:cs="StarSymbol"/>
        <w:sz w:val="18"/>
        <w:szCs w:val="18"/>
      </w:rPr>
    </w:lvl>
    <w:lvl w:ilvl="4">
      <w:start w:val="1"/>
      <w:numFmt w:val="bullet"/>
      <w:lvlText w:val=""/>
      <w:lvlJc w:val="left"/>
      <w:pPr>
        <w:tabs>
          <w:tab w:val="num" w:pos="2105"/>
        </w:tabs>
        <w:ind w:left="2105" w:hanging="360"/>
      </w:pPr>
      <w:rPr>
        <w:rFonts w:ascii="Wingdings 2" w:hAnsi="Wingdings 2" w:cs="StarSymbol"/>
        <w:sz w:val="18"/>
        <w:szCs w:val="18"/>
      </w:rPr>
    </w:lvl>
    <w:lvl w:ilvl="5">
      <w:start w:val="1"/>
      <w:numFmt w:val="bullet"/>
      <w:lvlText w:val="■"/>
      <w:lvlJc w:val="left"/>
      <w:pPr>
        <w:tabs>
          <w:tab w:val="num" w:pos="2825"/>
        </w:tabs>
        <w:ind w:left="2825" w:hanging="360"/>
      </w:pPr>
      <w:rPr>
        <w:rFonts w:ascii="StarSymbol" w:hAnsi="StarSymbol" w:cs="StarSymbol"/>
        <w:sz w:val="18"/>
        <w:szCs w:val="18"/>
      </w:rPr>
    </w:lvl>
    <w:lvl w:ilvl="6">
      <w:start w:val="1"/>
      <w:numFmt w:val="bullet"/>
      <w:lvlText w:val=""/>
      <w:lvlJc w:val="left"/>
      <w:pPr>
        <w:tabs>
          <w:tab w:val="num" w:pos="3545"/>
        </w:tabs>
        <w:ind w:left="3545" w:hanging="360"/>
      </w:pPr>
      <w:rPr>
        <w:rFonts w:ascii="Wingdings" w:hAnsi="Wingdings" w:cs="StarSymbol"/>
        <w:sz w:val="18"/>
        <w:szCs w:val="18"/>
      </w:rPr>
    </w:lvl>
    <w:lvl w:ilvl="7">
      <w:start w:val="1"/>
      <w:numFmt w:val="bullet"/>
      <w:lvlText w:val=""/>
      <w:lvlJc w:val="left"/>
      <w:pPr>
        <w:tabs>
          <w:tab w:val="num" w:pos="4265"/>
        </w:tabs>
        <w:ind w:left="4265" w:hanging="360"/>
      </w:pPr>
      <w:rPr>
        <w:rFonts w:ascii="Wingdings 2" w:hAnsi="Wingdings 2" w:cs="StarSymbol"/>
        <w:sz w:val="18"/>
        <w:szCs w:val="18"/>
      </w:rPr>
    </w:lvl>
    <w:lvl w:ilvl="8">
      <w:start w:val="1"/>
      <w:numFmt w:val="bullet"/>
      <w:lvlText w:val="■"/>
      <w:lvlJc w:val="left"/>
      <w:pPr>
        <w:tabs>
          <w:tab w:val="num" w:pos="4985"/>
        </w:tabs>
        <w:ind w:left="4985" w:hanging="360"/>
      </w:pPr>
      <w:rPr>
        <w:rFonts w:ascii="StarSymbol" w:hAnsi="StarSymbol" w:cs="StarSymbol"/>
        <w:sz w:val="18"/>
        <w:szCs w:val="18"/>
      </w:rPr>
    </w:lvl>
  </w:abstractNum>
  <w:abstractNum w:abstractNumId="6">
    <w:nsid w:val="05E41E8A"/>
    <w:multiLevelType w:val="hybridMultilevel"/>
    <w:tmpl w:val="A1F01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74753B1"/>
    <w:multiLevelType w:val="hybridMultilevel"/>
    <w:tmpl w:val="D2BE63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07656C89"/>
    <w:multiLevelType w:val="hybridMultilevel"/>
    <w:tmpl w:val="043013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9867953"/>
    <w:multiLevelType w:val="hybridMultilevel"/>
    <w:tmpl w:val="77020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0AF80727"/>
    <w:multiLevelType w:val="hybridMultilevel"/>
    <w:tmpl w:val="07DA8C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CCA6256"/>
    <w:multiLevelType w:val="hybridMultilevel"/>
    <w:tmpl w:val="70A49D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0705842"/>
    <w:multiLevelType w:val="hybridMultilevel"/>
    <w:tmpl w:val="5B5EAD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19B7239"/>
    <w:multiLevelType w:val="hybridMultilevel"/>
    <w:tmpl w:val="75D4A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2FF4442"/>
    <w:multiLevelType w:val="hybridMultilevel"/>
    <w:tmpl w:val="B52031DA"/>
    <w:lvl w:ilvl="0" w:tplc="0DE46796">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3536E16"/>
    <w:multiLevelType w:val="hybridMultilevel"/>
    <w:tmpl w:val="44389E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600131B"/>
    <w:multiLevelType w:val="hybridMultilevel"/>
    <w:tmpl w:val="6D20E4D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26F9673C"/>
    <w:multiLevelType w:val="hybridMultilevel"/>
    <w:tmpl w:val="6A9C6F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271B7ABC"/>
    <w:multiLevelType w:val="hybridMultilevel"/>
    <w:tmpl w:val="BEFE87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B7C5F4E"/>
    <w:multiLevelType w:val="hybridMultilevel"/>
    <w:tmpl w:val="DEEA7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D6E038C"/>
    <w:multiLevelType w:val="hybridMultilevel"/>
    <w:tmpl w:val="9B64E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B375B4C"/>
    <w:multiLevelType w:val="hybridMultilevel"/>
    <w:tmpl w:val="897AB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29753DC"/>
    <w:multiLevelType w:val="hybridMultilevel"/>
    <w:tmpl w:val="ED9C2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7734D6D"/>
    <w:multiLevelType w:val="hybridMultilevel"/>
    <w:tmpl w:val="1A045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89706FC"/>
    <w:multiLevelType w:val="hybridMultilevel"/>
    <w:tmpl w:val="3C6442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BB77A6A"/>
    <w:multiLevelType w:val="hybridMultilevel"/>
    <w:tmpl w:val="02527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DD6520A"/>
    <w:multiLevelType w:val="hybridMultilevel"/>
    <w:tmpl w:val="278E008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7">
    <w:nsid w:val="514F11D1"/>
    <w:multiLevelType w:val="hybridMultilevel"/>
    <w:tmpl w:val="CA1417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5393860"/>
    <w:multiLevelType w:val="hybridMultilevel"/>
    <w:tmpl w:val="F15299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9670D69"/>
    <w:multiLevelType w:val="hybridMultilevel"/>
    <w:tmpl w:val="33CA28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AF23FBF"/>
    <w:multiLevelType w:val="hybridMultilevel"/>
    <w:tmpl w:val="A50A0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F6B51B3"/>
    <w:multiLevelType w:val="hybridMultilevel"/>
    <w:tmpl w:val="1EF26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FCC54DF"/>
    <w:multiLevelType w:val="hybridMultilevel"/>
    <w:tmpl w:val="8C308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0894056"/>
    <w:multiLevelType w:val="hybridMultilevel"/>
    <w:tmpl w:val="E4FC4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3E50B7E"/>
    <w:multiLevelType w:val="hybridMultilevel"/>
    <w:tmpl w:val="1C880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D8E2818"/>
    <w:multiLevelType w:val="hybridMultilevel"/>
    <w:tmpl w:val="BF6E6A4C"/>
    <w:lvl w:ilvl="0" w:tplc="EA88166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0276703"/>
    <w:multiLevelType w:val="hybridMultilevel"/>
    <w:tmpl w:val="4FC8F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3944221"/>
    <w:multiLevelType w:val="multilevel"/>
    <w:tmpl w:val="95E2A8C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994"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8">
    <w:nsid w:val="75E22E64"/>
    <w:multiLevelType w:val="hybridMultilevel"/>
    <w:tmpl w:val="CFE2C84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nsid w:val="78647834"/>
    <w:multiLevelType w:val="hybridMultilevel"/>
    <w:tmpl w:val="57480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9DF22F6"/>
    <w:multiLevelType w:val="hybridMultilevel"/>
    <w:tmpl w:val="E928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C8B2ACF"/>
    <w:multiLevelType w:val="hybridMultilevel"/>
    <w:tmpl w:val="E1D2C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D0F0ABA"/>
    <w:multiLevelType w:val="hybridMultilevel"/>
    <w:tmpl w:val="4112D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D9A608C"/>
    <w:multiLevelType w:val="hybridMultilevel"/>
    <w:tmpl w:val="39140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DFD3356"/>
    <w:multiLevelType w:val="hybridMultilevel"/>
    <w:tmpl w:val="734E0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24"/>
  </w:num>
  <w:num w:numId="4">
    <w:abstractNumId w:val="38"/>
  </w:num>
  <w:num w:numId="5">
    <w:abstractNumId w:val="35"/>
  </w:num>
  <w:num w:numId="6">
    <w:abstractNumId w:val="27"/>
  </w:num>
  <w:num w:numId="7">
    <w:abstractNumId w:val="14"/>
  </w:num>
  <w:num w:numId="8">
    <w:abstractNumId w:val="1"/>
  </w:num>
  <w:num w:numId="9">
    <w:abstractNumId w:val="2"/>
  </w:num>
  <w:num w:numId="10">
    <w:abstractNumId w:val="39"/>
  </w:num>
  <w:num w:numId="11">
    <w:abstractNumId w:val="3"/>
  </w:num>
  <w:num w:numId="12">
    <w:abstractNumId w:val="35"/>
    <w:lvlOverride w:ilvl="0">
      <w:startOverride w:val="1"/>
    </w:lvlOverride>
  </w:num>
  <w:num w:numId="13">
    <w:abstractNumId w:val="35"/>
    <w:lvlOverride w:ilvl="0">
      <w:startOverride w:val="2"/>
    </w:lvlOverride>
  </w:num>
  <w:num w:numId="14">
    <w:abstractNumId w:val="4"/>
  </w:num>
  <w:num w:numId="15">
    <w:abstractNumId w:val="32"/>
  </w:num>
  <w:num w:numId="16">
    <w:abstractNumId w:val="44"/>
  </w:num>
  <w:num w:numId="17">
    <w:abstractNumId w:val="0"/>
  </w:num>
  <w:num w:numId="18">
    <w:abstractNumId w:val="37"/>
  </w:num>
  <w:num w:numId="19">
    <w:abstractNumId w:val="5"/>
  </w:num>
  <w:num w:numId="20">
    <w:abstractNumId w:val="11"/>
  </w:num>
  <w:num w:numId="21">
    <w:abstractNumId w:val="41"/>
  </w:num>
  <w:num w:numId="22">
    <w:abstractNumId w:val="8"/>
  </w:num>
  <w:num w:numId="23">
    <w:abstractNumId w:val="42"/>
  </w:num>
  <w:num w:numId="24">
    <w:abstractNumId w:val="19"/>
  </w:num>
  <w:num w:numId="25">
    <w:abstractNumId w:val="22"/>
  </w:num>
  <w:num w:numId="26">
    <w:abstractNumId w:val="25"/>
  </w:num>
  <w:num w:numId="27">
    <w:abstractNumId w:val="10"/>
  </w:num>
  <w:num w:numId="28">
    <w:abstractNumId w:val="30"/>
  </w:num>
  <w:num w:numId="29">
    <w:abstractNumId w:val="36"/>
  </w:num>
  <w:num w:numId="30">
    <w:abstractNumId w:val="9"/>
  </w:num>
  <w:num w:numId="31">
    <w:abstractNumId w:val="28"/>
  </w:num>
  <w:num w:numId="32">
    <w:abstractNumId w:val="16"/>
  </w:num>
  <w:num w:numId="33">
    <w:abstractNumId w:val="34"/>
  </w:num>
  <w:num w:numId="34">
    <w:abstractNumId w:val="31"/>
  </w:num>
  <w:num w:numId="35">
    <w:abstractNumId w:val="7"/>
  </w:num>
  <w:num w:numId="36">
    <w:abstractNumId w:val="29"/>
  </w:num>
  <w:num w:numId="37">
    <w:abstractNumId w:val="21"/>
  </w:num>
  <w:num w:numId="38">
    <w:abstractNumId w:val="13"/>
  </w:num>
  <w:num w:numId="39">
    <w:abstractNumId w:val="43"/>
  </w:num>
  <w:num w:numId="40">
    <w:abstractNumId w:val="40"/>
  </w:num>
  <w:num w:numId="41">
    <w:abstractNumId w:val="12"/>
  </w:num>
  <w:num w:numId="42">
    <w:abstractNumId w:val="18"/>
  </w:num>
  <w:num w:numId="43">
    <w:abstractNumId w:val="23"/>
  </w:num>
  <w:num w:numId="44">
    <w:abstractNumId w:val="6"/>
  </w:num>
  <w:num w:numId="45">
    <w:abstractNumId w:val="20"/>
  </w:num>
  <w:num w:numId="46">
    <w:abstractNumId w:val="26"/>
  </w:num>
  <w:num w:numId="47">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01"/>
  </w:hdrShapeDefaults>
  <w:footnotePr>
    <w:footnote w:id="0"/>
    <w:footnote w:id="1"/>
  </w:footnotePr>
  <w:endnotePr>
    <w:endnote w:id="0"/>
    <w:endnote w:id="1"/>
  </w:endnotePr>
  <w:compat>
    <w:useFELayout/>
  </w:compat>
  <w:rsids>
    <w:rsidRoot w:val="00FD6773"/>
    <w:rsid w:val="00002E1D"/>
    <w:rsid w:val="0000498F"/>
    <w:rsid w:val="000107DE"/>
    <w:rsid w:val="00025749"/>
    <w:rsid w:val="00026CAB"/>
    <w:rsid w:val="00032DF1"/>
    <w:rsid w:val="00034238"/>
    <w:rsid w:val="00035DE7"/>
    <w:rsid w:val="00037AEF"/>
    <w:rsid w:val="00043198"/>
    <w:rsid w:val="00046252"/>
    <w:rsid w:val="00050628"/>
    <w:rsid w:val="00051165"/>
    <w:rsid w:val="00051484"/>
    <w:rsid w:val="0005504D"/>
    <w:rsid w:val="00055266"/>
    <w:rsid w:val="0005621D"/>
    <w:rsid w:val="000568D3"/>
    <w:rsid w:val="0006038E"/>
    <w:rsid w:val="0006336C"/>
    <w:rsid w:val="00064A3B"/>
    <w:rsid w:val="00066EF0"/>
    <w:rsid w:val="00070471"/>
    <w:rsid w:val="00073AA0"/>
    <w:rsid w:val="0008116A"/>
    <w:rsid w:val="00083777"/>
    <w:rsid w:val="00084712"/>
    <w:rsid w:val="00090DAB"/>
    <w:rsid w:val="000931FA"/>
    <w:rsid w:val="000945C4"/>
    <w:rsid w:val="00094777"/>
    <w:rsid w:val="00094B90"/>
    <w:rsid w:val="00096A41"/>
    <w:rsid w:val="0009747B"/>
    <w:rsid w:val="00097ABE"/>
    <w:rsid w:val="00097F46"/>
    <w:rsid w:val="000A6103"/>
    <w:rsid w:val="000A71E7"/>
    <w:rsid w:val="000C622A"/>
    <w:rsid w:val="000D2984"/>
    <w:rsid w:val="000D2D8F"/>
    <w:rsid w:val="000D3711"/>
    <w:rsid w:val="000D4198"/>
    <w:rsid w:val="000E22D0"/>
    <w:rsid w:val="000E79E3"/>
    <w:rsid w:val="000F297E"/>
    <w:rsid w:val="000F297F"/>
    <w:rsid w:val="000F710C"/>
    <w:rsid w:val="001017C3"/>
    <w:rsid w:val="00101FA9"/>
    <w:rsid w:val="00103F47"/>
    <w:rsid w:val="00104342"/>
    <w:rsid w:val="001069BA"/>
    <w:rsid w:val="001073EE"/>
    <w:rsid w:val="00112156"/>
    <w:rsid w:val="0011536F"/>
    <w:rsid w:val="001154AC"/>
    <w:rsid w:val="00122EC6"/>
    <w:rsid w:val="001271FC"/>
    <w:rsid w:val="00127B61"/>
    <w:rsid w:val="001304A2"/>
    <w:rsid w:val="001305AD"/>
    <w:rsid w:val="001306BA"/>
    <w:rsid w:val="00130937"/>
    <w:rsid w:val="0013166D"/>
    <w:rsid w:val="0013486A"/>
    <w:rsid w:val="001351CA"/>
    <w:rsid w:val="00135657"/>
    <w:rsid w:val="0013709F"/>
    <w:rsid w:val="0014596E"/>
    <w:rsid w:val="00145B80"/>
    <w:rsid w:val="0015163E"/>
    <w:rsid w:val="00152FC3"/>
    <w:rsid w:val="00154555"/>
    <w:rsid w:val="0015668E"/>
    <w:rsid w:val="00156D4E"/>
    <w:rsid w:val="00157473"/>
    <w:rsid w:val="00157A85"/>
    <w:rsid w:val="00157B2D"/>
    <w:rsid w:val="00161238"/>
    <w:rsid w:val="0016561E"/>
    <w:rsid w:val="00166082"/>
    <w:rsid w:val="00171127"/>
    <w:rsid w:val="00172FB6"/>
    <w:rsid w:val="00173CFE"/>
    <w:rsid w:val="00176E25"/>
    <w:rsid w:val="00180B5F"/>
    <w:rsid w:val="00184A6C"/>
    <w:rsid w:val="00186727"/>
    <w:rsid w:val="001959C2"/>
    <w:rsid w:val="001A2093"/>
    <w:rsid w:val="001A2991"/>
    <w:rsid w:val="001A4F57"/>
    <w:rsid w:val="001A6529"/>
    <w:rsid w:val="001B0344"/>
    <w:rsid w:val="001B183F"/>
    <w:rsid w:val="001B482C"/>
    <w:rsid w:val="001C0D34"/>
    <w:rsid w:val="001C3CFD"/>
    <w:rsid w:val="001C5DD6"/>
    <w:rsid w:val="001C7262"/>
    <w:rsid w:val="001D04EB"/>
    <w:rsid w:val="001D1D3D"/>
    <w:rsid w:val="001D3F17"/>
    <w:rsid w:val="001D7DA9"/>
    <w:rsid w:val="001E0120"/>
    <w:rsid w:val="001E0CCA"/>
    <w:rsid w:val="001E16BE"/>
    <w:rsid w:val="001E5C49"/>
    <w:rsid w:val="001E7135"/>
    <w:rsid w:val="001F02D7"/>
    <w:rsid w:val="001F02E0"/>
    <w:rsid w:val="001F059A"/>
    <w:rsid w:val="001F1463"/>
    <w:rsid w:val="001F2225"/>
    <w:rsid w:val="001F29E7"/>
    <w:rsid w:val="001F3027"/>
    <w:rsid w:val="001F5FF4"/>
    <w:rsid w:val="00200866"/>
    <w:rsid w:val="00201B58"/>
    <w:rsid w:val="00205584"/>
    <w:rsid w:val="00205915"/>
    <w:rsid w:val="00206908"/>
    <w:rsid w:val="0020701C"/>
    <w:rsid w:val="002124CF"/>
    <w:rsid w:val="002156AC"/>
    <w:rsid w:val="00215F6B"/>
    <w:rsid w:val="00217042"/>
    <w:rsid w:val="002312D5"/>
    <w:rsid w:val="00232A00"/>
    <w:rsid w:val="00232DAD"/>
    <w:rsid w:val="00234F4F"/>
    <w:rsid w:val="00237362"/>
    <w:rsid w:val="00241522"/>
    <w:rsid w:val="00251B4A"/>
    <w:rsid w:val="00251DCB"/>
    <w:rsid w:val="00252670"/>
    <w:rsid w:val="002526CF"/>
    <w:rsid w:val="002536C0"/>
    <w:rsid w:val="00253990"/>
    <w:rsid w:val="002574D3"/>
    <w:rsid w:val="002606E0"/>
    <w:rsid w:val="0026176B"/>
    <w:rsid w:val="00264A3E"/>
    <w:rsid w:val="00264B81"/>
    <w:rsid w:val="0026647D"/>
    <w:rsid w:val="00266998"/>
    <w:rsid w:val="00266D5D"/>
    <w:rsid w:val="00271DE1"/>
    <w:rsid w:val="0027429F"/>
    <w:rsid w:val="002748EC"/>
    <w:rsid w:val="00274F83"/>
    <w:rsid w:val="002754B5"/>
    <w:rsid w:val="00275D42"/>
    <w:rsid w:val="00276563"/>
    <w:rsid w:val="0027785C"/>
    <w:rsid w:val="002857CC"/>
    <w:rsid w:val="00286E88"/>
    <w:rsid w:val="002920ED"/>
    <w:rsid w:val="00292F71"/>
    <w:rsid w:val="00293842"/>
    <w:rsid w:val="002957A5"/>
    <w:rsid w:val="0029585A"/>
    <w:rsid w:val="002A30DC"/>
    <w:rsid w:val="002A4037"/>
    <w:rsid w:val="002A797F"/>
    <w:rsid w:val="002B0A42"/>
    <w:rsid w:val="002B355C"/>
    <w:rsid w:val="002B4F5E"/>
    <w:rsid w:val="002B560F"/>
    <w:rsid w:val="002B78A3"/>
    <w:rsid w:val="002C003C"/>
    <w:rsid w:val="002C5C84"/>
    <w:rsid w:val="002D2BBD"/>
    <w:rsid w:val="002D3777"/>
    <w:rsid w:val="002D46BE"/>
    <w:rsid w:val="002E5292"/>
    <w:rsid w:val="002F1082"/>
    <w:rsid w:val="002F1739"/>
    <w:rsid w:val="002F559E"/>
    <w:rsid w:val="002F6640"/>
    <w:rsid w:val="00300080"/>
    <w:rsid w:val="00302BD0"/>
    <w:rsid w:val="00302CD8"/>
    <w:rsid w:val="00303E78"/>
    <w:rsid w:val="003041FF"/>
    <w:rsid w:val="00306501"/>
    <w:rsid w:val="0030718A"/>
    <w:rsid w:val="00316DB7"/>
    <w:rsid w:val="003171E7"/>
    <w:rsid w:val="0031733C"/>
    <w:rsid w:val="00326B9D"/>
    <w:rsid w:val="00336E6F"/>
    <w:rsid w:val="003378E2"/>
    <w:rsid w:val="00337923"/>
    <w:rsid w:val="00343780"/>
    <w:rsid w:val="00343DD7"/>
    <w:rsid w:val="003476EC"/>
    <w:rsid w:val="00350143"/>
    <w:rsid w:val="00350476"/>
    <w:rsid w:val="0035380C"/>
    <w:rsid w:val="00354577"/>
    <w:rsid w:val="00354F55"/>
    <w:rsid w:val="00355087"/>
    <w:rsid w:val="00355AD9"/>
    <w:rsid w:val="00364F5E"/>
    <w:rsid w:val="00367F44"/>
    <w:rsid w:val="00370BFA"/>
    <w:rsid w:val="00372F93"/>
    <w:rsid w:val="003730DC"/>
    <w:rsid w:val="0037558F"/>
    <w:rsid w:val="00382776"/>
    <w:rsid w:val="003856D6"/>
    <w:rsid w:val="00386290"/>
    <w:rsid w:val="003915D0"/>
    <w:rsid w:val="00395E54"/>
    <w:rsid w:val="0039607F"/>
    <w:rsid w:val="00396FF0"/>
    <w:rsid w:val="00397E42"/>
    <w:rsid w:val="003A2CC0"/>
    <w:rsid w:val="003A352E"/>
    <w:rsid w:val="003A5031"/>
    <w:rsid w:val="003C0D49"/>
    <w:rsid w:val="003C156A"/>
    <w:rsid w:val="003C30C6"/>
    <w:rsid w:val="003D2AF9"/>
    <w:rsid w:val="003D41C2"/>
    <w:rsid w:val="003E0957"/>
    <w:rsid w:val="003E2047"/>
    <w:rsid w:val="003F1976"/>
    <w:rsid w:val="003F2DC3"/>
    <w:rsid w:val="003F41A9"/>
    <w:rsid w:val="004037AE"/>
    <w:rsid w:val="0040514C"/>
    <w:rsid w:val="00405575"/>
    <w:rsid w:val="00405CDE"/>
    <w:rsid w:val="004114F7"/>
    <w:rsid w:val="00412D62"/>
    <w:rsid w:val="00424A54"/>
    <w:rsid w:val="00424C85"/>
    <w:rsid w:val="00424D25"/>
    <w:rsid w:val="004254CE"/>
    <w:rsid w:val="004310A0"/>
    <w:rsid w:val="004318D6"/>
    <w:rsid w:val="00431F28"/>
    <w:rsid w:val="00432B1C"/>
    <w:rsid w:val="004336D5"/>
    <w:rsid w:val="00434D49"/>
    <w:rsid w:val="0044105A"/>
    <w:rsid w:val="00441F8F"/>
    <w:rsid w:val="004438BB"/>
    <w:rsid w:val="0044452E"/>
    <w:rsid w:val="00444DD8"/>
    <w:rsid w:val="00447C10"/>
    <w:rsid w:val="00450F1B"/>
    <w:rsid w:val="00451AD3"/>
    <w:rsid w:val="0045274D"/>
    <w:rsid w:val="00452F24"/>
    <w:rsid w:val="00453239"/>
    <w:rsid w:val="004547FB"/>
    <w:rsid w:val="00455763"/>
    <w:rsid w:val="004571B1"/>
    <w:rsid w:val="00460843"/>
    <w:rsid w:val="004613BA"/>
    <w:rsid w:val="0046463A"/>
    <w:rsid w:val="00470B82"/>
    <w:rsid w:val="00472215"/>
    <w:rsid w:val="004729B2"/>
    <w:rsid w:val="0047666A"/>
    <w:rsid w:val="00476BEE"/>
    <w:rsid w:val="004810C0"/>
    <w:rsid w:val="00481F3E"/>
    <w:rsid w:val="0048267E"/>
    <w:rsid w:val="00483B2C"/>
    <w:rsid w:val="00483D13"/>
    <w:rsid w:val="004844F5"/>
    <w:rsid w:val="00487397"/>
    <w:rsid w:val="00497358"/>
    <w:rsid w:val="004A0807"/>
    <w:rsid w:val="004A1682"/>
    <w:rsid w:val="004A1EED"/>
    <w:rsid w:val="004A2D79"/>
    <w:rsid w:val="004A3E45"/>
    <w:rsid w:val="004A4178"/>
    <w:rsid w:val="004A5AFE"/>
    <w:rsid w:val="004B135A"/>
    <w:rsid w:val="004B3A70"/>
    <w:rsid w:val="004B3F5B"/>
    <w:rsid w:val="004B5450"/>
    <w:rsid w:val="004B6B0B"/>
    <w:rsid w:val="004B7B70"/>
    <w:rsid w:val="004C1B0D"/>
    <w:rsid w:val="004D0C97"/>
    <w:rsid w:val="004D3E98"/>
    <w:rsid w:val="004D4C15"/>
    <w:rsid w:val="004D56ED"/>
    <w:rsid w:val="004E1764"/>
    <w:rsid w:val="004E27F1"/>
    <w:rsid w:val="004E2B0A"/>
    <w:rsid w:val="004F0453"/>
    <w:rsid w:val="004F12F6"/>
    <w:rsid w:val="004F362A"/>
    <w:rsid w:val="004F3BE3"/>
    <w:rsid w:val="004F48D4"/>
    <w:rsid w:val="004F4973"/>
    <w:rsid w:val="004F63AC"/>
    <w:rsid w:val="004F66CA"/>
    <w:rsid w:val="00500BF6"/>
    <w:rsid w:val="00502AFA"/>
    <w:rsid w:val="00504F8B"/>
    <w:rsid w:val="00505815"/>
    <w:rsid w:val="00506981"/>
    <w:rsid w:val="00507F44"/>
    <w:rsid w:val="00515471"/>
    <w:rsid w:val="00516E7C"/>
    <w:rsid w:val="005179BA"/>
    <w:rsid w:val="0052249F"/>
    <w:rsid w:val="00530382"/>
    <w:rsid w:val="00530BD5"/>
    <w:rsid w:val="005317BE"/>
    <w:rsid w:val="005321B6"/>
    <w:rsid w:val="005448FE"/>
    <w:rsid w:val="00545F82"/>
    <w:rsid w:val="0055068D"/>
    <w:rsid w:val="00550BFE"/>
    <w:rsid w:val="00553152"/>
    <w:rsid w:val="005568D3"/>
    <w:rsid w:val="00561850"/>
    <w:rsid w:val="00562220"/>
    <w:rsid w:val="00565BD4"/>
    <w:rsid w:val="0057088B"/>
    <w:rsid w:val="00571E60"/>
    <w:rsid w:val="00575CC3"/>
    <w:rsid w:val="005771F2"/>
    <w:rsid w:val="0058071D"/>
    <w:rsid w:val="00580917"/>
    <w:rsid w:val="00582C4B"/>
    <w:rsid w:val="005840DB"/>
    <w:rsid w:val="00585876"/>
    <w:rsid w:val="005862FD"/>
    <w:rsid w:val="005924BF"/>
    <w:rsid w:val="00596E8C"/>
    <w:rsid w:val="005A3B50"/>
    <w:rsid w:val="005A428D"/>
    <w:rsid w:val="005A4699"/>
    <w:rsid w:val="005A787E"/>
    <w:rsid w:val="005B0724"/>
    <w:rsid w:val="005B3AFA"/>
    <w:rsid w:val="005B7FE1"/>
    <w:rsid w:val="005C495C"/>
    <w:rsid w:val="005D0AC8"/>
    <w:rsid w:val="005D5C56"/>
    <w:rsid w:val="005D5F13"/>
    <w:rsid w:val="005D7B77"/>
    <w:rsid w:val="005E3376"/>
    <w:rsid w:val="005E33B3"/>
    <w:rsid w:val="005E3411"/>
    <w:rsid w:val="005F46A1"/>
    <w:rsid w:val="00602A9B"/>
    <w:rsid w:val="00603C35"/>
    <w:rsid w:val="00612158"/>
    <w:rsid w:val="0061271F"/>
    <w:rsid w:val="00612A32"/>
    <w:rsid w:val="006162CC"/>
    <w:rsid w:val="00617D64"/>
    <w:rsid w:val="00617EBA"/>
    <w:rsid w:val="00624103"/>
    <w:rsid w:val="006318F0"/>
    <w:rsid w:val="00637C24"/>
    <w:rsid w:val="00640118"/>
    <w:rsid w:val="00640910"/>
    <w:rsid w:val="0064109A"/>
    <w:rsid w:val="00643B19"/>
    <w:rsid w:val="00645633"/>
    <w:rsid w:val="006476D4"/>
    <w:rsid w:val="006511D4"/>
    <w:rsid w:val="00652F62"/>
    <w:rsid w:val="00653108"/>
    <w:rsid w:val="00653A6F"/>
    <w:rsid w:val="00654E53"/>
    <w:rsid w:val="00656470"/>
    <w:rsid w:val="00656C82"/>
    <w:rsid w:val="00656CE6"/>
    <w:rsid w:val="00657EAD"/>
    <w:rsid w:val="00660777"/>
    <w:rsid w:val="00661828"/>
    <w:rsid w:val="006620D0"/>
    <w:rsid w:val="00662268"/>
    <w:rsid w:val="00664FB3"/>
    <w:rsid w:val="00667ED1"/>
    <w:rsid w:val="0067096E"/>
    <w:rsid w:val="00675A88"/>
    <w:rsid w:val="00677DD7"/>
    <w:rsid w:val="00680B0C"/>
    <w:rsid w:val="00684888"/>
    <w:rsid w:val="00684E2A"/>
    <w:rsid w:val="006921B9"/>
    <w:rsid w:val="00692500"/>
    <w:rsid w:val="00692E2B"/>
    <w:rsid w:val="00694282"/>
    <w:rsid w:val="00696081"/>
    <w:rsid w:val="006A102D"/>
    <w:rsid w:val="006A2238"/>
    <w:rsid w:val="006A3D79"/>
    <w:rsid w:val="006A589B"/>
    <w:rsid w:val="006A64B4"/>
    <w:rsid w:val="006A6655"/>
    <w:rsid w:val="006B0693"/>
    <w:rsid w:val="006B1D86"/>
    <w:rsid w:val="006C10B7"/>
    <w:rsid w:val="006C31C2"/>
    <w:rsid w:val="006C7F92"/>
    <w:rsid w:val="006E52AA"/>
    <w:rsid w:val="006E61CB"/>
    <w:rsid w:val="006E66A5"/>
    <w:rsid w:val="006F797A"/>
    <w:rsid w:val="00700457"/>
    <w:rsid w:val="00701CE9"/>
    <w:rsid w:val="00702359"/>
    <w:rsid w:val="0070711F"/>
    <w:rsid w:val="00713DD6"/>
    <w:rsid w:val="00720A24"/>
    <w:rsid w:val="00730D84"/>
    <w:rsid w:val="00737EAF"/>
    <w:rsid w:val="007414D4"/>
    <w:rsid w:val="00742413"/>
    <w:rsid w:val="00744D9C"/>
    <w:rsid w:val="00751636"/>
    <w:rsid w:val="0075304A"/>
    <w:rsid w:val="007533DA"/>
    <w:rsid w:val="0075747D"/>
    <w:rsid w:val="00757899"/>
    <w:rsid w:val="00761252"/>
    <w:rsid w:val="00762BED"/>
    <w:rsid w:val="007632B6"/>
    <w:rsid w:val="00766B14"/>
    <w:rsid w:val="00775165"/>
    <w:rsid w:val="007753A9"/>
    <w:rsid w:val="00775A66"/>
    <w:rsid w:val="0078346A"/>
    <w:rsid w:val="00792B2A"/>
    <w:rsid w:val="00796080"/>
    <w:rsid w:val="007A306E"/>
    <w:rsid w:val="007A3545"/>
    <w:rsid w:val="007A4A28"/>
    <w:rsid w:val="007A710D"/>
    <w:rsid w:val="007A751C"/>
    <w:rsid w:val="007A76BC"/>
    <w:rsid w:val="007B026D"/>
    <w:rsid w:val="007B1C05"/>
    <w:rsid w:val="007B6401"/>
    <w:rsid w:val="007B796B"/>
    <w:rsid w:val="007C1C75"/>
    <w:rsid w:val="007C219F"/>
    <w:rsid w:val="007C2594"/>
    <w:rsid w:val="007C5429"/>
    <w:rsid w:val="007D0E3E"/>
    <w:rsid w:val="007D0E9A"/>
    <w:rsid w:val="007D181B"/>
    <w:rsid w:val="007D4ED7"/>
    <w:rsid w:val="007D6AD2"/>
    <w:rsid w:val="007D6C25"/>
    <w:rsid w:val="007D7B8C"/>
    <w:rsid w:val="007E3C8F"/>
    <w:rsid w:val="007E425D"/>
    <w:rsid w:val="007E580A"/>
    <w:rsid w:val="007F0ED4"/>
    <w:rsid w:val="007F0F00"/>
    <w:rsid w:val="007F1B95"/>
    <w:rsid w:val="007F1CB4"/>
    <w:rsid w:val="007F2D0D"/>
    <w:rsid w:val="007F7108"/>
    <w:rsid w:val="00810B47"/>
    <w:rsid w:val="008126D0"/>
    <w:rsid w:val="008137E5"/>
    <w:rsid w:val="008159DC"/>
    <w:rsid w:val="00816E79"/>
    <w:rsid w:val="00821C52"/>
    <w:rsid w:val="00826553"/>
    <w:rsid w:val="0083224C"/>
    <w:rsid w:val="00832E61"/>
    <w:rsid w:val="00833A65"/>
    <w:rsid w:val="008341D9"/>
    <w:rsid w:val="00840E09"/>
    <w:rsid w:val="00842FE1"/>
    <w:rsid w:val="00846E86"/>
    <w:rsid w:val="00847182"/>
    <w:rsid w:val="0085214A"/>
    <w:rsid w:val="00853249"/>
    <w:rsid w:val="00862D9B"/>
    <w:rsid w:val="00863702"/>
    <w:rsid w:val="00866ED4"/>
    <w:rsid w:val="0087183D"/>
    <w:rsid w:val="00873FC4"/>
    <w:rsid w:val="00874977"/>
    <w:rsid w:val="00875A05"/>
    <w:rsid w:val="00886AFC"/>
    <w:rsid w:val="0088704F"/>
    <w:rsid w:val="00891DE4"/>
    <w:rsid w:val="008924EB"/>
    <w:rsid w:val="008A266F"/>
    <w:rsid w:val="008A37DD"/>
    <w:rsid w:val="008A5C86"/>
    <w:rsid w:val="008A6FB6"/>
    <w:rsid w:val="008B0AB6"/>
    <w:rsid w:val="008B0D92"/>
    <w:rsid w:val="008C0D2B"/>
    <w:rsid w:val="008C1FD2"/>
    <w:rsid w:val="008C60B1"/>
    <w:rsid w:val="008C655F"/>
    <w:rsid w:val="008C68C1"/>
    <w:rsid w:val="008E07A8"/>
    <w:rsid w:val="008E0ED8"/>
    <w:rsid w:val="008E3ADA"/>
    <w:rsid w:val="008E461E"/>
    <w:rsid w:val="008E7535"/>
    <w:rsid w:val="008E78DF"/>
    <w:rsid w:val="008E7C31"/>
    <w:rsid w:val="008F00A7"/>
    <w:rsid w:val="008F3874"/>
    <w:rsid w:val="008F3C24"/>
    <w:rsid w:val="008F7CF2"/>
    <w:rsid w:val="00900519"/>
    <w:rsid w:val="0090061D"/>
    <w:rsid w:val="009037F1"/>
    <w:rsid w:val="009103C8"/>
    <w:rsid w:val="00911EDC"/>
    <w:rsid w:val="00912626"/>
    <w:rsid w:val="009136CB"/>
    <w:rsid w:val="00914113"/>
    <w:rsid w:val="00920541"/>
    <w:rsid w:val="00924838"/>
    <w:rsid w:val="00925E8E"/>
    <w:rsid w:val="0092606D"/>
    <w:rsid w:val="009267DD"/>
    <w:rsid w:val="009308B1"/>
    <w:rsid w:val="00934599"/>
    <w:rsid w:val="00935FF6"/>
    <w:rsid w:val="00937ECF"/>
    <w:rsid w:val="0094503A"/>
    <w:rsid w:val="0094611D"/>
    <w:rsid w:val="00946E25"/>
    <w:rsid w:val="00947B8D"/>
    <w:rsid w:val="00951957"/>
    <w:rsid w:val="00951985"/>
    <w:rsid w:val="009552D9"/>
    <w:rsid w:val="00955883"/>
    <w:rsid w:val="00955D7C"/>
    <w:rsid w:val="009603DB"/>
    <w:rsid w:val="0096329D"/>
    <w:rsid w:val="00963B91"/>
    <w:rsid w:val="00964A73"/>
    <w:rsid w:val="009723D4"/>
    <w:rsid w:val="00980400"/>
    <w:rsid w:val="00995176"/>
    <w:rsid w:val="009971CA"/>
    <w:rsid w:val="009A3B4D"/>
    <w:rsid w:val="009A56A5"/>
    <w:rsid w:val="009B09F7"/>
    <w:rsid w:val="009B2D62"/>
    <w:rsid w:val="009B3C7B"/>
    <w:rsid w:val="009C2617"/>
    <w:rsid w:val="009C69D3"/>
    <w:rsid w:val="009D53CE"/>
    <w:rsid w:val="009D7D12"/>
    <w:rsid w:val="009D7FF0"/>
    <w:rsid w:val="009E4470"/>
    <w:rsid w:val="009E60EE"/>
    <w:rsid w:val="009F5B34"/>
    <w:rsid w:val="00A004A7"/>
    <w:rsid w:val="00A01114"/>
    <w:rsid w:val="00A052F2"/>
    <w:rsid w:val="00A056EB"/>
    <w:rsid w:val="00A0603E"/>
    <w:rsid w:val="00A13981"/>
    <w:rsid w:val="00A145A1"/>
    <w:rsid w:val="00A15C49"/>
    <w:rsid w:val="00A1658B"/>
    <w:rsid w:val="00A209E2"/>
    <w:rsid w:val="00A242F1"/>
    <w:rsid w:val="00A27A5C"/>
    <w:rsid w:val="00A306B9"/>
    <w:rsid w:val="00A3250E"/>
    <w:rsid w:val="00A3681B"/>
    <w:rsid w:val="00A41972"/>
    <w:rsid w:val="00A47895"/>
    <w:rsid w:val="00A50BAB"/>
    <w:rsid w:val="00A52A8D"/>
    <w:rsid w:val="00A54FF5"/>
    <w:rsid w:val="00A5722F"/>
    <w:rsid w:val="00A609F1"/>
    <w:rsid w:val="00A672C8"/>
    <w:rsid w:val="00A70B8A"/>
    <w:rsid w:val="00A70C7F"/>
    <w:rsid w:val="00A70D3D"/>
    <w:rsid w:val="00A732B5"/>
    <w:rsid w:val="00A755B5"/>
    <w:rsid w:val="00A75B75"/>
    <w:rsid w:val="00A76E5A"/>
    <w:rsid w:val="00A801E4"/>
    <w:rsid w:val="00A83692"/>
    <w:rsid w:val="00A90EF9"/>
    <w:rsid w:val="00A92183"/>
    <w:rsid w:val="00A94637"/>
    <w:rsid w:val="00AA4C44"/>
    <w:rsid w:val="00AA71CE"/>
    <w:rsid w:val="00AA760C"/>
    <w:rsid w:val="00AB4CAC"/>
    <w:rsid w:val="00AB4E99"/>
    <w:rsid w:val="00AC18A9"/>
    <w:rsid w:val="00AC5E0E"/>
    <w:rsid w:val="00AD0412"/>
    <w:rsid w:val="00AD1649"/>
    <w:rsid w:val="00AD2A40"/>
    <w:rsid w:val="00AD441D"/>
    <w:rsid w:val="00AD5798"/>
    <w:rsid w:val="00AE42D8"/>
    <w:rsid w:val="00AE4AF5"/>
    <w:rsid w:val="00AE7382"/>
    <w:rsid w:val="00AF105C"/>
    <w:rsid w:val="00AF1325"/>
    <w:rsid w:val="00AF3127"/>
    <w:rsid w:val="00AF3A56"/>
    <w:rsid w:val="00B00151"/>
    <w:rsid w:val="00B00FCA"/>
    <w:rsid w:val="00B03B69"/>
    <w:rsid w:val="00B04EDE"/>
    <w:rsid w:val="00B110F8"/>
    <w:rsid w:val="00B13AD5"/>
    <w:rsid w:val="00B13E06"/>
    <w:rsid w:val="00B165ED"/>
    <w:rsid w:val="00B17954"/>
    <w:rsid w:val="00B22CB5"/>
    <w:rsid w:val="00B240AD"/>
    <w:rsid w:val="00B3242A"/>
    <w:rsid w:val="00B333A3"/>
    <w:rsid w:val="00B33B15"/>
    <w:rsid w:val="00B34F2D"/>
    <w:rsid w:val="00B36081"/>
    <w:rsid w:val="00B36691"/>
    <w:rsid w:val="00B37850"/>
    <w:rsid w:val="00B41DF4"/>
    <w:rsid w:val="00B422F9"/>
    <w:rsid w:val="00B42AAE"/>
    <w:rsid w:val="00B45000"/>
    <w:rsid w:val="00B46392"/>
    <w:rsid w:val="00B51589"/>
    <w:rsid w:val="00B53066"/>
    <w:rsid w:val="00B534C5"/>
    <w:rsid w:val="00B56E1F"/>
    <w:rsid w:val="00B57DEC"/>
    <w:rsid w:val="00B61E7D"/>
    <w:rsid w:val="00B67913"/>
    <w:rsid w:val="00B70312"/>
    <w:rsid w:val="00B70CEB"/>
    <w:rsid w:val="00B71E67"/>
    <w:rsid w:val="00B7208B"/>
    <w:rsid w:val="00B728F1"/>
    <w:rsid w:val="00B92612"/>
    <w:rsid w:val="00B92D21"/>
    <w:rsid w:val="00B93C8E"/>
    <w:rsid w:val="00B9448D"/>
    <w:rsid w:val="00BA1B12"/>
    <w:rsid w:val="00BA1DAF"/>
    <w:rsid w:val="00BA3C4E"/>
    <w:rsid w:val="00BB4584"/>
    <w:rsid w:val="00BB684A"/>
    <w:rsid w:val="00BC41A7"/>
    <w:rsid w:val="00BD6141"/>
    <w:rsid w:val="00BE0470"/>
    <w:rsid w:val="00BE1F6F"/>
    <w:rsid w:val="00BE24C0"/>
    <w:rsid w:val="00BE4AA9"/>
    <w:rsid w:val="00BF4970"/>
    <w:rsid w:val="00BF5E75"/>
    <w:rsid w:val="00C04BAC"/>
    <w:rsid w:val="00C10552"/>
    <w:rsid w:val="00C110D7"/>
    <w:rsid w:val="00C16950"/>
    <w:rsid w:val="00C23F40"/>
    <w:rsid w:val="00C2661A"/>
    <w:rsid w:val="00C30935"/>
    <w:rsid w:val="00C3233D"/>
    <w:rsid w:val="00C3317A"/>
    <w:rsid w:val="00C34366"/>
    <w:rsid w:val="00C40DBC"/>
    <w:rsid w:val="00C47B35"/>
    <w:rsid w:val="00C52819"/>
    <w:rsid w:val="00C535A6"/>
    <w:rsid w:val="00C61FC9"/>
    <w:rsid w:val="00C70430"/>
    <w:rsid w:val="00C71784"/>
    <w:rsid w:val="00C721CE"/>
    <w:rsid w:val="00C74B46"/>
    <w:rsid w:val="00C7671A"/>
    <w:rsid w:val="00C827AF"/>
    <w:rsid w:val="00C854B1"/>
    <w:rsid w:val="00C86A97"/>
    <w:rsid w:val="00C870D9"/>
    <w:rsid w:val="00C87C13"/>
    <w:rsid w:val="00C9345A"/>
    <w:rsid w:val="00CA3310"/>
    <w:rsid w:val="00CA3D7D"/>
    <w:rsid w:val="00CA4357"/>
    <w:rsid w:val="00CB08D1"/>
    <w:rsid w:val="00CB2171"/>
    <w:rsid w:val="00CB5B9D"/>
    <w:rsid w:val="00CC0D1E"/>
    <w:rsid w:val="00CC224C"/>
    <w:rsid w:val="00CC3A02"/>
    <w:rsid w:val="00CC3A9D"/>
    <w:rsid w:val="00CC4186"/>
    <w:rsid w:val="00CC48CB"/>
    <w:rsid w:val="00CC4E76"/>
    <w:rsid w:val="00CC50BF"/>
    <w:rsid w:val="00CC5D14"/>
    <w:rsid w:val="00CD277B"/>
    <w:rsid w:val="00CD79F4"/>
    <w:rsid w:val="00CE1385"/>
    <w:rsid w:val="00CE3189"/>
    <w:rsid w:val="00CE327A"/>
    <w:rsid w:val="00CE7AD5"/>
    <w:rsid w:val="00CF20CB"/>
    <w:rsid w:val="00CF218F"/>
    <w:rsid w:val="00CF5A08"/>
    <w:rsid w:val="00CF67C4"/>
    <w:rsid w:val="00D02775"/>
    <w:rsid w:val="00D03AFC"/>
    <w:rsid w:val="00D0605D"/>
    <w:rsid w:val="00D063E8"/>
    <w:rsid w:val="00D07EA3"/>
    <w:rsid w:val="00D1070A"/>
    <w:rsid w:val="00D1070E"/>
    <w:rsid w:val="00D16828"/>
    <w:rsid w:val="00D17BA3"/>
    <w:rsid w:val="00D24E09"/>
    <w:rsid w:val="00D2583C"/>
    <w:rsid w:val="00D259BA"/>
    <w:rsid w:val="00D272A4"/>
    <w:rsid w:val="00D35322"/>
    <w:rsid w:val="00D41214"/>
    <w:rsid w:val="00D42E91"/>
    <w:rsid w:val="00D43C6A"/>
    <w:rsid w:val="00D44082"/>
    <w:rsid w:val="00D508A3"/>
    <w:rsid w:val="00D55861"/>
    <w:rsid w:val="00D55A5B"/>
    <w:rsid w:val="00D55C36"/>
    <w:rsid w:val="00D563A5"/>
    <w:rsid w:val="00D62EF1"/>
    <w:rsid w:val="00D735C4"/>
    <w:rsid w:val="00D77B40"/>
    <w:rsid w:val="00D77DC6"/>
    <w:rsid w:val="00D826EA"/>
    <w:rsid w:val="00D84994"/>
    <w:rsid w:val="00D84C2E"/>
    <w:rsid w:val="00D85326"/>
    <w:rsid w:val="00D8658D"/>
    <w:rsid w:val="00D878FB"/>
    <w:rsid w:val="00D916E5"/>
    <w:rsid w:val="00D93DD6"/>
    <w:rsid w:val="00D94CF1"/>
    <w:rsid w:val="00DA745E"/>
    <w:rsid w:val="00DB3C78"/>
    <w:rsid w:val="00DB43D7"/>
    <w:rsid w:val="00DC038B"/>
    <w:rsid w:val="00DC2EA6"/>
    <w:rsid w:val="00DC3C68"/>
    <w:rsid w:val="00DD2E8F"/>
    <w:rsid w:val="00DD315E"/>
    <w:rsid w:val="00DD34FB"/>
    <w:rsid w:val="00DE2BC6"/>
    <w:rsid w:val="00DF21E5"/>
    <w:rsid w:val="00DF5D6A"/>
    <w:rsid w:val="00DF7653"/>
    <w:rsid w:val="00E001B1"/>
    <w:rsid w:val="00E005B7"/>
    <w:rsid w:val="00E02677"/>
    <w:rsid w:val="00E02AC5"/>
    <w:rsid w:val="00E0471B"/>
    <w:rsid w:val="00E109D9"/>
    <w:rsid w:val="00E10AEE"/>
    <w:rsid w:val="00E1192C"/>
    <w:rsid w:val="00E127FD"/>
    <w:rsid w:val="00E152B4"/>
    <w:rsid w:val="00E20729"/>
    <w:rsid w:val="00E222A0"/>
    <w:rsid w:val="00E24870"/>
    <w:rsid w:val="00E24B86"/>
    <w:rsid w:val="00E263BA"/>
    <w:rsid w:val="00E304FD"/>
    <w:rsid w:val="00E345EA"/>
    <w:rsid w:val="00E43FCD"/>
    <w:rsid w:val="00E44397"/>
    <w:rsid w:val="00E45B61"/>
    <w:rsid w:val="00E50CF5"/>
    <w:rsid w:val="00E526E5"/>
    <w:rsid w:val="00E52F79"/>
    <w:rsid w:val="00E55495"/>
    <w:rsid w:val="00E56573"/>
    <w:rsid w:val="00E67CA6"/>
    <w:rsid w:val="00E73938"/>
    <w:rsid w:val="00E768D7"/>
    <w:rsid w:val="00E76D20"/>
    <w:rsid w:val="00E85DAC"/>
    <w:rsid w:val="00E94367"/>
    <w:rsid w:val="00E95D40"/>
    <w:rsid w:val="00E96191"/>
    <w:rsid w:val="00E97841"/>
    <w:rsid w:val="00EA03BE"/>
    <w:rsid w:val="00EA0D27"/>
    <w:rsid w:val="00EA31FD"/>
    <w:rsid w:val="00EA6E2A"/>
    <w:rsid w:val="00EB28A5"/>
    <w:rsid w:val="00EB3EB6"/>
    <w:rsid w:val="00EB4B26"/>
    <w:rsid w:val="00EB5D50"/>
    <w:rsid w:val="00EB6AE5"/>
    <w:rsid w:val="00EB7A97"/>
    <w:rsid w:val="00EC633C"/>
    <w:rsid w:val="00EC6E06"/>
    <w:rsid w:val="00ED3063"/>
    <w:rsid w:val="00ED4A83"/>
    <w:rsid w:val="00EE654C"/>
    <w:rsid w:val="00EE7677"/>
    <w:rsid w:val="00EE76F6"/>
    <w:rsid w:val="00EF11E2"/>
    <w:rsid w:val="00EF532E"/>
    <w:rsid w:val="00F025DB"/>
    <w:rsid w:val="00F02610"/>
    <w:rsid w:val="00F03713"/>
    <w:rsid w:val="00F1046A"/>
    <w:rsid w:val="00F141AF"/>
    <w:rsid w:val="00F163BB"/>
    <w:rsid w:val="00F2035C"/>
    <w:rsid w:val="00F206B1"/>
    <w:rsid w:val="00F24922"/>
    <w:rsid w:val="00F302DF"/>
    <w:rsid w:val="00F30F7C"/>
    <w:rsid w:val="00F311B9"/>
    <w:rsid w:val="00F346FC"/>
    <w:rsid w:val="00F41E3A"/>
    <w:rsid w:val="00F42F93"/>
    <w:rsid w:val="00F42FD0"/>
    <w:rsid w:val="00F46A08"/>
    <w:rsid w:val="00F5192E"/>
    <w:rsid w:val="00F51D29"/>
    <w:rsid w:val="00F522D2"/>
    <w:rsid w:val="00F53E57"/>
    <w:rsid w:val="00F56D64"/>
    <w:rsid w:val="00F6003B"/>
    <w:rsid w:val="00F66880"/>
    <w:rsid w:val="00F7252F"/>
    <w:rsid w:val="00F74ABA"/>
    <w:rsid w:val="00F76DC6"/>
    <w:rsid w:val="00F77A69"/>
    <w:rsid w:val="00F81A86"/>
    <w:rsid w:val="00F85854"/>
    <w:rsid w:val="00F85A21"/>
    <w:rsid w:val="00F91124"/>
    <w:rsid w:val="00F92916"/>
    <w:rsid w:val="00FA1BB7"/>
    <w:rsid w:val="00FA779D"/>
    <w:rsid w:val="00FB1767"/>
    <w:rsid w:val="00FB3E43"/>
    <w:rsid w:val="00FB42E8"/>
    <w:rsid w:val="00FB7549"/>
    <w:rsid w:val="00FC175F"/>
    <w:rsid w:val="00FC1F88"/>
    <w:rsid w:val="00FC5C83"/>
    <w:rsid w:val="00FC6936"/>
    <w:rsid w:val="00FD4AD7"/>
    <w:rsid w:val="00FD5E0F"/>
    <w:rsid w:val="00FD6773"/>
    <w:rsid w:val="00FE153A"/>
    <w:rsid w:val="00FE246E"/>
    <w:rsid w:val="00FE287B"/>
    <w:rsid w:val="00FE28A8"/>
    <w:rsid w:val="00FE35FB"/>
    <w:rsid w:val="00FE523A"/>
    <w:rsid w:val="00FE715D"/>
    <w:rsid w:val="00FF2B45"/>
    <w:rsid w:val="00FF3442"/>
    <w:rsid w:val="00FF3540"/>
    <w:rsid w:val="00FF3E44"/>
    <w:rsid w:val="00FF46C0"/>
    <w:rsid w:val="00FF49BF"/>
    <w:rsid w:val="00FF505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9E7"/>
    <w:rPr>
      <w:rFonts w:ascii="Arial" w:hAnsi="Arial"/>
      <w:lang w:val="en-GB"/>
    </w:rPr>
  </w:style>
  <w:style w:type="paragraph" w:styleId="Heading1">
    <w:name w:val="heading 1"/>
    <w:basedOn w:val="Normal"/>
    <w:next w:val="Normal"/>
    <w:link w:val="Heading1Char"/>
    <w:uiPriority w:val="9"/>
    <w:qFormat/>
    <w:rsid w:val="001F29E7"/>
    <w:pPr>
      <w:keepNext/>
      <w:keepLines/>
      <w:numPr>
        <w:numId w:val="18"/>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F85A21"/>
    <w:pPr>
      <w:keepNext/>
      <w:keepLines/>
      <w:numPr>
        <w:ilvl w:val="1"/>
        <w:numId w:val="18"/>
      </w:numPr>
      <w:spacing w:before="200" w:after="0"/>
      <w:ind w:left="576"/>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304A2"/>
    <w:pPr>
      <w:keepNext/>
      <w:keepLines/>
      <w:numPr>
        <w:ilvl w:val="2"/>
        <w:numId w:val="18"/>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C10552"/>
    <w:pPr>
      <w:keepNext/>
      <w:keepLines/>
      <w:numPr>
        <w:ilvl w:val="3"/>
        <w:numId w:val="1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10552"/>
    <w:pPr>
      <w:keepNext/>
      <w:keepLines/>
      <w:numPr>
        <w:ilvl w:val="4"/>
        <w:numId w:val="1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10552"/>
    <w:pPr>
      <w:keepNext/>
      <w:keepLines/>
      <w:numPr>
        <w:ilvl w:val="5"/>
        <w:numId w:val="1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10552"/>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10552"/>
    <w:pPr>
      <w:keepNext/>
      <w:keepLines/>
      <w:numPr>
        <w:ilvl w:val="7"/>
        <w:numId w:val="18"/>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C10552"/>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05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055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1055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10552"/>
    <w:rPr>
      <w:rFonts w:asciiTheme="majorHAnsi" w:eastAsiaTheme="majorEastAsia" w:hAnsiTheme="majorHAnsi" w:cstheme="majorBidi"/>
      <w:i/>
      <w:iCs/>
      <w:color w:val="4F81BD" w:themeColor="accent1"/>
      <w:spacing w:val="15"/>
      <w:sz w:val="24"/>
      <w:szCs w:val="24"/>
    </w:rPr>
  </w:style>
  <w:style w:type="paragraph" w:styleId="BodyText">
    <w:name w:val="Body Text"/>
    <w:basedOn w:val="Normal"/>
    <w:link w:val="BodyTextChar"/>
    <w:uiPriority w:val="99"/>
    <w:unhideWhenUsed/>
    <w:rsid w:val="00FD6773"/>
    <w:pPr>
      <w:spacing w:after="120"/>
    </w:pPr>
  </w:style>
  <w:style w:type="character" w:customStyle="1" w:styleId="BodyTextChar">
    <w:name w:val="Body Text Char"/>
    <w:basedOn w:val="DefaultParagraphFont"/>
    <w:link w:val="BodyText"/>
    <w:uiPriority w:val="99"/>
    <w:rsid w:val="00FD6773"/>
  </w:style>
  <w:style w:type="paragraph" w:styleId="Header">
    <w:name w:val="header"/>
    <w:basedOn w:val="Normal"/>
    <w:link w:val="HeaderChar"/>
    <w:uiPriority w:val="99"/>
    <w:unhideWhenUsed/>
    <w:rsid w:val="00FD67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6773"/>
  </w:style>
  <w:style w:type="paragraph" w:styleId="Footer">
    <w:name w:val="footer"/>
    <w:basedOn w:val="Normal"/>
    <w:link w:val="FooterChar"/>
    <w:uiPriority w:val="99"/>
    <w:unhideWhenUsed/>
    <w:rsid w:val="00FD67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6773"/>
  </w:style>
  <w:style w:type="character" w:customStyle="1" w:styleId="Heading1Char">
    <w:name w:val="Heading 1 Char"/>
    <w:basedOn w:val="DefaultParagraphFont"/>
    <w:link w:val="Heading1"/>
    <w:uiPriority w:val="9"/>
    <w:rsid w:val="001F29E7"/>
    <w:rPr>
      <w:rFonts w:ascii="Arial" w:eastAsiaTheme="majorEastAsia" w:hAnsi="Arial" w:cstheme="majorBidi"/>
      <w:b/>
      <w:bCs/>
      <w:sz w:val="28"/>
      <w:szCs w:val="28"/>
      <w:lang w:val="en-GB"/>
    </w:rPr>
  </w:style>
  <w:style w:type="character" w:customStyle="1" w:styleId="Heading2Char">
    <w:name w:val="Heading 2 Char"/>
    <w:basedOn w:val="DefaultParagraphFont"/>
    <w:link w:val="Heading2"/>
    <w:uiPriority w:val="9"/>
    <w:rsid w:val="00F85A21"/>
    <w:rPr>
      <w:rFonts w:ascii="Arial" w:eastAsiaTheme="majorEastAsia" w:hAnsi="Arial" w:cstheme="majorBidi"/>
      <w:b/>
      <w:bCs/>
      <w:sz w:val="26"/>
      <w:szCs w:val="26"/>
      <w:lang w:val="en-GB"/>
    </w:rPr>
  </w:style>
  <w:style w:type="character" w:customStyle="1" w:styleId="Heading3Char">
    <w:name w:val="Heading 3 Char"/>
    <w:basedOn w:val="DefaultParagraphFont"/>
    <w:link w:val="Heading3"/>
    <w:uiPriority w:val="9"/>
    <w:rsid w:val="001304A2"/>
    <w:rPr>
      <w:rFonts w:ascii="Arial" w:eastAsiaTheme="majorEastAsia" w:hAnsi="Arial" w:cstheme="majorBidi"/>
      <w:b/>
      <w:bCs/>
      <w:color w:val="000000" w:themeColor="text1"/>
      <w:lang w:val="en-GB"/>
    </w:rPr>
  </w:style>
  <w:style w:type="paragraph" w:customStyle="1" w:styleId="Code">
    <w:name w:val="Code"/>
    <w:basedOn w:val="BodyText"/>
    <w:link w:val="CodeChar"/>
    <w:rsid w:val="005179BA"/>
    <w:pPr>
      <w:shd w:val="clear" w:color="auto" w:fill="E6E6E6"/>
      <w:tabs>
        <w:tab w:val="left" w:pos="1813"/>
      </w:tabs>
      <w:suppressAutoHyphens/>
      <w:spacing w:after="0" w:line="0" w:lineRule="atLeast"/>
      <w:ind w:left="1440"/>
    </w:pPr>
    <w:rPr>
      <w:rFonts w:ascii="Courier" w:eastAsia="Times New Roman" w:hAnsi="Courier" w:cs="Times New Roman"/>
      <w:color w:val="000080"/>
      <w:sz w:val="16"/>
      <w:szCs w:val="20"/>
      <w:lang w:eastAsia="ar-SA"/>
    </w:rPr>
  </w:style>
  <w:style w:type="paragraph" w:customStyle="1" w:styleId="Code1">
    <w:name w:val="Code1"/>
    <w:basedOn w:val="Code"/>
    <w:link w:val="Code1Char"/>
    <w:qFormat/>
    <w:rsid w:val="005179BA"/>
    <w:pPr>
      <w:ind w:left="0"/>
    </w:pPr>
  </w:style>
  <w:style w:type="character" w:styleId="Hyperlink">
    <w:name w:val="Hyperlink"/>
    <w:basedOn w:val="DefaultParagraphFont"/>
    <w:uiPriority w:val="99"/>
    <w:rsid w:val="00C10552"/>
    <w:rPr>
      <w:color w:val="0000FF"/>
      <w:u w:val="single"/>
    </w:rPr>
  </w:style>
  <w:style w:type="character" w:customStyle="1" w:styleId="CodeChar">
    <w:name w:val="Code Char"/>
    <w:basedOn w:val="BodyTextChar"/>
    <w:link w:val="Code"/>
    <w:rsid w:val="005179BA"/>
    <w:rPr>
      <w:rFonts w:ascii="Courier" w:eastAsia="Times New Roman" w:hAnsi="Courier" w:cs="Times New Roman"/>
      <w:color w:val="000080"/>
      <w:sz w:val="16"/>
      <w:szCs w:val="20"/>
      <w:shd w:val="clear" w:color="auto" w:fill="E6E6E6"/>
      <w:lang w:eastAsia="ar-SA"/>
    </w:rPr>
  </w:style>
  <w:style w:type="character" w:customStyle="1" w:styleId="Code1Char">
    <w:name w:val="Code1 Char"/>
    <w:basedOn w:val="CodeChar"/>
    <w:link w:val="Code1"/>
    <w:rsid w:val="005179BA"/>
  </w:style>
  <w:style w:type="character" w:customStyle="1" w:styleId="Heading4Char">
    <w:name w:val="Heading 4 Char"/>
    <w:basedOn w:val="DefaultParagraphFont"/>
    <w:link w:val="Heading4"/>
    <w:uiPriority w:val="9"/>
    <w:semiHidden/>
    <w:rsid w:val="00C10552"/>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semiHidden/>
    <w:rsid w:val="00C10552"/>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semiHidden/>
    <w:rsid w:val="00C10552"/>
    <w:rPr>
      <w:rFonts w:asciiTheme="majorHAnsi" w:eastAsiaTheme="majorEastAsia" w:hAnsiTheme="majorHAnsi" w:cstheme="majorBidi"/>
      <w:i/>
      <w:iCs/>
      <w:color w:val="243F60" w:themeColor="accent1" w:themeShade="7F"/>
      <w:lang w:val="en-GB"/>
    </w:rPr>
  </w:style>
  <w:style w:type="character" w:customStyle="1" w:styleId="Heading7Char">
    <w:name w:val="Heading 7 Char"/>
    <w:basedOn w:val="DefaultParagraphFont"/>
    <w:link w:val="Heading7"/>
    <w:uiPriority w:val="9"/>
    <w:semiHidden/>
    <w:rsid w:val="00C10552"/>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
    <w:semiHidden/>
    <w:rsid w:val="00C10552"/>
    <w:rPr>
      <w:rFonts w:asciiTheme="majorHAnsi" w:eastAsiaTheme="majorEastAsia" w:hAnsiTheme="majorHAnsi" w:cstheme="majorBidi"/>
      <w:color w:val="4F81BD" w:themeColor="accent1"/>
      <w:sz w:val="20"/>
      <w:szCs w:val="20"/>
      <w:lang w:val="en-GB"/>
    </w:rPr>
  </w:style>
  <w:style w:type="character" w:customStyle="1" w:styleId="Heading9Char">
    <w:name w:val="Heading 9 Char"/>
    <w:basedOn w:val="DefaultParagraphFont"/>
    <w:link w:val="Heading9"/>
    <w:uiPriority w:val="9"/>
    <w:semiHidden/>
    <w:rsid w:val="00C10552"/>
    <w:rPr>
      <w:rFonts w:asciiTheme="majorHAnsi" w:eastAsiaTheme="majorEastAsia" w:hAnsiTheme="majorHAnsi" w:cstheme="majorBidi"/>
      <w:i/>
      <w:iCs/>
      <w:color w:val="404040" w:themeColor="text1" w:themeTint="BF"/>
      <w:sz w:val="20"/>
      <w:szCs w:val="20"/>
      <w:lang w:val="en-GB"/>
    </w:rPr>
  </w:style>
  <w:style w:type="character" w:styleId="Strong">
    <w:name w:val="Strong"/>
    <w:basedOn w:val="DefaultParagraphFont"/>
    <w:uiPriority w:val="22"/>
    <w:qFormat/>
    <w:rsid w:val="00C10552"/>
    <w:rPr>
      <w:b/>
      <w:bCs/>
    </w:rPr>
  </w:style>
  <w:style w:type="character" w:styleId="Emphasis">
    <w:name w:val="Emphasis"/>
    <w:basedOn w:val="DefaultParagraphFont"/>
    <w:uiPriority w:val="20"/>
    <w:qFormat/>
    <w:rsid w:val="00C10552"/>
    <w:rPr>
      <w:i/>
      <w:iCs/>
    </w:rPr>
  </w:style>
  <w:style w:type="paragraph" w:styleId="NoSpacing">
    <w:name w:val="No Spacing"/>
    <w:uiPriority w:val="1"/>
    <w:qFormat/>
    <w:rsid w:val="00C10552"/>
    <w:pPr>
      <w:spacing w:after="0" w:line="240" w:lineRule="auto"/>
    </w:pPr>
  </w:style>
  <w:style w:type="paragraph" w:styleId="ListParagraph">
    <w:name w:val="List Paragraph"/>
    <w:basedOn w:val="Normal"/>
    <w:uiPriority w:val="34"/>
    <w:qFormat/>
    <w:rsid w:val="00C10552"/>
    <w:pPr>
      <w:ind w:left="720"/>
      <w:contextualSpacing/>
    </w:pPr>
  </w:style>
  <w:style w:type="paragraph" w:styleId="Quote">
    <w:name w:val="Quote"/>
    <w:basedOn w:val="Normal"/>
    <w:next w:val="Normal"/>
    <w:link w:val="QuoteChar"/>
    <w:uiPriority w:val="29"/>
    <w:qFormat/>
    <w:rsid w:val="00C10552"/>
    <w:rPr>
      <w:i/>
      <w:iCs/>
      <w:color w:val="000000" w:themeColor="text1"/>
    </w:rPr>
  </w:style>
  <w:style w:type="character" w:customStyle="1" w:styleId="QuoteChar">
    <w:name w:val="Quote Char"/>
    <w:basedOn w:val="DefaultParagraphFont"/>
    <w:link w:val="Quote"/>
    <w:uiPriority w:val="29"/>
    <w:rsid w:val="00C10552"/>
    <w:rPr>
      <w:i/>
      <w:iCs/>
      <w:color w:val="000000" w:themeColor="text1"/>
    </w:rPr>
  </w:style>
  <w:style w:type="paragraph" w:styleId="IntenseQuote">
    <w:name w:val="Intense Quote"/>
    <w:basedOn w:val="Normal"/>
    <w:next w:val="Normal"/>
    <w:link w:val="IntenseQuoteChar"/>
    <w:uiPriority w:val="30"/>
    <w:qFormat/>
    <w:rsid w:val="00C1055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10552"/>
    <w:rPr>
      <w:b/>
      <w:bCs/>
      <w:i/>
      <w:iCs/>
      <w:color w:val="4F81BD" w:themeColor="accent1"/>
    </w:rPr>
  </w:style>
  <w:style w:type="character" w:styleId="SubtleEmphasis">
    <w:name w:val="Subtle Emphasis"/>
    <w:basedOn w:val="DefaultParagraphFont"/>
    <w:uiPriority w:val="19"/>
    <w:qFormat/>
    <w:rsid w:val="00C10552"/>
    <w:rPr>
      <w:i/>
      <w:iCs/>
      <w:color w:val="808080" w:themeColor="text1" w:themeTint="7F"/>
    </w:rPr>
  </w:style>
  <w:style w:type="character" w:styleId="IntenseEmphasis">
    <w:name w:val="Intense Emphasis"/>
    <w:basedOn w:val="DefaultParagraphFont"/>
    <w:uiPriority w:val="21"/>
    <w:qFormat/>
    <w:rsid w:val="00C10552"/>
    <w:rPr>
      <w:b/>
      <w:bCs/>
      <w:i/>
      <w:iCs/>
      <w:color w:val="4F81BD" w:themeColor="accent1"/>
    </w:rPr>
  </w:style>
  <w:style w:type="character" w:styleId="SubtleReference">
    <w:name w:val="Subtle Reference"/>
    <w:basedOn w:val="DefaultParagraphFont"/>
    <w:uiPriority w:val="31"/>
    <w:qFormat/>
    <w:rsid w:val="00C10552"/>
    <w:rPr>
      <w:smallCaps/>
      <w:color w:val="C0504D" w:themeColor="accent2"/>
      <w:u w:val="single"/>
    </w:rPr>
  </w:style>
  <w:style w:type="character" w:styleId="IntenseReference">
    <w:name w:val="Intense Reference"/>
    <w:basedOn w:val="DefaultParagraphFont"/>
    <w:uiPriority w:val="32"/>
    <w:qFormat/>
    <w:rsid w:val="00C10552"/>
    <w:rPr>
      <w:b/>
      <w:bCs/>
      <w:smallCaps/>
      <w:color w:val="C0504D" w:themeColor="accent2"/>
      <w:spacing w:val="5"/>
      <w:u w:val="single"/>
    </w:rPr>
  </w:style>
  <w:style w:type="character" w:styleId="BookTitle">
    <w:name w:val="Book Title"/>
    <w:basedOn w:val="DefaultParagraphFont"/>
    <w:uiPriority w:val="33"/>
    <w:qFormat/>
    <w:rsid w:val="00C10552"/>
    <w:rPr>
      <w:b/>
      <w:bCs/>
      <w:smallCaps/>
      <w:spacing w:val="5"/>
    </w:rPr>
  </w:style>
  <w:style w:type="paragraph" w:styleId="TOCHeading">
    <w:name w:val="TOC Heading"/>
    <w:basedOn w:val="Heading1"/>
    <w:next w:val="Normal"/>
    <w:uiPriority w:val="39"/>
    <w:semiHidden/>
    <w:unhideWhenUsed/>
    <w:qFormat/>
    <w:rsid w:val="00C10552"/>
    <w:pPr>
      <w:outlineLvl w:val="9"/>
    </w:pPr>
  </w:style>
  <w:style w:type="paragraph" w:styleId="Caption">
    <w:name w:val="caption"/>
    <w:basedOn w:val="Normal"/>
    <w:next w:val="Normal"/>
    <w:uiPriority w:val="35"/>
    <w:semiHidden/>
    <w:unhideWhenUsed/>
    <w:qFormat/>
    <w:rsid w:val="00C10552"/>
    <w:pPr>
      <w:spacing w:line="240" w:lineRule="auto"/>
    </w:pPr>
    <w:rPr>
      <w:b/>
      <w:bCs/>
      <w:color w:val="4F81BD" w:themeColor="accent1"/>
      <w:sz w:val="18"/>
      <w:szCs w:val="18"/>
    </w:rPr>
  </w:style>
  <w:style w:type="paragraph" w:styleId="NormalWeb">
    <w:name w:val="Normal (Web)"/>
    <w:basedOn w:val="Normal"/>
    <w:uiPriority w:val="99"/>
    <w:semiHidden/>
    <w:unhideWhenUsed/>
    <w:rsid w:val="007A3545"/>
    <w:pPr>
      <w:spacing w:before="100" w:beforeAutospacing="1" w:after="221" w:line="221" w:lineRule="atLeast"/>
      <w:ind w:left="1440"/>
      <w:jc w:val="both"/>
    </w:pPr>
    <w:rPr>
      <w:rFonts w:ascii="Times New Roman" w:eastAsia="Times New Roman" w:hAnsi="Times New Roman" w:cs="Times New Roman"/>
      <w:sz w:val="24"/>
      <w:szCs w:val="24"/>
      <w:lang w:eastAsia="en-GB" w:bidi="ar-SA"/>
    </w:rPr>
  </w:style>
  <w:style w:type="paragraph" w:styleId="BalloonText">
    <w:name w:val="Balloon Text"/>
    <w:basedOn w:val="Normal"/>
    <w:link w:val="BalloonTextChar"/>
    <w:uiPriority w:val="99"/>
    <w:semiHidden/>
    <w:unhideWhenUsed/>
    <w:rsid w:val="00AB4E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E99"/>
    <w:rPr>
      <w:rFonts w:ascii="Tahoma" w:hAnsi="Tahoma" w:cs="Tahoma"/>
      <w:sz w:val="16"/>
      <w:szCs w:val="16"/>
    </w:rPr>
  </w:style>
  <w:style w:type="paragraph" w:styleId="TOC1">
    <w:name w:val="toc 1"/>
    <w:basedOn w:val="Normal"/>
    <w:next w:val="Normal"/>
    <w:autoRedefine/>
    <w:uiPriority w:val="39"/>
    <w:unhideWhenUsed/>
    <w:rsid w:val="00DA745E"/>
    <w:pPr>
      <w:spacing w:after="100"/>
    </w:pPr>
  </w:style>
  <w:style w:type="paragraph" w:styleId="TOC2">
    <w:name w:val="toc 2"/>
    <w:basedOn w:val="Normal"/>
    <w:next w:val="Normal"/>
    <w:autoRedefine/>
    <w:uiPriority w:val="39"/>
    <w:unhideWhenUsed/>
    <w:rsid w:val="00DA745E"/>
    <w:pPr>
      <w:spacing w:after="100"/>
      <w:ind w:left="220"/>
    </w:pPr>
  </w:style>
  <w:style w:type="paragraph" w:styleId="TOC3">
    <w:name w:val="toc 3"/>
    <w:basedOn w:val="Normal"/>
    <w:next w:val="Normal"/>
    <w:autoRedefine/>
    <w:uiPriority w:val="39"/>
    <w:unhideWhenUsed/>
    <w:rsid w:val="00DA745E"/>
    <w:pPr>
      <w:spacing w:after="100"/>
      <w:ind w:left="440"/>
    </w:pPr>
  </w:style>
</w:styles>
</file>

<file path=word/webSettings.xml><?xml version="1.0" encoding="utf-8"?>
<w:webSettings xmlns:r="http://schemas.openxmlformats.org/officeDocument/2006/relationships" xmlns:w="http://schemas.openxmlformats.org/wordprocessingml/2006/main">
  <w:divs>
    <w:div w:id="92441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clipse.crosscoreop.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en.wikipedia.org/w/index.php?title=Special:Booksources&amp;isbn=02621933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B4651-C4B5-4410-A8AE-E2D903627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12873</Words>
  <Characters>73381</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andrew.farrell@hp.com</dc:creator>
  <cp:keywords/>
  <dc:description/>
  <cp:lastModifiedBy>andrew.farrell@hp.com</cp:lastModifiedBy>
  <cp:revision>2</cp:revision>
  <cp:lastPrinted>2007-12-10T17:59:00Z</cp:lastPrinted>
  <dcterms:created xsi:type="dcterms:W3CDTF">2007-12-10T18:16:00Z</dcterms:created>
  <dcterms:modified xsi:type="dcterms:W3CDTF">2007-12-10T18:16:00Z</dcterms:modified>
</cp:coreProperties>
</file>